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04A91" w14:textId="77777777" w:rsidR="00A81CC9" w:rsidRDefault="00F428E4">
      <w:pPr>
        <w:jc w:val="center"/>
        <w:rPr>
          <w:b/>
          <w:bCs/>
          <w:sz w:val="28"/>
          <w:szCs w:val="28"/>
        </w:rPr>
      </w:pPr>
      <w:r>
        <w:rPr>
          <w:b/>
          <w:bCs/>
          <w:sz w:val="28"/>
          <w:szCs w:val="28"/>
        </w:rPr>
        <w:t>LP III Index (DAA)</w:t>
      </w:r>
    </w:p>
    <w:p w14:paraId="358966DB" w14:textId="77777777" w:rsidR="00A81CC9" w:rsidRDefault="00F340C4">
      <w:pPr>
        <w:jc w:val="center"/>
        <w:rPr>
          <w:b/>
          <w:bCs/>
          <w:sz w:val="28"/>
          <w:szCs w:val="28"/>
        </w:rPr>
      </w:pPr>
      <w:r>
        <w:rPr>
          <w:b/>
          <w:bCs/>
          <w:sz w:val="28"/>
          <w:szCs w:val="28"/>
        </w:rPr>
        <w:t>AY 2024-25</w:t>
      </w:r>
    </w:p>
    <w:p w14:paraId="733BB2A7" w14:textId="77777777" w:rsidR="00A81CC9" w:rsidRDefault="00F340C4">
      <w:pPr>
        <w:jc w:val="center"/>
        <w:rPr>
          <w:b/>
          <w:bCs/>
          <w:sz w:val="28"/>
          <w:szCs w:val="28"/>
        </w:rPr>
      </w:pPr>
      <w:r>
        <w:rPr>
          <w:b/>
          <w:bCs/>
          <w:sz w:val="28"/>
          <w:szCs w:val="28"/>
        </w:rPr>
        <w:t>Class:-BE 1 &amp; 2</w:t>
      </w:r>
    </w:p>
    <w:p w14:paraId="54419B5D" w14:textId="77777777" w:rsidR="00A81CC9" w:rsidRDefault="00A81CC9"/>
    <w:tbl>
      <w:tblPr>
        <w:tblW w:w="887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115" w:type="dxa"/>
        </w:tblCellMar>
        <w:tblLook w:val="0000" w:firstRow="0" w:lastRow="0" w:firstColumn="0" w:lastColumn="0" w:noHBand="0" w:noVBand="0"/>
      </w:tblPr>
      <w:tblGrid>
        <w:gridCol w:w="1015"/>
        <w:gridCol w:w="7855"/>
      </w:tblGrid>
      <w:tr w:rsidR="00A81CC9" w14:paraId="56E2FDE9" w14:textId="77777777" w:rsidTr="00B15967">
        <w:trPr>
          <w:trHeight w:val="485"/>
        </w:trPr>
        <w:tc>
          <w:tcPr>
            <w:tcW w:w="1015" w:type="dxa"/>
            <w:shd w:val="clear" w:color="auto" w:fill="FFFFFF"/>
            <w:tcMar>
              <w:left w:w="60" w:type="dxa"/>
            </w:tcMar>
          </w:tcPr>
          <w:p w14:paraId="73F231CC" w14:textId="77777777" w:rsidR="00A81CC9" w:rsidRDefault="00F428E4">
            <w:pPr>
              <w:rPr>
                <w:rFonts w:ascii="Times New Roman" w:hAnsi="Times New Roman"/>
                <w:b/>
                <w:color w:val="000000"/>
              </w:rPr>
            </w:pPr>
            <w:r>
              <w:rPr>
                <w:rFonts w:ascii="Times New Roman" w:hAnsi="Times New Roman"/>
                <w:b/>
                <w:color w:val="000000"/>
              </w:rPr>
              <w:t>Ass No.</w:t>
            </w:r>
          </w:p>
        </w:tc>
        <w:tc>
          <w:tcPr>
            <w:tcW w:w="7855" w:type="dxa"/>
            <w:shd w:val="clear" w:color="auto" w:fill="FFFFFF"/>
            <w:tcMar>
              <w:left w:w="60" w:type="dxa"/>
            </w:tcMar>
          </w:tcPr>
          <w:p w14:paraId="2D6D5858" w14:textId="77777777" w:rsidR="00A81CC9" w:rsidRDefault="00F428E4">
            <w:pPr>
              <w:pStyle w:val="Heading1"/>
              <w:numPr>
                <w:ilvl w:val="0"/>
                <w:numId w:val="3"/>
              </w:numPr>
              <w:rPr>
                <w:rFonts w:ascii="Times New Roman" w:hAnsi="Times New Roman"/>
                <w:color w:val="000000"/>
                <w:sz w:val="24"/>
              </w:rPr>
            </w:pPr>
            <w:r>
              <w:rPr>
                <w:rFonts w:ascii="Times New Roman" w:hAnsi="Times New Roman"/>
                <w:color w:val="000000"/>
                <w:sz w:val="24"/>
              </w:rPr>
              <w:t>Assignment</w:t>
            </w:r>
          </w:p>
        </w:tc>
      </w:tr>
      <w:tr w:rsidR="00A81CC9" w14:paraId="6822B219" w14:textId="77777777" w:rsidTr="00B15967">
        <w:trPr>
          <w:trHeight w:val="485"/>
        </w:trPr>
        <w:tc>
          <w:tcPr>
            <w:tcW w:w="1015" w:type="dxa"/>
            <w:shd w:val="clear" w:color="auto" w:fill="FFFFFF"/>
            <w:tcMar>
              <w:left w:w="60" w:type="dxa"/>
            </w:tcMar>
          </w:tcPr>
          <w:p w14:paraId="5D33BA98" w14:textId="77777777" w:rsidR="00A81CC9" w:rsidRDefault="00F428E4">
            <w:pPr>
              <w:rPr>
                <w:rFonts w:ascii="Times New Roman" w:hAnsi="Times New Roman"/>
                <w:color w:val="000000"/>
              </w:rPr>
            </w:pPr>
            <w:r>
              <w:rPr>
                <w:rFonts w:ascii="Times New Roman" w:hAnsi="Times New Roman"/>
                <w:color w:val="000000"/>
              </w:rPr>
              <w:t>1.</w:t>
            </w:r>
          </w:p>
        </w:tc>
        <w:tc>
          <w:tcPr>
            <w:tcW w:w="7855" w:type="dxa"/>
            <w:shd w:val="clear" w:color="auto" w:fill="FFFFFF"/>
            <w:tcMar>
              <w:left w:w="60" w:type="dxa"/>
            </w:tcMar>
          </w:tcPr>
          <w:p w14:paraId="248A4917" w14:textId="77777777" w:rsidR="00A81CC9" w:rsidRDefault="00F428E4">
            <w:pPr>
              <w:pStyle w:val="Default"/>
              <w:jc w:val="both"/>
            </w:pPr>
            <w:r>
              <w:t>Write a program non-recursive and recursive program to calculate Fibonacci numbers and analyze their time and space complexity.</w:t>
            </w:r>
          </w:p>
        </w:tc>
      </w:tr>
      <w:tr w:rsidR="00A81CC9" w14:paraId="7DCA5D6D" w14:textId="77777777" w:rsidTr="00B15967">
        <w:trPr>
          <w:trHeight w:val="485"/>
        </w:trPr>
        <w:tc>
          <w:tcPr>
            <w:tcW w:w="1015" w:type="dxa"/>
            <w:shd w:val="clear" w:color="auto" w:fill="FFFFFF"/>
            <w:tcMar>
              <w:left w:w="60" w:type="dxa"/>
            </w:tcMar>
          </w:tcPr>
          <w:p w14:paraId="16175282" w14:textId="77777777" w:rsidR="00A81CC9" w:rsidRDefault="00F428E4">
            <w:pPr>
              <w:rPr>
                <w:rFonts w:ascii="Times New Roman" w:hAnsi="Times New Roman"/>
                <w:color w:val="000000"/>
              </w:rPr>
            </w:pPr>
            <w:r>
              <w:rPr>
                <w:rFonts w:ascii="Times New Roman" w:hAnsi="Times New Roman"/>
                <w:color w:val="000000"/>
              </w:rPr>
              <w:t>2.</w:t>
            </w:r>
          </w:p>
        </w:tc>
        <w:tc>
          <w:tcPr>
            <w:tcW w:w="7855" w:type="dxa"/>
            <w:shd w:val="clear" w:color="auto" w:fill="FFFFFF"/>
            <w:tcMar>
              <w:left w:w="60" w:type="dxa"/>
            </w:tcMar>
          </w:tcPr>
          <w:p w14:paraId="17C50E82" w14:textId="77777777" w:rsidR="00A81CC9" w:rsidRDefault="00F428E4">
            <w:r>
              <w:t>Write a program to implement Huffman Encoding using a greedy strategy.</w:t>
            </w:r>
          </w:p>
        </w:tc>
      </w:tr>
      <w:tr w:rsidR="00A81CC9" w14:paraId="21889608" w14:textId="77777777" w:rsidTr="00B15967">
        <w:trPr>
          <w:trHeight w:val="485"/>
        </w:trPr>
        <w:tc>
          <w:tcPr>
            <w:tcW w:w="1015" w:type="dxa"/>
            <w:shd w:val="clear" w:color="auto" w:fill="FFFFFF"/>
            <w:tcMar>
              <w:left w:w="60" w:type="dxa"/>
            </w:tcMar>
          </w:tcPr>
          <w:p w14:paraId="576F1462" w14:textId="77777777" w:rsidR="00A81CC9" w:rsidRDefault="00F428E4">
            <w:pPr>
              <w:rPr>
                <w:rFonts w:ascii="Times New Roman" w:hAnsi="Times New Roman"/>
                <w:color w:val="000000"/>
              </w:rPr>
            </w:pPr>
            <w:r>
              <w:rPr>
                <w:rFonts w:ascii="Times New Roman" w:hAnsi="Times New Roman"/>
                <w:color w:val="000000"/>
              </w:rPr>
              <w:t>3.</w:t>
            </w:r>
          </w:p>
        </w:tc>
        <w:tc>
          <w:tcPr>
            <w:tcW w:w="7855" w:type="dxa"/>
            <w:shd w:val="clear" w:color="auto" w:fill="FFFFFF"/>
            <w:tcMar>
              <w:left w:w="60" w:type="dxa"/>
            </w:tcMar>
          </w:tcPr>
          <w:p w14:paraId="5B6DE21F" w14:textId="77777777" w:rsidR="00A81CC9" w:rsidRDefault="00F428E4">
            <w:pPr>
              <w:pStyle w:val="Default"/>
              <w:jc w:val="both"/>
            </w:pPr>
            <w:r>
              <w:t>Write a program to solve a fractional Knapsack problem using a greedy method.</w:t>
            </w:r>
          </w:p>
        </w:tc>
      </w:tr>
      <w:tr w:rsidR="00A81CC9" w14:paraId="16A9B0CC" w14:textId="77777777" w:rsidTr="00B15967">
        <w:trPr>
          <w:trHeight w:val="485"/>
        </w:trPr>
        <w:tc>
          <w:tcPr>
            <w:tcW w:w="1015" w:type="dxa"/>
            <w:shd w:val="clear" w:color="auto" w:fill="FFFFFF"/>
            <w:tcMar>
              <w:left w:w="60" w:type="dxa"/>
            </w:tcMar>
          </w:tcPr>
          <w:p w14:paraId="0FF0716C" w14:textId="77777777" w:rsidR="00A81CC9" w:rsidRDefault="00F428E4">
            <w:pPr>
              <w:rPr>
                <w:rFonts w:ascii="Times New Roman" w:hAnsi="Times New Roman"/>
                <w:color w:val="000000"/>
              </w:rPr>
            </w:pPr>
            <w:r>
              <w:rPr>
                <w:rFonts w:ascii="Times New Roman" w:hAnsi="Times New Roman"/>
                <w:color w:val="000000"/>
              </w:rPr>
              <w:t>4.</w:t>
            </w:r>
          </w:p>
        </w:tc>
        <w:tc>
          <w:tcPr>
            <w:tcW w:w="7855" w:type="dxa"/>
            <w:shd w:val="clear" w:color="auto" w:fill="FFFFFF"/>
            <w:tcMar>
              <w:left w:w="60" w:type="dxa"/>
            </w:tcMar>
          </w:tcPr>
          <w:p w14:paraId="163BFEC6" w14:textId="77777777" w:rsidR="00A81CC9" w:rsidRDefault="00F428E4">
            <w:pPr>
              <w:pStyle w:val="Default"/>
              <w:jc w:val="both"/>
            </w:pPr>
            <w:r>
              <w:t>Write a program to solve a 0-1 Knapsack problem using dynamic programming or branch and bound strategy.</w:t>
            </w:r>
          </w:p>
        </w:tc>
      </w:tr>
      <w:tr w:rsidR="00A81CC9" w14:paraId="7ABE5573" w14:textId="77777777" w:rsidTr="00B15967">
        <w:trPr>
          <w:trHeight w:val="485"/>
        </w:trPr>
        <w:tc>
          <w:tcPr>
            <w:tcW w:w="1015" w:type="dxa"/>
            <w:shd w:val="clear" w:color="auto" w:fill="FFFFFF"/>
            <w:tcMar>
              <w:left w:w="60" w:type="dxa"/>
            </w:tcMar>
          </w:tcPr>
          <w:p w14:paraId="06F044CD" w14:textId="77777777" w:rsidR="00A81CC9" w:rsidRDefault="00F428E4">
            <w:pPr>
              <w:rPr>
                <w:rFonts w:ascii="Times New Roman" w:hAnsi="Times New Roman"/>
                <w:color w:val="000000"/>
              </w:rPr>
            </w:pPr>
            <w:r>
              <w:rPr>
                <w:rFonts w:ascii="Times New Roman" w:hAnsi="Times New Roman"/>
                <w:color w:val="000000"/>
              </w:rPr>
              <w:t>5</w:t>
            </w:r>
          </w:p>
        </w:tc>
        <w:tc>
          <w:tcPr>
            <w:tcW w:w="7855" w:type="dxa"/>
            <w:shd w:val="clear" w:color="auto" w:fill="FFFFFF"/>
            <w:tcMar>
              <w:left w:w="60" w:type="dxa"/>
            </w:tcMar>
          </w:tcPr>
          <w:p w14:paraId="4A8C12E9" w14:textId="77777777" w:rsidR="00A81CC9" w:rsidRDefault="00F428E4">
            <w:pPr>
              <w:pStyle w:val="Default"/>
              <w:jc w:val="both"/>
              <w:rPr>
                <w:rFonts w:eastAsia="Times New Roman"/>
              </w:rPr>
            </w:pPr>
            <w:r>
              <w:rPr>
                <w:rFonts w:eastAsia="Times New Roman"/>
              </w:rPr>
              <w:t>Design n-Queens matrix having first Queen placed. Use backtracking to place remaining Queens to generate the final n-queen‘s matrix</w:t>
            </w:r>
          </w:p>
        </w:tc>
      </w:tr>
      <w:tr w:rsidR="00A81CC9" w14:paraId="1C25A6D4" w14:textId="77777777" w:rsidTr="00B15967">
        <w:trPr>
          <w:trHeight w:val="485"/>
        </w:trPr>
        <w:tc>
          <w:tcPr>
            <w:tcW w:w="1015" w:type="dxa"/>
            <w:shd w:val="clear" w:color="auto" w:fill="FFFFFF"/>
            <w:tcMar>
              <w:left w:w="60" w:type="dxa"/>
            </w:tcMar>
          </w:tcPr>
          <w:p w14:paraId="72E110B0" w14:textId="77777777" w:rsidR="00A81CC9" w:rsidRDefault="00F428E4">
            <w:r>
              <w:rPr>
                <w:rFonts w:ascii="Times New Roman" w:hAnsi="Times New Roman"/>
                <w:color w:val="000000"/>
              </w:rPr>
              <w:t>6.</w:t>
            </w:r>
          </w:p>
        </w:tc>
        <w:tc>
          <w:tcPr>
            <w:tcW w:w="7855" w:type="dxa"/>
            <w:shd w:val="clear" w:color="auto" w:fill="FFFFFF"/>
            <w:tcMar>
              <w:left w:w="60" w:type="dxa"/>
            </w:tcMar>
          </w:tcPr>
          <w:p w14:paraId="3F4A3024" w14:textId="77777777" w:rsidR="00A81CC9" w:rsidRDefault="00F428E4">
            <w:pPr>
              <w:pStyle w:val="Default"/>
              <w:jc w:val="both"/>
              <w:rPr>
                <w:rFonts w:eastAsia="Times New Roman"/>
              </w:rPr>
            </w:pPr>
            <w:r>
              <w:rPr>
                <w:rFonts w:eastAsia="Times New Roman"/>
              </w:rPr>
              <w:t>Mini Project</w:t>
            </w:r>
          </w:p>
        </w:tc>
      </w:tr>
    </w:tbl>
    <w:p w14:paraId="6B7DCD02" w14:textId="77777777" w:rsidR="00A81CC9" w:rsidRDefault="00A81CC9"/>
    <w:p w14:paraId="542EB631" w14:textId="77777777" w:rsidR="00A81CC9" w:rsidRDefault="00F428E4">
      <w:r>
        <w:t xml:space="preserve">Subject </w:t>
      </w:r>
      <w:proofErr w:type="gramStart"/>
      <w:r>
        <w:t>Teacher:-</w:t>
      </w:r>
      <w:proofErr w:type="gramEnd"/>
      <w:r>
        <w:t>Dr.(Mrs.)</w:t>
      </w:r>
      <w:proofErr w:type="spellStart"/>
      <w:r>
        <w:t>S.P.khedkar</w:t>
      </w:r>
      <w:proofErr w:type="spellEnd"/>
    </w:p>
    <w:p w14:paraId="1F10685E" w14:textId="77777777" w:rsidR="00A81CC9" w:rsidRDefault="00A81CC9"/>
    <w:p w14:paraId="5380AD92" w14:textId="77777777" w:rsidR="00A81CC9" w:rsidRDefault="00A81CC9"/>
    <w:p w14:paraId="0A8FA890" w14:textId="77777777" w:rsidR="00A81CC9" w:rsidRDefault="00A81CC9"/>
    <w:p w14:paraId="44424CB7" w14:textId="77777777" w:rsidR="00A81CC9" w:rsidRDefault="00A81CC9"/>
    <w:p w14:paraId="3E85EF5C" w14:textId="77777777" w:rsidR="00A81CC9" w:rsidRDefault="00A81CC9"/>
    <w:p w14:paraId="333C5EF6" w14:textId="77777777" w:rsidR="00A81CC9" w:rsidRDefault="00A81CC9"/>
    <w:p w14:paraId="2E13C23C" w14:textId="77777777" w:rsidR="00A81CC9" w:rsidRDefault="00A81CC9"/>
    <w:p w14:paraId="470F3A7C" w14:textId="77777777" w:rsidR="00A81CC9" w:rsidRDefault="00A81CC9"/>
    <w:p w14:paraId="2E4373DA" w14:textId="77777777" w:rsidR="00A81CC9" w:rsidRDefault="00A81CC9"/>
    <w:p w14:paraId="6CC02CA3" w14:textId="77777777" w:rsidR="00A81CC9" w:rsidRDefault="00A81CC9"/>
    <w:p w14:paraId="237D5D22" w14:textId="77777777" w:rsidR="00A81CC9" w:rsidRDefault="00A81CC9"/>
    <w:p w14:paraId="1B6A94D4" w14:textId="77777777" w:rsidR="00A81CC9" w:rsidRDefault="00A81CC9"/>
    <w:p w14:paraId="62DC5AB0" w14:textId="77777777" w:rsidR="00A81CC9" w:rsidRDefault="00A81CC9"/>
    <w:p w14:paraId="3A8FEB54" w14:textId="77777777" w:rsidR="00A81CC9" w:rsidRDefault="00A81CC9"/>
    <w:p w14:paraId="3E43C3BE" w14:textId="77777777" w:rsidR="00A81CC9" w:rsidRDefault="00A81CC9"/>
    <w:p w14:paraId="48B91BC7" w14:textId="77777777" w:rsidR="00A81CC9" w:rsidRDefault="00A81CC9"/>
    <w:p w14:paraId="006B6D46" w14:textId="77777777" w:rsidR="00A81CC9" w:rsidRDefault="00A81CC9"/>
    <w:p w14:paraId="344BD0F3" w14:textId="77777777" w:rsidR="00A81CC9" w:rsidRDefault="00A81CC9"/>
    <w:p w14:paraId="5B9BCECC" w14:textId="77777777" w:rsidR="00A81CC9" w:rsidRDefault="00A81CC9"/>
    <w:p w14:paraId="03594942" w14:textId="77777777" w:rsidR="00A81CC9" w:rsidRDefault="00A81CC9"/>
    <w:p w14:paraId="135C1C61" w14:textId="77777777" w:rsidR="00A81CC9" w:rsidRDefault="00A81CC9"/>
    <w:p w14:paraId="4FB97FF1" w14:textId="77777777" w:rsidR="00A81CC9" w:rsidRDefault="00A81CC9"/>
    <w:p w14:paraId="1A6E1E10" w14:textId="77777777" w:rsidR="00A81CC9" w:rsidRDefault="00A81CC9"/>
    <w:p w14:paraId="0D8419AB" w14:textId="77777777" w:rsidR="00A81CC9" w:rsidRDefault="00A81CC9"/>
    <w:p w14:paraId="1FD95E09" w14:textId="77777777" w:rsidR="00A81CC9" w:rsidRDefault="00A81CC9"/>
    <w:p w14:paraId="70F9397C" w14:textId="77777777" w:rsidR="00A81CC9" w:rsidRDefault="00A81CC9"/>
    <w:p w14:paraId="241F4F6C" w14:textId="77777777" w:rsidR="00A81CC9" w:rsidRDefault="00A81CC9"/>
    <w:p w14:paraId="6036A1FF" w14:textId="77777777" w:rsidR="00A81CC9" w:rsidRDefault="00A81CC9"/>
    <w:p w14:paraId="2AF1A395" w14:textId="77777777" w:rsidR="00A81CC9" w:rsidRDefault="00A81CC9"/>
    <w:p w14:paraId="131D4CD8" w14:textId="77777777" w:rsidR="00A81CC9" w:rsidRDefault="00A81CC9"/>
    <w:p w14:paraId="6619B968" w14:textId="77777777" w:rsidR="00A81CC9" w:rsidRDefault="00A81CC9">
      <w:pPr>
        <w:ind w:left="5103" w:hanging="5103"/>
        <w:jc w:val="center"/>
        <w:rPr>
          <w:rFonts w:ascii="Times New Roman" w:hAnsi="Times New Roman" w:cs="Times New Roman"/>
          <w:b/>
          <w:bCs/>
        </w:rPr>
      </w:pPr>
    </w:p>
    <w:p w14:paraId="03EABACE" w14:textId="77777777" w:rsidR="00A81CC9" w:rsidRDefault="00A81CC9">
      <w:pPr>
        <w:ind w:left="5103" w:hanging="5103"/>
        <w:jc w:val="center"/>
        <w:rPr>
          <w:rFonts w:ascii="Times New Roman" w:hAnsi="Times New Roman" w:cs="Times New Roman"/>
          <w:b/>
          <w:bCs/>
        </w:rPr>
      </w:pPr>
    </w:p>
    <w:p w14:paraId="5F0D1327" w14:textId="77777777"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13A4A05A" w14:textId="77777777" w:rsidR="00A81CC9" w:rsidRDefault="00F340C4">
      <w:pPr>
        <w:jc w:val="center"/>
        <w:rPr>
          <w:rFonts w:ascii="Times New Roman" w:hAnsi="Times New Roman" w:cs="Times New Roman"/>
          <w:b/>
          <w:bCs/>
          <w:sz w:val="28"/>
          <w:szCs w:val="28"/>
        </w:rP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2DA866BA"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47CA7C83"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079B2BB" w14:textId="77777777" w:rsidR="00A81CC9" w:rsidRDefault="00F428E4">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A81CC9" w14:paraId="259CB0B0"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E17797E" w14:textId="77777777" w:rsidR="00A81CC9" w:rsidRDefault="00F428E4">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A81CC9" w14:paraId="50A88B09"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7332895" w14:textId="77777777" w:rsidR="00A81CC9" w:rsidRDefault="00F428E4">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A81CC9" w14:paraId="0110813F"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CEAA6DE" w14:textId="77777777" w:rsidR="00A81CC9" w:rsidRDefault="00F428E4" w:rsidP="00F428E4">
            <w:pPr>
              <w:jc w:val="both"/>
              <w:rPr>
                <w:rFonts w:ascii="Times New Roman" w:hAnsi="Times New Roman" w:cs="Times New Roman"/>
                <w:b/>
                <w:bCs/>
                <w:sz w:val="26"/>
                <w:szCs w:val="26"/>
              </w:rPr>
            </w:pPr>
            <w:r>
              <w:rPr>
                <w:rFonts w:ascii="Times New Roman" w:hAnsi="Times New Roman" w:cs="Times New Roman"/>
                <w:b/>
                <w:bCs/>
                <w:sz w:val="26"/>
                <w:szCs w:val="26"/>
              </w:rPr>
              <w:t xml:space="preserve">EXAMINED </w:t>
            </w:r>
            <w:r w:rsidR="00F340C4">
              <w:rPr>
                <w:rFonts w:ascii="Times New Roman" w:hAnsi="Times New Roman" w:cs="Times New Roman"/>
                <w:b/>
                <w:bCs/>
                <w:sz w:val="26"/>
                <w:szCs w:val="26"/>
              </w:rPr>
              <w:t xml:space="preserve">BY:                           </w:t>
            </w:r>
            <w:r>
              <w:rPr>
                <w:rFonts w:ascii="Times New Roman" w:hAnsi="Times New Roman" w:cs="Times New Roman"/>
                <w:b/>
                <w:bCs/>
                <w:sz w:val="26"/>
                <w:szCs w:val="26"/>
              </w:rPr>
              <w:t xml:space="preserve">                 EXPERIMENT NO:  LP-III(DAA)-01</w:t>
            </w:r>
          </w:p>
        </w:tc>
      </w:tr>
    </w:tbl>
    <w:p w14:paraId="713B0542" w14:textId="77777777" w:rsidR="00A81CC9" w:rsidRDefault="00A81CC9">
      <w:pPr>
        <w:pStyle w:val="Heading6"/>
        <w:keepNext/>
        <w:numPr>
          <w:ilvl w:val="5"/>
          <w:numId w:val="2"/>
        </w:numPr>
        <w:jc w:val="both"/>
        <w:rPr>
          <w:rFonts w:ascii="Times New Roman" w:hAnsi="Times New Roman" w:cs="Times New Roman"/>
        </w:rPr>
      </w:pPr>
    </w:p>
    <w:p w14:paraId="004597BD" w14:textId="77777777" w:rsidR="00A81CC9" w:rsidRDefault="00A81CC9">
      <w:pPr>
        <w:pStyle w:val="Heading6"/>
        <w:keepNext/>
        <w:numPr>
          <w:ilvl w:val="5"/>
          <w:numId w:val="2"/>
        </w:numPr>
        <w:jc w:val="both"/>
        <w:rPr>
          <w:rFonts w:ascii="Times New Roman" w:hAnsi="Times New Roman" w:cs="Times New Roman"/>
          <w:b/>
          <w:bCs/>
        </w:rPr>
      </w:pPr>
    </w:p>
    <w:p w14:paraId="08DAD5C0" w14:textId="77777777"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b/>
          <w:bCs/>
        </w:rPr>
        <w:t xml:space="preserve"> Fibonacci Numbers</w:t>
      </w:r>
    </w:p>
    <w:p w14:paraId="4E46E10C" w14:textId="77777777" w:rsidR="00A81CC9" w:rsidRDefault="00A81CC9">
      <w:pPr>
        <w:pStyle w:val="Heading6"/>
        <w:numPr>
          <w:ilvl w:val="5"/>
          <w:numId w:val="2"/>
        </w:numPr>
        <w:jc w:val="both"/>
        <w:rPr>
          <w:rFonts w:ascii="Times New Roman" w:hAnsi="Times New Roman" w:cs="Times New Roman"/>
        </w:rPr>
      </w:pPr>
    </w:p>
    <w:p w14:paraId="1034575B"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sz w:val="28"/>
          <w:szCs w:val="28"/>
        </w:rPr>
        <w:t xml:space="preserve"> </w:t>
      </w:r>
      <w:r>
        <w:rPr>
          <w:rFonts w:ascii="Times New Roman" w:hAnsi="Times New Roman" w:cs="Times New Roman"/>
        </w:rPr>
        <w:t xml:space="preserve">Write a non-recursive and recursive program to calculate Fibonacci numbers and </w:t>
      </w:r>
      <w:proofErr w:type="spellStart"/>
      <w:r>
        <w:rPr>
          <w:rFonts w:ascii="Times New Roman" w:hAnsi="Times New Roman" w:cs="Times New Roman"/>
        </w:rPr>
        <w:t>analyze</w:t>
      </w:r>
      <w:proofErr w:type="spellEnd"/>
      <w:r>
        <w:rPr>
          <w:rFonts w:ascii="Times New Roman" w:hAnsi="Times New Roman" w:cs="Times New Roman"/>
        </w:rPr>
        <w:t xml:space="preserve"> their time and space complexity.</w:t>
      </w:r>
    </w:p>
    <w:p w14:paraId="4307E59F" w14:textId="77777777" w:rsidR="00A81CC9" w:rsidRDefault="00A81CC9">
      <w:pPr>
        <w:jc w:val="both"/>
        <w:rPr>
          <w:rFonts w:ascii="Times New Roman" w:hAnsi="Times New Roman" w:cs="Times New Roman"/>
          <w:b/>
          <w:bCs/>
          <w:sz w:val="28"/>
          <w:szCs w:val="28"/>
        </w:rPr>
      </w:pPr>
    </w:p>
    <w:p w14:paraId="2100DB02" w14:textId="77777777" w:rsidR="00A81CC9" w:rsidRDefault="00F428E4">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38DE91D3" w14:textId="77777777"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To find Fibonacci Number</w:t>
      </w:r>
    </w:p>
    <w:p w14:paraId="4D8D2B09" w14:textId="77777777" w:rsidR="00A81CC9" w:rsidRDefault="00F428E4">
      <w:pPr>
        <w:widowControl w:val="0"/>
        <w:numPr>
          <w:ilvl w:val="0"/>
          <w:numId w:val="5"/>
        </w:numPr>
        <w:tabs>
          <w:tab w:val="left" w:pos="450"/>
          <w:tab w:val="left" w:pos="1800"/>
        </w:tabs>
        <w:suppressAutoHyphens/>
        <w:ind w:firstLine="1417"/>
        <w:jc w:val="both"/>
        <w:rPr>
          <w:rFonts w:ascii="Times New Roman" w:hAnsi="Times New Roman" w:cs="Times New Roman"/>
        </w:rPr>
      </w:pPr>
      <w:r>
        <w:rPr>
          <w:rFonts w:ascii="Times New Roman" w:hAnsi="Times New Roman" w:cs="Times New Roman"/>
        </w:rPr>
        <w:t>Analyse time and space complexity</w:t>
      </w:r>
    </w:p>
    <w:p w14:paraId="3BB8DAE0" w14:textId="77777777" w:rsidR="00A81CC9" w:rsidRDefault="00A81CC9">
      <w:pPr>
        <w:jc w:val="both"/>
        <w:rPr>
          <w:rFonts w:ascii="Times New Roman" w:hAnsi="Times New Roman" w:cs="Times New Roman"/>
        </w:rPr>
      </w:pPr>
    </w:p>
    <w:p w14:paraId="3DB19EB7" w14:textId="77777777" w:rsidR="00A81CC9" w:rsidRDefault="00F428E4">
      <w:pPr>
        <w:ind w:left="720" w:hanging="720"/>
        <w:jc w:val="both"/>
        <w:rPr>
          <w:rFonts w:ascii="Times New Roman" w:hAnsi="Times New Roman" w:cs="Times New Roman"/>
          <w:b/>
          <w:bCs/>
          <w:sz w:val="28"/>
          <w:szCs w:val="28"/>
        </w:rPr>
      </w:pPr>
      <w:r>
        <w:rPr>
          <w:rFonts w:ascii="Times New Roman" w:hAnsi="Times New Roman" w:cs="Times New Roman"/>
          <w:b/>
          <w:bCs/>
          <w:sz w:val="28"/>
          <w:szCs w:val="28"/>
        </w:rPr>
        <w:t>PER-REQUISITES:</w:t>
      </w:r>
    </w:p>
    <w:p w14:paraId="62229610"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 xml:space="preserve">Knowledge </w:t>
      </w:r>
      <w:proofErr w:type="gramStart"/>
      <w:r>
        <w:rPr>
          <w:rFonts w:ascii="Times New Roman" w:hAnsi="Times New Roman" w:cs="Times New Roman"/>
        </w:rPr>
        <w:t>of  programming</w:t>
      </w:r>
      <w:proofErr w:type="gramEnd"/>
      <w:r>
        <w:rPr>
          <w:rFonts w:ascii="Times New Roman" w:hAnsi="Times New Roman" w:cs="Times New Roman"/>
        </w:rPr>
        <w:t xml:space="preserve"> language.</w:t>
      </w:r>
    </w:p>
    <w:p w14:paraId="63E3DDDE" w14:textId="77777777" w:rsidR="00A81CC9" w:rsidRDefault="00F428E4">
      <w:pPr>
        <w:tabs>
          <w:tab w:val="left" w:pos="2160"/>
        </w:tabs>
        <w:ind w:left="2160" w:hanging="360"/>
        <w:jc w:val="both"/>
      </w:pPr>
      <w:r>
        <w:rPr>
          <w:rFonts w:ascii="Times New Roman" w:hAnsi="Times New Roman" w:cs="Times New Roman"/>
        </w:rPr>
        <w:t>2.   Knowledge of Time and space complexity</w:t>
      </w:r>
    </w:p>
    <w:p w14:paraId="37C389BB"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63879CFA"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The Fibonacci numbers or Fibonacci series are the numbers in the following integer sequence:  0,1,1,2,3,5,8,13,21,.... .</w:t>
      </w:r>
    </w:p>
    <w:p w14:paraId="649E1F0D"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 xml:space="preserve">By definition, the first two numbers in the Fibonacci sequence are 0 and 1, and each subsequent number is the sum of the previous two. In mathematical terms, the sequence F n of Fibonacci numbers is defined by the recurrence relation </w:t>
      </w:r>
      <w:proofErr w:type="spellStart"/>
      <w:r>
        <w:rPr>
          <w:rStyle w:val="MSGENFONTSTYLENAMETEMPLATEROLELEVELMSGENFONTSTYLENAMEBYROLEHEADING12"/>
          <w:rFonts w:ascii="Times New Roman" w:hAnsi="Times New Roman" w:cs="Times New Roman"/>
          <w:sz w:val="24"/>
          <w:szCs w:val="24"/>
        </w:rPr>
        <w:t>Fn</w:t>
      </w:r>
      <w:proofErr w:type="spellEnd"/>
      <w:r>
        <w:rPr>
          <w:rStyle w:val="MSGENFONTSTYLENAMETEMPLATEROLELEVELMSGENFONTSTYLENAMEBYROLEHEADING12"/>
          <w:rFonts w:ascii="Times New Roman" w:hAnsi="Times New Roman" w:cs="Times New Roman"/>
          <w:sz w:val="24"/>
          <w:szCs w:val="24"/>
        </w:rPr>
        <w:t>= Fn-1 + Fn-2</w:t>
      </w:r>
    </w:p>
    <w:p w14:paraId="211A15B5" w14:textId="77777777" w:rsidR="00A81CC9" w:rsidRDefault="00F428E4">
      <w:pPr>
        <w:pStyle w:val="MSGENFONTSTYLENAMETEMPLATEROLELEVELMSGENFONTSTYLENAMEBYROLEHEADING120"/>
        <w:spacing w:after="0" w:line="619" w:lineRule="exact"/>
        <w:ind w:left="20"/>
        <w:jc w:val="both"/>
        <w:rPr>
          <w:rFonts w:ascii="Times New Roman" w:eastAsia="Times New Roman" w:hAnsi="Times New Roman" w:cs="Times New Roman"/>
          <w:sz w:val="24"/>
          <w:szCs w:val="24"/>
          <w:lang w:val="en-US" w:bidi="mr-IN"/>
        </w:rPr>
      </w:pPr>
      <w:r>
        <w:rPr>
          <w:rStyle w:val="MSGENFONTSTYLENAMETEMPLATEROLELEVELMSGENFONTSTYLENAMEBYROLEHEADING12"/>
          <w:rFonts w:ascii="Times New Roman" w:eastAsia="Times New Roman" w:hAnsi="Times New Roman" w:cs="Times New Roman"/>
          <w:sz w:val="28"/>
          <w:szCs w:val="28"/>
          <w:lang w:val="en-US" w:bidi="mr-IN"/>
        </w:rPr>
        <w:t>ALGORITHM:-</w:t>
      </w:r>
    </w:p>
    <w:p w14:paraId="00BF8E62"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Read n, the number of terms to be generated</w:t>
      </w:r>
    </w:p>
    <w:p w14:paraId="4FC5FFF8"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 0, term2 = 1.</w:t>
      </w:r>
    </w:p>
    <w:p w14:paraId="79F9BA0A"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term1, term2.</w:t>
      </w:r>
    </w:p>
    <w:p w14:paraId="7C62FAFB"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Vary the counter in a loop from 0 to (n – 1) incremented by 1.</w:t>
      </w:r>
    </w:p>
    <w:p w14:paraId="7C435801"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 term1 + term2</w:t>
      </w:r>
    </w:p>
    <w:p w14:paraId="3E942310"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Display term.</w:t>
      </w:r>
    </w:p>
    <w:p w14:paraId="5411EAA9"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1 =term2.</w:t>
      </w:r>
    </w:p>
    <w:p w14:paraId="4E644B08"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Term 2 = term →</w:t>
      </w:r>
    </w:p>
    <w:p w14:paraId="789F527C" w14:textId="77777777" w:rsidR="00A81CC9" w:rsidRDefault="00F428E4">
      <w:pPr>
        <w:pStyle w:val="MSGENFONTSTYLENAMETEMPLATEROLELEVELMSGENFONTSTYLENAMEBYROLEHEADING120"/>
        <w:numPr>
          <w:ilvl w:val="0"/>
          <w:numId w:val="6"/>
        </w:numPr>
        <w:spacing w:after="0"/>
        <w:ind w:left="227" w:firstLine="0"/>
        <w:jc w:val="both"/>
        <w:rPr>
          <w:rFonts w:ascii="Times New Roman" w:eastAsia="Times New Roman" w:hAnsi="Times New Roman" w:cs="Times New Roman"/>
          <w:sz w:val="24"/>
          <w:szCs w:val="24"/>
          <w:lang w:val="en-US" w:bidi="mr-IN"/>
        </w:rPr>
      </w:pPr>
      <w:r>
        <w:rPr>
          <w:rStyle w:val="MSGENFONTSTYLENAMETEMPLATEROLEMSGENFONTSTYLENAMEBYROLETEXT"/>
          <w:rFonts w:ascii="Times New Roman" w:eastAsia="Times New Roman" w:hAnsi="Times New Roman" w:cs="Times New Roman"/>
          <w:sz w:val="24"/>
          <w:szCs w:val="24"/>
          <w:lang w:val="en-US" w:bidi="mr-IN"/>
        </w:rPr>
        <w:t>End loop</w:t>
      </w:r>
    </w:p>
    <w:p w14:paraId="132C646C"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Fibonacci series successfully.</w:t>
      </w:r>
    </w:p>
    <w:p w14:paraId="29154300"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2FB82095" w14:textId="77777777" w:rsidR="00A81CC9" w:rsidRDefault="00A81CC9">
      <w:pPr>
        <w:jc w:val="both"/>
        <w:rPr>
          <w:rFonts w:ascii="Times New Roman" w:hAnsi="Times New Roman" w:cs="Times New Roman"/>
        </w:rPr>
      </w:pPr>
    </w:p>
    <w:p w14:paraId="45C6B5D7" w14:textId="77777777"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Fibonacci series?</w:t>
      </w:r>
    </w:p>
    <w:p w14:paraId="733ADE68" w14:textId="77777777" w:rsidR="00A81CC9" w:rsidRDefault="00F428E4">
      <w:pPr>
        <w:numPr>
          <w:ilvl w:val="0"/>
          <w:numId w:val="4"/>
        </w:numPr>
        <w:tabs>
          <w:tab w:val="left" w:pos="720"/>
        </w:tabs>
        <w:jc w:val="both"/>
        <w:rPr>
          <w:rFonts w:ascii="Times New Roman" w:hAnsi="Times New Roman" w:cs="Times New Roman"/>
          <w:bCs/>
        </w:rPr>
      </w:pPr>
      <w:r>
        <w:rPr>
          <w:rFonts w:ascii="Times New Roman" w:hAnsi="Times New Roman" w:cs="Times New Roman"/>
          <w:bCs/>
        </w:rPr>
        <w:t>What is recursion?</w:t>
      </w:r>
    </w:p>
    <w:p w14:paraId="34732BCD" w14:textId="77777777" w:rsidR="00A81CC9" w:rsidRDefault="00F428E4">
      <w:pPr>
        <w:numPr>
          <w:ilvl w:val="0"/>
          <w:numId w:val="4"/>
        </w:numPr>
        <w:tabs>
          <w:tab w:val="left" w:pos="720"/>
        </w:tabs>
        <w:jc w:val="both"/>
      </w:pPr>
      <w:proofErr w:type="spellStart"/>
      <w:r>
        <w:rPr>
          <w:rFonts w:ascii="Times New Roman" w:hAnsi="Times New Roman" w:cs="Times New Roman"/>
          <w:bCs/>
        </w:rPr>
        <w:t>Analyze</w:t>
      </w:r>
      <w:proofErr w:type="spellEnd"/>
      <w:r>
        <w:rPr>
          <w:rFonts w:ascii="Times New Roman" w:hAnsi="Times New Roman" w:cs="Times New Roman"/>
          <w:bCs/>
        </w:rPr>
        <w:t xml:space="preserve"> time and space complexity of </w:t>
      </w:r>
      <w:proofErr w:type="spellStart"/>
      <w:r>
        <w:rPr>
          <w:rFonts w:ascii="Times New Roman" w:hAnsi="Times New Roman" w:cs="Times New Roman"/>
          <w:bCs/>
        </w:rPr>
        <w:t>fibonacci</w:t>
      </w:r>
      <w:proofErr w:type="spellEnd"/>
      <w:r>
        <w:rPr>
          <w:rFonts w:ascii="Times New Roman" w:hAnsi="Times New Roman" w:cs="Times New Roman"/>
          <w:bCs/>
        </w:rPr>
        <w:t xml:space="preserve"> series?</w:t>
      </w:r>
    </w:p>
    <w:p w14:paraId="4164203A" w14:textId="77777777" w:rsidR="00A81CC9" w:rsidRDefault="00A81CC9">
      <w:pPr>
        <w:tabs>
          <w:tab w:val="left" w:pos="720"/>
        </w:tabs>
        <w:ind w:left="720" w:hanging="360"/>
        <w:jc w:val="both"/>
        <w:rPr>
          <w:rFonts w:ascii="Times New Roman" w:hAnsi="Times New Roman" w:cs="Times New Roman"/>
          <w:bCs/>
        </w:rPr>
      </w:pPr>
    </w:p>
    <w:p w14:paraId="39353939" w14:textId="77777777" w:rsidR="00A81CC9" w:rsidRDefault="00A81CC9">
      <w:pPr>
        <w:tabs>
          <w:tab w:val="left" w:pos="720"/>
        </w:tabs>
        <w:ind w:left="720" w:hanging="360"/>
        <w:jc w:val="both"/>
        <w:rPr>
          <w:rFonts w:ascii="Times New Roman" w:hAnsi="Times New Roman" w:cs="Times New Roman"/>
          <w:bCs/>
        </w:rPr>
      </w:pPr>
    </w:p>
    <w:p w14:paraId="49E1059D" w14:textId="77777777"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58A143EE" w14:textId="77777777" w:rsidR="00A81CC9" w:rsidRDefault="00F340C4">
      <w:pPr>
        <w:jc w:val="cente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3DB7F0E1"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36C1B5D8"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54A0C566" w14:textId="77777777"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14:paraId="39BC9DD5"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4069E680" w14:textId="77777777" w:rsidR="00A81CC9" w:rsidRDefault="00F428E4">
            <w:pPr>
              <w:jc w:val="both"/>
            </w:pPr>
            <w:r>
              <w:rPr>
                <w:rFonts w:ascii="Times New Roman" w:hAnsi="Times New Roman" w:cs="Times New Roman"/>
                <w:b/>
                <w:bCs/>
                <w:sz w:val="26"/>
                <w:szCs w:val="26"/>
              </w:rPr>
              <w:t>SEMESTER/YEAR:                                       ROLL NO:</w:t>
            </w:r>
          </w:p>
        </w:tc>
      </w:tr>
      <w:tr w:rsidR="00A81CC9" w14:paraId="574F2F3F"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3FFCC59" w14:textId="77777777" w:rsidR="00A81CC9" w:rsidRDefault="00F428E4">
            <w:pPr>
              <w:jc w:val="both"/>
            </w:pPr>
            <w:r>
              <w:rPr>
                <w:rFonts w:ascii="Times New Roman" w:hAnsi="Times New Roman" w:cs="Times New Roman"/>
                <w:b/>
                <w:bCs/>
                <w:sz w:val="26"/>
                <w:szCs w:val="26"/>
              </w:rPr>
              <w:t>DATE OF PERFORMANCE:                       DATE OF SUBMISSION:</w:t>
            </w:r>
          </w:p>
        </w:tc>
      </w:tr>
      <w:tr w:rsidR="00A81CC9" w14:paraId="58FC2DA0"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3D47794" w14:textId="77777777"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LP-III(DAA)-02</w:t>
            </w:r>
          </w:p>
        </w:tc>
      </w:tr>
    </w:tbl>
    <w:p w14:paraId="5D6F2A31" w14:textId="77777777" w:rsidR="00A81CC9" w:rsidRDefault="00A81CC9">
      <w:pPr>
        <w:pStyle w:val="Heading6"/>
        <w:keepNext/>
        <w:numPr>
          <w:ilvl w:val="5"/>
          <w:numId w:val="2"/>
        </w:numPr>
        <w:jc w:val="both"/>
        <w:rPr>
          <w:rFonts w:ascii="Times New Roman" w:hAnsi="Times New Roman" w:cs="Times New Roman"/>
        </w:rPr>
      </w:pPr>
    </w:p>
    <w:p w14:paraId="0CB27631" w14:textId="77777777" w:rsidR="00A81CC9" w:rsidRDefault="00A81CC9">
      <w:pPr>
        <w:pStyle w:val="Heading6"/>
        <w:keepNext/>
        <w:numPr>
          <w:ilvl w:val="5"/>
          <w:numId w:val="2"/>
        </w:numPr>
        <w:jc w:val="both"/>
        <w:rPr>
          <w:rFonts w:ascii="Times New Roman" w:hAnsi="Times New Roman" w:cs="Times New Roman"/>
          <w:b/>
          <w:bCs/>
        </w:rPr>
      </w:pPr>
    </w:p>
    <w:p w14:paraId="356CE7DB" w14:textId="77777777" w:rsidR="00A81CC9" w:rsidRPr="00F428E4" w:rsidRDefault="00F428E4">
      <w:pPr>
        <w:pStyle w:val="Heading6"/>
        <w:keepNext/>
        <w:numPr>
          <w:ilvl w:val="5"/>
          <w:numId w:val="2"/>
        </w:numPr>
        <w:jc w:val="both"/>
      </w:pPr>
      <w:r>
        <w:rPr>
          <w:rFonts w:ascii="Times New Roman" w:hAnsi="Times New Roman" w:cs="Times New Roman"/>
          <w:b/>
          <w:bCs/>
          <w:sz w:val="28"/>
          <w:szCs w:val="28"/>
        </w:rPr>
        <w:t xml:space="preserve">TITLE: </w:t>
      </w:r>
      <w:r w:rsidRPr="00F428E4">
        <w:rPr>
          <w:rFonts w:ascii="Times New Roman" w:hAnsi="Times New Roman" w:cs="Times New Roman"/>
          <w:sz w:val="28"/>
          <w:szCs w:val="28"/>
        </w:rPr>
        <w:t>H</w:t>
      </w:r>
      <w:r w:rsidRPr="00F428E4">
        <w:rPr>
          <w:rFonts w:ascii="Times New Roman" w:hAnsi="Times New Roman" w:cs="Times New Roman"/>
        </w:rPr>
        <w:t>uffman coding algorithm</w:t>
      </w:r>
    </w:p>
    <w:p w14:paraId="2E077CEC" w14:textId="77777777" w:rsidR="00A81CC9" w:rsidRDefault="00A81CC9">
      <w:pPr>
        <w:pStyle w:val="Heading6"/>
        <w:numPr>
          <w:ilvl w:val="5"/>
          <w:numId w:val="2"/>
        </w:numPr>
        <w:jc w:val="both"/>
        <w:rPr>
          <w:rFonts w:ascii="Times New Roman" w:hAnsi="Times New Roman" w:cs="Times New Roman"/>
        </w:rPr>
      </w:pPr>
    </w:p>
    <w:p w14:paraId="705044B2"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implement Huffman Encoding </w:t>
      </w:r>
      <w:r>
        <w:rPr>
          <w:rFonts w:ascii="Times New Roman" w:hAnsi="Times New Roman"/>
          <w:color w:val="000000"/>
        </w:rPr>
        <w:t>using a greedy strategy.</w:t>
      </w:r>
    </w:p>
    <w:p w14:paraId="52684E22" w14:textId="77777777" w:rsidR="00A81CC9" w:rsidRDefault="00A81CC9">
      <w:pPr>
        <w:jc w:val="both"/>
        <w:rPr>
          <w:rFonts w:ascii="Times New Roman" w:hAnsi="Times New Roman" w:cs="Times New Roman"/>
          <w:b/>
          <w:bCs/>
          <w:sz w:val="28"/>
          <w:szCs w:val="28"/>
        </w:rPr>
      </w:pPr>
    </w:p>
    <w:p w14:paraId="068A56BB" w14:textId="77777777" w:rsidR="00A81CC9" w:rsidRDefault="00A81CC9">
      <w:pPr>
        <w:jc w:val="both"/>
        <w:rPr>
          <w:rFonts w:ascii="Times New Roman" w:hAnsi="Times New Roman" w:cs="Times New Roman"/>
          <w:b/>
          <w:bCs/>
          <w:sz w:val="28"/>
          <w:szCs w:val="28"/>
        </w:rPr>
      </w:pPr>
    </w:p>
    <w:p w14:paraId="042DF863" w14:textId="77777777" w:rsidR="00A81CC9" w:rsidRDefault="00F428E4">
      <w:pPr>
        <w:jc w:val="both"/>
      </w:pPr>
      <w:r>
        <w:rPr>
          <w:rFonts w:ascii="Times New Roman" w:hAnsi="Times New Roman" w:cs="Times New Roman"/>
          <w:b/>
          <w:bCs/>
          <w:sz w:val="28"/>
          <w:szCs w:val="28"/>
        </w:rPr>
        <w:t>OBJECTIVES:</w:t>
      </w:r>
    </w:p>
    <w:p w14:paraId="729EA722" w14:textId="77777777" w:rsidR="00A81CC9" w:rsidRDefault="00F428E4">
      <w:pPr>
        <w:widowControl w:val="0"/>
        <w:numPr>
          <w:ilvl w:val="0"/>
          <w:numId w:val="7"/>
        </w:numPr>
        <w:tabs>
          <w:tab w:val="left" w:pos="450"/>
          <w:tab w:val="left" w:pos="1800"/>
        </w:tabs>
        <w:suppressAutoHyphens/>
        <w:ind w:left="0" w:firstLine="1417"/>
        <w:jc w:val="both"/>
      </w:pPr>
      <w:proofErr w:type="spellStart"/>
      <w:r>
        <w:rPr>
          <w:rFonts w:ascii="Times New Roman" w:hAnsi="Times New Roman" w:cs="Times New Roman"/>
        </w:rPr>
        <w:t>Analyze</w:t>
      </w:r>
      <w:proofErr w:type="spellEnd"/>
      <w:r>
        <w:rPr>
          <w:rFonts w:ascii="Times New Roman" w:hAnsi="Times New Roman" w:cs="Times New Roman"/>
        </w:rPr>
        <w:t xml:space="preserve"> performance of an algorithm.</w:t>
      </w:r>
    </w:p>
    <w:p w14:paraId="4B7EB3E5" w14:textId="77777777" w:rsidR="00A81CC9" w:rsidRDefault="00F428E4">
      <w:pPr>
        <w:widowControl w:val="0"/>
        <w:numPr>
          <w:ilvl w:val="0"/>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14:paraId="56C82B70" w14:textId="77777777" w:rsidR="00A81CC9" w:rsidRDefault="00A81CC9">
      <w:pPr>
        <w:ind w:left="720" w:hanging="720"/>
        <w:jc w:val="both"/>
        <w:rPr>
          <w:rFonts w:ascii="Times New Roman" w:hAnsi="Times New Roman" w:cs="Times New Roman"/>
          <w:b/>
          <w:bCs/>
          <w:sz w:val="28"/>
          <w:szCs w:val="28"/>
        </w:rPr>
      </w:pPr>
    </w:p>
    <w:p w14:paraId="583739F5" w14:textId="77777777" w:rsidR="00A81CC9" w:rsidRDefault="00F428E4">
      <w:pPr>
        <w:ind w:left="720" w:hanging="720"/>
        <w:jc w:val="both"/>
      </w:pPr>
      <w:r>
        <w:rPr>
          <w:rFonts w:ascii="Times New Roman" w:hAnsi="Times New Roman" w:cs="Times New Roman"/>
          <w:b/>
          <w:bCs/>
          <w:sz w:val="28"/>
          <w:szCs w:val="28"/>
        </w:rPr>
        <w:t>PER-REQUISITES:</w:t>
      </w:r>
    </w:p>
    <w:p w14:paraId="59B756C7"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 xml:space="preserve">Knowledge </w:t>
      </w:r>
      <w:proofErr w:type="gramStart"/>
      <w:r>
        <w:rPr>
          <w:rFonts w:ascii="Times New Roman" w:hAnsi="Times New Roman" w:cs="Times New Roman"/>
        </w:rPr>
        <w:t>of  programming</w:t>
      </w:r>
      <w:proofErr w:type="gramEnd"/>
      <w:r>
        <w:rPr>
          <w:rFonts w:ascii="Times New Roman" w:hAnsi="Times New Roman" w:cs="Times New Roman"/>
        </w:rPr>
        <w:t xml:space="preserve"> language.</w:t>
      </w:r>
    </w:p>
    <w:p w14:paraId="6988E3E9" w14:textId="77777777" w:rsidR="00A81CC9" w:rsidRDefault="00F428E4">
      <w:pPr>
        <w:tabs>
          <w:tab w:val="left" w:pos="2160"/>
        </w:tabs>
        <w:ind w:left="2160" w:hanging="360"/>
        <w:jc w:val="both"/>
      </w:pPr>
      <w:r>
        <w:rPr>
          <w:rFonts w:ascii="Times New Roman" w:hAnsi="Times New Roman" w:cs="Times New Roman"/>
        </w:rPr>
        <w:t>2.   Knowledge of Time and space complexity</w:t>
      </w:r>
    </w:p>
    <w:p w14:paraId="439C56C2"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5FB926A4" w14:textId="77777777" w:rsidR="00A81CC9" w:rsidRDefault="00F428E4">
      <w:pPr>
        <w:pStyle w:val="BodyText"/>
        <w:ind w:left="227"/>
        <w:jc w:val="both"/>
      </w:pPr>
      <w:r>
        <w:rPr>
          <w:rStyle w:val="MSGENFONTSTYLENAMETEMPLATEROLELEVELMSGENFONTSTYLENAMEBYROLEHEADING12"/>
          <w:rFonts w:ascii="Times New Roman" w:hAnsi="Times New Roman" w:cs="Times New Roman"/>
          <w:sz w:val="24"/>
          <w:szCs w:val="24"/>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14:paraId="5D0C5D6F"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14:paraId="3E694ED4" w14:textId="77777777" w:rsidR="00A81CC9" w:rsidRDefault="00F428E4">
      <w:pPr>
        <w:pStyle w:val="BodyText"/>
        <w:spacing w:after="0" w:line="240" w:lineRule="auto"/>
        <w:ind w:left="947"/>
      </w:pPr>
      <w:r>
        <w:rPr>
          <w:rStyle w:val="StrongEmphasis"/>
          <w:rFonts w:ascii="Times New Roman" w:eastAsia="Times New Roman" w:hAnsi="Times New Roman" w:cs="Times New Roman"/>
          <w:i/>
          <w:lang w:val="en-US" w:bidi="mr-IN"/>
        </w:rPr>
        <w:t>Steps to build Huffman Tree</w:t>
      </w:r>
    </w:p>
    <w:p w14:paraId="6901FD3F" w14:textId="77777777" w:rsidR="00A81CC9" w:rsidRDefault="00F428E4">
      <w:pPr>
        <w:pStyle w:val="BodyText"/>
        <w:spacing w:after="0" w:line="240" w:lineRule="auto"/>
        <w:ind w:left="947"/>
        <w:jc w:val="both"/>
      </w:pPr>
      <w:r>
        <w:rPr>
          <w:rStyle w:val="MSGENFONTSTYLENAMETEMPLATEROLEMSGENFONTSTYLENAMEBYROLETEXT"/>
          <w:rFonts w:ascii="Times New Roman" w:eastAsia="Times New Roman" w:hAnsi="Times New Roman" w:cs="Times New Roman"/>
          <w:sz w:val="24"/>
          <w:szCs w:val="24"/>
          <w:lang w:val="en-US" w:bidi="mr-IN"/>
        </w:rPr>
        <w:br/>
        <w:t>Input is an array of unique characters along with their frequency of occurrences and output is Huffman Tree.</w:t>
      </w:r>
    </w:p>
    <w:p w14:paraId="0C5D38C0"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leaf node for each unique character and build a min heap of all leaf nodes (Min Heap is used as a priority queue. The value of frequency field is used to compare two nodes in min heap. Initially, the least frequent character is at root).</w:t>
      </w:r>
    </w:p>
    <w:p w14:paraId="6F56CF93" w14:textId="77777777" w:rsidR="00A81CC9" w:rsidRDefault="00A81CC9">
      <w:pPr>
        <w:pStyle w:val="BodyText"/>
        <w:spacing w:after="0"/>
        <w:ind w:left="707"/>
        <w:jc w:val="both"/>
        <w:rPr>
          <w:rFonts w:ascii="Times New Roman" w:hAnsi="Times New Roman"/>
        </w:rPr>
      </w:pPr>
    </w:p>
    <w:p w14:paraId="70663296"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Extract two nodes with the minimum frequency from the min heap.</w:t>
      </w:r>
      <w:r>
        <w:rPr>
          <w:rFonts w:ascii="Times New Roman" w:hAnsi="Times New Roman"/>
        </w:rPr>
        <w:br/>
      </w:r>
    </w:p>
    <w:p w14:paraId="1BAF8BD2" w14:textId="77777777" w:rsidR="00A81CC9" w:rsidRDefault="00F428E4">
      <w:pPr>
        <w:pStyle w:val="BodyText"/>
        <w:numPr>
          <w:ilvl w:val="0"/>
          <w:numId w:val="8"/>
        </w:numPr>
        <w:tabs>
          <w:tab w:val="left" w:pos="0"/>
        </w:tabs>
        <w:spacing w:after="0"/>
        <w:jc w:val="both"/>
        <w:rPr>
          <w:rFonts w:ascii="Times New Roman" w:hAnsi="Times New Roman"/>
        </w:rPr>
      </w:pPr>
      <w:r>
        <w:rPr>
          <w:rFonts w:ascii="Times New Roman" w:hAnsi="Times New Roman"/>
        </w:rPr>
        <w:t>Create a new internal node with a frequency equal to the sum of the two nodes frequencies. Make the first extracted node as its left child and the other extracted node as its right child. Add this node to the min heap.</w:t>
      </w:r>
    </w:p>
    <w:p w14:paraId="3893BD59" w14:textId="77777777" w:rsidR="00A81CC9" w:rsidRDefault="00A81CC9">
      <w:pPr>
        <w:pStyle w:val="BodyText"/>
        <w:spacing w:after="0"/>
        <w:ind w:left="707"/>
        <w:jc w:val="both"/>
        <w:rPr>
          <w:rFonts w:ascii="Times New Roman" w:hAnsi="Times New Roman"/>
        </w:rPr>
      </w:pPr>
    </w:p>
    <w:p w14:paraId="16D3D2CE" w14:textId="77777777" w:rsidR="00A81CC9" w:rsidRDefault="00F428E4">
      <w:pPr>
        <w:pStyle w:val="BodyText"/>
        <w:numPr>
          <w:ilvl w:val="0"/>
          <w:numId w:val="8"/>
        </w:numPr>
        <w:tabs>
          <w:tab w:val="left" w:pos="0"/>
        </w:tabs>
        <w:jc w:val="both"/>
      </w:pPr>
      <w:r>
        <w:rPr>
          <w:rFonts w:ascii="Times New Roman" w:hAnsi="Times New Roman"/>
        </w:rPr>
        <w:t>Repeat step 2 and 3 until the heap contains only one node. The remaining node is the root node and the tree is complete.</w:t>
      </w:r>
    </w:p>
    <w:p w14:paraId="574AE9A6" w14:textId="77777777" w:rsidR="00A81CC9" w:rsidRDefault="00A81CC9">
      <w:pPr>
        <w:pStyle w:val="BodyText"/>
        <w:ind w:left="707"/>
        <w:jc w:val="both"/>
        <w:rPr>
          <w:rStyle w:val="MSGENFONTSTYLENAMETEMPLATEROLEMSGENFONTSTYLENAMEBYROLETEXT"/>
          <w:rFonts w:ascii="Times New Roman" w:eastAsia="Times New Roman" w:hAnsi="Times New Roman" w:cs="Times New Roman"/>
          <w:sz w:val="24"/>
          <w:szCs w:val="24"/>
          <w:lang w:val="en-US" w:bidi="mr-IN"/>
        </w:rPr>
      </w:pPr>
    </w:p>
    <w:p w14:paraId="6FF263B6"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Implemented Huffman</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Encoding using a greedy strategy</w:t>
      </w:r>
      <w:r>
        <w:rPr>
          <w:rStyle w:val="MSGENFONTSTYLENAMETEMPLATEROLELEVELMSGENFONTSTYLENAMEBYROLEHEADING12"/>
          <w:rFonts w:ascii="Times New Roman" w:eastAsia="Times New Roman" w:hAnsi="Times New Roman" w:cs="Times New Roman"/>
          <w:color w:val="000000"/>
          <w:sz w:val="28"/>
          <w:szCs w:val="28"/>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14:paraId="40E8383A" w14:textId="77777777" w:rsidR="00A81CC9" w:rsidRDefault="00A81CC9">
      <w:pPr>
        <w:jc w:val="both"/>
        <w:rPr>
          <w:rFonts w:ascii="Times New Roman" w:hAnsi="Times New Roman" w:cs="Times New Roman"/>
          <w:b/>
          <w:bCs/>
          <w:caps/>
          <w:sz w:val="28"/>
          <w:szCs w:val="28"/>
        </w:rPr>
      </w:pPr>
    </w:p>
    <w:p w14:paraId="27C1CD55"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50EEFB90" w14:textId="77777777" w:rsidR="00A81CC9" w:rsidRDefault="00A81CC9">
      <w:pPr>
        <w:jc w:val="both"/>
        <w:rPr>
          <w:rFonts w:ascii="Times New Roman" w:hAnsi="Times New Roman" w:cs="Times New Roman"/>
        </w:rPr>
      </w:pPr>
    </w:p>
    <w:p w14:paraId="7B359A4D" w14:textId="77777777" w:rsidR="00A81CC9" w:rsidRDefault="00F428E4">
      <w:pPr>
        <w:tabs>
          <w:tab w:val="left" w:pos="720"/>
        </w:tabs>
        <w:ind w:left="1080"/>
        <w:jc w:val="both"/>
      </w:pPr>
      <w:r>
        <w:rPr>
          <w:rFonts w:ascii="Times New Roman" w:hAnsi="Times New Roman" w:cs="Times New Roman"/>
          <w:bCs/>
        </w:rPr>
        <w:t>1. Explain greedy approach?</w:t>
      </w:r>
    </w:p>
    <w:p w14:paraId="526D77C1" w14:textId="77777777" w:rsidR="00A81CC9" w:rsidRDefault="00F428E4">
      <w:pPr>
        <w:tabs>
          <w:tab w:val="left" w:pos="720"/>
        </w:tabs>
        <w:ind w:left="1080"/>
        <w:jc w:val="both"/>
      </w:pPr>
      <w:r>
        <w:rPr>
          <w:rFonts w:ascii="Times New Roman" w:hAnsi="Times New Roman" w:cs="Times New Roman"/>
          <w:bCs/>
        </w:rPr>
        <w:t xml:space="preserve">2. Explain </w:t>
      </w:r>
      <w:proofErr w:type="spellStart"/>
      <w:r>
        <w:rPr>
          <w:rFonts w:ascii="Times New Roman" w:hAnsi="Times New Roman" w:cs="Times New Roman"/>
          <w:bCs/>
        </w:rPr>
        <w:t>huffman</w:t>
      </w:r>
      <w:proofErr w:type="spellEnd"/>
      <w:r>
        <w:rPr>
          <w:rFonts w:ascii="Times New Roman" w:hAnsi="Times New Roman" w:cs="Times New Roman"/>
          <w:bCs/>
        </w:rPr>
        <w:t xml:space="preserve"> coding with example using greedy approach?</w:t>
      </w:r>
    </w:p>
    <w:p w14:paraId="4C9803A6" w14:textId="77777777" w:rsidR="00A81CC9" w:rsidRDefault="00F428E4">
      <w:pPr>
        <w:tabs>
          <w:tab w:val="left" w:pos="720"/>
        </w:tabs>
        <w:ind w:left="1080"/>
        <w:jc w:val="both"/>
      </w:pPr>
      <w:r>
        <w:rPr>
          <w:rFonts w:ascii="Times New Roman" w:hAnsi="Times New Roman" w:cs="Times New Roman"/>
          <w:bCs/>
        </w:rPr>
        <w:t xml:space="preserve">3. </w:t>
      </w:r>
      <w:proofErr w:type="spellStart"/>
      <w:r>
        <w:rPr>
          <w:rFonts w:ascii="Times New Roman" w:hAnsi="Times New Roman" w:cs="Times New Roman"/>
          <w:bCs/>
        </w:rPr>
        <w:t>Analyze</w:t>
      </w:r>
      <w:proofErr w:type="spellEnd"/>
      <w:r>
        <w:rPr>
          <w:rFonts w:ascii="Times New Roman" w:hAnsi="Times New Roman" w:cs="Times New Roman"/>
          <w:bCs/>
        </w:rPr>
        <w:t xml:space="preserve"> time complexity of </w:t>
      </w:r>
      <w:proofErr w:type="spellStart"/>
      <w:r>
        <w:rPr>
          <w:rFonts w:ascii="Times New Roman" w:hAnsi="Times New Roman" w:cs="Times New Roman"/>
          <w:bCs/>
        </w:rPr>
        <w:t>huffman</w:t>
      </w:r>
      <w:proofErr w:type="spellEnd"/>
      <w:r>
        <w:rPr>
          <w:rFonts w:ascii="Times New Roman" w:hAnsi="Times New Roman" w:cs="Times New Roman"/>
          <w:bCs/>
        </w:rPr>
        <w:t xml:space="preserve"> coding?</w:t>
      </w:r>
    </w:p>
    <w:p w14:paraId="7ED0DDA7" w14:textId="77777777" w:rsidR="00A81CC9" w:rsidRDefault="00A81CC9">
      <w:pPr>
        <w:tabs>
          <w:tab w:val="left" w:pos="720"/>
        </w:tabs>
        <w:ind w:left="720" w:hanging="360"/>
        <w:jc w:val="both"/>
        <w:rPr>
          <w:rFonts w:ascii="Times New Roman" w:hAnsi="Times New Roman" w:cs="Times New Roman"/>
          <w:bCs/>
        </w:rPr>
      </w:pPr>
    </w:p>
    <w:p w14:paraId="2DD45484" w14:textId="77777777" w:rsidR="00A81CC9" w:rsidRDefault="00A81CC9">
      <w:pPr>
        <w:tabs>
          <w:tab w:val="left" w:pos="720"/>
        </w:tabs>
        <w:ind w:left="720" w:hanging="360"/>
        <w:jc w:val="both"/>
        <w:rPr>
          <w:rFonts w:ascii="Times New Roman" w:hAnsi="Times New Roman" w:cs="Times New Roman"/>
          <w:bCs/>
        </w:rPr>
      </w:pPr>
    </w:p>
    <w:p w14:paraId="45BB27BE" w14:textId="77777777" w:rsidR="00A81CC9" w:rsidRDefault="00A81CC9">
      <w:pPr>
        <w:tabs>
          <w:tab w:val="left" w:pos="720"/>
        </w:tabs>
        <w:ind w:left="720" w:hanging="360"/>
        <w:jc w:val="both"/>
        <w:rPr>
          <w:rFonts w:ascii="Times New Roman" w:hAnsi="Times New Roman" w:cs="Times New Roman"/>
          <w:bCs/>
        </w:rPr>
      </w:pPr>
    </w:p>
    <w:p w14:paraId="37F06B0E" w14:textId="77777777" w:rsidR="00A81CC9" w:rsidRDefault="00A81CC9">
      <w:pPr>
        <w:tabs>
          <w:tab w:val="left" w:pos="720"/>
        </w:tabs>
        <w:ind w:left="720" w:hanging="360"/>
        <w:jc w:val="both"/>
        <w:rPr>
          <w:rFonts w:ascii="Times New Roman" w:hAnsi="Times New Roman" w:cs="Times New Roman"/>
          <w:bCs/>
        </w:rPr>
      </w:pPr>
    </w:p>
    <w:p w14:paraId="1D47D96C" w14:textId="77777777" w:rsidR="00A81CC9" w:rsidRDefault="00A81CC9">
      <w:pPr>
        <w:tabs>
          <w:tab w:val="left" w:pos="720"/>
        </w:tabs>
        <w:ind w:left="720" w:hanging="360"/>
        <w:jc w:val="both"/>
        <w:rPr>
          <w:rFonts w:ascii="Times New Roman" w:hAnsi="Times New Roman" w:cs="Times New Roman"/>
          <w:bCs/>
        </w:rPr>
      </w:pPr>
    </w:p>
    <w:p w14:paraId="686CB5D6" w14:textId="77777777" w:rsidR="00A81CC9" w:rsidRDefault="00A81CC9">
      <w:pPr>
        <w:tabs>
          <w:tab w:val="left" w:pos="720"/>
        </w:tabs>
        <w:ind w:left="720" w:hanging="360"/>
        <w:jc w:val="both"/>
        <w:rPr>
          <w:rFonts w:ascii="Times New Roman" w:hAnsi="Times New Roman" w:cs="Times New Roman"/>
          <w:bCs/>
        </w:rPr>
      </w:pPr>
    </w:p>
    <w:p w14:paraId="2D88B606" w14:textId="77777777" w:rsidR="00A81CC9" w:rsidRDefault="00A81CC9">
      <w:pPr>
        <w:tabs>
          <w:tab w:val="left" w:pos="720"/>
        </w:tabs>
        <w:ind w:left="720" w:hanging="360"/>
        <w:jc w:val="both"/>
        <w:rPr>
          <w:rFonts w:ascii="Times New Roman" w:hAnsi="Times New Roman" w:cs="Times New Roman"/>
          <w:bCs/>
        </w:rPr>
      </w:pPr>
    </w:p>
    <w:p w14:paraId="70BBD181" w14:textId="77777777" w:rsidR="00A81CC9" w:rsidRDefault="00A81CC9">
      <w:pPr>
        <w:tabs>
          <w:tab w:val="left" w:pos="720"/>
        </w:tabs>
        <w:ind w:left="720" w:hanging="360"/>
        <w:jc w:val="both"/>
        <w:rPr>
          <w:rFonts w:ascii="Times New Roman" w:hAnsi="Times New Roman" w:cs="Times New Roman"/>
          <w:bCs/>
        </w:rPr>
      </w:pPr>
    </w:p>
    <w:p w14:paraId="70612D15" w14:textId="77777777" w:rsidR="00A81CC9" w:rsidRDefault="00A81CC9">
      <w:pPr>
        <w:tabs>
          <w:tab w:val="left" w:pos="720"/>
        </w:tabs>
        <w:ind w:left="720" w:hanging="360"/>
        <w:jc w:val="both"/>
        <w:rPr>
          <w:rFonts w:ascii="Times New Roman" w:hAnsi="Times New Roman" w:cs="Times New Roman"/>
          <w:bCs/>
        </w:rPr>
      </w:pPr>
    </w:p>
    <w:p w14:paraId="5B0B7C22" w14:textId="77777777" w:rsidR="00A81CC9" w:rsidRDefault="00A81CC9">
      <w:pPr>
        <w:tabs>
          <w:tab w:val="left" w:pos="720"/>
        </w:tabs>
        <w:ind w:left="720" w:hanging="360"/>
        <w:jc w:val="both"/>
        <w:rPr>
          <w:rFonts w:ascii="Times New Roman" w:hAnsi="Times New Roman" w:cs="Times New Roman"/>
          <w:bCs/>
        </w:rPr>
      </w:pPr>
    </w:p>
    <w:p w14:paraId="62A607C8" w14:textId="77777777" w:rsidR="00A81CC9" w:rsidRDefault="00A81CC9">
      <w:pPr>
        <w:tabs>
          <w:tab w:val="left" w:pos="720"/>
        </w:tabs>
        <w:ind w:left="720" w:hanging="360"/>
        <w:jc w:val="both"/>
        <w:rPr>
          <w:rFonts w:ascii="Times New Roman" w:hAnsi="Times New Roman" w:cs="Times New Roman"/>
          <w:bCs/>
        </w:rPr>
      </w:pPr>
    </w:p>
    <w:p w14:paraId="16855EEC" w14:textId="77777777" w:rsidR="00A81CC9" w:rsidRDefault="00A81CC9">
      <w:pPr>
        <w:tabs>
          <w:tab w:val="left" w:pos="720"/>
        </w:tabs>
        <w:ind w:left="720" w:hanging="360"/>
        <w:jc w:val="both"/>
        <w:rPr>
          <w:rFonts w:ascii="Times New Roman" w:hAnsi="Times New Roman" w:cs="Times New Roman"/>
          <w:bCs/>
        </w:rPr>
      </w:pPr>
    </w:p>
    <w:p w14:paraId="1597405B" w14:textId="77777777" w:rsidR="00A81CC9" w:rsidRDefault="00A81CC9">
      <w:pPr>
        <w:tabs>
          <w:tab w:val="left" w:pos="720"/>
        </w:tabs>
        <w:ind w:left="720" w:hanging="360"/>
        <w:jc w:val="both"/>
        <w:rPr>
          <w:rFonts w:ascii="Times New Roman" w:hAnsi="Times New Roman" w:cs="Times New Roman"/>
          <w:bCs/>
        </w:rPr>
      </w:pPr>
    </w:p>
    <w:p w14:paraId="668C9482" w14:textId="77777777" w:rsidR="00A81CC9" w:rsidRDefault="00A81CC9">
      <w:pPr>
        <w:tabs>
          <w:tab w:val="left" w:pos="720"/>
        </w:tabs>
        <w:ind w:left="720" w:hanging="360"/>
        <w:jc w:val="both"/>
        <w:rPr>
          <w:rFonts w:ascii="Times New Roman" w:hAnsi="Times New Roman" w:cs="Times New Roman"/>
          <w:bCs/>
        </w:rPr>
      </w:pPr>
    </w:p>
    <w:p w14:paraId="3A2A3AEF" w14:textId="77777777" w:rsidR="00A81CC9" w:rsidRDefault="00A81CC9">
      <w:pPr>
        <w:tabs>
          <w:tab w:val="left" w:pos="720"/>
        </w:tabs>
        <w:ind w:left="720" w:hanging="360"/>
        <w:jc w:val="both"/>
        <w:rPr>
          <w:rFonts w:ascii="Times New Roman" w:hAnsi="Times New Roman" w:cs="Times New Roman"/>
          <w:bCs/>
        </w:rPr>
      </w:pPr>
    </w:p>
    <w:p w14:paraId="0123B866" w14:textId="77777777" w:rsidR="00A81CC9" w:rsidRDefault="00A81CC9">
      <w:pPr>
        <w:tabs>
          <w:tab w:val="left" w:pos="720"/>
        </w:tabs>
        <w:ind w:left="720" w:hanging="360"/>
        <w:jc w:val="both"/>
        <w:rPr>
          <w:rFonts w:ascii="Times New Roman" w:hAnsi="Times New Roman" w:cs="Times New Roman"/>
          <w:bCs/>
        </w:rPr>
      </w:pPr>
    </w:p>
    <w:p w14:paraId="5265BECD" w14:textId="77777777" w:rsidR="00A81CC9" w:rsidRDefault="00A81CC9">
      <w:pPr>
        <w:tabs>
          <w:tab w:val="left" w:pos="720"/>
        </w:tabs>
        <w:ind w:left="720" w:hanging="360"/>
        <w:jc w:val="both"/>
        <w:rPr>
          <w:rFonts w:ascii="Times New Roman" w:hAnsi="Times New Roman" w:cs="Times New Roman"/>
          <w:bCs/>
        </w:rPr>
      </w:pPr>
    </w:p>
    <w:p w14:paraId="24559C96" w14:textId="77777777" w:rsidR="00A81CC9" w:rsidRDefault="00A81CC9">
      <w:pPr>
        <w:tabs>
          <w:tab w:val="left" w:pos="720"/>
        </w:tabs>
        <w:ind w:left="720" w:hanging="360"/>
        <w:jc w:val="both"/>
        <w:rPr>
          <w:rFonts w:ascii="Times New Roman" w:hAnsi="Times New Roman" w:cs="Times New Roman"/>
          <w:bCs/>
        </w:rPr>
      </w:pPr>
    </w:p>
    <w:p w14:paraId="0364EAD5" w14:textId="77777777" w:rsidR="00A81CC9" w:rsidRDefault="00A81CC9">
      <w:pPr>
        <w:tabs>
          <w:tab w:val="left" w:pos="720"/>
        </w:tabs>
        <w:ind w:left="720" w:hanging="360"/>
        <w:jc w:val="both"/>
        <w:rPr>
          <w:rFonts w:ascii="Times New Roman" w:hAnsi="Times New Roman" w:cs="Times New Roman"/>
          <w:bCs/>
        </w:rPr>
      </w:pPr>
    </w:p>
    <w:p w14:paraId="519193AB" w14:textId="77777777" w:rsidR="00A81CC9" w:rsidRDefault="00A81CC9">
      <w:pPr>
        <w:tabs>
          <w:tab w:val="left" w:pos="720"/>
        </w:tabs>
        <w:ind w:left="720" w:hanging="360"/>
        <w:jc w:val="both"/>
        <w:rPr>
          <w:rFonts w:ascii="Times New Roman" w:hAnsi="Times New Roman" w:cs="Times New Roman"/>
          <w:bCs/>
        </w:rPr>
      </w:pPr>
    </w:p>
    <w:p w14:paraId="58DAD9FE" w14:textId="77777777" w:rsidR="00A81CC9" w:rsidRDefault="00A81CC9">
      <w:pPr>
        <w:tabs>
          <w:tab w:val="left" w:pos="720"/>
        </w:tabs>
        <w:ind w:left="720" w:hanging="360"/>
        <w:jc w:val="both"/>
        <w:rPr>
          <w:rFonts w:ascii="Times New Roman" w:hAnsi="Times New Roman" w:cs="Times New Roman"/>
          <w:bCs/>
        </w:rPr>
      </w:pPr>
    </w:p>
    <w:p w14:paraId="5EE9BB11" w14:textId="77777777" w:rsidR="00A81CC9" w:rsidRDefault="00A81CC9">
      <w:pPr>
        <w:tabs>
          <w:tab w:val="left" w:pos="720"/>
        </w:tabs>
        <w:ind w:left="720" w:hanging="360"/>
        <w:jc w:val="both"/>
        <w:rPr>
          <w:rFonts w:ascii="Times New Roman" w:hAnsi="Times New Roman" w:cs="Times New Roman"/>
          <w:bCs/>
        </w:rPr>
      </w:pPr>
    </w:p>
    <w:p w14:paraId="47BA5431" w14:textId="77777777" w:rsidR="00A81CC9" w:rsidRDefault="00A81CC9">
      <w:pPr>
        <w:tabs>
          <w:tab w:val="left" w:pos="720"/>
        </w:tabs>
        <w:ind w:left="720" w:hanging="360"/>
        <w:jc w:val="both"/>
        <w:rPr>
          <w:rFonts w:ascii="Times New Roman" w:hAnsi="Times New Roman" w:cs="Times New Roman"/>
          <w:bCs/>
        </w:rPr>
      </w:pPr>
    </w:p>
    <w:p w14:paraId="523CAD8C" w14:textId="77777777" w:rsidR="00A81CC9" w:rsidRDefault="00A81CC9">
      <w:pPr>
        <w:tabs>
          <w:tab w:val="left" w:pos="720"/>
        </w:tabs>
        <w:ind w:left="720" w:hanging="360"/>
        <w:jc w:val="both"/>
        <w:rPr>
          <w:rFonts w:ascii="Times New Roman" w:hAnsi="Times New Roman" w:cs="Times New Roman"/>
          <w:bCs/>
        </w:rPr>
      </w:pPr>
    </w:p>
    <w:p w14:paraId="7CDAB437" w14:textId="77777777" w:rsidR="00A81CC9" w:rsidRDefault="00A81CC9">
      <w:pPr>
        <w:tabs>
          <w:tab w:val="left" w:pos="720"/>
        </w:tabs>
        <w:ind w:left="720" w:hanging="360"/>
        <w:jc w:val="both"/>
        <w:rPr>
          <w:rFonts w:ascii="Times New Roman" w:hAnsi="Times New Roman" w:cs="Times New Roman"/>
          <w:bCs/>
        </w:rPr>
      </w:pPr>
    </w:p>
    <w:p w14:paraId="6D409272" w14:textId="77777777" w:rsidR="00A81CC9" w:rsidRDefault="00A81CC9">
      <w:pPr>
        <w:tabs>
          <w:tab w:val="left" w:pos="720"/>
        </w:tabs>
        <w:ind w:left="720" w:hanging="360"/>
        <w:jc w:val="both"/>
        <w:rPr>
          <w:rFonts w:ascii="Times New Roman" w:hAnsi="Times New Roman" w:cs="Times New Roman"/>
          <w:bCs/>
        </w:rPr>
      </w:pPr>
    </w:p>
    <w:p w14:paraId="613F11FA" w14:textId="77777777" w:rsidR="00A81CC9" w:rsidRDefault="00A81CC9">
      <w:pPr>
        <w:tabs>
          <w:tab w:val="left" w:pos="720"/>
        </w:tabs>
        <w:ind w:left="720" w:hanging="360"/>
        <w:jc w:val="both"/>
        <w:rPr>
          <w:rFonts w:ascii="Times New Roman" w:hAnsi="Times New Roman" w:cs="Times New Roman"/>
          <w:bCs/>
        </w:rPr>
      </w:pPr>
    </w:p>
    <w:p w14:paraId="4BA199AF" w14:textId="77777777" w:rsidR="00A81CC9" w:rsidRDefault="00A81CC9">
      <w:pPr>
        <w:tabs>
          <w:tab w:val="left" w:pos="720"/>
        </w:tabs>
        <w:ind w:left="720" w:hanging="360"/>
        <w:jc w:val="both"/>
        <w:rPr>
          <w:rFonts w:ascii="Times New Roman" w:hAnsi="Times New Roman" w:cs="Times New Roman"/>
          <w:bCs/>
        </w:rPr>
      </w:pPr>
    </w:p>
    <w:p w14:paraId="11919DB4" w14:textId="77777777" w:rsidR="00A81CC9" w:rsidRDefault="00A81CC9">
      <w:pPr>
        <w:tabs>
          <w:tab w:val="left" w:pos="720"/>
        </w:tabs>
        <w:ind w:left="720" w:hanging="360"/>
        <w:jc w:val="both"/>
        <w:rPr>
          <w:rFonts w:ascii="Times New Roman" w:hAnsi="Times New Roman" w:cs="Times New Roman"/>
          <w:bCs/>
        </w:rPr>
      </w:pPr>
    </w:p>
    <w:p w14:paraId="1A5BAEAD" w14:textId="77777777" w:rsidR="00A81CC9" w:rsidRDefault="00A81CC9">
      <w:pPr>
        <w:tabs>
          <w:tab w:val="left" w:pos="720"/>
        </w:tabs>
        <w:ind w:left="720" w:hanging="360"/>
        <w:jc w:val="both"/>
        <w:rPr>
          <w:rFonts w:ascii="Times New Roman" w:hAnsi="Times New Roman" w:cs="Times New Roman"/>
          <w:bCs/>
        </w:rPr>
      </w:pPr>
    </w:p>
    <w:p w14:paraId="4A48E3BC" w14:textId="77777777" w:rsidR="00A81CC9" w:rsidRDefault="00A81CC9">
      <w:pPr>
        <w:tabs>
          <w:tab w:val="left" w:pos="720"/>
        </w:tabs>
        <w:ind w:left="720" w:hanging="360"/>
        <w:jc w:val="both"/>
        <w:rPr>
          <w:rFonts w:ascii="Times New Roman" w:hAnsi="Times New Roman" w:cs="Times New Roman"/>
          <w:bCs/>
        </w:rPr>
      </w:pPr>
    </w:p>
    <w:p w14:paraId="695588AC" w14:textId="77777777" w:rsidR="00A81CC9" w:rsidRDefault="00A81CC9">
      <w:pPr>
        <w:tabs>
          <w:tab w:val="left" w:pos="720"/>
        </w:tabs>
        <w:ind w:left="720" w:hanging="360"/>
        <w:jc w:val="both"/>
        <w:rPr>
          <w:rFonts w:ascii="Times New Roman" w:hAnsi="Times New Roman" w:cs="Times New Roman"/>
          <w:bCs/>
        </w:rPr>
      </w:pPr>
    </w:p>
    <w:p w14:paraId="11692579" w14:textId="77777777" w:rsidR="00A81CC9" w:rsidRDefault="00A81CC9">
      <w:pPr>
        <w:tabs>
          <w:tab w:val="left" w:pos="720"/>
        </w:tabs>
        <w:ind w:left="720" w:hanging="360"/>
        <w:jc w:val="both"/>
        <w:rPr>
          <w:rFonts w:ascii="Times New Roman" w:hAnsi="Times New Roman" w:cs="Times New Roman"/>
          <w:bCs/>
        </w:rPr>
      </w:pPr>
    </w:p>
    <w:p w14:paraId="09CF5785" w14:textId="77777777" w:rsidR="00A81CC9" w:rsidRDefault="00A81CC9">
      <w:pPr>
        <w:tabs>
          <w:tab w:val="left" w:pos="720"/>
        </w:tabs>
        <w:ind w:left="720" w:hanging="360"/>
        <w:jc w:val="both"/>
        <w:rPr>
          <w:rFonts w:ascii="Times New Roman" w:hAnsi="Times New Roman" w:cs="Times New Roman"/>
          <w:bCs/>
        </w:rPr>
      </w:pPr>
    </w:p>
    <w:p w14:paraId="725D4482" w14:textId="77777777" w:rsidR="00A81CC9" w:rsidRDefault="00A81CC9">
      <w:pPr>
        <w:tabs>
          <w:tab w:val="left" w:pos="720"/>
        </w:tabs>
        <w:ind w:left="720" w:hanging="360"/>
        <w:jc w:val="both"/>
        <w:rPr>
          <w:rFonts w:ascii="Times New Roman" w:hAnsi="Times New Roman" w:cs="Times New Roman"/>
          <w:bCs/>
        </w:rPr>
      </w:pPr>
    </w:p>
    <w:p w14:paraId="7F1A1C18" w14:textId="77777777" w:rsidR="00A81CC9" w:rsidRDefault="00A81CC9">
      <w:pPr>
        <w:tabs>
          <w:tab w:val="left" w:pos="720"/>
        </w:tabs>
        <w:ind w:left="720" w:hanging="360"/>
        <w:jc w:val="both"/>
        <w:rPr>
          <w:rFonts w:ascii="Times New Roman" w:hAnsi="Times New Roman" w:cs="Times New Roman"/>
          <w:bCs/>
        </w:rPr>
      </w:pPr>
    </w:p>
    <w:p w14:paraId="27B4C213" w14:textId="77777777" w:rsidR="00A81CC9" w:rsidRDefault="00A81CC9">
      <w:pPr>
        <w:tabs>
          <w:tab w:val="left" w:pos="720"/>
        </w:tabs>
        <w:ind w:left="720" w:hanging="360"/>
        <w:jc w:val="both"/>
        <w:rPr>
          <w:rFonts w:ascii="Times New Roman" w:hAnsi="Times New Roman" w:cs="Times New Roman"/>
          <w:bCs/>
        </w:rPr>
      </w:pPr>
    </w:p>
    <w:p w14:paraId="5C862865" w14:textId="77777777" w:rsidR="00A81CC9" w:rsidRDefault="00A81CC9">
      <w:pPr>
        <w:tabs>
          <w:tab w:val="left" w:pos="720"/>
        </w:tabs>
        <w:ind w:left="720" w:hanging="360"/>
        <w:jc w:val="both"/>
        <w:rPr>
          <w:rFonts w:ascii="Times New Roman" w:hAnsi="Times New Roman" w:cs="Times New Roman"/>
          <w:bCs/>
        </w:rPr>
      </w:pPr>
    </w:p>
    <w:p w14:paraId="21C88E33" w14:textId="77777777" w:rsidR="00A81CC9" w:rsidRDefault="00A81CC9">
      <w:pPr>
        <w:tabs>
          <w:tab w:val="left" w:pos="720"/>
        </w:tabs>
        <w:ind w:left="720" w:hanging="360"/>
        <w:jc w:val="both"/>
        <w:rPr>
          <w:rFonts w:ascii="Times New Roman" w:hAnsi="Times New Roman" w:cs="Times New Roman"/>
          <w:bCs/>
        </w:rPr>
      </w:pPr>
    </w:p>
    <w:p w14:paraId="2603F666" w14:textId="77777777" w:rsidR="00A81CC9" w:rsidRDefault="00A81CC9">
      <w:pPr>
        <w:tabs>
          <w:tab w:val="left" w:pos="720"/>
        </w:tabs>
        <w:ind w:left="720" w:hanging="360"/>
        <w:jc w:val="both"/>
        <w:rPr>
          <w:rFonts w:ascii="Times New Roman" w:hAnsi="Times New Roman" w:cs="Times New Roman"/>
          <w:bCs/>
        </w:rPr>
      </w:pPr>
    </w:p>
    <w:p w14:paraId="01105F8E" w14:textId="77777777" w:rsidR="00A81CC9" w:rsidRDefault="00A81CC9">
      <w:pPr>
        <w:tabs>
          <w:tab w:val="left" w:pos="720"/>
        </w:tabs>
        <w:ind w:left="720" w:hanging="360"/>
        <w:jc w:val="both"/>
        <w:rPr>
          <w:rFonts w:ascii="Times New Roman" w:hAnsi="Times New Roman" w:cs="Times New Roman"/>
          <w:bCs/>
        </w:rPr>
      </w:pPr>
    </w:p>
    <w:p w14:paraId="6C2E7C69" w14:textId="77777777" w:rsidR="00A81CC9" w:rsidRDefault="00A81CC9">
      <w:pPr>
        <w:tabs>
          <w:tab w:val="left" w:pos="720"/>
        </w:tabs>
        <w:ind w:left="720" w:hanging="360"/>
        <w:jc w:val="both"/>
        <w:rPr>
          <w:rFonts w:ascii="Times New Roman" w:hAnsi="Times New Roman" w:cs="Times New Roman"/>
          <w:bCs/>
        </w:rPr>
      </w:pPr>
    </w:p>
    <w:p w14:paraId="4E67C055" w14:textId="77777777" w:rsidR="00A81CC9" w:rsidRDefault="00F428E4">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7D4A4961" w14:textId="77777777" w:rsidR="00A81CC9" w:rsidRDefault="00F340C4">
      <w:pPr>
        <w:jc w:val="center"/>
      </w:pPr>
      <w:r>
        <w:rPr>
          <w:rFonts w:ascii="Times New Roman" w:hAnsi="Times New Roman" w:cs="Times New Roman"/>
          <w:b/>
          <w:bCs/>
          <w:sz w:val="28"/>
          <w:szCs w:val="28"/>
        </w:rPr>
        <w:t xml:space="preserve">Wadia </w:t>
      </w:r>
      <w:r w:rsidR="00F428E4">
        <w:rPr>
          <w:rFonts w:ascii="Times New Roman" w:hAnsi="Times New Roman" w:cs="Times New Roman"/>
          <w:b/>
          <w:bCs/>
          <w:sz w:val="28"/>
          <w:szCs w:val="28"/>
        </w:rPr>
        <w:t>College of Engineering, Pune</w:t>
      </w:r>
    </w:p>
    <w:p w14:paraId="25EDF98A" w14:textId="77777777" w:rsidR="00A81CC9" w:rsidRDefault="00A81CC9">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A81CC9" w14:paraId="2AF8E91A"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58ADACE" w14:textId="77777777" w:rsidR="00A81CC9" w:rsidRDefault="00F428E4">
            <w:pPr>
              <w:ind w:left="5103" w:hanging="5103"/>
              <w:jc w:val="both"/>
            </w:pPr>
            <w:r>
              <w:rPr>
                <w:rFonts w:ascii="Times New Roman" w:hAnsi="Times New Roman" w:cs="Times New Roman"/>
                <w:b/>
                <w:bCs/>
                <w:sz w:val="26"/>
                <w:szCs w:val="26"/>
              </w:rPr>
              <w:t xml:space="preserve">NAME OF STUDENT:                                  CLASS:                                                  </w:t>
            </w:r>
          </w:p>
        </w:tc>
      </w:tr>
      <w:tr w:rsidR="00A81CC9" w14:paraId="44D2D801"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2A13633D" w14:textId="77777777" w:rsidR="00A81CC9" w:rsidRDefault="00F428E4">
            <w:pPr>
              <w:jc w:val="both"/>
            </w:pPr>
            <w:r>
              <w:rPr>
                <w:rFonts w:ascii="Times New Roman" w:hAnsi="Times New Roman" w:cs="Times New Roman"/>
                <w:b/>
                <w:bCs/>
                <w:sz w:val="26"/>
                <w:szCs w:val="26"/>
              </w:rPr>
              <w:t>SEMESTER/YEAR:                                       ROLL NO:</w:t>
            </w:r>
          </w:p>
        </w:tc>
      </w:tr>
      <w:tr w:rsidR="00A81CC9" w14:paraId="34E5D630" w14:textId="77777777">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7B564B8" w14:textId="77777777" w:rsidR="00A81CC9" w:rsidRDefault="00F428E4">
            <w:pPr>
              <w:jc w:val="both"/>
            </w:pPr>
            <w:r>
              <w:rPr>
                <w:rFonts w:ascii="Times New Roman" w:hAnsi="Times New Roman" w:cs="Times New Roman"/>
                <w:b/>
                <w:bCs/>
                <w:sz w:val="26"/>
                <w:szCs w:val="26"/>
              </w:rPr>
              <w:t>DATE OF PERFORMANCE:                       DATE OF SUBMISSION:</w:t>
            </w:r>
          </w:p>
        </w:tc>
      </w:tr>
      <w:tr w:rsidR="00A81CC9" w14:paraId="4BFBBFE5" w14:textId="77777777">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7056C620" w14:textId="77777777" w:rsidR="00A81CC9" w:rsidRDefault="00F428E4" w:rsidP="00F340C4">
            <w:pPr>
              <w:jc w:val="both"/>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LP-III(DAA)-03</w:t>
            </w:r>
          </w:p>
        </w:tc>
      </w:tr>
    </w:tbl>
    <w:p w14:paraId="13FDA137" w14:textId="77777777" w:rsidR="00A81CC9" w:rsidRDefault="00A81CC9">
      <w:pPr>
        <w:pStyle w:val="Heading6"/>
        <w:keepNext/>
        <w:numPr>
          <w:ilvl w:val="5"/>
          <w:numId w:val="2"/>
        </w:numPr>
        <w:jc w:val="both"/>
        <w:rPr>
          <w:rFonts w:ascii="Times New Roman" w:hAnsi="Times New Roman" w:cs="Times New Roman"/>
        </w:rPr>
      </w:pPr>
    </w:p>
    <w:p w14:paraId="041E797A" w14:textId="77777777" w:rsidR="00A81CC9" w:rsidRDefault="00A81CC9">
      <w:pPr>
        <w:pStyle w:val="Heading6"/>
        <w:keepNext/>
        <w:numPr>
          <w:ilvl w:val="5"/>
          <w:numId w:val="2"/>
        </w:numPr>
        <w:jc w:val="both"/>
        <w:rPr>
          <w:rFonts w:ascii="Times New Roman" w:hAnsi="Times New Roman" w:cs="Times New Roman"/>
          <w:b/>
          <w:bCs/>
        </w:rPr>
      </w:pPr>
    </w:p>
    <w:p w14:paraId="2026DD2B" w14:textId="77777777" w:rsidR="00A81CC9" w:rsidRDefault="00F428E4">
      <w:pPr>
        <w:pStyle w:val="Heading6"/>
        <w:keepNext/>
        <w:numPr>
          <w:ilvl w:val="5"/>
          <w:numId w:val="2"/>
        </w:numPr>
        <w:jc w:val="both"/>
      </w:pPr>
      <w:r>
        <w:rPr>
          <w:rFonts w:ascii="Times New Roman" w:hAnsi="Times New Roman" w:cs="Times New Roman"/>
          <w:b/>
          <w:bCs/>
          <w:sz w:val="28"/>
          <w:szCs w:val="28"/>
        </w:rPr>
        <w:t xml:space="preserve">TITLE: </w:t>
      </w:r>
      <w:r>
        <w:rPr>
          <w:rFonts w:ascii="Times New Roman" w:hAnsi="Times New Roman" w:cs="Times New Roman"/>
        </w:rPr>
        <w:t>Knapsack Problem</w:t>
      </w:r>
    </w:p>
    <w:p w14:paraId="0DFF75AB" w14:textId="77777777" w:rsidR="00A81CC9" w:rsidRDefault="00A81CC9">
      <w:pPr>
        <w:pStyle w:val="Heading6"/>
        <w:numPr>
          <w:ilvl w:val="5"/>
          <w:numId w:val="2"/>
        </w:numPr>
        <w:jc w:val="both"/>
        <w:rPr>
          <w:rFonts w:ascii="Times New Roman" w:hAnsi="Times New Roman" w:cs="Times New Roman"/>
        </w:rPr>
      </w:pPr>
    </w:p>
    <w:p w14:paraId="1C51D9B2" w14:textId="77777777" w:rsidR="00A81CC9" w:rsidRDefault="00F428E4">
      <w:pPr>
        <w:jc w:val="both"/>
      </w:pPr>
      <w:r>
        <w:rPr>
          <w:rFonts w:ascii="Times New Roman" w:hAnsi="Times New Roman" w:cs="Times New Roman"/>
          <w:b/>
          <w:bCs/>
          <w:sz w:val="28"/>
          <w:szCs w:val="28"/>
        </w:rPr>
        <w:t>AIM:</w:t>
      </w:r>
      <w:r>
        <w:rPr>
          <w:rFonts w:ascii="Times New Roman" w:hAnsi="Times New Roman" w:cs="Times New Roman"/>
        </w:rPr>
        <w:t xml:space="preserve"> </w:t>
      </w:r>
      <w:r>
        <w:rPr>
          <w:rFonts w:ascii="Times New Roman" w:hAnsi="Times New Roman" w:cs="Times New Roman"/>
          <w:color w:val="000000"/>
        </w:rPr>
        <w:t xml:space="preserve">Write a program to solve a fractional </w:t>
      </w:r>
      <w:r>
        <w:rPr>
          <w:rFonts w:ascii="Times New Roman" w:hAnsi="Times New Roman"/>
          <w:color w:val="000000"/>
        </w:rPr>
        <w:t>Knapsack problem using a greedy method.</w:t>
      </w:r>
    </w:p>
    <w:p w14:paraId="0B193A77" w14:textId="77777777" w:rsidR="00A81CC9" w:rsidRDefault="00A81CC9">
      <w:pPr>
        <w:jc w:val="both"/>
        <w:rPr>
          <w:rFonts w:ascii="Times New Roman" w:hAnsi="Times New Roman" w:cs="Times New Roman"/>
          <w:color w:val="000000"/>
        </w:rPr>
      </w:pPr>
    </w:p>
    <w:p w14:paraId="61E48E91" w14:textId="77777777" w:rsidR="00A81CC9" w:rsidRDefault="00F428E4">
      <w:pPr>
        <w:jc w:val="both"/>
      </w:pPr>
      <w:r>
        <w:rPr>
          <w:rFonts w:ascii="Times New Roman" w:hAnsi="Times New Roman" w:cs="Times New Roman"/>
          <w:b/>
          <w:bCs/>
          <w:sz w:val="28"/>
          <w:szCs w:val="28"/>
        </w:rPr>
        <w:t>OBJECTIVES:</w:t>
      </w:r>
    </w:p>
    <w:p w14:paraId="183E3861" w14:textId="77777777" w:rsidR="00A81CC9" w:rsidRDefault="00F428E4">
      <w:pPr>
        <w:widowControl w:val="0"/>
        <w:tabs>
          <w:tab w:val="left" w:pos="450"/>
          <w:tab w:val="left" w:pos="1800"/>
        </w:tabs>
        <w:suppressAutoHyphens/>
        <w:ind w:left="2520"/>
        <w:jc w:val="both"/>
      </w:pPr>
      <w:r>
        <w:rPr>
          <w:rFonts w:ascii="Times New Roman" w:hAnsi="Times New Roman" w:cs="Times New Roman"/>
        </w:rPr>
        <w:t xml:space="preserve">                        </w:t>
      </w:r>
    </w:p>
    <w:p w14:paraId="2605A3B4" w14:textId="77777777" w:rsidR="00A81CC9" w:rsidRDefault="00F428E4">
      <w:pPr>
        <w:widowControl w:val="0"/>
        <w:numPr>
          <w:ilvl w:val="5"/>
          <w:numId w:val="7"/>
        </w:numPr>
        <w:tabs>
          <w:tab w:val="left" w:pos="450"/>
          <w:tab w:val="left" w:pos="1800"/>
        </w:tabs>
        <w:suppressAutoHyphens/>
        <w:ind w:left="0" w:firstLine="1417"/>
        <w:jc w:val="both"/>
      </w:pPr>
      <w:r>
        <w:rPr>
          <w:rFonts w:ascii="Times New Roman" w:hAnsi="Times New Roman" w:cs="Times New Roman"/>
        </w:rPr>
        <w:t>Learn how to implement algorithms that follow greedy strategy.</w:t>
      </w:r>
    </w:p>
    <w:p w14:paraId="4165E84A" w14:textId="77777777" w:rsidR="00A81CC9" w:rsidRDefault="00F428E4">
      <w:pPr>
        <w:widowControl w:val="0"/>
        <w:numPr>
          <w:ilvl w:val="5"/>
          <w:numId w:val="7"/>
        </w:numPr>
        <w:tabs>
          <w:tab w:val="left" w:pos="450"/>
          <w:tab w:val="left" w:pos="1800"/>
        </w:tabs>
        <w:suppressAutoHyphens/>
        <w:ind w:left="0" w:firstLine="1417"/>
        <w:jc w:val="both"/>
      </w:pPr>
      <w:proofErr w:type="spellStart"/>
      <w:r>
        <w:rPr>
          <w:rFonts w:ascii="Times New Roman" w:hAnsi="Times New Roman" w:cs="Times New Roman"/>
        </w:rPr>
        <w:t>Analyze</w:t>
      </w:r>
      <w:proofErr w:type="spellEnd"/>
      <w:r>
        <w:rPr>
          <w:rFonts w:ascii="Times New Roman" w:hAnsi="Times New Roman" w:cs="Times New Roman"/>
        </w:rPr>
        <w:t xml:space="preserve"> performance of an algorithm</w:t>
      </w:r>
    </w:p>
    <w:p w14:paraId="7D8D25B0" w14:textId="77777777" w:rsidR="00A81CC9" w:rsidRDefault="00A81CC9">
      <w:pPr>
        <w:ind w:left="720" w:hanging="720"/>
        <w:jc w:val="both"/>
        <w:rPr>
          <w:rFonts w:ascii="Times New Roman" w:hAnsi="Times New Roman" w:cs="Times New Roman"/>
          <w:b/>
          <w:bCs/>
          <w:sz w:val="28"/>
          <w:szCs w:val="28"/>
        </w:rPr>
      </w:pPr>
    </w:p>
    <w:p w14:paraId="2AEBC3BB" w14:textId="77777777" w:rsidR="00A81CC9" w:rsidRDefault="00F428E4">
      <w:pPr>
        <w:ind w:left="720" w:hanging="720"/>
        <w:jc w:val="both"/>
      </w:pPr>
      <w:r>
        <w:rPr>
          <w:rFonts w:ascii="Times New Roman" w:hAnsi="Times New Roman" w:cs="Times New Roman"/>
          <w:b/>
          <w:bCs/>
          <w:sz w:val="28"/>
          <w:szCs w:val="28"/>
        </w:rPr>
        <w:t>PER-REQUISITES:</w:t>
      </w:r>
    </w:p>
    <w:p w14:paraId="31C09AE7" w14:textId="77777777" w:rsidR="00A81CC9" w:rsidRDefault="00F428E4">
      <w:pPr>
        <w:tabs>
          <w:tab w:val="left" w:pos="2160"/>
        </w:tabs>
        <w:ind w:left="2160" w:hanging="360"/>
        <w:jc w:val="both"/>
      </w:pPr>
      <w:r>
        <w:rPr>
          <w:rFonts w:ascii="Times New Roman" w:hAnsi="Times New Roman" w:cs="Times New Roman"/>
        </w:rPr>
        <w:t>1.</w:t>
      </w:r>
      <w:r>
        <w:rPr>
          <w:rFonts w:ascii="Times New Roman" w:hAnsi="Times New Roman" w:cs="Times New Roman"/>
        </w:rPr>
        <w:tab/>
        <w:t>Knowledge of Fractional</w:t>
      </w:r>
      <w:r>
        <w:rPr>
          <w:rFonts w:ascii="Times New Roman" w:hAnsi="Times New Roman" w:cs="Times New Roman"/>
          <w:color w:val="000000"/>
        </w:rPr>
        <w:t xml:space="preserve"> Knapsack problem using a greedy method.</w:t>
      </w:r>
    </w:p>
    <w:p w14:paraId="45034BB6" w14:textId="77777777" w:rsidR="00A81CC9" w:rsidRDefault="00A81CC9">
      <w:pPr>
        <w:tabs>
          <w:tab w:val="left" w:pos="2160"/>
        </w:tabs>
        <w:ind w:left="2160" w:hanging="360"/>
        <w:jc w:val="both"/>
        <w:rPr>
          <w:rFonts w:ascii="Times New Roman" w:hAnsi="Times New Roman" w:cs="Times New Roman"/>
        </w:rPr>
      </w:pPr>
    </w:p>
    <w:p w14:paraId="2A7C5D02"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THEORY:</w:t>
      </w:r>
    </w:p>
    <w:p w14:paraId="0008F20B" w14:textId="77777777" w:rsidR="00A81CC9" w:rsidRDefault="00F428E4">
      <w:pPr>
        <w:pStyle w:val="BodyText"/>
        <w:jc w:val="both"/>
      </w:pPr>
      <w:r>
        <w:rPr>
          <w:rStyle w:val="MSGENFONTSTYLENAMETEMPLATEROLELEVELMSGENFONTSTYLENAMEBYROLEHEADING12"/>
          <w:rFonts w:ascii="Times New Roman" w:hAnsi="Times New Roman" w:cs="Times New Roman"/>
          <w:sz w:val="24"/>
          <w:szCs w:val="24"/>
        </w:rPr>
        <w:t>G</w:t>
      </w:r>
      <w:r>
        <w:rPr>
          <w:rStyle w:val="MSGENFONTSTYLENAMETEMPLATEROLELEVELMSGENFONTSTYLENAMEBYROLEHEADING12"/>
          <w:rFonts w:ascii="Times New Roman" w:hAnsi="Times New Roman" w:cs="Times New Roman"/>
          <w:color w:val="000000"/>
          <w:sz w:val="24"/>
          <w:szCs w:val="24"/>
        </w:rPr>
        <w:t>iven the weights and values of</w:t>
      </w:r>
      <w:r>
        <w:rPr>
          <w:rStyle w:val="StrongEmphasis"/>
          <w:rFonts w:ascii="Times New Roman" w:hAnsi="Times New Roman" w:cs="Times New Roman"/>
          <w:color w:val="000000"/>
        </w:rPr>
        <w:t xml:space="preserve"> N</w:t>
      </w:r>
      <w:r>
        <w:rPr>
          <w:rStyle w:val="MSGENFONTSTYLENAMETEMPLATEROLELEVELMSGENFONTSTYLENAMEBYROLEHEADING12"/>
          <w:rFonts w:ascii="Times New Roman" w:hAnsi="Times New Roman" w:cs="Times New Roman"/>
          <w:color w:val="000000"/>
          <w:sz w:val="24"/>
          <w:szCs w:val="24"/>
        </w:rPr>
        <w:t xml:space="preserve"> items, put these items in a knapsack of capacity </w:t>
      </w:r>
      <w:r>
        <w:rPr>
          <w:rStyle w:val="StrongEmphasis"/>
          <w:rFonts w:ascii="Times New Roman" w:hAnsi="Times New Roman" w:cs="Times New Roman"/>
          <w:color w:val="000000"/>
        </w:rPr>
        <w:t>W</w:t>
      </w:r>
      <w:r>
        <w:rPr>
          <w:rStyle w:val="MSGENFONTSTYLENAMETEMPLATEROLELEVELMSGENFONTSTYLENAMEBYROLEHEADING12"/>
          <w:rFonts w:ascii="Times New Roman" w:hAnsi="Times New Roman" w:cs="Times New Roman"/>
          <w:color w:val="000000"/>
          <w:sz w:val="24"/>
          <w:szCs w:val="24"/>
        </w:rPr>
        <w:t xml:space="preserve"> to get the maximum total value in the knapsack. In </w:t>
      </w:r>
      <w:r>
        <w:rPr>
          <w:rStyle w:val="StrongEmphasis"/>
          <w:rFonts w:ascii="Times New Roman" w:hAnsi="Times New Roman" w:cs="Times New Roman"/>
          <w:color w:val="000000"/>
        </w:rPr>
        <w:t>Fractional Knapsack</w:t>
      </w:r>
      <w:r>
        <w:rPr>
          <w:rStyle w:val="MSGENFONTSTYLENAMETEMPLATEROLELEVELMSGENFONTSTYLENAMEBYROLEHEADING12"/>
          <w:rFonts w:ascii="Times New Roman" w:hAnsi="Times New Roman" w:cs="Times New Roman"/>
          <w:color w:val="000000"/>
          <w:sz w:val="24"/>
          <w:szCs w:val="24"/>
        </w:rPr>
        <w:t>, we can break items for maximizing the total value of the knapsack</w:t>
      </w:r>
    </w:p>
    <w:p w14:paraId="723A3B14" w14:textId="77777777" w:rsidR="00A81CC9" w:rsidRDefault="00F428E4">
      <w:pPr>
        <w:pStyle w:val="BodyText"/>
        <w:jc w:val="both"/>
      </w:pPr>
      <w:r>
        <w:rPr>
          <w:rStyle w:val="StrongEmphasis"/>
          <w:rFonts w:ascii="Times New Roman" w:hAnsi="Times New Roman"/>
          <w:color w:val="000000"/>
        </w:rPr>
        <w:t>Note:</w:t>
      </w:r>
      <w:r>
        <w:rPr>
          <w:rFonts w:ascii="Times New Roman" w:hAnsi="Times New Roman"/>
          <w:color w:val="000000"/>
        </w:rPr>
        <w:t xml:space="preserve"> In the 0-1 Knapsack problem, we are not allowed to break items. We either take the whole item or don’t take it.</w:t>
      </w:r>
    </w:p>
    <w:p w14:paraId="3EF9591D" w14:textId="77777777" w:rsidR="00A81CC9" w:rsidRDefault="00F428E4">
      <w:pPr>
        <w:pStyle w:val="Heading2"/>
        <w:jc w:val="both"/>
        <w:rPr>
          <w:rFonts w:ascii="Times New Roman" w:hAnsi="Times New Roman"/>
          <w:b/>
          <w:bCs/>
          <w:sz w:val="24"/>
          <w:szCs w:val="24"/>
        </w:rPr>
      </w:pPr>
      <w:r>
        <w:rPr>
          <w:rFonts w:ascii="Times New Roman" w:hAnsi="Times New Roman"/>
          <w:b/>
          <w:bCs/>
          <w:color w:val="000000"/>
          <w:sz w:val="24"/>
          <w:szCs w:val="24"/>
        </w:rPr>
        <w:t>Greedy approach for fractional knapsack problem:</w:t>
      </w:r>
    </w:p>
    <w:p w14:paraId="7EDC95E8" w14:textId="77777777" w:rsidR="00A81CC9" w:rsidRDefault="00F428E4">
      <w:pPr>
        <w:pStyle w:val="Quotations"/>
        <w:jc w:val="both"/>
        <w:rPr>
          <w:b/>
          <w:bCs/>
        </w:rPr>
      </w:pPr>
      <w:r>
        <w:rPr>
          <w:rFonts w:ascii="Times New Roman" w:hAnsi="Times New Roman"/>
          <w:color w:val="000000"/>
        </w:rPr>
        <w:t xml:space="preserve">An </w:t>
      </w:r>
      <w:r>
        <w:rPr>
          <w:rStyle w:val="StrongEmphasis"/>
          <w:rFonts w:ascii="Times New Roman" w:hAnsi="Times New Roman"/>
          <w:b w:val="0"/>
          <w:bCs w:val="0"/>
          <w:color w:val="000000"/>
        </w:rPr>
        <w:t>efficient solution</w:t>
      </w:r>
      <w:r>
        <w:rPr>
          <w:rFonts w:ascii="Times New Roman" w:hAnsi="Times New Roman"/>
          <w:color w:val="000000"/>
        </w:rPr>
        <w:t xml:space="preserve"> is to use the Greedy approach. The basic idea of the greedy approach is to calculate the ratio value/weight for each item and sort the item on the basis of this ratio. Then take the item with the highest ratio and add them until we can’t add the next item as a whole and at the end add the next item as much as we can. Which will always be the optimal solution to this problem.</w:t>
      </w:r>
    </w:p>
    <w:p w14:paraId="6F6FE674" w14:textId="77777777" w:rsidR="00A81CC9" w:rsidRDefault="00F428E4" w:rsidP="00F428E4">
      <w:pPr>
        <w:pStyle w:val="BodyText"/>
        <w:tabs>
          <w:tab w:val="left" w:pos="1725"/>
        </w:tabs>
        <w:rPr>
          <w:rFonts w:ascii="Times New Roman" w:hAnsi="Times New Roman"/>
        </w:rPr>
      </w:pPr>
      <w:r>
        <w:rPr>
          <w:rFonts w:ascii="Times New Roman" w:hAnsi="Times New Roman"/>
        </w:rPr>
        <w:tab/>
      </w:r>
    </w:p>
    <w:p w14:paraId="32E8F60A"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8"/>
          <w:szCs w:val="28"/>
          <w:lang w:val="en-US" w:bidi="mr-IN"/>
        </w:rPr>
        <w:t>ALGORITHM:-</w:t>
      </w:r>
    </w:p>
    <w:p w14:paraId="2E33A7E3" w14:textId="77777777" w:rsidR="00A81CC9" w:rsidRDefault="00F428E4">
      <w:pPr>
        <w:pStyle w:val="MSGENFONTSTYLENAMETEMPLATEROLELEVELMSGENFONTSTYLENAMEBYROLEHEADING120"/>
        <w:spacing w:after="0" w:line="619" w:lineRule="exact"/>
        <w:ind w:left="20"/>
        <w:jc w:val="both"/>
      </w:pPr>
      <w:r>
        <w:rPr>
          <w:rStyle w:val="MSGENFONTSTYLENAMETEMPLATEROLEMSGENFONTSTYLENAMEBYROLETEXT"/>
          <w:rFonts w:ascii="Times New Roman" w:eastAsia="Times New Roman" w:hAnsi="Times New Roman" w:cs="Times New Roman"/>
          <w:sz w:val="24"/>
          <w:szCs w:val="24"/>
          <w:lang w:val="en-US" w:bidi="mr-IN"/>
        </w:rPr>
        <w:t>Steps to solve the problem using the above approach:</w:t>
      </w:r>
    </w:p>
    <w:p w14:paraId="0EBC8988" w14:textId="77777777" w:rsidR="00A81CC9" w:rsidRDefault="00F428E4">
      <w:pPr>
        <w:pStyle w:val="BodyText"/>
        <w:spacing w:after="0"/>
      </w:pPr>
      <w:r>
        <w:rPr>
          <w:rFonts w:ascii="Times New Roman" w:hAnsi="Times New Roman"/>
        </w:rPr>
        <w:tab/>
        <w:t>1)  Calculate the ratio(value/weight) for each item.</w:t>
      </w:r>
    </w:p>
    <w:p w14:paraId="71F4E69E" w14:textId="77777777" w:rsidR="00A81CC9" w:rsidRDefault="00F428E4">
      <w:pPr>
        <w:pStyle w:val="BodyText"/>
        <w:spacing w:after="0"/>
        <w:ind w:left="720"/>
        <w:rPr>
          <w:rFonts w:ascii="Times New Roman" w:hAnsi="Times New Roman"/>
        </w:rPr>
      </w:pPr>
      <w:r>
        <w:rPr>
          <w:rFonts w:ascii="Times New Roman" w:hAnsi="Times New Roman"/>
        </w:rPr>
        <w:t>2)  Sort all the items in decreasing order of the ratio.</w:t>
      </w:r>
    </w:p>
    <w:p w14:paraId="5B402EC9" w14:textId="77777777" w:rsidR="00A81CC9" w:rsidRDefault="00F428E4">
      <w:pPr>
        <w:pStyle w:val="BodyText"/>
        <w:spacing w:after="0"/>
        <w:ind w:left="720"/>
        <w:rPr>
          <w:rFonts w:ascii="Times New Roman" w:hAnsi="Times New Roman"/>
        </w:rPr>
      </w:pPr>
      <w:r>
        <w:rPr>
          <w:rFonts w:ascii="Times New Roman" w:hAnsi="Times New Roman"/>
        </w:rPr>
        <w:t xml:space="preserve">3)  Initialize res =0, </w:t>
      </w:r>
      <w:proofErr w:type="spellStart"/>
      <w:r>
        <w:rPr>
          <w:rFonts w:ascii="Times New Roman" w:hAnsi="Times New Roman"/>
        </w:rPr>
        <w:t>curr_cap</w:t>
      </w:r>
      <w:proofErr w:type="spellEnd"/>
      <w:r>
        <w:rPr>
          <w:rFonts w:ascii="Times New Roman" w:hAnsi="Times New Roman"/>
        </w:rPr>
        <w:t xml:space="preserve"> = </w:t>
      </w:r>
      <w:proofErr w:type="spellStart"/>
      <w:r>
        <w:rPr>
          <w:rFonts w:ascii="Times New Roman" w:hAnsi="Times New Roman"/>
        </w:rPr>
        <w:t>given_cap</w:t>
      </w:r>
      <w:proofErr w:type="spellEnd"/>
      <w:r>
        <w:rPr>
          <w:rFonts w:ascii="Times New Roman" w:hAnsi="Times New Roman"/>
        </w:rPr>
        <w:t>.</w:t>
      </w:r>
    </w:p>
    <w:p w14:paraId="484FCABB" w14:textId="77777777" w:rsidR="00A81CC9" w:rsidRDefault="00F428E4">
      <w:pPr>
        <w:pStyle w:val="BodyText"/>
        <w:spacing w:after="0"/>
        <w:ind w:left="720"/>
        <w:rPr>
          <w:rFonts w:ascii="Times New Roman" w:hAnsi="Times New Roman"/>
        </w:rPr>
      </w:pPr>
      <w:r>
        <w:rPr>
          <w:rFonts w:ascii="Times New Roman" w:hAnsi="Times New Roman"/>
        </w:rPr>
        <w:t>4)  Do the following for every item “i” in the sorted order:</w:t>
      </w:r>
    </w:p>
    <w:p w14:paraId="38214F7C" w14:textId="77777777" w:rsidR="00A81CC9" w:rsidRDefault="00F428E4">
      <w:pPr>
        <w:pStyle w:val="BodyText"/>
        <w:numPr>
          <w:ilvl w:val="1"/>
          <w:numId w:val="9"/>
        </w:numPr>
        <w:spacing w:after="0"/>
      </w:pPr>
      <w:r>
        <w:rPr>
          <w:rFonts w:ascii="Times New Roman" w:hAnsi="Times New Roman"/>
        </w:rPr>
        <w:t>If the weight of the current item is less than or equal to the remaining capacity then add the value of that item into the result</w:t>
      </w:r>
    </w:p>
    <w:p w14:paraId="70F322EF" w14:textId="77777777" w:rsidR="00A81CC9" w:rsidRDefault="00F428E4">
      <w:pPr>
        <w:pStyle w:val="BodyText"/>
        <w:numPr>
          <w:ilvl w:val="1"/>
          <w:numId w:val="9"/>
        </w:numPr>
        <w:spacing w:after="0"/>
      </w:pPr>
      <w:r>
        <w:rPr>
          <w:rFonts w:ascii="Times New Roman" w:hAnsi="Times New Roman"/>
        </w:rPr>
        <w:lastRenderedPageBreak/>
        <w:t>else add the current item as much as we can and break out of the loop</w:t>
      </w:r>
    </w:p>
    <w:p w14:paraId="3A901154" w14:textId="77777777" w:rsidR="00A81CC9" w:rsidRDefault="00F428E4">
      <w:pPr>
        <w:pStyle w:val="BodyText"/>
        <w:spacing w:after="0" w:line="240" w:lineRule="auto"/>
        <w:ind w:left="720"/>
        <w:jc w:val="both"/>
      </w:pPr>
      <w:r>
        <w:rPr>
          <w:rStyle w:val="MSGENFONTSTYLENAMETEMPLATEROLEMSGENFONTSTYLENAMEBYROLETEXT"/>
          <w:rFonts w:ascii="Times New Roman" w:eastAsia="Times New Roman" w:hAnsi="Times New Roman" w:cs="Times New Roman"/>
          <w:sz w:val="24"/>
          <w:szCs w:val="24"/>
          <w:lang w:val="en-US" w:bidi="mr-IN"/>
        </w:rPr>
        <w:t>5)Return res</w:t>
      </w:r>
    </w:p>
    <w:p w14:paraId="43F58993" w14:textId="77777777" w:rsidR="00A81CC9" w:rsidRDefault="00F428E4">
      <w:pPr>
        <w:pStyle w:val="MSGENFONTSTYLENAMETEMPLATEROLELEVELMSGENFONTSTYLENAMEBYROLEHEADING120"/>
        <w:spacing w:after="0" w:line="619" w:lineRule="exact"/>
        <w:ind w:left="20"/>
        <w:jc w:val="both"/>
      </w:pPr>
      <w:r>
        <w:rPr>
          <w:rStyle w:val="MSGENFONTSTYLENAMETEMPLATEROLELEVELMSGENFONTSTYLENAMEBYROLEHEADING12"/>
          <w:rFonts w:ascii="Times New Roman" w:eastAsia="Times New Roman" w:hAnsi="Times New Roman" w:cs="Times New Roman"/>
          <w:sz w:val="24"/>
          <w:szCs w:val="24"/>
          <w:lang w:val="en-US" w:bidi="mr-IN"/>
        </w:rPr>
        <w:t>CONCLUSION:-</w:t>
      </w:r>
      <w:r>
        <w:rPr>
          <w:rStyle w:val="MSGENFONTSTYLENAMETEMPLATEROLELEVELMSGENFONTSTYLENAMEBYROLEHEADING12"/>
          <w:rFonts w:ascii="Times New Roman" w:eastAsia="Times New Roman" w:hAnsi="Times New Roman" w:cs="Times New Roman"/>
          <w:b w:val="0"/>
          <w:bCs w:val="0"/>
          <w:sz w:val="24"/>
          <w:szCs w:val="24"/>
          <w:lang w:val="en-US" w:bidi="mr-IN"/>
        </w:rPr>
        <w:t xml:space="preserve">Implemented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 xml:space="preserve"> fractional knapsack</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color w:val="000000"/>
          <w:sz w:val="24"/>
          <w:szCs w:val="24"/>
          <w:lang w:val="en-US" w:bidi="mr-IN"/>
        </w:rPr>
        <w:t>using a greedy strategy</w:t>
      </w:r>
      <w:r>
        <w:rPr>
          <w:rStyle w:val="MSGENFONTSTYLENAMETEMPLATEROLELEVELMSGENFONTSTYLENAMEBYROLEHEADING12"/>
          <w:rFonts w:ascii="Times New Roman" w:eastAsia="Times New Roman" w:hAnsi="Times New Roman" w:cs="Times New Roman"/>
          <w:color w:val="000000"/>
          <w:sz w:val="24"/>
          <w:szCs w:val="24"/>
          <w:lang w:val="en-US" w:bidi="mr-IN"/>
        </w:rPr>
        <w:t xml:space="preserve"> </w:t>
      </w:r>
      <w:r>
        <w:rPr>
          <w:rStyle w:val="MSGENFONTSTYLENAMETEMPLATEROLELEVELMSGENFONTSTYLENAMEBYROLEHEADING12"/>
          <w:rFonts w:ascii="Times New Roman" w:eastAsia="Times New Roman" w:hAnsi="Times New Roman" w:cs="Times New Roman"/>
          <w:b w:val="0"/>
          <w:bCs w:val="0"/>
          <w:sz w:val="24"/>
          <w:szCs w:val="24"/>
          <w:lang w:val="en-US" w:bidi="mr-IN"/>
        </w:rPr>
        <w:t>successfully.</w:t>
      </w:r>
    </w:p>
    <w:p w14:paraId="3DAB9FDF" w14:textId="77777777" w:rsidR="00A81CC9" w:rsidRDefault="00A81CC9">
      <w:pPr>
        <w:jc w:val="both"/>
        <w:rPr>
          <w:rFonts w:ascii="Times New Roman" w:hAnsi="Times New Roman" w:cs="Times New Roman"/>
          <w:b/>
          <w:bCs/>
          <w:caps/>
          <w:sz w:val="28"/>
          <w:szCs w:val="28"/>
        </w:rPr>
      </w:pPr>
    </w:p>
    <w:p w14:paraId="7C21152F" w14:textId="77777777" w:rsidR="00A81CC9" w:rsidRDefault="00F428E4">
      <w:pPr>
        <w:jc w:val="both"/>
      </w:pPr>
      <w:r>
        <w:rPr>
          <w:rFonts w:ascii="Times New Roman" w:hAnsi="Times New Roman" w:cs="Times New Roman"/>
          <w:b/>
          <w:bCs/>
          <w:caps/>
          <w:sz w:val="28"/>
          <w:szCs w:val="28"/>
        </w:rPr>
        <w:t>Questions for Review:</w:t>
      </w:r>
      <w:r>
        <w:rPr>
          <w:rFonts w:ascii="Times New Roman" w:hAnsi="Times New Roman" w:cs="Times New Roman"/>
          <w:b/>
          <w:bCs/>
          <w:sz w:val="28"/>
          <w:szCs w:val="28"/>
        </w:rPr>
        <w:t xml:space="preserve"> </w:t>
      </w:r>
    </w:p>
    <w:p w14:paraId="1C36B0DA" w14:textId="77777777" w:rsidR="00A81CC9" w:rsidRDefault="00A81CC9">
      <w:pPr>
        <w:jc w:val="both"/>
        <w:rPr>
          <w:rFonts w:ascii="Times New Roman" w:hAnsi="Times New Roman" w:cs="Times New Roman"/>
        </w:rPr>
      </w:pPr>
    </w:p>
    <w:p w14:paraId="792B4993" w14:textId="77777777" w:rsidR="00A81CC9" w:rsidRDefault="00F428E4">
      <w:pPr>
        <w:tabs>
          <w:tab w:val="left" w:pos="720"/>
        </w:tabs>
        <w:ind w:left="720"/>
        <w:jc w:val="both"/>
      </w:pPr>
      <w:r>
        <w:rPr>
          <w:rFonts w:ascii="Times New Roman" w:hAnsi="Times New Roman" w:cs="Times New Roman"/>
          <w:bCs/>
        </w:rPr>
        <w:t xml:space="preserve">1) </w:t>
      </w:r>
      <w:r>
        <w:rPr>
          <w:rFonts w:ascii="Times New Roman" w:eastAsia="Symbol" w:hAnsi="Times New Roman" w:cs="Times New Roman"/>
          <w:bCs/>
        </w:rPr>
        <w:t>Write realistic applications of this experiment in brief (at least two applications).</w:t>
      </w:r>
      <w:r>
        <w:rPr>
          <w:rFonts w:ascii="Times New Roman" w:hAnsi="Times New Roman" w:cs="Times New Roman"/>
          <w:bCs/>
        </w:rPr>
        <w:t>?</w:t>
      </w:r>
    </w:p>
    <w:p w14:paraId="0CB276F4" w14:textId="77777777" w:rsidR="00A81CC9" w:rsidRDefault="00735209" w:rsidP="00735209">
      <w:pPr>
        <w:tabs>
          <w:tab w:val="left" w:pos="720"/>
        </w:tabs>
        <w:jc w:val="both"/>
      </w:pPr>
      <w:r>
        <w:rPr>
          <w:rFonts w:ascii="Times New Roman" w:hAnsi="Times New Roman" w:cs="Times New Roman"/>
          <w:bCs/>
        </w:rPr>
        <w:t xml:space="preserve">            </w:t>
      </w:r>
      <w:r w:rsidR="00F428E4">
        <w:rPr>
          <w:rFonts w:ascii="Times New Roman" w:hAnsi="Times New Roman" w:cs="Times New Roman"/>
          <w:bCs/>
        </w:rPr>
        <w:t xml:space="preserve">2) Explain </w:t>
      </w:r>
      <w:proofErr w:type="spellStart"/>
      <w:r w:rsidR="00F428E4">
        <w:rPr>
          <w:rFonts w:ascii="Times New Roman" w:hAnsi="Times New Roman" w:cs="Times New Roman"/>
          <w:bCs/>
        </w:rPr>
        <w:t>Kanpsack</w:t>
      </w:r>
      <w:proofErr w:type="spellEnd"/>
      <w:r w:rsidR="00F428E4">
        <w:rPr>
          <w:rFonts w:ascii="Times New Roman" w:hAnsi="Times New Roman" w:cs="Times New Roman"/>
          <w:bCs/>
        </w:rPr>
        <w:t xml:space="preserve"> with example using greedy approach?</w:t>
      </w:r>
    </w:p>
    <w:p w14:paraId="358A2D82" w14:textId="77777777" w:rsidR="00A81CC9" w:rsidRDefault="00A81CC9">
      <w:pPr>
        <w:tabs>
          <w:tab w:val="left" w:pos="720"/>
        </w:tabs>
        <w:ind w:left="1080"/>
        <w:jc w:val="right"/>
        <w:rPr>
          <w:rFonts w:ascii="Times New Roman" w:hAnsi="Times New Roman" w:cs="Times New Roman"/>
          <w:bCs/>
        </w:rPr>
      </w:pPr>
    </w:p>
    <w:tbl>
      <w:tblPr>
        <w:tblW w:w="2160" w:type="dxa"/>
        <w:tblInd w:w="2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97"/>
        <w:gridCol w:w="836"/>
        <w:gridCol w:w="727"/>
      </w:tblGrid>
      <w:tr w:rsidR="00A81CC9" w14:paraId="7C141B46" w14:textId="77777777" w:rsidTr="00B15967">
        <w:tc>
          <w:tcPr>
            <w:tcW w:w="597" w:type="dxa"/>
            <w:shd w:val="clear" w:color="auto" w:fill="auto"/>
            <w:vAlign w:val="center"/>
          </w:tcPr>
          <w:p w14:paraId="110096EA" w14:textId="77777777" w:rsidR="00A81CC9" w:rsidRDefault="00F428E4">
            <w:pPr>
              <w:pStyle w:val="TableContents"/>
              <w:jc w:val="center"/>
            </w:pPr>
            <w:r>
              <w:rPr>
                <w:rStyle w:val="StrongEmphasis"/>
              </w:rPr>
              <w:t>Item</w:t>
            </w:r>
          </w:p>
        </w:tc>
        <w:tc>
          <w:tcPr>
            <w:tcW w:w="836" w:type="dxa"/>
            <w:shd w:val="clear" w:color="auto" w:fill="auto"/>
            <w:vAlign w:val="center"/>
          </w:tcPr>
          <w:p w14:paraId="5EAA5BCF" w14:textId="77777777" w:rsidR="00A81CC9" w:rsidRDefault="00F428E4">
            <w:pPr>
              <w:pStyle w:val="TableContents"/>
              <w:jc w:val="center"/>
            </w:pPr>
            <w:r>
              <w:rPr>
                <w:rStyle w:val="StrongEmphasis"/>
              </w:rPr>
              <w:t>Weight</w:t>
            </w:r>
          </w:p>
        </w:tc>
        <w:tc>
          <w:tcPr>
            <w:tcW w:w="727" w:type="dxa"/>
            <w:shd w:val="clear" w:color="auto" w:fill="auto"/>
            <w:vAlign w:val="center"/>
          </w:tcPr>
          <w:p w14:paraId="4890F502" w14:textId="77777777" w:rsidR="00A81CC9" w:rsidRDefault="00F428E4">
            <w:pPr>
              <w:pStyle w:val="TableContents"/>
              <w:jc w:val="center"/>
            </w:pPr>
            <w:r>
              <w:rPr>
                <w:rStyle w:val="StrongEmphasis"/>
              </w:rPr>
              <w:t>Value</w:t>
            </w:r>
          </w:p>
        </w:tc>
      </w:tr>
      <w:tr w:rsidR="00A81CC9" w14:paraId="78D6CE57" w14:textId="77777777" w:rsidTr="00B15967">
        <w:tc>
          <w:tcPr>
            <w:tcW w:w="597" w:type="dxa"/>
            <w:shd w:val="clear" w:color="auto" w:fill="auto"/>
            <w:vAlign w:val="center"/>
          </w:tcPr>
          <w:p w14:paraId="2A674C8F" w14:textId="77777777" w:rsidR="00A81CC9" w:rsidRDefault="00F428E4">
            <w:pPr>
              <w:pStyle w:val="TableContents"/>
              <w:jc w:val="center"/>
            </w:pPr>
            <w:r>
              <w:t>1</w:t>
            </w:r>
          </w:p>
        </w:tc>
        <w:tc>
          <w:tcPr>
            <w:tcW w:w="836" w:type="dxa"/>
            <w:shd w:val="clear" w:color="auto" w:fill="auto"/>
            <w:vAlign w:val="center"/>
          </w:tcPr>
          <w:p w14:paraId="57F0D4CD" w14:textId="77777777" w:rsidR="00A81CC9" w:rsidRDefault="00F428E4">
            <w:pPr>
              <w:pStyle w:val="TableContents"/>
              <w:jc w:val="center"/>
            </w:pPr>
            <w:r>
              <w:t>5</w:t>
            </w:r>
          </w:p>
        </w:tc>
        <w:tc>
          <w:tcPr>
            <w:tcW w:w="727" w:type="dxa"/>
            <w:shd w:val="clear" w:color="auto" w:fill="auto"/>
            <w:vAlign w:val="center"/>
          </w:tcPr>
          <w:p w14:paraId="4D20A7EB" w14:textId="77777777" w:rsidR="00A81CC9" w:rsidRDefault="00F428E4">
            <w:pPr>
              <w:pStyle w:val="TableContents"/>
              <w:jc w:val="center"/>
            </w:pPr>
            <w:r>
              <w:t>30</w:t>
            </w:r>
          </w:p>
        </w:tc>
      </w:tr>
      <w:tr w:rsidR="00A81CC9" w14:paraId="2329483C" w14:textId="77777777" w:rsidTr="00B15967">
        <w:tc>
          <w:tcPr>
            <w:tcW w:w="597" w:type="dxa"/>
            <w:shd w:val="clear" w:color="auto" w:fill="auto"/>
            <w:vAlign w:val="center"/>
          </w:tcPr>
          <w:p w14:paraId="63B6D5FE" w14:textId="77777777" w:rsidR="00A81CC9" w:rsidRDefault="00F428E4">
            <w:pPr>
              <w:pStyle w:val="TableContents"/>
              <w:jc w:val="center"/>
            </w:pPr>
            <w:r>
              <w:t>2</w:t>
            </w:r>
          </w:p>
        </w:tc>
        <w:tc>
          <w:tcPr>
            <w:tcW w:w="836" w:type="dxa"/>
            <w:shd w:val="clear" w:color="auto" w:fill="auto"/>
            <w:vAlign w:val="center"/>
          </w:tcPr>
          <w:p w14:paraId="783C4ACF" w14:textId="77777777" w:rsidR="00A81CC9" w:rsidRDefault="00F428E4">
            <w:pPr>
              <w:pStyle w:val="TableContents"/>
              <w:jc w:val="center"/>
            </w:pPr>
            <w:r>
              <w:t>10</w:t>
            </w:r>
          </w:p>
        </w:tc>
        <w:tc>
          <w:tcPr>
            <w:tcW w:w="727" w:type="dxa"/>
            <w:shd w:val="clear" w:color="auto" w:fill="auto"/>
            <w:vAlign w:val="center"/>
          </w:tcPr>
          <w:p w14:paraId="3C0EE9BA" w14:textId="77777777" w:rsidR="00A81CC9" w:rsidRDefault="00F428E4">
            <w:pPr>
              <w:pStyle w:val="TableContents"/>
              <w:jc w:val="center"/>
            </w:pPr>
            <w:r>
              <w:t>40</w:t>
            </w:r>
          </w:p>
        </w:tc>
      </w:tr>
      <w:tr w:rsidR="00A81CC9" w14:paraId="29BDB347" w14:textId="77777777" w:rsidTr="00B15967">
        <w:tc>
          <w:tcPr>
            <w:tcW w:w="597" w:type="dxa"/>
            <w:shd w:val="clear" w:color="auto" w:fill="auto"/>
            <w:vAlign w:val="center"/>
          </w:tcPr>
          <w:p w14:paraId="01C4DA1A" w14:textId="77777777" w:rsidR="00A81CC9" w:rsidRDefault="00F428E4">
            <w:pPr>
              <w:pStyle w:val="TableContents"/>
              <w:jc w:val="center"/>
            </w:pPr>
            <w:r>
              <w:t>3</w:t>
            </w:r>
          </w:p>
        </w:tc>
        <w:tc>
          <w:tcPr>
            <w:tcW w:w="836" w:type="dxa"/>
            <w:shd w:val="clear" w:color="auto" w:fill="auto"/>
            <w:vAlign w:val="center"/>
          </w:tcPr>
          <w:p w14:paraId="77EFC2AD" w14:textId="77777777" w:rsidR="00A81CC9" w:rsidRDefault="00F428E4">
            <w:pPr>
              <w:pStyle w:val="TableContents"/>
              <w:jc w:val="center"/>
            </w:pPr>
            <w:r>
              <w:t>15</w:t>
            </w:r>
          </w:p>
        </w:tc>
        <w:tc>
          <w:tcPr>
            <w:tcW w:w="727" w:type="dxa"/>
            <w:shd w:val="clear" w:color="auto" w:fill="auto"/>
            <w:vAlign w:val="center"/>
          </w:tcPr>
          <w:p w14:paraId="440C5FA2" w14:textId="77777777" w:rsidR="00A81CC9" w:rsidRDefault="00F428E4">
            <w:pPr>
              <w:pStyle w:val="TableContents"/>
              <w:jc w:val="center"/>
            </w:pPr>
            <w:r>
              <w:t>45</w:t>
            </w:r>
          </w:p>
        </w:tc>
      </w:tr>
      <w:tr w:rsidR="00A81CC9" w14:paraId="4A5505D3" w14:textId="77777777" w:rsidTr="00B15967">
        <w:tc>
          <w:tcPr>
            <w:tcW w:w="597" w:type="dxa"/>
            <w:shd w:val="clear" w:color="auto" w:fill="auto"/>
            <w:vAlign w:val="center"/>
          </w:tcPr>
          <w:p w14:paraId="6D937412" w14:textId="77777777" w:rsidR="00A81CC9" w:rsidRDefault="00F428E4">
            <w:pPr>
              <w:pStyle w:val="TableContents"/>
              <w:jc w:val="center"/>
            </w:pPr>
            <w:r>
              <w:t>4</w:t>
            </w:r>
          </w:p>
        </w:tc>
        <w:tc>
          <w:tcPr>
            <w:tcW w:w="836" w:type="dxa"/>
            <w:shd w:val="clear" w:color="auto" w:fill="auto"/>
            <w:vAlign w:val="center"/>
          </w:tcPr>
          <w:p w14:paraId="4CD8C91B" w14:textId="77777777" w:rsidR="00A81CC9" w:rsidRDefault="00F428E4">
            <w:pPr>
              <w:pStyle w:val="TableContents"/>
              <w:jc w:val="center"/>
            </w:pPr>
            <w:r>
              <w:t>22</w:t>
            </w:r>
          </w:p>
        </w:tc>
        <w:tc>
          <w:tcPr>
            <w:tcW w:w="727" w:type="dxa"/>
            <w:shd w:val="clear" w:color="auto" w:fill="auto"/>
            <w:vAlign w:val="center"/>
          </w:tcPr>
          <w:p w14:paraId="33A7E04F" w14:textId="77777777" w:rsidR="00A81CC9" w:rsidRDefault="00F428E4">
            <w:pPr>
              <w:pStyle w:val="TableContents"/>
              <w:jc w:val="center"/>
            </w:pPr>
            <w:r>
              <w:t>77</w:t>
            </w:r>
          </w:p>
        </w:tc>
      </w:tr>
      <w:tr w:rsidR="00A81CC9" w14:paraId="1BD607AC" w14:textId="77777777" w:rsidTr="00B15967">
        <w:tc>
          <w:tcPr>
            <w:tcW w:w="597" w:type="dxa"/>
            <w:shd w:val="clear" w:color="auto" w:fill="auto"/>
            <w:vAlign w:val="center"/>
          </w:tcPr>
          <w:p w14:paraId="3ACD424D" w14:textId="77777777" w:rsidR="00A81CC9" w:rsidRDefault="00F428E4">
            <w:pPr>
              <w:pStyle w:val="TableContents"/>
              <w:jc w:val="center"/>
            </w:pPr>
            <w:r>
              <w:t>5</w:t>
            </w:r>
          </w:p>
        </w:tc>
        <w:tc>
          <w:tcPr>
            <w:tcW w:w="836" w:type="dxa"/>
            <w:shd w:val="clear" w:color="auto" w:fill="auto"/>
            <w:vAlign w:val="center"/>
          </w:tcPr>
          <w:p w14:paraId="6F7544DC" w14:textId="77777777" w:rsidR="00A81CC9" w:rsidRDefault="00F428E4">
            <w:pPr>
              <w:pStyle w:val="TableContents"/>
              <w:jc w:val="center"/>
            </w:pPr>
            <w:r>
              <w:t>25</w:t>
            </w:r>
          </w:p>
        </w:tc>
        <w:tc>
          <w:tcPr>
            <w:tcW w:w="727" w:type="dxa"/>
            <w:shd w:val="clear" w:color="auto" w:fill="auto"/>
            <w:vAlign w:val="center"/>
          </w:tcPr>
          <w:p w14:paraId="00DF914E" w14:textId="77777777" w:rsidR="00A81CC9" w:rsidRDefault="00F428E4">
            <w:pPr>
              <w:pStyle w:val="TableContents"/>
              <w:jc w:val="center"/>
            </w:pPr>
            <w:r>
              <w:t>90</w:t>
            </w:r>
          </w:p>
        </w:tc>
      </w:tr>
    </w:tbl>
    <w:p w14:paraId="7CF11D03" w14:textId="77777777" w:rsidR="00A81CC9" w:rsidRDefault="00A81CC9">
      <w:pPr>
        <w:tabs>
          <w:tab w:val="left" w:pos="720"/>
        </w:tabs>
        <w:ind w:left="1080"/>
        <w:jc w:val="right"/>
        <w:rPr>
          <w:rFonts w:ascii="Times New Roman" w:hAnsi="Times New Roman" w:cs="Times New Roman"/>
          <w:bCs/>
        </w:rPr>
      </w:pPr>
    </w:p>
    <w:p w14:paraId="48F2E507" w14:textId="77777777" w:rsidR="00A81CC9" w:rsidRPr="00735209" w:rsidRDefault="00735209" w:rsidP="00735209">
      <w:pPr>
        <w:tabs>
          <w:tab w:val="left" w:pos="720"/>
        </w:tabs>
        <w:jc w:val="both"/>
        <w:rPr>
          <w:rFonts w:ascii="Times New Roman" w:hAnsi="Times New Roman" w:cs="Times New Roman"/>
          <w:bCs/>
        </w:rPr>
      </w:pPr>
      <w:r>
        <w:rPr>
          <w:rFonts w:ascii="Times New Roman" w:hAnsi="Times New Roman" w:cs="Times New Roman"/>
          <w:bCs/>
        </w:rPr>
        <w:tab/>
        <w:t>3)</w:t>
      </w:r>
      <w:r w:rsidR="00B15967" w:rsidRPr="00735209">
        <w:rPr>
          <w:rFonts w:ascii="Times New Roman" w:hAnsi="Times New Roman" w:cs="Times New Roman"/>
          <w:bCs/>
        </w:rPr>
        <w:t>Analyse</w:t>
      </w:r>
      <w:r w:rsidR="00F428E4" w:rsidRPr="00735209">
        <w:rPr>
          <w:rFonts w:ascii="Times New Roman" w:hAnsi="Times New Roman" w:cs="Times New Roman"/>
          <w:bCs/>
        </w:rPr>
        <w:t xml:space="preserve"> time complexity of </w:t>
      </w:r>
      <w:proofErr w:type="gramStart"/>
      <w:r w:rsidR="00F428E4" w:rsidRPr="00735209">
        <w:rPr>
          <w:rFonts w:ascii="Times New Roman" w:hAnsi="Times New Roman" w:cs="Times New Roman"/>
          <w:bCs/>
        </w:rPr>
        <w:t>knapsack ?</w:t>
      </w:r>
      <w:proofErr w:type="gramEnd"/>
    </w:p>
    <w:p w14:paraId="29491330" w14:textId="77777777" w:rsidR="00B15967" w:rsidRDefault="00B15967" w:rsidP="00B15967">
      <w:pPr>
        <w:tabs>
          <w:tab w:val="left" w:pos="720"/>
        </w:tabs>
        <w:jc w:val="both"/>
      </w:pPr>
    </w:p>
    <w:p w14:paraId="7371E383" w14:textId="77777777" w:rsidR="00B15967" w:rsidRDefault="00B15967" w:rsidP="00B15967">
      <w:pPr>
        <w:tabs>
          <w:tab w:val="left" w:pos="720"/>
        </w:tabs>
        <w:jc w:val="both"/>
      </w:pPr>
    </w:p>
    <w:p w14:paraId="733218F0" w14:textId="77777777" w:rsidR="00B15967" w:rsidRDefault="00B15967" w:rsidP="00B15967">
      <w:pPr>
        <w:tabs>
          <w:tab w:val="left" w:pos="720"/>
        </w:tabs>
        <w:jc w:val="both"/>
      </w:pPr>
    </w:p>
    <w:p w14:paraId="63F3B53B" w14:textId="77777777" w:rsidR="00B15967" w:rsidRDefault="00B15967" w:rsidP="00B15967">
      <w:pPr>
        <w:tabs>
          <w:tab w:val="left" w:pos="720"/>
        </w:tabs>
        <w:jc w:val="both"/>
      </w:pPr>
    </w:p>
    <w:p w14:paraId="177C96FE" w14:textId="77777777" w:rsidR="00B15967" w:rsidRDefault="00B15967" w:rsidP="00B15967">
      <w:pPr>
        <w:tabs>
          <w:tab w:val="left" w:pos="720"/>
        </w:tabs>
        <w:jc w:val="both"/>
      </w:pPr>
    </w:p>
    <w:p w14:paraId="21B939BC" w14:textId="77777777" w:rsidR="00B15967" w:rsidRDefault="00B15967" w:rsidP="00B15967">
      <w:pPr>
        <w:tabs>
          <w:tab w:val="left" w:pos="720"/>
        </w:tabs>
        <w:jc w:val="both"/>
      </w:pPr>
    </w:p>
    <w:p w14:paraId="59E8A242" w14:textId="77777777" w:rsidR="00B15967" w:rsidRDefault="00B15967" w:rsidP="00B15967">
      <w:pPr>
        <w:tabs>
          <w:tab w:val="left" w:pos="720"/>
        </w:tabs>
        <w:jc w:val="both"/>
      </w:pPr>
    </w:p>
    <w:p w14:paraId="4CA5AA53" w14:textId="77777777" w:rsidR="00B15967" w:rsidRDefault="00B15967" w:rsidP="00B15967">
      <w:pPr>
        <w:tabs>
          <w:tab w:val="left" w:pos="720"/>
        </w:tabs>
        <w:jc w:val="both"/>
      </w:pPr>
    </w:p>
    <w:p w14:paraId="0A83FEA8" w14:textId="77777777" w:rsidR="00B15967" w:rsidRDefault="00B15967" w:rsidP="00B15967">
      <w:pPr>
        <w:tabs>
          <w:tab w:val="left" w:pos="720"/>
        </w:tabs>
        <w:jc w:val="both"/>
      </w:pPr>
    </w:p>
    <w:p w14:paraId="04CD37F8" w14:textId="77777777" w:rsidR="00B15967" w:rsidRDefault="00B15967" w:rsidP="00B15967">
      <w:pPr>
        <w:tabs>
          <w:tab w:val="left" w:pos="720"/>
        </w:tabs>
        <w:jc w:val="both"/>
      </w:pPr>
    </w:p>
    <w:p w14:paraId="4FE8DCC4" w14:textId="77777777" w:rsidR="00B15967" w:rsidRDefault="00B15967" w:rsidP="00B15967">
      <w:pPr>
        <w:tabs>
          <w:tab w:val="left" w:pos="720"/>
        </w:tabs>
        <w:jc w:val="both"/>
      </w:pPr>
    </w:p>
    <w:p w14:paraId="336A2378" w14:textId="77777777" w:rsidR="00B15967" w:rsidRDefault="00B15967" w:rsidP="00B15967">
      <w:pPr>
        <w:tabs>
          <w:tab w:val="left" w:pos="720"/>
        </w:tabs>
        <w:jc w:val="both"/>
      </w:pPr>
    </w:p>
    <w:p w14:paraId="09DF8B63" w14:textId="77777777" w:rsidR="00B15967" w:rsidRDefault="00B15967" w:rsidP="00B15967">
      <w:pPr>
        <w:tabs>
          <w:tab w:val="left" w:pos="720"/>
        </w:tabs>
        <w:jc w:val="both"/>
      </w:pPr>
    </w:p>
    <w:p w14:paraId="5FF311CE" w14:textId="77777777" w:rsidR="00B15967" w:rsidRDefault="00B15967" w:rsidP="00B15967">
      <w:pPr>
        <w:tabs>
          <w:tab w:val="left" w:pos="720"/>
        </w:tabs>
        <w:jc w:val="both"/>
      </w:pPr>
    </w:p>
    <w:p w14:paraId="0AFEF88F" w14:textId="77777777" w:rsidR="00B15967" w:rsidRDefault="00B15967" w:rsidP="00B15967">
      <w:pPr>
        <w:tabs>
          <w:tab w:val="left" w:pos="720"/>
        </w:tabs>
        <w:jc w:val="both"/>
      </w:pPr>
    </w:p>
    <w:p w14:paraId="72924EED" w14:textId="77777777" w:rsidR="00B15967" w:rsidRDefault="00B15967" w:rsidP="00B15967">
      <w:pPr>
        <w:tabs>
          <w:tab w:val="left" w:pos="720"/>
        </w:tabs>
        <w:jc w:val="both"/>
      </w:pPr>
    </w:p>
    <w:p w14:paraId="71EAD726" w14:textId="77777777" w:rsidR="00B15967" w:rsidRDefault="00B15967" w:rsidP="00B15967">
      <w:pPr>
        <w:tabs>
          <w:tab w:val="left" w:pos="720"/>
        </w:tabs>
        <w:jc w:val="both"/>
      </w:pPr>
    </w:p>
    <w:p w14:paraId="594CD326" w14:textId="77777777" w:rsidR="00B15967" w:rsidRDefault="00B15967" w:rsidP="00B15967">
      <w:pPr>
        <w:tabs>
          <w:tab w:val="left" w:pos="720"/>
        </w:tabs>
        <w:jc w:val="both"/>
      </w:pPr>
    </w:p>
    <w:p w14:paraId="734D4CDE" w14:textId="77777777" w:rsidR="00B15967" w:rsidRDefault="00B15967" w:rsidP="00B15967">
      <w:pPr>
        <w:tabs>
          <w:tab w:val="left" w:pos="720"/>
        </w:tabs>
        <w:jc w:val="both"/>
      </w:pPr>
    </w:p>
    <w:p w14:paraId="778AC859" w14:textId="77777777" w:rsidR="00B15967" w:rsidRDefault="00B15967" w:rsidP="00B15967">
      <w:pPr>
        <w:tabs>
          <w:tab w:val="left" w:pos="720"/>
        </w:tabs>
        <w:jc w:val="both"/>
      </w:pPr>
    </w:p>
    <w:p w14:paraId="2234E729" w14:textId="77777777" w:rsidR="00B15967" w:rsidRDefault="00B15967" w:rsidP="00B15967">
      <w:pPr>
        <w:tabs>
          <w:tab w:val="left" w:pos="720"/>
        </w:tabs>
        <w:jc w:val="both"/>
      </w:pPr>
    </w:p>
    <w:p w14:paraId="6294C7DD" w14:textId="77777777" w:rsidR="00B15967" w:rsidRDefault="00B15967" w:rsidP="00B15967">
      <w:pPr>
        <w:tabs>
          <w:tab w:val="left" w:pos="720"/>
        </w:tabs>
        <w:jc w:val="both"/>
      </w:pPr>
    </w:p>
    <w:p w14:paraId="00C45D6E" w14:textId="77777777" w:rsidR="00B15967" w:rsidRDefault="00B15967" w:rsidP="00B15967">
      <w:pPr>
        <w:tabs>
          <w:tab w:val="left" w:pos="720"/>
        </w:tabs>
        <w:jc w:val="both"/>
      </w:pPr>
    </w:p>
    <w:p w14:paraId="0840E6E8" w14:textId="77777777" w:rsidR="00B15967" w:rsidRDefault="00B15967" w:rsidP="00B15967">
      <w:pPr>
        <w:tabs>
          <w:tab w:val="left" w:pos="720"/>
        </w:tabs>
        <w:jc w:val="both"/>
      </w:pPr>
    </w:p>
    <w:p w14:paraId="3CE710A0" w14:textId="77777777" w:rsidR="00B15967" w:rsidRDefault="00B15967" w:rsidP="00B15967">
      <w:pPr>
        <w:tabs>
          <w:tab w:val="left" w:pos="720"/>
        </w:tabs>
        <w:jc w:val="both"/>
      </w:pPr>
    </w:p>
    <w:p w14:paraId="07758DE7" w14:textId="77777777" w:rsidR="00B15967" w:rsidRDefault="00B15967" w:rsidP="00B15967">
      <w:pPr>
        <w:tabs>
          <w:tab w:val="left" w:pos="720"/>
        </w:tabs>
        <w:jc w:val="both"/>
      </w:pPr>
    </w:p>
    <w:p w14:paraId="43D18287" w14:textId="77777777" w:rsidR="00B15967" w:rsidRDefault="00B15967" w:rsidP="00B15967">
      <w:pPr>
        <w:tabs>
          <w:tab w:val="left" w:pos="720"/>
        </w:tabs>
        <w:jc w:val="both"/>
      </w:pPr>
    </w:p>
    <w:p w14:paraId="578943F1" w14:textId="77777777" w:rsidR="00B15967" w:rsidRDefault="00B15967" w:rsidP="00B15967">
      <w:pPr>
        <w:tabs>
          <w:tab w:val="left" w:pos="720"/>
        </w:tabs>
        <w:jc w:val="both"/>
      </w:pPr>
    </w:p>
    <w:p w14:paraId="480058A8" w14:textId="77777777" w:rsidR="00F428E4" w:rsidRDefault="00F428E4" w:rsidP="00B15967">
      <w:pPr>
        <w:tabs>
          <w:tab w:val="left" w:pos="720"/>
        </w:tabs>
        <w:jc w:val="both"/>
      </w:pPr>
    </w:p>
    <w:p w14:paraId="5055F248" w14:textId="77777777" w:rsidR="00F428E4" w:rsidRDefault="00F428E4" w:rsidP="00B15967">
      <w:pPr>
        <w:tabs>
          <w:tab w:val="left" w:pos="720"/>
        </w:tabs>
        <w:jc w:val="both"/>
      </w:pPr>
    </w:p>
    <w:p w14:paraId="0C3C986A" w14:textId="77777777" w:rsidR="00F428E4" w:rsidRDefault="00F428E4" w:rsidP="00B15967">
      <w:pPr>
        <w:tabs>
          <w:tab w:val="left" w:pos="720"/>
        </w:tabs>
        <w:jc w:val="both"/>
      </w:pPr>
    </w:p>
    <w:p w14:paraId="0BAFCF56" w14:textId="77777777" w:rsidR="00F428E4" w:rsidRDefault="00F428E4" w:rsidP="00B15967">
      <w:pPr>
        <w:tabs>
          <w:tab w:val="left" w:pos="720"/>
        </w:tabs>
        <w:jc w:val="both"/>
      </w:pPr>
    </w:p>
    <w:p w14:paraId="72B1CBE3" w14:textId="77777777" w:rsidR="00B15967" w:rsidRDefault="00B15967" w:rsidP="00B15967">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29E7C5C4" w14:textId="77777777" w:rsidR="00B15967" w:rsidRDefault="00F340C4" w:rsidP="00B15967">
      <w:pPr>
        <w:jc w:val="center"/>
        <w:rPr>
          <w:rFonts w:ascii="Times New Roman" w:hAnsi="Times New Roman" w:cs="Times New Roman"/>
          <w:b/>
          <w:bCs/>
          <w:sz w:val="28"/>
          <w:szCs w:val="28"/>
        </w:rPr>
      </w:pPr>
      <w:r>
        <w:rPr>
          <w:rFonts w:ascii="Times New Roman" w:hAnsi="Times New Roman" w:cs="Times New Roman"/>
          <w:b/>
          <w:bCs/>
          <w:sz w:val="28"/>
          <w:szCs w:val="28"/>
        </w:rPr>
        <w:t xml:space="preserve">Wadia </w:t>
      </w:r>
      <w:r w:rsidR="00B15967">
        <w:rPr>
          <w:rFonts w:ascii="Times New Roman" w:hAnsi="Times New Roman" w:cs="Times New Roman"/>
          <w:b/>
          <w:bCs/>
          <w:sz w:val="28"/>
          <w:szCs w:val="28"/>
        </w:rPr>
        <w:t>College of Engineering, Pune</w:t>
      </w:r>
    </w:p>
    <w:p w14:paraId="3B9AC53F" w14:textId="77777777" w:rsidR="00B15967" w:rsidRDefault="00B15967" w:rsidP="00B15967">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B15967" w14:paraId="4D21D582"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B8DE1F2" w14:textId="77777777" w:rsidR="00B15967" w:rsidRDefault="00B15967" w:rsidP="00F0737E">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w:t>
            </w:r>
            <w:r w:rsidR="0004113B">
              <w:rPr>
                <w:rFonts w:ascii="Times New Roman" w:hAnsi="Times New Roman" w:cs="Times New Roman"/>
                <w:b/>
                <w:bCs/>
                <w:sz w:val="26"/>
                <w:szCs w:val="26"/>
              </w:rPr>
              <w:t xml:space="preserve">                               </w:t>
            </w:r>
            <w:r>
              <w:rPr>
                <w:rFonts w:ascii="Times New Roman" w:hAnsi="Times New Roman" w:cs="Times New Roman"/>
                <w:b/>
                <w:bCs/>
                <w:sz w:val="26"/>
                <w:szCs w:val="26"/>
              </w:rPr>
              <w:t xml:space="preserve">CLASS:                                                  </w:t>
            </w:r>
          </w:p>
        </w:tc>
      </w:tr>
      <w:tr w:rsidR="00B15967" w14:paraId="37A7D710"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2608B8D7" w14:textId="77777777"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B15967" w14:paraId="38A0A96F"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3CF25B2D" w14:textId="77777777" w:rsidR="00B15967" w:rsidRDefault="00B15967"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B15967" w14:paraId="0076AA49" w14:textId="77777777"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0690EA3C" w14:textId="77777777" w:rsidR="00B15967" w:rsidRDefault="00B15967"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LP-III(DAA)-04</w:t>
            </w:r>
          </w:p>
        </w:tc>
      </w:tr>
    </w:tbl>
    <w:p w14:paraId="636F659E" w14:textId="77777777" w:rsidR="00B15967" w:rsidRDefault="00B15967" w:rsidP="00B15967">
      <w:pPr>
        <w:pStyle w:val="Heading6"/>
        <w:keepNext/>
        <w:numPr>
          <w:ilvl w:val="5"/>
          <w:numId w:val="2"/>
        </w:numPr>
        <w:jc w:val="both"/>
        <w:rPr>
          <w:rFonts w:ascii="Times New Roman" w:hAnsi="Times New Roman" w:cs="Times New Roman"/>
        </w:rPr>
      </w:pPr>
    </w:p>
    <w:p w14:paraId="439A59F5" w14:textId="77777777" w:rsidR="00B15967" w:rsidRDefault="00B15967" w:rsidP="00B15967">
      <w:pPr>
        <w:pStyle w:val="Heading6"/>
        <w:keepNext/>
        <w:numPr>
          <w:ilvl w:val="5"/>
          <w:numId w:val="2"/>
        </w:numPr>
        <w:jc w:val="both"/>
        <w:rPr>
          <w:rFonts w:ascii="Times New Roman" w:hAnsi="Times New Roman" w:cs="Times New Roman"/>
          <w:b/>
          <w:bCs/>
        </w:rPr>
      </w:pPr>
    </w:p>
    <w:p w14:paraId="1379DF1A" w14:textId="77777777" w:rsidR="00B15967" w:rsidRPr="002309DB" w:rsidRDefault="00B15967" w:rsidP="00B15967">
      <w:pPr>
        <w:pStyle w:val="Heading6"/>
        <w:keepNext/>
        <w:numPr>
          <w:ilvl w:val="5"/>
          <w:numId w:val="2"/>
        </w:numPr>
        <w:jc w:val="both"/>
        <w:rPr>
          <w:rFonts w:ascii="Times New Roman" w:hAnsi="Times New Roman" w:cs="Times New Roman"/>
        </w:rPr>
      </w:pPr>
      <w:r w:rsidRPr="002309DB">
        <w:rPr>
          <w:rFonts w:ascii="Times New Roman" w:hAnsi="Times New Roman" w:cs="Times New Roman"/>
          <w:bCs/>
          <w:sz w:val="28"/>
          <w:szCs w:val="28"/>
        </w:rPr>
        <w:t xml:space="preserve">TITLE: </w:t>
      </w:r>
      <w:r w:rsidR="00DE6FEB" w:rsidRPr="002309DB">
        <w:rPr>
          <w:rFonts w:ascii="Times New Roman" w:hAnsi="Times New Roman" w:cs="Times New Roman"/>
          <w:bCs/>
        </w:rPr>
        <w:t xml:space="preserve"> 0/1 Knapsack</w:t>
      </w:r>
    </w:p>
    <w:p w14:paraId="4570ACC8" w14:textId="77777777" w:rsidR="00B15967" w:rsidRPr="002309DB" w:rsidRDefault="00B15967" w:rsidP="00B15967">
      <w:pPr>
        <w:pStyle w:val="Heading6"/>
        <w:numPr>
          <w:ilvl w:val="5"/>
          <w:numId w:val="2"/>
        </w:numPr>
        <w:jc w:val="both"/>
        <w:rPr>
          <w:rFonts w:ascii="Times New Roman" w:hAnsi="Times New Roman" w:cs="Times New Roman"/>
        </w:rPr>
      </w:pPr>
    </w:p>
    <w:p w14:paraId="0EA14150" w14:textId="77777777"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sz w:val="28"/>
        </w:rPr>
        <w:t>AIM:</w:t>
      </w:r>
      <w:r w:rsidRPr="002309DB">
        <w:rPr>
          <w:rFonts w:ascii="Times New Roman" w:hAnsi="Times New Roman" w:cs="Times New Roman"/>
        </w:rPr>
        <w:t xml:space="preserve"> - 0/1 Knapsack Problem using Dynamic Programming.</w:t>
      </w:r>
    </w:p>
    <w:p w14:paraId="5B534692" w14:textId="77777777" w:rsidR="002309DB" w:rsidRPr="002309DB" w:rsidRDefault="002309DB" w:rsidP="002309DB">
      <w:pPr>
        <w:ind w:left="720" w:hanging="720"/>
        <w:jc w:val="both"/>
        <w:rPr>
          <w:rFonts w:ascii="Times New Roman" w:hAnsi="Times New Roman" w:cs="Times New Roman"/>
          <w:sz w:val="28"/>
          <w:lang w:val="it-IT"/>
        </w:rPr>
      </w:pPr>
    </w:p>
    <w:p w14:paraId="24C724D5" w14:textId="77777777" w:rsidR="002309DB" w:rsidRPr="002309DB" w:rsidRDefault="002309DB" w:rsidP="002309DB">
      <w:pPr>
        <w:ind w:left="720" w:hanging="720"/>
        <w:jc w:val="both"/>
        <w:rPr>
          <w:rFonts w:ascii="Times New Roman" w:hAnsi="Times New Roman" w:cs="Times New Roman"/>
        </w:rPr>
      </w:pPr>
      <w:r w:rsidRPr="002309DB">
        <w:rPr>
          <w:rFonts w:ascii="Times New Roman" w:hAnsi="Times New Roman" w:cs="Times New Roman"/>
          <w:b/>
          <w:sz w:val="28"/>
        </w:rPr>
        <w:t>OBJECTIVES:</w:t>
      </w:r>
    </w:p>
    <w:p w14:paraId="06DCD866"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study dynamic programming.</w:t>
      </w:r>
    </w:p>
    <w:p w14:paraId="61666C70"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To implement 0/1 knapsack problem.</w:t>
      </w:r>
    </w:p>
    <w:p w14:paraId="315AE50C" w14:textId="77777777" w:rsidR="002309DB" w:rsidRPr="002309DB" w:rsidRDefault="002309DB" w:rsidP="002309DB">
      <w:pPr>
        <w:numPr>
          <w:ilvl w:val="0"/>
          <w:numId w:val="15"/>
        </w:numPr>
        <w:suppressAutoHyphens/>
        <w:overflowPunct/>
        <w:autoSpaceDE w:val="0"/>
        <w:autoSpaceDN w:val="0"/>
        <w:adjustRightInd w:val="0"/>
        <w:jc w:val="both"/>
        <w:rPr>
          <w:rFonts w:ascii="Times New Roman" w:hAnsi="Times New Roman" w:cs="Times New Roman"/>
        </w:rPr>
      </w:pPr>
      <w:r w:rsidRPr="002309DB">
        <w:rPr>
          <w:rFonts w:ascii="Times New Roman" w:hAnsi="Times New Roman" w:cs="Times New Roman"/>
        </w:rPr>
        <w:t>Calculate time complexity of algorithm.</w:t>
      </w:r>
    </w:p>
    <w:p w14:paraId="0711C778" w14:textId="77777777" w:rsidR="002309DB" w:rsidRPr="002309DB" w:rsidRDefault="002309DB" w:rsidP="002309DB">
      <w:pPr>
        <w:jc w:val="both"/>
        <w:rPr>
          <w:rFonts w:ascii="Times New Roman" w:hAnsi="Times New Roman" w:cs="Times New Roman"/>
        </w:rPr>
      </w:pPr>
    </w:p>
    <w:p w14:paraId="501DEC5B" w14:textId="77777777" w:rsidR="002309DB" w:rsidRDefault="002309DB" w:rsidP="002309DB">
      <w:pPr>
        <w:ind w:left="720" w:hanging="720"/>
        <w:jc w:val="both"/>
        <w:rPr>
          <w:b/>
          <w:sz w:val="28"/>
        </w:rPr>
      </w:pPr>
      <w:r>
        <w:rPr>
          <w:b/>
          <w:sz w:val="28"/>
        </w:rPr>
        <w:t>THEORY:</w:t>
      </w:r>
    </w:p>
    <w:p w14:paraId="27014DE1" w14:textId="77777777" w:rsidR="002309DB" w:rsidRDefault="002309DB" w:rsidP="002309DB">
      <w:pPr>
        <w:ind w:left="720" w:hanging="720"/>
        <w:jc w:val="both"/>
        <w:rPr>
          <w:b/>
          <w:sz w:val="28"/>
        </w:rPr>
      </w:pPr>
    </w:p>
    <w:p w14:paraId="78157D03"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In the Dynamic programming we will work considering the cases as</w:t>
      </w:r>
      <w:r>
        <w:rPr>
          <w:rFonts w:ascii="Times New Roman" w:hAnsi="Times New Roman" w:cs="Times New Roman"/>
        </w:rPr>
        <w:t>:-</w:t>
      </w:r>
    </w:p>
    <w:p w14:paraId="6B69D8D8"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1: The item is included in the optimal subset.</w:t>
      </w:r>
    </w:p>
    <w:p w14:paraId="56B0C0F1"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Case 2: The item is not included in the optimal set. </w:t>
      </w:r>
    </w:p>
    <w:p w14:paraId="55E6BBBC" w14:textId="77777777" w:rsidR="00EF78E5" w:rsidRDefault="00EF78E5" w:rsidP="008B5124">
      <w:pPr>
        <w:spacing w:line="276" w:lineRule="auto"/>
        <w:jc w:val="both"/>
        <w:rPr>
          <w:rFonts w:ascii="Times New Roman" w:hAnsi="Times New Roman" w:cs="Times New Roman"/>
        </w:rPr>
      </w:pPr>
    </w:p>
    <w:p w14:paraId="0FBD0181"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In a </w:t>
      </w:r>
      <w:proofErr w:type="gramStart"/>
      <w:r w:rsidRPr="00EF78E5">
        <w:rPr>
          <w:rFonts w:ascii="Times New Roman" w:hAnsi="Times New Roman" w:cs="Times New Roman"/>
        </w:rPr>
        <w:t>DP[</w:t>
      </w:r>
      <w:proofErr w:type="gramEnd"/>
      <w:r w:rsidRPr="00EF78E5">
        <w:rPr>
          <w:rFonts w:ascii="Times New Roman" w:hAnsi="Times New Roman" w:cs="Times New Roman"/>
        </w:rPr>
        <w:t xml:space="preserve">][] table let’s consider all the possible weights from ‘1’ to ‘W’ as the columns and weights that can be kept as the rows. The state DP[i][j] will denote maximum value of ‘j-weight’ considering all values from ‘1 to </w:t>
      </w:r>
      <w:proofErr w:type="spellStart"/>
      <w:r w:rsidRPr="00EF78E5">
        <w:rPr>
          <w:rFonts w:ascii="Times New Roman" w:hAnsi="Times New Roman" w:cs="Times New Roman"/>
        </w:rPr>
        <w:t>ith</w:t>
      </w:r>
      <w:proofErr w:type="spellEnd"/>
      <w:r w:rsidRPr="00EF78E5">
        <w:rPr>
          <w:rFonts w:ascii="Times New Roman" w:hAnsi="Times New Roman" w:cs="Times New Roman"/>
        </w:rPr>
        <w:t xml:space="preserve">’. </w:t>
      </w:r>
      <w:proofErr w:type="gramStart"/>
      <w:r w:rsidRPr="00EF78E5">
        <w:rPr>
          <w:rFonts w:ascii="Times New Roman" w:hAnsi="Times New Roman" w:cs="Times New Roman"/>
        </w:rPr>
        <w:t>So</w:t>
      </w:r>
      <w:proofErr w:type="gramEnd"/>
      <w:r w:rsidRPr="00EF78E5">
        <w:rPr>
          <w:rFonts w:ascii="Times New Roman" w:hAnsi="Times New Roman" w:cs="Times New Roman"/>
        </w:rPr>
        <w:t xml:space="preserve"> if we consider ‘</w:t>
      </w:r>
      <w:proofErr w:type="spellStart"/>
      <w:r w:rsidRPr="00EF78E5">
        <w:rPr>
          <w:rFonts w:ascii="Times New Roman" w:hAnsi="Times New Roman" w:cs="Times New Roman"/>
        </w:rPr>
        <w:t>wi</w:t>
      </w:r>
      <w:proofErr w:type="spellEnd"/>
      <w:r w:rsidRPr="00EF78E5">
        <w:rPr>
          <w:rFonts w:ascii="Times New Roman" w:hAnsi="Times New Roman" w:cs="Times New Roman"/>
        </w:rPr>
        <w:t>’ (weight in ‘</w:t>
      </w:r>
      <w:proofErr w:type="spellStart"/>
      <w:r w:rsidRPr="00EF78E5">
        <w:rPr>
          <w:rFonts w:ascii="Times New Roman" w:hAnsi="Times New Roman" w:cs="Times New Roman"/>
        </w:rPr>
        <w:t>ith</w:t>
      </w:r>
      <w:proofErr w:type="spellEnd"/>
      <w:r w:rsidRPr="00EF78E5">
        <w:rPr>
          <w:rFonts w:ascii="Times New Roman" w:hAnsi="Times New Roman" w:cs="Times New Roman"/>
        </w:rPr>
        <w:t xml:space="preserve">’ row) we can fill it in all columns which have ‘weight values &gt; </w:t>
      </w:r>
      <w:proofErr w:type="spellStart"/>
      <w:r w:rsidRPr="00EF78E5">
        <w:rPr>
          <w:rFonts w:ascii="Times New Roman" w:hAnsi="Times New Roman" w:cs="Times New Roman"/>
        </w:rPr>
        <w:t>wi</w:t>
      </w:r>
      <w:proofErr w:type="spellEnd"/>
      <w:r w:rsidRPr="00EF78E5">
        <w:rPr>
          <w:rFonts w:ascii="Times New Roman" w:hAnsi="Times New Roman" w:cs="Times New Roman"/>
        </w:rPr>
        <w:t xml:space="preserve">’. Now two possibilities can take place: </w:t>
      </w:r>
    </w:p>
    <w:p w14:paraId="60EF5C0C"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Fill ‘</w:t>
      </w:r>
      <w:proofErr w:type="spellStart"/>
      <w:r w:rsidRPr="00EF78E5">
        <w:rPr>
          <w:rFonts w:ascii="Times New Roman" w:hAnsi="Times New Roman" w:cs="Times New Roman"/>
        </w:rPr>
        <w:t>wi</w:t>
      </w:r>
      <w:proofErr w:type="spellEnd"/>
      <w:r w:rsidRPr="00EF78E5">
        <w:rPr>
          <w:rFonts w:ascii="Times New Roman" w:hAnsi="Times New Roman" w:cs="Times New Roman"/>
        </w:rPr>
        <w:t>’ in the given column.</w:t>
      </w:r>
    </w:p>
    <w:p w14:paraId="59AB1C50" w14:textId="77777777" w:rsidR="00EF78E5" w:rsidRP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 xml:space="preserve">    Do not fill ‘</w:t>
      </w:r>
      <w:proofErr w:type="spellStart"/>
      <w:r w:rsidRPr="00EF78E5">
        <w:rPr>
          <w:rFonts w:ascii="Times New Roman" w:hAnsi="Times New Roman" w:cs="Times New Roman"/>
        </w:rPr>
        <w:t>wi</w:t>
      </w:r>
      <w:proofErr w:type="spellEnd"/>
      <w:r w:rsidRPr="00EF78E5">
        <w:rPr>
          <w:rFonts w:ascii="Times New Roman" w:hAnsi="Times New Roman" w:cs="Times New Roman"/>
        </w:rPr>
        <w:t>’ in the given column.</w:t>
      </w:r>
    </w:p>
    <w:p w14:paraId="146A0EBE" w14:textId="77777777" w:rsidR="00EF78E5" w:rsidRPr="00EF78E5" w:rsidRDefault="00EF78E5" w:rsidP="008B5124">
      <w:pPr>
        <w:spacing w:line="276" w:lineRule="auto"/>
        <w:jc w:val="both"/>
        <w:rPr>
          <w:rFonts w:ascii="Times New Roman" w:hAnsi="Times New Roman" w:cs="Times New Roman"/>
        </w:rPr>
      </w:pPr>
    </w:p>
    <w:p w14:paraId="43C45528" w14:textId="77777777" w:rsidR="00EF78E5" w:rsidRDefault="00EF78E5" w:rsidP="008B5124">
      <w:pPr>
        <w:spacing w:line="276" w:lineRule="auto"/>
        <w:jc w:val="both"/>
        <w:rPr>
          <w:rFonts w:ascii="Times New Roman" w:hAnsi="Times New Roman" w:cs="Times New Roman"/>
        </w:rPr>
      </w:pPr>
      <w:r w:rsidRPr="00EF78E5">
        <w:rPr>
          <w:rFonts w:ascii="Times New Roman" w:hAnsi="Times New Roman" w:cs="Times New Roman"/>
        </w:rPr>
        <w:t>Now we have to take a maximum of these two possibilities, formally if we do not fill ‘</w:t>
      </w:r>
      <w:proofErr w:type="spellStart"/>
      <w:r w:rsidRPr="00EF78E5">
        <w:rPr>
          <w:rFonts w:ascii="Times New Roman" w:hAnsi="Times New Roman" w:cs="Times New Roman"/>
        </w:rPr>
        <w:t>ith</w:t>
      </w:r>
      <w:proofErr w:type="spellEnd"/>
      <w:r w:rsidRPr="00EF78E5">
        <w:rPr>
          <w:rFonts w:ascii="Times New Roman" w:hAnsi="Times New Roman" w:cs="Times New Roman"/>
        </w:rPr>
        <w:t>’ weight in ‘</w:t>
      </w:r>
      <w:proofErr w:type="spellStart"/>
      <w:r w:rsidRPr="00EF78E5">
        <w:rPr>
          <w:rFonts w:ascii="Times New Roman" w:hAnsi="Times New Roman" w:cs="Times New Roman"/>
        </w:rPr>
        <w:t>jth</w:t>
      </w:r>
      <w:proofErr w:type="spellEnd"/>
      <w:r w:rsidRPr="00EF78E5">
        <w:rPr>
          <w:rFonts w:ascii="Times New Roman" w:hAnsi="Times New Roman" w:cs="Times New Roman"/>
        </w:rPr>
        <w:t>’ column then DP[i][j] state will be same as DP[i-</w:t>
      </w:r>
      <w:proofErr w:type="gramStart"/>
      <w:r w:rsidRPr="00EF78E5">
        <w:rPr>
          <w:rFonts w:ascii="Times New Roman" w:hAnsi="Times New Roman" w:cs="Times New Roman"/>
        </w:rPr>
        <w:t>1][</w:t>
      </w:r>
      <w:proofErr w:type="gramEnd"/>
      <w:r w:rsidRPr="00EF78E5">
        <w:rPr>
          <w:rFonts w:ascii="Times New Roman" w:hAnsi="Times New Roman" w:cs="Times New Roman"/>
        </w:rPr>
        <w:t>j] but if we fill the weight, DP[i][j] will be equal to the value of ‘</w:t>
      </w:r>
      <w:proofErr w:type="spellStart"/>
      <w:r w:rsidRPr="00EF78E5">
        <w:rPr>
          <w:rFonts w:ascii="Times New Roman" w:hAnsi="Times New Roman" w:cs="Times New Roman"/>
        </w:rPr>
        <w:t>wi</w:t>
      </w:r>
      <w:proofErr w:type="spellEnd"/>
      <w:r w:rsidRPr="00EF78E5">
        <w:rPr>
          <w:rFonts w:ascii="Times New Roman" w:hAnsi="Times New Roman" w:cs="Times New Roman"/>
        </w:rPr>
        <w:t>’+ value of the column weighing ‘j-</w:t>
      </w:r>
      <w:proofErr w:type="spellStart"/>
      <w:r w:rsidRPr="00EF78E5">
        <w:rPr>
          <w:rFonts w:ascii="Times New Roman" w:hAnsi="Times New Roman" w:cs="Times New Roman"/>
        </w:rPr>
        <w:t>wi</w:t>
      </w:r>
      <w:proofErr w:type="spellEnd"/>
      <w:r w:rsidRPr="00EF78E5">
        <w:rPr>
          <w:rFonts w:ascii="Times New Roman" w:hAnsi="Times New Roman" w:cs="Times New Roman"/>
        </w:rPr>
        <w:t>’ in the previous row. So we take the maximum of these two possibilities to fill the current state.</w:t>
      </w:r>
    </w:p>
    <w:p w14:paraId="5E03B9F8" w14:textId="77777777" w:rsidR="00EF78E5" w:rsidRPr="00EF78E5" w:rsidRDefault="00EF78E5" w:rsidP="00EF78E5">
      <w:pPr>
        <w:jc w:val="both"/>
        <w:rPr>
          <w:rFonts w:ascii="Times New Roman" w:hAnsi="Times New Roman" w:cs="Times New Roman"/>
        </w:rPr>
      </w:pPr>
    </w:p>
    <w:p w14:paraId="50024226" w14:textId="77777777" w:rsidR="009D7900" w:rsidRPr="00CB2657" w:rsidRDefault="002309DB" w:rsidP="009D7900">
      <w:pPr>
        <w:jc w:val="both"/>
        <w:rPr>
          <w:rFonts w:ascii="Times New Roman" w:hAnsi="Times New Roman" w:cs="Times New Roman"/>
          <w:b/>
          <w:bCs/>
          <w:sz w:val="28"/>
          <w:szCs w:val="28"/>
        </w:rPr>
      </w:pPr>
      <w:r>
        <w:rPr>
          <w:b/>
          <w:sz w:val="28"/>
        </w:rPr>
        <w:t>CONCLUSION:</w:t>
      </w:r>
      <w:r w:rsidR="009D7900" w:rsidRPr="009D7900">
        <w:rPr>
          <w:rStyle w:val="MSGENFONTSTYLENAMETEMPLATEROLELEVELMSGENFONTSTYLENAMEBYROLEHEADING12"/>
          <w:rFonts w:ascii="Times New Roman" w:eastAsia="Times New Roman" w:hAnsi="Times New Roman" w:cs="Times New Roman"/>
          <w:sz w:val="24"/>
          <w:szCs w:val="24"/>
          <w:lang w:val="en-US" w:bidi="mr-IN"/>
        </w:rPr>
        <w:t xml:space="preserve"> </w:t>
      </w:r>
      <w:r w:rsidR="009D7900">
        <w:rPr>
          <w:rStyle w:val="MSGENFONTSTYLENAMETEMPLATEROLELEVELMSGENFONTSTYLENAMEBYROLEHEADING12"/>
          <w:rFonts w:ascii="Times New Roman" w:eastAsia="Times New Roman" w:hAnsi="Times New Roman" w:cs="Times New Roman"/>
          <w:sz w:val="24"/>
          <w:szCs w:val="24"/>
          <w:lang w:val="en-US" w:bidi="mr-IN"/>
        </w:rPr>
        <w:t>Implemented 0/1/ knapsack using dynamic programming successfully.</w:t>
      </w:r>
    </w:p>
    <w:p w14:paraId="01B08A98" w14:textId="77777777" w:rsidR="002309DB" w:rsidRDefault="002309DB" w:rsidP="002309DB">
      <w:pPr>
        <w:jc w:val="both"/>
      </w:pPr>
    </w:p>
    <w:p w14:paraId="6CC19413" w14:textId="77777777" w:rsidR="004A68CB" w:rsidRDefault="002309DB" w:rsidP="004A68CB">
      <w:pPr>
        <w:jc w:val="both"/>
        <w:rPr>
          <w:b/>
          <w:sz w:val="28"/>
        </w:rPr>
      </w:pPr>
      <w:r>
        <w:rPr>
          <w:b/>
          <w:caps/>
          <w:sz w:val="28"/>
        </w:rPr>
        <w:t>Questions for Review:</w:t>
      </w:r>
      <w:r>
        <w:rPr>
          <w:b/>
          <w:sz w:val="28"/>
        </w:rPr>
        <w:t xml:space="preserve"> </w:t>
      </w:r>
    </w:p>
    <w:p w14:paraId="595A9936" w14:textId="77777777" w:rsidR="004A68CB" w:rsidRDefault="004A68CB" w:rsidP="004A68CB">
      <w:pPr>
        <w:jc w:val="both"/>
        <w:rPr>
          <w:b/>
          <w:sz w:val="28"/>
        </w:rPr>
      </w:pPr>
    </w:p>
    <w:p w14:paraId="03B48436" w14:textId="77777777" w:rsidR="002309DB" w:rsidRDefault="004A68CB" w:rsidP="004A68CB">
      <w:pPr>
        <w:jc w:val="both"/>
        <w:rPr>
          <w:rFonts w:ascii="Times New Roman" w:hAnsi="Times New Roman" w:cs="Times New Roman"/>
        </w:rPr>
      </w:pPr>
      <w:r w:rsidRPr="004A68CB">
        <w:rPr>
          <w:rFonts w:ascii="Times New Roman" w:hAnsi="Times New Roman" w:cs="Times New Roman"/>
        </w:rPr>
        <w:t>1.</w:t>
      </w:r>
      <w:proofErr w:type="gramStart"/>
      <w:r w:rsidR="002309DB" w:rsidRPr="004A68CB">
        <w:rPr>
          <w:rFonts w:ascii="Times New Roman" w:hAnsi="Times New Roman" w:cs="Times New Roman"/>
        </w:rPr>
        <w:t>Write  time</w:t>
      </w:r>
      <w:proofErr w:type="gramEnd"/>
      <w:r w:rsidR="002309DB" w:rsidRPr="004A68CB">
        <w:rPr>
          <w:rFonts w:ascii="Times New Roman" w:hAnsi="Times New Roman" w:cs="Times New Roman"/>
        </w:rPr>
        <w:t xml:space="preserve"> &amp; space complexity of 0/1 knapsack algorithm using dynamic programming.</w:t>
      </w:r>
    </w:p>
    <w:p w14:paraId="3F40CC0E" w14:textId="77777777" w:rsidR="00B15967" w:rsidRDefault="004A68CB" w:rsidP="004A68CB">
      <w:pPr>
        <w:jc w:val="both"/>
        <w:rPr>
          <w:rFonts w:ascii="Times New Roman" w:hAnsi="Times New Roman" w:cs="Times New Roman"/>
        </w:rPr>
      </w:pPr>
      <w:r>
        <w:rPr>
          <w:rFonts w:ascii="Times New Roman" w:hAnsi="Times New Roman" w:cs="Times New Roman"/>
        </w:rPr>
        <w:t>2.</w:t>
      </w:r>
      <w:r w:rsidR="002309DB" w:rsidRPr="004A68CB">
        <w:rPr>
          <w:rFonts w:ascii="Times New Roman" w:hAnsi="Times New Roman" w:cs="Times New Roman"/>
        </w:rPr>
        <w:t>Write realistic applications of this experiment in brief (at least two applications).</w:t>
      </w:r>
    </w:p>
    <w:p w14:paraId="33E11705" w14:textId="77777777" w:rsidR="00557239" w:rsidRPr="004A68CB" w:rsidRDefault="00557239" w:rsidP="004A68CB">
      <w:pPr>
        <w:jc w:val="both"/>
        <w:rPr>
          <w:rFonts w:ascii="Times New Roman" w:hAnsi="Times New Roman" w:cs="Times New Roman"/>
        </w:rPr>
      </w:pPr>
      <w:r>
        <w:rPr>
          <w:rFonts w:ascii="Times New Roman" w:hAnsi="Times New Roman" w:cs="Times New Roman"/>
        </w:rPr>
        <w:t>3.</w:t>
      </w:r>
      <w:r w:rsidR="00D646AC" w:rsidRPr="00D646AC">
        <w:t xml:space="preserve"> </w:t>
      </w:r>
      <w:r w:rsidR="00D646AC" w:rsidRPr="00D646AC">
        <w:rPr>
          <w:rFonts w:ascii="Times New Roman" w:hAnsi="Times New Roman" w:cs="Times New Roman"/>
        </w:rPr>
        <w:t>The weight limit for this knapsack is 10</w:t>
      </w:r>
      <w:r w:rsidR="00D646AC">
        <w:rPr>
          <w:rFonts w:ascii="Times New Roman" w:hAnsi="Times New Roman" w:cs="Times New Roman"/>
        </w:rPr>
        <w:t xml:space="preserve"> find solution using dynamic programming</w:t>
      </w:r>
      <w:r w:rsidR="00D646AC" w:rsidRPr="00D646AC">
        <w:rPr>
          <w:rFonts w:ascii="Times New Roman" w:hAnsi="Times New Roman" w:cs="Times New Roman"/>
        </w:rPr>
        <w:t>?</w:t>
      </w:r>
      <w:r w:rsidR="00D646AC" w:rsidRPr="00D646AC">
        <w:rPr>
          <w:noProof/>
          <w:lang w:val="en-US" w:eastAsia="en-US" w:bidi="ar-SA"/>
        </w:rPr>
        <w:t xml:space="preserve"> </w:t>
      </w:r>
      <w:r w:rsidR="00D646AC" w:rsidRPr="00D646AC">
        <w:rPr>
          <w:rFonts w:ascii="Times New Roman" w:hAnsi="Times New Roman" w:cs="Times New Roman"/>
          <w:noProof/>
          <w:lang w:val="en-US" w:eastAsia="en-US" w:bidi="ar-SA"/>
        </w:rPr>
        <w:drawing>
          <wp:inline distT="0" distB="0" distL="0" distR="0" wp14:anchorId="71509A24" wp14:editId="3C365D93">
            <wp:extent cx="4533900" cy="6667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33900" cy="666750"/>
                    </a:xfrm>
                    <a:prstGeom prst="rect">
                      <a:avLst/>
                    </a:prstGeom>
                  </pic:spPr>
                </pic:pic>
              </a:graphicData>
            </a:graphic>
          </wp:inline>
        </w:drawing>
      </w:r>
    </w:p>
    <w:p w14:paraId="5D3CDDCD" w14:textId="77777777" w:rsidR="00F428E4" w:rsidRDefault="00F428E4" w:rsidP="00DE6FEB">
      <w:pPr>
        <w:ind w:left="5103" w:hanging="5103"/>
        <w:jc w:val="center"/>
        <w:rPr>
          <w:rFonts w:ascii="Times New Roman" w:hAnsi="Times New Roman" w:cs="Times New Roman"/>
          <w:b/>
          <w:bCs/>
        </w:rPr>
      </w:pPr>
    </w:p>
    <w:p w14:paraId="0315EA27" w14:textId="77777777" w:rsidR="00F428E4" w:rsidRDefault="00F428E4" w:rsidP="00DE6FEB">
      <w:pPr>
        <w:ind w:left="5103" w:hanging="5103"/>
        <w:jc w:val="center"/>
        <w:rPr>
          <w:rFonts w:ascii="Times New Roman" w:hAnsi="Times New Roman" w:cs="Times New Roman"/>
          <w:b/>
          <w:bCs/>
        </w:rPr>
      </w:pPr>
    </w:p>
    <w:p w14:paraId="7AC48420" w14:textId="77777777" w:rsidR="00DE6FEB" w:rsidRDefault="00DE6FEB" w:rsidP="00DE6FEB">
      <w:pPr>
        <w:ind w:left="5103" w:hanging="5103"/>
        <w:jc w:val="center"/>
      </w:pPr>
      <w:r>
        <w:rPr>
          <w:rFonts w:ascii="Times New Roman" w:hAnsi="Times New Roman" w:cs="Times New Roman"/>
          <w:b/>
          <w:bCs/>
        </w:rPr>
        <w:t>Modern Education Society’s</w:t>
      </w:r>
      <w:r>
        <w:rPr>
          <w:rFonts w:ascii="Times New Roman" w:hAnsi="Times New Roman" w:cs="Times New Roman"/>
          <w:b/>
          <w:bCs/>
          <w:sz w:val="28"/>
          <w:szCs w:val="28"/>
        </w:rPr>
        <w:t xml:space="preserve"> </w:t>
      </w:r>
    </w:p>
    <w:p w14:paraId="600DB50A" w14:textId="77777777" w:rsidR="00DE6FEB" w:rsidRDefault="00F340C4" w:rsidP="00DE6FEB">
      <w:pPr>
        <w:jc w:val="center"/>
        <w:rPr>
          <w:rFonts w:ascii="Times New Roman" w:hAnsi="Times New Roman" w:cs="Times New Roman"/>
          <w:b/>
          <w:bCs/>
          <w:sz w:val="28"/>
          <w:szCs w:val="28"/>
        </w:rPr>
      </w:pPr>
      <w:r>
        <w:rPr>
          <w:rFonts w:ascii="Times New Roman" w:hAnsi="Times New Roman" w:cs="Times New Roman"/>
          <w:b/>
          <w:bCs/>
          <w:sz w:val="28"/>
          <w:szCs w:val="28"/>
        </w:rPr>
        <w:t xml:space="preserve">Wadi </w:t>
      </w:r>
      <w:r w:rsidR="00DE6FEB">
        <w:rPr>
          <w:rFonts w:ascii="Times New Roman" w:hAnsi="Times New Roman" w:cs="Times New Roman"/>
          <w:b/>
          <w:bCs/>
          <w:sz w:val="28"/>
          <w:szCs w:val="28"/>
        </w:rPr>
        <w:t>College of Engineering, Pune</w:t>
      </w:r>
    </w:p>
    <w:p w14:paraId="08E72351" w14:textId="77777777" w:rsidR="00DE6FEB" w:rsidRDefault="00DE6FEB" w:rsidP="00DE6FEB">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000" w:firstRow="0" w:lastRow="0" w:firstColumn="0" w:lastColumn="0" w:noHBand="0" w:noVBand="0"/>
      </w:tblPr>
      <w:tblGrid>
        <w:gridCol w:w="9423"/>
      </w:tblGrid>
      <w:tr w:rsidR="00DE6FEB" w14:paraId="638F79F9"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2642965F" w14:textId="77777777" w:rsidR="00DE6FEB" w:rsidRDefault="00DE6FEB" w:rsidP="00DE6FEB">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DE6FEB" w14:paraId="526AE006"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2473FE5" w14:textId="77777777"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DE6FEB" w14:paraId="3854804A" w14:textId="77777777" w:rsidTr="00F0737E">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692129FB" w14:textId="77777777" w:rsidR="00DE6FEB" w:rsidRDefault="00DE6FEB" w:rsidP="00F0737E">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DE6FEB" w14:paraId="1B9B6EAB" w14:textId="77777777" w:rsidTr="00F0737E">
        <w:trPr>
          <w:trHeight w:val="363"/>
        </w:trPr>
        <w:tc>
          <w:tcPr>
            <w:tcW w:w="9423" w:type="dxa"/>
            <w:tcBorders>
              <w:top w:val="single" w:sz="6" w:space="0" w:color="000001"/>
              <w:left w:val="single" w:sz="6" w:space="0" w:color="000001"/>
              <w:bottom w:val="single" w:sz="6" w:space="0" w:color="000001"/>
              <w:right w:val="single" w:sz="6" w:space="0" w:color="000001"/>
            </w:tcBorders>
            <w:shd w:val="clear" w:color="auto" w:fill="auto"/>
            <w:tcMar>
              <w:left w:w="76" w:type="dxa"/>
            </w:tcMar>
          </w:tcPr>
          <w:p w14:paraId="1CCA6543" w14:textId="77777777" w:rsidR="00DE6FEB" w:rsidRDefault="00DE6FEB" w:rsidP="00F340C4">
            <w:pPr>
              <w:jc w:val="both"/>
              <w:rPr>
                <w:rFonts w:ascii="Times New Roman" w:hAnsi="Times New Roman" w:cs="Times New Roman"/>
                <w:b/>
                <w:bCs/>
                <w:sz w:val="26"/>
                <w:szCs w:val="26"/>
              </w:rPr>
            </w:pPr>
            <w:r>
              <w:rPr>
                <w:rFonts w:ascii="Times New Roman" w:hAnsi="Times New Roman" w:cs="Times New Roman"/>
                <w:b/>
                <w:bCs/>
                <w:sz w:val="26"/>
                <w:szCs w:val="26"/>
              </w:rPr>
              <w:t>EXAMINED BY:</w:t>
            </w:r>
            <w:r w:rsidR="00F340C4">
              <w:rPr>
                <w:rFonts w:ascii="Times New Roman" w:hAnsi="Times New Roman" w:cs="Times New Roman"/>
                <w:b/>
                <w:bCs/>
                <w:sz w:val="26"/>
                <w:szCs w:val="26"/>
              </w:rPr>
              <w:t xml:space="preserve">                           </w:t>
            </w:r>
            <w:r>
              <w:rPr>
                <w:rFonts w:ascii="Times New Roman" w:hAnsi="Times New Roman" w:cs="Times New Roman"/>
                <w:b/>
                <w:bCs/>
                <w:sz w:val="26"/>
                <w:szCs w:val="26"/>
              </w:rPr>
              <w:t xml:space="preserve">                 EXPERIMENT NO:  LP-III(DAA)-05</w:t>
            </w:r>
          </w:p>
        </w:tc>
      </w:tr>
    </w:tbl>
    <w:p w14:paraId="34F159DB" w14:textId="77777777" w:rsidR="00DE6FEB" w:rsidRDefault="00DE6FEB" w:rsidP="00DE6FEB">
      <w:pPr>
        <w:pStyle w:val="Heading6"/>
        <w:keepNext/>
        <w:numPr>
          <w:ilvl w:val="5"/>
          <w:numId w:val="2"/>
        </w:numPr>
        <w:jc w:val="both"/>
        <w:rPr>
          <w:rFonts w:ascii="Times New Roman" w:hAnsi="Times New Roman" w:cs="Times New Roman"/>
        </w:rPr>
      </w:pPr>
    </w:p>
    <w:p w14:paraId="2A110831" w14:textId="77777777" w:rsidR="00DE6FEB" w:rsidRPr="00D71D05" w:rsidRDefault="00DE6FEB" w:rsidP="00DE6FEB">
      <w:pPr>
        <w:pStyle w:val="Heading3"/>
        <w:rPr>
          <w:rFonts w:ascii="Times New Roman" w:hAnsi="Times New Roman" w:cs="Times New Roman"/>
          <w:b w:val="0"/>
          <w:color w:val="000000" w:themeColor="text1"/>
          <w:szCs w:val="24"/>
        </w:rPr>
      </w:pPr>
      <w:r w:rsidRPr="00D71D05">
        <w:rPr>
          <w:rFonts w:ascii="Times New Roman" w:hAnsi="Times New Roman" w:cs="Times New Roman"/>
          <w:color w:val="000000" w:themeColor="text1"/>
          <w:sz w:val="28"/>
          <w:szCs w:val="28"/>
        </w:rPr>
        <w:t xml:space="preserve">TITLE: </w:t>
      </w:r>
      <w:r w:rsidRPr="00D71D05">
        <w:rPr>
          <w:rFonts w:ascii="Times New Roman" w:hAnsi="Times New Roman" w:cs="Times New Roman"/>
          <w:b w:val="0"/>
          <w:bCs w:val="0"/>
          <w:color w:val="000000" w:themeColor="text1"/>
        </w:rPr>
        <w:t xml:space="preserve"> </w:t>
      </w:r>
      <w:r w:rsidRPr="00D71D05">
        <w:rPr>
          <w:rFonts w:ascii="Times New Roman" w:hAnsi="Times New Roman" w:cs="Times New Roman"/>
          <w:b w:val="0"/>
          <w:color w:val="000000" w:themeColor="text1"/>
          <w:szCs w:val="24"/>
        </w:rPr>
        <w:t>N Queen’s Problem using Backtracking.</w:t>
      </w:r>
    </w:p>
    <w:p w14:paraId="6A740D46"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012E2F98" w14:textId="77777777" w:rsidR="00DE6FEB" w:rsidRPr="00D71D05" w:rsidRDefault="00DE6FEB" w:rsidP="00DE6FEB">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 xml:space="preserve">AIM: </w:t>
      </w:r>
      <w:r w:rsidR="00D546E3" w:rsidRPr="00D71D05">
        <w:rPr>
          <w:rFonts w:ascii="Times New Roman" w:eastAsia="Times New Roman" w:hAnsi="Times New Roman" w:cs="Times New Roman"/>
          <w:color w:val="000000"/>
          <w:lang w:val="en-US" w:bidi="ar-SA"/>
        </w:rPr>
        <w:t>Design n-Queens matrix having first Queen placed. Use backtracking to place remaining Queens to generate the final n-queen‘s matrix</w:t>
      </w:r>
      <w:r w:rsidRPr="00D71D05">
        <w:rPr>
          <w:rFonts w:ascii="Times New Roman" w:hAnsi="Times New Roman" w:cs="Times New Roman"/>
          <w:b/>
          <w:bCs/>
          <w:color w:val="000000" w:themeColor="text1"/>
        </w:rPr>
        <w:tab/>
        <w:t xml:space="preserve">       </w:t>
      </w:r>
      <w:r w:rsidRPr="00D71D05">
        <w:rPr>
          <w:rFonts w:ascii="Times New Roman" w:hAnsi="Times New Roman" w:cs="Times New Roman"/>
          <w:color w:val="000000" w:themeColor="text1"/>
        </w:rPr>
        <w:t xml:space="preserve"> </w:t>
      </w:r>
    </w:p>
    <w:p w14:paraId="63E482AE"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50762A59" w14:textId="77777777" w:rsidR="00DE6FEB" w:rsidRPr="00D71D05" w:rsidRDefault="00DE6FEB" w:rsidP="00DE6FEB">
      <w:pPr>
        <w:ind w:left="720" w:hanging="720"/>
        <w:jc w:val="both"/>
        <w:rPr>
          <w:rFonts w:ascii="Times New Roman" w:hAnsi="Times New Roman" w:cs="Times New Roman"/>
          <w:b/>
          <w:bCs/>
          <w:color w:val="000000" w:themeColor="text1"/>
          <w:sz w:val="28"/>
        </w:rPr>
      </w:pPr>
      <w:r w:rsidRPr="00D71D05">
        <w:rPr>
          <w:rFonts w:ascii="Times New Roman" w:hAnsi="Times New Roman" w:cs="Times New Roman"/>
          <w:b/>
          <w:bCs/>
          <w:color w:val="000000" w:themeColor="text1"/>
          <w:sz w:val="28"/>
        </w:rPr>
        <w:t>OBJECTIVES:</w:t>
      </w:r>
    </w:p>
    <w:p w14:paraId="6043752B"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Backtracking.</w:t>
      </w:r>
    </w:p>
    <w:p w14:paraId="16F2CE7C"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understand the concept of State Space Tree.</w:t>
      </w:r>
    </w:p>
    <w:p w14:paraId="7BE8390B" w14:textId="77777777" w:rsidR="00DE6FEB" w:rsidRPr="00D71D05" w:rsidRDefault="00DE6FEB" w:rsidP="00DE6FEB">
      <w:pPr>
        <w:numPr>
          <w:ilvl w:val="0"/>
          <w:numId w:val="11"/>
        </w:numPr>
        <w:overflowPunct/>
        <w:jc w:val="both"/>
        <w:rPr>
          <w:rFonts w:ascii="Times New Roman" w:hAnsi="Times New Roman" w:cs="Times New Roman"/>
          <w:color w:val="000000" w:themeColor="text1"/>
        </w:rPr>
      </w:pPr>
      <w:r w:rsidRPr="00D71D05">
        <w:rPr>
          <w:rFonts w:ascii="Times New Roman" w:hAnsi="Times New Roman" w:cs="Times New Roman"/>
          <w:color w:val="000000" w:themeColor="text1"/>
        </w:rPr>
        <w:t>To compare the space &amp; time complexity of Recursive &amp; Non-Recursive techniques of Backtracking.</w:t>
      </w:r>
    </w:p>
    <w:p w14:paraId="16E15E93" w14:textId="77777777" w:rsidR="00DE6FEB" w:rsidRPr="00D71D05" w:rsidRDefault="00DE6FEB" w:rsidP="00DE6FEB">
      <w:pPr>
        <w:ind w:left="720" w:hanging="720"/>
        <w:jc w:val="both"/>
        <w:rPr>
          <w:rFonts w:ascii="Times New Roman" w:hAnsi="Times New Roman" w:cs="Times New Roman"/>
          <w:b/>
          <w:bCs/>
          <w:color w:val="000000" w:themeColor="text1"/>
          <w:sz w:val="28"/>
        </w:rPr>
      </w:pPr>
    </w:p>
    <w:p w14:paraId="5EF5DF61" w14:textId="77777777" w:rsidR="00DE6FEB" w:rsidRPr="00D71D05" w:rsidRDefault="00DE6FEB" w:rsidP="00D71D05">
      <w:pPr>
        <w:ind w:left="720" w:hanging="720"/>
        <w:jc w:val="both"/>
        <w:rPr>
          <w:rFonts w:ascii="Times New Roman" w:hAnsi="Times New Roman" w:cs="Times New Roman"/>
          <w:color w:val="000000" w:themeColor="text1"/>
        </w:rPr>
      </w:pPr>
      <w:r w:rsidRPr="00D71D05">
        <w:rPr>
          <w:rFonts w:ascii="Times New Roman" w:hAnsi="Times New Roman" w:cs="Times New Roman"/>
          <w:b/>
          <w:bCs/>
          <w:color w:val="000000" w:themeColor="text1"/>
          <w:sz w:val="28"/>
        </w:rPr>
        <w:t>PRE-REQUISITES:</w:t>
      </w:r>
      <w:r w:rsidR="00D71D05">
        <w:rPr>
          <w:rFonts w:ascii="Times New Roman" w:hAnsi="Times New Roman" w:cs="Times New Roman"/>
          <w:b/>
          <w:bCs/>
          <w:color w:val="000000" w:themeColor="text1"/>
          <w:sz w:val="28"/>
        </w:rPr>
        <w:t xml:space="preserve"> </w:t>
      </w:r>
      <w:r w:rsidRPr="00D71D05">
        <w:rPr>
          <w:rFonts w:ascii="Times New Roman" w:hAnsi="Times New Roman" w:cs="Times New Roman"/>
          <w:color w:val="000000" w:themeColor="text1"/>
          <w:spacing w:val="7"/>
        </w:rPr>
        <w:t xml:space="preserve">Backtracking formulation is used to solve problems which deal with searching for a set of </w:t>
      </w:r>
      <w:r w:rsidRPr="00D71D05">
        <w:rPr>
          <w:rFonts w:ascii="Times New Roman" w:hAnsi="Times New Roman" w:cs="Times New Roman"/>
          <w:color w:val="000000" w:themeColor="text1"/>
        </w:rPr>
        <w:t>solutions or which ask for an optimal solution satisfying some constraints.</w:t>
      </w:r>
    </w:p>
    <w:p w14:paraId="19876C00"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Definition of state space tree:-</w:t>
      </w:r>
    </w:p>
    <w:p w14:paraId="7B46F4B8"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The tree organization of the solution space is referred to as state space tree.</w:t>
      </w:r>
    </w:p>
    <w:p w14:paraId="6C2723F0"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If the tree organization is independent of the problem instance being solved, they are called static trees.</w:t>
      </w:r>
    </w:p>
    <w:p w14:paraId="349A9A03" w14:textId="77777777" w:rsidR="00DE6FEB" w:rsidRPr="00D71D05" w:rsidRDefault="00DE6FEB" w:rsidP="00DE6FEB">
      <w:pPr>
        <w:rPr>
          <w:rFonts w:ascii="Times New Roman" w:hAnsi="Times New Roman" w:cs="Times New Roman"/>
          <w:color w:val="000000" w:themeColor="text1"/>
        </w:rPr>
      </w:pPr>
      <w:r w:rsidRPr="00D71D05">
        <w:rPr>
          <w:rFonts w:ascii="Times New Roman" w:hAnsi="Times New Roman" w:cs="Times New Roman"/>
          <w:color w:val="000000" w:themeColor="text1"/>
        </w:rPr>
        <w:t xml:space="preserve">If the tree </w:t>
      </w:r>
      <w:r w:rsidR="00D71D05" w:rsidRPr="00D71D05">
        <w:rPr>
          <w:rFonts w:ascii="Times New Roman" w:hAnsi="Times New Roman" w:cs="Times New Roman"/>
          <w:color w:val="000000" w:themeColor="text1"/>
        </w:rPr>
        <w:t>organization is</w:t>
      </w:r>
      <w:r w:rsidRPr="00D71D05">
        <w:rPr>
          <w:rFonts w:ascii="Times New Roman" w:hAnsi="Times New Roman" w:cs="Times New Roman"/>
          <w:color w:val="000000" w:themeColor="text1"/>
        </w:rPr>
        <w:t xml:space="preserve"> dependent of the problem instance being solved, they are called dynamic trees.</w:t>
      </w:r>
    </w:p>
    <w:p w14:paraId="2A132741" w14:textId="77777777" w:rsidR="00DE6FEB" w:rsidRPr="00D71D05" w:rsidRDefault="00DE6FEB" w:rsidP="00DE6FEB">
      <w:pPr>
        <w:ind w:left="720" w:hanging="720"/>
        <w:jc w:val="both"/>
        <w:rPr>
          <w:b/>
          <w:bCs/>
        </w:rPr>
      </w:pPr>
    </w:p>
    <w:p w14:paraId="3BD5AB00" w14:textId="77777777" w:rsidR="00DE6FEB" w:rsidRDefault="00DE6FEB" w:rsidP="00DE6FEB">
      <w:pPr>
        <w:ind w:left="720" w:hanging="720"/>
        <w:jc w:val="both"/>
        <w:rPr>
          <w:b/>
          <w:bCs/>
          <w:sz w:val="28"/>
        </w:rPr>
      </w:pPr>
      <w:r>
        <w:rPr>
          <w:b/>
          <w:bCs/>
          <w:sz w:val="28"/>
        </w:rPr>
        <w:t>THEORY:</w:t>
      </w:r>
    </w:p>
    <w:p w14:paraId="0F0DF64B" w14:textId="77777777" w:rsidR="00D71D05" w:rsidRDefault="00D71D05" w:rsidP="00D71D05">
      <w:pPr>
        <w:widowControl w:val="0"/>
        <w:autoSpaceDE w:val="0"/>
        <w:autoSpaceDN w:val="0"/>
        <w:spacing w:before="36" w:line="319" w:lineRule="auto"/>
        <w:rPr>
          <w:b/>
          <w:color w:val="120C12"/>
          <w:sz w:val="22"/>
          <w:szCs w:val="22"/>
        </w:rPr>
      </w:pPr>
    </w:p>
    <w:p w14:paraId="25AE662D" w14:textId="77777777" w:rsidR="00D71D05" w:rsidRDefault="00DE6FEB" w:rsidP="00D71D05">
      <w:pPr>
        <w:widowControl w:val="0"/>
        <w:autoSpaceDE w:val="0"/>
        <w:autoSpaceDN w:val="0"/>
        <w:spacing w:before="36" w:line="319" w:lineRule="auto"/>
        <w:rPr>
          <w:rFonts w:ascii="Times New Roman" w:hAnsi="Times New Roman" w:cs="Times New Roman"/>
          <w:b/>
          <w:color w:val="120C12"/>
        </w:rPr>
      </w:pPr>
      <w:r w:rsidRPr="00D71D05">
        <w:rPr>
          <w:rFonts w:ascii="Times New Roman" w:hAnsi="Times New Roman" w:cs="Times New Roman"/>
          <w:b/>
          <w:color w:val="120C12"/>
        </w:rPr>
        <w:t xml:space="preserve">What is </w:t>
      </w:r>
      <w:r w:rsidR="00D71D05" w:rsidRPr="00D71D05">
        <w:rPr>
          <w:rFonts w:ascii="Times New Roman" w:hAnsi="Times New Roman" w:cs="Times New Roman"/>
          <w:b/>
          <w:color w:val="120C12"/>
        </w:rPr>
        <w:t>Backtracking?</w:t>
      </w:r>
    </w:p>
    <w:p w14:paraId="2E929867" w14:textId="77777777" w:rsid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spacing w:val="7"/>
        </w:rPr>
        <w:t xml:space="preserve">Backtracking formulation is used to solve problems which deal with searching for a set of </w:t>
      </w:r>
      <w:r w:rsidRPr="00D71D05">
        <w:rPr>
          <w:rFonts w:ascii="Times New Roman" w:hAnsi="Times New Roman" w:cs="Times New Roman"/>
          <w:color w:val="120C12"/>
        </w:rPr>
        <w:t>solutions or which ask for an optimal solution satisfying some constraints.</w:t>
      </w:r>
    </w:p>
    <w:p w14:paraId="48ED68E8" w14:textId="77777777" w:rsidR="00DE6FEB" w:rsidRPr="00D71D05" w:rsidRDefault="00DE6FEB" w:rsidP="00D71D05">
      <w:pPr>
        <w:widowControl w:val="0"/>
        <w:autoSpaceDE w:val="0"/>
        <w:autoSpaceDN w:val="0"/>
        <w:spacing w:before="36" w:line="319" w:lineRule="auto"/>
        <w:rPr>
          <w:rFonts w:ascii="Times New Roman" w:hAnsi="Times New Roman" w:cs="Times New Roman"/>
          <w:color w:val="120C12"/>
        </w:rPr>
      </w:pPr>
      <w:r w:rsidRPr="00D71D05">
        <w:rPr>
          <w:rFonts w:ascii="Times New Roman" w:hAnsi="Times New Roman" w:cs="Times New Roman"/>
          <w:color w:val="120C12"/>
        </w:rPr>
        <w:t>Constraint satisfaction problems:-</w:t>
      </w:r>
    </w:p>
    <w:p w14:paraId="56DE5CAE" w14:textId="77777777" w:rsidR="00DE6FEB" w:rsidRPr="00D71D05" w:rsidRDefault="00DE6FEB" w:rsidP="00DE6FEB">
      <w:pPr>
        <w:widowControl w:val="0"/>
        <w:tabs>
          <w:tab w:val="num" w:pos="2232"/>
        </w:tabs>
        <w:autoSpaceDE w:val="0"/>
        <w:autoSpaceDN w:val="0"/>
        <w:ind w:left="216" w:right="72"/>
        <w:rPr>
          <w:rFonts w:ascii="Times New Roman" w:hAnsi="Times New Roman" w:cs="Times New Roman"/>
          <w:color w:val="120C12"/>
        </w:rPr>
      </w:pPr>
      <w:r w:rsidRPr="00D71D05">
        <w:rPr>
          <w:rFonts w:ascii="Times New Roman" w:hAnsi="Times New Roman" w:cs="Times New Roman"/>
          <w:color w:val="120C12"/>
        </w:rPr>
        <w:t>1. These are problems with complete solution, where the order of elements does not matter.</w:t>
      </w:r>
    </w:p>
    <w:p w14:paraId="2B96553B" w14:textId="77777777" w:rsidR="00DE6FEB" w:rsidRPr="00D71D05" w:rsidRDefault="00DE6FEB" w:rsidP="00DE6FEB">
      <w:pPr>
        <w:widowControl w:val="0"/>
        <w:tabs>
          <w:tab w:val="num" w:pos="2232"/>
        </w:tabs>
        <w:autoSpaceDE w:val="0"/>
        <w:autoSpaceDN w:val="0"/>
        <w:ind w:left="216" w:right="360"/>
        <w:rPr>
          <w:rFonts w:ascii="Times New Roman" w:hAnsi="Times New Roman" w:cs="Times New Roman"/>
          <w:color w:val="120C12"/>
        </w:rPr>
      </w:pPr>
      <w:r w:rsidRPr="00D71D05">
        <w:rPr>
          <w:rFonts w:ascii="Times New Roman" w:hAnsi="Times New Roman" w:cs="Times New Roman"/>
          <w:color w:val="120C12"/>
        </w:rPr>
        <w:t xml:space="preserve">2. The problem consists of set of variables each of which must be assigned a value, </w:t>
      </w:r>
      <w:r w:rsidR="00D71D05" w:rsidRPr="00D71D05">
        <w:rPr>
          <w:rFonts w:ascii="Times New Roman" w:hAnsi="Times New Roman" w:cs="Times New Roman"/>
          <w:color w:val="120C12"/>
        </w:rPr>
        <w:t>subject to particular constraints</w:t>
      </w:r>
      <w:r w:rsidRPr="00D71D05">
        <w:rPr>
          <w:rFonts w:ascii="Times New Roman" w:hAnsi="Times New Roman" w:cs="Times New Roman"/>
          <w:color w:val="120C12"/>
        </w:rPr>
        <w:t xml:space="preserve"> of problem.</w:t>
      </w:r>
    </w:p>
    <w:p w14:paraId="41507FFE" w14:textId="77777777" w:rsidR="00DE6FEB" w:rsidRPr="00D71D05" w:rsidRDefault="00DE6FEB" w:rsidP="00DE6FEB">
      <w:pPr>
        <w:widowControl w:val="0"/>
        <w:tabs>
          <w:tab w:val="num" w:pos="2232"/>
        </w:tabs>
        <w:autoSpaceDE w:val="0"/>
        <w:autoSpaceDN w:val="0"/>
        <w:spacing w:before="36"/>
        <w:ind w:left="216"/>
        <w:rPr>
          <w:rFonts w:ascii="Times New Roman" w:hAnsi="Times New Roman" w:cs="Times New Roman"/>
          <w:color w:val="120C12"/>
        </w:rPr>
      </w:pPr>
      <w:r w:rsidRPr="00D71D05">
        <w:rPr>
          <w:rFonts w:ascii="Times New Roman" w:hAnsi="Times New Roman" w:cs="Times New Roman"/>
          <w:color w:val="120C12"/>
        </w:rPr>
        <w:t>3. Backtracking attempts to try all the combinations in order to obtain a solution.</w:t>
      </w:r>
    </w:p>
    <w:p w14:paraId="484AF8A8" w14:textId="77777777" w:rsidR="00DE6FEB" w:rsidRPr="00EF69D3" w:rsidRDefault="00DE6FEB" w:rsidP="00D71D05">
      <w:pPr>
        <w:widowControl w:val="0"/>
        <w:tabs>
          <w:tab w:val="num" w:pos="2232"/>
        </w:tabs>
        <w:autoSpaceDE w:val="0"/>
        <w:autoSpaceDN w:val="0"/>
        <w:ind w:left="216" w:right="1008"/>
        <w:rPr>
          <w:color w:val="120C12"/>
          <w:spacing w:val="8"/>
          <w:sz w:val="22"/>
          <w:szCs w:val="22"/>
        </w:rPr>
      </w:pPr>
      <w:r w:rsidRPr="00D71D05">
        <w:rPr>
          <w:rFonts w:ascii="Times New Roman" w:hAnsi="Times New Roman" w:cs="Times New Roman"/>
          <w:color w:val="120C12"/>
        </w:rPr>
        <w:t>4. Its strength is that many implementations avoid trying many partial combinations, thus speeding up the running time.</w:t>
      </w:r>
      <w:r w:rsidRPr="00EF69D3">
        <w:rPr>
          <w:color w:val="120C12"/>
          <w:sz w:val="22"/>
          <w:szCs w:val="22"/>
        </w:rPr>
        <w:t xml:space="preserve">       </w:t>
      </w:r>
      <w:r w:rsidRPr="00EF69D3">
        <w:rPr>
          <w:color w:val="120C12"/>
          <w:sz w:val="22"/>
          <w:szCs w:val="22"/>
        </w:rPr>
        <w:tab/>
      </w:r>
    </w:p>
    <w:p w14:paraId="7F322682" w14:textId="77777777" w:rsidR="00DE6FEB" w:rsidRPr="00EF69D3" w:rsidRDefault="00DE6FEB" w:rsidP="00DE6FEB">
      <w:pPr>
        <w:rPr>
          <w:color w:val="120C12"/>
          <w:spacing w:val="8"/>
          <w:sz w:val="22"/>
          <w:szCs w:val="22"/>
        </w:rPr>
      </w:pPr>
    </w:p>
    <w:p w14:paraId="41FC557E" w14:textId="77777777" w:rsidR="00D71D05" w:rsidRDefault="00D71D05" w:rsidP="00D71D05">
      <w:pPr>
        <w:widowControl w:val="0"/>
        <w:autoSpaceDE w:val="0"/>
        <w:autoSpaceDN w:val="0"/>
        <w:spacing w:before="72" w:line="360" w:lineRule="auto"/>
        <w:rPr>
          <w:color w:val="000000"/>
          <w:sz w:val="22"/>
          <w:szCs w:val="22"/>
        </w:rPr>
      </w:pPr>
      <w:r>
        <w:rPr>
          <w:b/>
          <w:color w:val="000000"/>
          <w:sz w:val="22"/>
          <w:szCs w:val="22"/>
        </w:rPr>
        <w:t>State space trees:-</w:t>
      </w:r>
      <w:r w:rsidR="00DE6FEB" w:rsidRPr="00EF69D3">
        <w:rPr>
          <w:color w:val="000000"/>
          <w:sz w:val="22"/>
          <w:szCs w:val="22"/>
        </w:rPr>
        <w:t xml:space="preserve">Backtracking algorithms determined problems solution by systematically searching the solution space for the given problem </w:t>
      </w:r>
      <w:proofErr w:type="spellStart"/>
      <w:r w:rsidR="00DE6FEB" w:rsidRPr="00EF69D3">
        <w:rPr>
          <w:color w:val="000000"/>
          <w:sz w:val="22"/>
          <w:szCs w:val="22"/>
        </w:rPr>
        <w:t>instance.</w:t>
      </w:r>
      <w:r w:rsidR="00DE6FEB" w:rsidRPr="00EF69D3">
        <w:rPr>
          <w:color w:val="000000"/>
          <w:spacing w:val="2"/>
          <w:sz w:val="22"/>
          <w:szCs w:val="22"/>
        </w:rPr>
        <w:t>This</w:t>
      </w:r>
      <w:proofErr w:type="spellEnd"/>
      <w:r w:rsidR="00DE6FEB" w:rsidRPr="00EF69D3">
        <w:rPr>
          <w:color w:val="000000"/>
          <w:spacing w:val="2"/>
          <w:sz w:val="22"/>
          <w:szCs w:val="22"/>
        </w:rPr>
        <w:t xml:space="preserve"> search is facilitated by using a tree organization for the solution space. </w:t>
      </w:r>
      <w:r w:rsidR="00DE6FEB" w:rsidRPr="00EF69D3">
        <w:rPr>
          <w:color w:val="000000"/>
          <w:sz w:val="22"/>
          <w:szCs w:val="22"/>
        </w:rPr>
        <w:t>For a given problem space many tree organizations are possible.</w:t>
      </w:r>
    </w:p>
    <w:p w14:paraId="08689DD1" w14:textId="77777777" w:rsidR="00DE6FEB" w:rsidRPr="00D71D05" w:rsidRDefault="00DE6FEB" w:rsidP="00D71D05">
      <w:pPr>
        <w:widowControl w:val="0"/>
        <w:autoSpaceDE w:val="0"/>
        <w:autoSpaceDN w:val="0"/>
        <w:spacing w:before="72" w:line="360" w:lineRule="auto"/>
        <w:jc w:val="both"/>
        <w:rPr>
          <w:color w:val="000000"/>
          <w:spacing w:val="-1"/>
          <w:sz w:val="22"/>
          <w:szCs w:val="22"/>
        </w:rPr>
      </w:pPr>
      <w:r w:rsidRPr="00EF69D3">
        <w:rPr>
          <w:color w:val="000000"/>
          <w:spacing w:val="-1"/>
          <w:sz w:val="22"/>
          <w:szCs w:val="22"/>
        </w:rPr>
        <w:lastRenderedPageBreak/>
        <w:t>Consider a 4 * 4 chessboard. We have to place 4 queens such that no two queens</w:t>
      </w:r>
      <w:r w:rsidRPr="00EF69D3">
        <w:rPr>
          <w:color w:val="000000"/>
          <w:sz w:val="22"/>
          <w:szCs w:val="22"/>
        </w:rPr>
        <w:t xml:space="preserve"> are on the same row, column or diagonal.</w:t>
      </w:r>
      <w:r w:rsidR="00D71D05">
        <w:rPr>
          <w:color w:val="000000"/>
          <w:sz w:val="22"/>
          <w:szCs w:val="22"/>
        </w:rPr>
        <w:t xml:space="preserve"> </w:t>
      </w:r>
      <w:r w:rsidRPr="00EF69D3">
        <w:rPr>
          <w:color w:val="000000"/>
          <w:spacing w:val="-1"/>
          <w:sz w:val="22"/>
          <w:szCs w:val="22"/>
        </w:rPr>
        <w:t xml:space="preserve">For the solution to this </w:t>
      </w:r>
      <w:proofErr w:type="gramStart"/>
      <w:r w:rsidRPr="00EF69D3">
        <w:rPr>
          <w:color w:val="000000"/>
          <w:spacing w:val="-1"/>
          <w:sz w:val="22"/>
          <w:szCs w:val="22"/>
        </w:rPr>
        <w:t>problem ,we</w:t>
      </w:r>
      <w:proofErr w:type="gramEnd"/>
      <w:r w:rsidRPr="00EF69D3">
        <w:rPr>
          <w:color w:val="000000"/>
          <w:spacing w:val="-1"/>
          <w:sz w:val="22"/>
          <w:szCs w:val="22"/>
        </w:rPr>
        <w:t xml:space="preserve"> place each of the 4 queens on a separate row.</w:t>
      </w:r>
      <w:r w:rsidRPr="00EF69D3">
        <w:rPr>
          <w:color w:val="000000"/>
          <w:sz w:val="22"/>
          <w:szCs w:val="22"/>
        </w:rPr>
        <w:t xml:space="preserve"> </w:t>
      </w:r>
      <w:r w:rsidRPr="00EF69D3">
        <w:rPr>
          <w:color w:val="000000"/>
          <w:spacing w:val="-1"/>
          <w:sz w:val="22"/>
          <w:szCs w:val="22"/>
        </w:rPr>
        <w:t>Now we have to place each queen on a unique column too such that no 2 queens</w:t>
      </w:r>
      <w:r w:rsidRPr="00EF69D3">
        <w:rPr>
          <w:color w:val="000000"/>
          <w:sz w:val="22"/>
          <w:szCs w:val="22"/>
        </w:rPr>
        <w:t xml:space="preserve"> are on same </w:t>
      </w:r>
      <w:r w:rsidR="00D71D05" w:rsidRPr="00EF69D3">
        <w:rPr>
          <w:color w:val="000000"/>
          <w:sz w:val="22"/>
          <w:szCs w:val="22"/>
        </w:rPr>
        <w:t>diagonals.</w:t>
      </w:r>
      <w:r w:rsidR="00D71D05" w:rsidRPr="00EF69D3">
        <w:rPr>
          <w:color w:val="000000"/>
          <w:spacing w:val="-1"/>
          <w:sz w:val="22"/>
          <w:szCs w:val="22"/>
        </w:rPr>
        <w:t xml:space="preserve"> Various</w:t>
      </w:r>
      <w:r w:rsidRPr="00EF69D3">
        <w:rPr>
          <w:color w:val="000000"/>
          <w:spacing w:val="-1"/>
          <w:sz w:val="22"/>
          <w:szCs w:val="22"/>
        </w:rPr>
        <w:t xml:space="preserve"> permutations of </w:t>
      </w:r>
      <w:proofErr w:type="gramStart"/>
      <w:r w:rsidRPr="00EF69D3">
        <w:rPr>
          <w:color w:val="000000"/>
          <w:spacing w:val="-1"/>
          <w:sz w:val="22"/>
          <w:szCs w:val="22"/>
        </w:rPr>
        <w:t>queens</w:t>
      </w:r>
      <w:proofErr w:type="gramEnd"/>
      <w:r w:rsidRPr="00EF69D3">
        <w:rPr>
          <w:color w:val="000000"/>
          <w:spacing w:val="-1"/>
          <w:sz w:val="22"/>
          <w:szCs w:val="22"/>
        </w:rPr>
        <w:t xml:space="preserve"> position are possible but only the permutations</w:t>
      </w:r>
      <w:r w:rsidRPr="00EF69D3">
        <w:rPr>
          <w:color w:val="000000"/>
          <w:sz w:val="22"/>
          <w:szCs w:val="22"/>
        </w:rPr>
        <w:t xml:space="preserve"> that satisfy the constraints are valid.</w:t>
      </w:r>
      <w:r w:rsidR="00D71D05">
        <w:rPr>
          <w:color w:val="000000"/>
          <w:sz w:val="22"/>
          <w:szCs w:val="22"/>
        </w:rPr>
        <w:t xml:space="preserve"> </w:t>
      </w:r>
      <w:r w:rsidRPr="00EF69D3">
        <w:rPr>
          <w:color w:val="000000"/>
          <w:spacing w:val="-1"/>
          <w:sz w:val="22"/>
          <w:szCs w:val="22"/>
        </w:rPr>
        <w:t>The Various permutations of queens positions can be depicted by a tree</w:t>
      </w:r>
      <w:r w:rsidRPr="00F428E4">
        <w:rPr>
          <w:color w:val="000000"/>
          <w:spacing w:val="-1"/>
          <w:sz w:val="22"/>
          <w:szCs w:val="22"/>
        </w:rPr>
        <w:t xml:space="preserve"> organization .</w:t>
      </w:r>
      <w:r w:rsidRPr="00EF69D3">
        <w:rPr>
          <w:color w:val="000000"/>
          <w:spacing w:val="-1"/>
          <w:sz w:val="22"/>
          <w:szCs w:val="22"/>
        </w:rPr>
        <w:t>Let the level of the tree denote the row and edge denote the column.</w:t>
      </w:r>
      <w:r w:rsidRPr="00F428E4">
        <w:rPr>
          <w:color w:val="000000"/>
          <w:spacing w:val="-1"/>
          <w:sz w:val="22"/>
          <w:szCs w:val="22"/>
        </w:rPr>
        <w:t xml:space="preserve"> Nodes denote the states reached.</w:t>
      </w:r>
      <w:r w:rsidR="00D71D05" w:rsidRPr="00F428E4">
        <w:rPr>
          <w:color w:val="000000"/>
          <w:spacing w:val="-1"/>
          <w:sz w:val="22"/>
          <w:szCs w:val="22"/>
        </w:rPr>
        <w:t xml:space="preserve"> </w:t>
      </w:r>
      <w:r w:rsidR="00D71D05" w:rsidRPr="00D71D05">
        <w:rPr>
          <w:color w:val="000000"/>
          <w:spacing w:val="-1"/>
          <w:sz w:val="22"/>
          <w:szCs w:val="22"/>
        </w:rPr>
        <w:t>Definition</w:t>
      </w:r>
      <w:r w:rsidRPr="00D71D05">
        <w:rPr>
          <w:color w:val="000000"/>
          <w:spacing w:val="-1"/>
          <w:sz w:val="22"/>
          <w:szCs w:val="22"/>
        </w:rPr>
        <w:t xml:space="preserve"> of state space tree:-</w:t>
      </w:r>
    </w:p>
    <w:p w14:paraId="307B02A4" w14:textId="77777777" w:rsidR="00DE6FEB" w:rsidRPr="00D71D05" w:rsidRDefault="00DE6FEB" w:rsidP="00DE6FEB">
      <w:pPr>
        <w:rPr>
          <w:color w:val="000000"/>
          <w:spacing w:val="-1"/>
          <w:sz w:val="22"/>
          <w:szCs w:val="22"/>
        </w:rPr>
      </w:pPr>
      <w:r w:rsidRPr="00D71D05">
        <w:rPr>
          <w:color w:val="000000"/>
          <w:spacing w:val="-1"/>
          <w:sz w:val="22"/>
          <w:szCs w:val="22"/>
        </w:rPr>
        <w:t>The tree organization of the solution space is referred to as state space tree.</w:t>
      </w:r>
      <w:r w:rsidR="00D71D05">
        <w:rPr>
          <w:color w:val="000000"/>
          <w:spacing w:val="-1"/>
          <w:sz w:val="22"/>
          <w:szCs w:val="22"/>
        </w:rPr>
        <w:t xml:space="preserve"> If the tree organizations are i</w:t>
      </w:r>
      <w:r w:rsidRPr="00D71D05">
        <w:rPr>
          <w:color w:val="000000"/>
          <w:spacing w:val="-1"/>
          <w:sz w:val="22"/>
          <w:szCs w:val="22"/>
        </w:rPr>
        <w:t xml:space="preserve">ndependent of the problem instance being </w:t>
      </w:r>
      <w:r w:rsidR="00D71D05" w:rsidRPr="00D71D05">
        <w:rPr>
          <w:color w:val="000000"/>
          <w:spacing w:val="-1"/>
          <w:sz w:val="22"/>
          <w:szCs w:val="22"/>
        </w:rPr>
        <w:t>solved, they</w:t>
      </w:r>
      <w:r w:rsidRPr="00D71D05">
        <w:rPr>
          <w:color w:val="000000"/>
          <w:spacing w:val="-1"/>
          <w:sz w:val="22"/>
          <w:szCs w:val="22"/>
        </w:rPr>
        <w:t xml:space="preserve"> are called static trees.</w:t>
      </w:r>
      <w:r w:rsidR="00D71D05">
        <w:rPr>
          <w:color w:val="000000"/>
          <w:spacing w:val="-1"/>
          <w:sz w:val="22"/>
          <w:szCs w:val="22"/>
        </w:rPr>
        <w:t xml:space="preserve"> </w:t>
      </w:r>
      <w:r w:rsidRPr="00D71D05">
        <w:rPr>
          <w:color w:val="000000"/>
          <w:spacing w:val="-1"/>
          <w:sz w:val="22"/>
          <w:szCs w:val="22"/>
        </w:rPr>
        <w:t xml:space="preserve">If the tree </w:t>
      </w:r>
      <w:r w:rsidR="00D71D05" w:rsidRPr="00D71D05">
        <w:rPr>
          <w:color w:val="000000"/>
          <w:spacing w:val="-1"/>
          <w:sz w:val="22"/>
          <w:szCs w:val="22"/>
        </w:rPr>
        <w:t>organization is</w:t>
      </w:r>
      <w:r w:rsidRPr="00D71D05">
        <w:rPr>
          <w:color w:val="000000"/>
          <w:spacing w:val="-1"/>
          <w:sz w:val="22"/>
          <w:szCs w:val="22"/>
        </w:rPr>
        <w:t xml:space="preserve"> dependent of the problem instance being </w:t>
      </w:r>
      <w:r w:rsidR="00D71D05" w:rsidRPr="00D71D05">
        <w:rPr>
          <w:color w:val="000000"/>
          <w:spacing w:val="-1"/>
          <w:sz w:val="22"/>
          <w:szCs w:val="22"/>
        </w:rPr>
        <w:t>solved,</w:t>
      </w:r>
      <w:r w:rsidRPr="00D71D05">
        <w:rPr>
          <w:color w:val="000000"/>
          <w:spacing w:val="-1"/>
          <w:sz w:val="22"/>
          <w:szCs w:val="22"/>
        </w:rPr>
        <w:t xml:space="preserve"> they are called dynamic trees.</w:t>
      </w:r>
    </w:p>
    <w:p w14:paraId="7A210B64" w14:textId="77777777" w:rsidR="00DE6FEB" w:rsidRPr="00F428E4" w:rsidRDefault="00DE6FEB" w:rsidP="00DE6FEB">
      <w:pPr>
        <w:rPr>
          <w:color w:val="000000"/>
          <w:spacing w:val="-1"/>
          <w:sz w:val="22"/>
          <w:szCs w:val="22"/>
        </w:rPr>
      </w:pPr>
    </w:p>
    <w:p w14:paraId="60BEF5E9" w14:textId="77777777" w:rsidR="00DE6FEB" w:rsidRPr="00EF69D3" w:rsidRDefault="00DE6FEB" w:rsidP="00DE6FEB">
      <w:pPr>
        <w:rPr>
          <w:color w:val="000000"/>
          <w:sz w:val="22"/>
          <w:szCs w:val="22"/>
        </w:rPr>
      </w:pPr>
      <w:r>
        <w:rPr>
          <w:noProof/>
          <w:color w:val="000000"/>
          <w:sz w:val="22"/>
          <w:szCs w:val="22"/>
          <w:lang w:val="en-US" w:eastAsia="en-US" w:bidi="ar-SA"/>
        </w:rPr>
        <w:drawing>
          <wp:inline distT="0" distB="0" distL="0" distR="0" wp14:anchorId="0CB0AC0B" wp14:editId="70C4DB17">
            <wp:extent cx="5452065" cy="3228975"/>
            <wp:effectExtent l="0" t="0" r="0" b="0"/>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3549" cy="3229854"/>
                    </a:xfrm>
                    <a:prstGeom prst="rect">
                      <a:avLst/>
                    </a:prstGeom>
                    <a:noFill/>
                    <a:ln>
                      <a:noFill/>
                    </a:ln>
                  </pic:spPr>
                </pic:pic>
              </a:graphicData>
            </a:graphic>
          </wp:inline>
        </w:drawing>
      </w:r>
    </w:p>
    <w:p w14:paraId="18ECCBC8" w14:textId="77777777" w:rsidR="00DE6FEB" w:rsidRPr="00EF69D3" w:rsidRDefault="00D71D05" w:rsidP="00D71D05">
      <w:pPr>
        <w:tabs>
          <w:tab w:val="left" w:pos="1575"/>
        </w:tabs>
        <w:rPr>
          <w:b/>
          <w:color w:val="000000"/>
          <w:sz w:val="22"/>
          <w:szCs w:val="22"/>
        </w:rPr>
      </w:pPr>
      <w:r>
        <w:rPr>
          <w:color w:val="000000"/>
          <w:sz w:val="22"/>
          <w:szCs w:val="22"/>
        </w:rPr>
        <w:tab/>
      </w:r>
      <w:r w:rsidR="00DE6FEB" w:rsidRPr="00EF69D3">
        <w:rPr>
          <w:b/>
          <w:color w:val="000000"/>
          <w:sz w:val="22"/>
          <w:szCs w:val="22"/>
        </w:rPr>
        <w:t xml:space="preserve">tree organization of 4 queen space. Nodes are numbered in DFS </w:t>
      </w:r>
    </w:p>
    <w:p w14:paraId="4F526CDB" w14:textId="77777777" w:rsidR="00DE6FEB" w:rsidRPr="00EF69D3" w:rsidRDefault="00DE6FEB" w:rsidP="00DE6FEB">
      <w:pPr>
        <w:rPr>
          <w:color w:val="000000"/>
          <w:sz w:val="22"/>
          <w:szCs w:val="22"/>
        </w:rPr>
      </w:pPr>
    </w:p>
    <w:p w14:paraId="2826E60D" w14:textId="77777777" w:rsidR="00D71D05" w:rsidRDefault="00DE6FEB" w:rsidP="00D71D05">
      <w:pPr>
        <w:jc w:val="center"/>
        <w:rPr>
          <w:sz w:val="28"/>
          <w:szCs w:val="28"/>
          <w:u w:val="single"/>
        </w:rPr>
      </w:pPr>
      <w:r>
        <w:rPr>
          <w:noProof/>
          <w:color w:val="000000"/>
          <w:sz w:val="22"/>
          <w:szCs w:val="22"/>
          <w:lang w:val="en-US" w:eastAsia="en-US" w:bidi="ar-SA"/>
        </w:rPr>
        <w:drawing>
          <wp:inline distT="0" distB="0" distL="0" distR="0" wp14:anchorId="4B15EAEE" wp14:editId="22E283C1">
            <wp:extent cx="4886325" cy="2750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750479"/>
                    </a:xfrm>
                    <a:prstGeom prst="rect">
                      <a:avLst/>
                    </a:prstGeom>
                    <a:noFill/>
                    <a:ln>
                      <a:noFill/>
                    </a:ln>
                  </pic:spPr>
                </pic:pic>
              </a:graphicData>
            </a:graphic>
          </wp:inline>
        </w:drawing>
      </w:r>
    </w:p>
    <w:p w14:paraId="7754480D"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Implementation of backtracking algorithm for 4 queen’s problem:-</w:t>
      </w:r>
    </w:p>
    <w:p w14:paraId="775D17ED" w14:textId="77777777" w:rsidR="00DE6FEB" w:rsidRPr="00D71D05" w:rsidRDefault="00DE6FEB" w:rsidP="00DE6FEB">
      <w:pPr>
        <w:rPr>
          <w:rFonts w:ascii="Times New Roman" w:hAnsi="Times New Roman" w:cs="Times New Roman"/>
        </w:rPr>
      </w:pPr>
    </w:p>
    <w:p w14:paraId="496BCD04" w14:textId="77777777" w:rsidR="00DE6FEB" w:rsidRDefault="00DE6FEB" w:rsidP="00DE6FEB">
      <w:pPr>
        <w:rPr>
          <w:sz w:val="28"/>
          <w:szCs w:val="28"/>
        </w:rPr>
      </w:pPr>
      <w:r w:rsidRPr="00D71D05">
        <w:rPr>
          <w:rFonts w:ascii="Times New Roman" w:hAnsi="Times New Roman" w:cs="Times New Roman"/>
        </w:rPr>
        <w:t xml:space="preserve">Step1: We place the first queen in row 1, column 1 as shown.       </w:t>
      </w:r>
      <w:r w:rsidRPr="00D71D05">
        <w:rPr>
          <w:rFonts w:ascii="Times New Roman" w:hAnsi="Times New Roman" w:cs="Times New Roman"/>
        </w:rPr>
        <w:tab/>
      </w:r>
      <w:r>
        <w:rPr>
          <w:sz w:val="28"/>
          <w:szCs w:val="28"/>
        </w:rPr>
        <w:tab/>
      </w:r>
      <w:r>
        <w:rPr>
          <w:sz w:val="28"/>
          <w:szCs w:val="28"/>
        </w:rPr>
        <w:tab/>
        <w:t xml:space="preserve">                   </w:t>
      </w:r>
    </w:p>
    <w:p w14:paraId="47A4FE46" w14:textId="77777777" w:rsidR="00DE6FEB" w:rsidRDefault="00DE6FEB" w:rsidP="00DE6FEB">
      <w:pPr>
        <w:rPr>
          <w:sz w:val="28"/>
          <w:szCs w:val="28"/>
        </w:rPr>
      </w:pPr>
      <w:r>
        <w:rPr>
          <w:sz w:val="28"/>
          <w:szCs w:val="28"/>
        </w:rPr>
        <w:lastRenderedPageBreak/>
        <w:t xml:space="preserve">                                 </w:t>
      </w:r>
      <w:r>
        <w:rPr>
          <w:noProof/>
          <w:sz w:val="28"/>
          <w:szCs w:val="28"/>
          <w:lang w:val="en-US" w:eastAsia="en-US" w:bidi="ar-SA"/>
        </w:rPr>
        <w:drawing>
          <wp:inline distT="0" distB="0" distL="0" distR="0" wp14:anchorId="66E54E0A" wp14:editId="05EFC80D">
            <wp:extent cx="1533525"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314450"/>
                    </a:xfrm>
                    <a:prstGeom prst="rect">
                      <a:avLst/>
                    </a:prstGeom>
                    <a:noFill/>
                    <a:ln>
                      <a:noFill/>
                    </a:ln>
                  </pic:spPr>
                </pic:pic>
              </a:graphicData>
            </a:graphic>
          </wp:inline>
        </w:drawing>
      </w:r>
    </w:p>
    <w:p w14:paraId="1FBBABE2" w14:textId="77777777" w:rsidR="00DE6FEB" w:rsidRDefault="00DE6FEB" w:rsidP="00DE6FEB">
      <w:pPr>
        <w:rPr>
          <w:sz w:val="28"/>
          <w:szCs w:val="28"/>
        </w:rPr>
      </w:pPr>
    </w:p>
    <w:p w14:paraId="7DBDB884"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2: Now we have to place queen 2 in row 2.We choose column 3 because no queens should be in same column or diagonal.</w:t>
      </w:r>
    </w:p>
    <w:p w14:paraId="725CA1BA"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5ADA5C35" wp14:editId="06105405">
            <wp:extent cx="1514475"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238250"/>
                    </a:xfrm>
                    <a:prstGeom prst="rect">
                      <a:avLst/>
                    </a:prstGeom>
                    <a:noFill/>
                    <a:ln>
                      <a:noFill/>
                    </a:ln>
                  </pic:spPr>
                </pic:pic>
              </a:graphicData>
            </a:graphic>
          </wp:inline>
        </w:drawing>
      </w:r>
    </w:p>
    <w:p w14:paraId="66B54D7C" w14:textId="77777777" w:rsidR="00DE6FEB" w:rsidRDefault="00DE6FEB" w:rsidP="00DE6FEB">
      <w:pPr>
        <w:rPr>
          <w:sz w:val="28"/>
          <w:szCs w:val="28"/>
        </w:rPr>
      </w:pPr>
    </w:p>
    <w:p w14:paraId="546A840F"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3: Now we have to place queen 3 in row 3.We can’t choose column 2, 1 or 3. So we backtrack and shift the queen to column 4. Then we place queen 3 in row 3, column 2 as shown.</w:t>
      </w:r>
    </w:p>
    <w:p w14:paraId="15591083" w14:textId="77777777" w:rsidR="00DE6FEB" w:rsidRDefault="00DE6FEB" w:rsidP="00DE6FEB">
      <w:pPr>
        <w:rPr>
          <w:sz w:val="28"/>
          <w:szCs w:val="28"/>
        </w:rPr>
      </w:pPr>
      <w:r>
        <w:rPr>
          <w:sz w:val="28"/>
          <w:szCs w:val="28"/>
        </w:rPr>
        <w:t xml:space="preserve">  </w:t>
      </w:r>
    </w:p>
    <w:p w14:paraId="14DB3BFF"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3B73F379" wp14:editId="6A503083">
            <wp:extent cx="16002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181100"/>
                    </a:xfrm>
                    <a:prstGeom prst="rect">
                      <a:avLst/>
                    </a:prstGeom>
                    <a:noFill/>
                    <a:ln>
                      <a:noFill/>
                    </a:ln>
                  </pic:spPr>
                </pic:pic>
              </a:graphicData>
            </a:graphic>
          </wp:inline>
        </w:drawing>
      </w:r>
    </w:p>
    <w:p w14:paraId="39996746" w14:textId="77777777" w:rsidR="00DE6FEB" w:rsidRDefault="00DE6FEB" w:rsidP="00DE6FEB">
      <w:pPr>
        <w:rPr>
          <w:sz w:val="28"/>
          <w:szCs w:val="28"/>
        </w:rPr>
      </w:pPr>
    </w:p>
    <w:p w14:paraId="4D1BC6C4"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4: now we have to place queen 4 in row 4. We cannot place queen 4 in column 1, 2, 3 or 4 since no queen should be in same column or diagonal.</w:t>
      </w:r>
    </w:p>
    <w:p w14:paraId="3DA51AFB" w14:textId="77777777" w:rsidR="00DE6FEB" w:rsidRDefault="00DE6FEB" w:rsidP="00DE6FEB">
      <w:pPr>
        <w:rPr>
          <w:sz w:val="28"/>
          <w:szCs w:val="28"/>
        </w:rPr>
      </w:pPr>
    </w:p>
    <w:p w14:paraId="0208D77E"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2161FD57" wp14:editId="4740ADB9">
            <wp:extent cx="1600200" cy="120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209675"/>
                    </a:xfrm>
                    <a:prstGeom prst="rect">
                      <a:avLst/>
                    </a:prstGeom>
                    <a:noFill/>
                    <a:ln>
                      <a:noFill/>
                    </a:ln>
                  </pic:spPr>
                </pic:pic>
              </a:graphicData>
            </a:graphic>
          </wp:inline>
        </w:drawing>
      </w:r>
    </w:p>
    <w:p w14:paraId="283FBB1E"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5: Thus we backtrack. We cannot shift queen 3 and still satisfy implicit constraints. We cannot move queen 2 and still satisfy constraints. Thus we shift queen 1 to column 2, row 1.</w:t>
      </w:r>
    </w:p>
    <w:p w14:paraId="2FFA262C"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1755781D" wp14:editId="44EDA536">
            <wp:extent cx="1543050" cy="120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1209675"/>
                    </a:xfrm>
                    <a:prstGeom prst="rect">
                      <a:avLst/>
                    </a:prstGeom>
                    <a:noFill/>
                    <a:ln>
                      <a:noFill/>
                    </a:ln>
                  </pic:spPr>
                </pic:pic>
              </a:graphicData>
            </a:graphic>
          </wp:inline>
        </w:drawing>
      </w:r>
    </w:p>
    <w:p w14:paraId="2A974046" w14:textId="77777777" w:rsidR="00DE6FEB" w:rsidRDefault="00DE6FEB" w:rsidP="00DE6FEB">
      <w:pPr>
        <w:rPr>
          <w:sz w:val="28"/>
          <w:szCs w:val="28"/>
        </w:rPr>
      </w:pPr>
    </w:p>
    <w:p w14:paraId="0789928D"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6: Now we place queen 2 in column 4, row 2.</w:t>
      </w:r>
    </w:p>
    <w:p w14:paraId="43C7EBE3" w14:textId="77777777" w:rsidR="00DE6FEB" w:rsidRDefault="00DE6FEB" w:rsidP="00DE6FEB">
      <w:pPr>
        <w:rPr>
          <w:sz w:val="28"/>
          <w:szCs w:val="28"/>
        </w:rPr>
      </w:pPr>
      <w:r>
        <w:rPr>
          <w:sz w:val="28"/>
          <w:szCs w:val="28"/>
        </w:rPr>
        <w:lastRenderedPageBreak/>
        <w:t xml:space="preserve">                                 </w:t>
      </w:r>
      <w:r>
        <w:rPr>
          <w:noProof/>
          <w:sz w:val="28"/>
          <w:szCs w:val="28"/>
          <w:lang w:val="en-US" w:eastAsia="en-US" w:bidi="ar-SA"/>
        </w:rPr>
        <w:drawing>
          <wp:inline distT="0" distB="0" distL="0" distR="0" wp14:anchorId="6BE7D6B1" wp14:editId="3824287B">
            <wp:extent cx="1533525"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285875"/>
                    </a:xfrm>
                    <a:prstGeom prst="rect">
                      <a:avLst/>
                    </a:prstGeom>
                    <a:noFill/>
                    <a:ln>
                      <a:noFill/>
                    </a:ln>
                  </pic:spPr>
                </pic:pic>
              </a:graphicData>
            </a:graphic>
          </wp:inline>
        </w:drawing>
      </w:r>
    </w:p>
    <w:p w14:paraId="67B133F0" w14:textId="77777777" w:rsidR="00DE6FEB" w:rsidRDefault="00DE6FEB" w:rsidP="00DE6FEB">
      <w:pPr>
        <w:rPr>
          <w:sz w:val="28"/>
          <w:szCs w:val="28"/>
        </w:rPr>
      </w:pPr>
    </w:p>
    <w:p w14:paraId="14225B2D"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7: Now we place queen 3 in column 1, row 3.</w:t>
      </w:r>
    </w:p>
    <w:p w14:paraId="051090C9"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5E31CAFA" wp14:editId="3744BFEC">
            <wp:extent cx="148590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276350"/>
                    </a:xfrm>
                    <a:prstGeom prst="rect">
                      <a:avLst/>
                    </a:prstGeom>
                    <a:noFill/>
                    <a:ln>
                      <a:noFill/>
                    </a:ln>
                  </pic:spPr>
                </pic:pic>
              </a:graphicData>
            </a:graphic>
          </wp:inline>
        </w:drawing>
      </w:r>
    </w:p>
    <w:p w14:paraId="678F34C7" w14:textId="77777777" w:rsidR="00DE6FEB" w:rsidRDefault="00DE6FEB" w:rsidP="00DE6FEB">
      <w:pPr>
        <w:rPr>
          <w:sz w:val="28"/>
          <w:szCs w:val="28"/>
        </w:rPr>
      </w:pPr>
    </w:p>
    <w:p w14:paraId="7BE89440"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Step 8: At last, we place queen in column 3, row 4.</w:t>
      </w:r>
    </w:p>
    <w:p w14:paraId="248C52EA" w14:textId="77777777" w:rsidR="00DE6FEB" w:rsidRDefault="00DE6FEB" w:rsidP="00DE6FEB">
      <w:pPr>
        <w:rPr>
          <w:sz w:val="28"/>
          <w:szCs w:val="28"/>
        </w:rPr>
      </w:pPr>
      <w:r>
        <w:rPr>
          <w:sz w:val="28"/>
          <w:szCs w:val="28"/>
        </w:rPr>
        <w:t xml:space="preserve">                                 </w:t>
      </w:r>
      <w:r>
        <w:rPr>
          <w:noProof/>
          <w:sz w:val="28"/>
          <w:szCs w:val="28"/>
          <w:lang w:val="en-US" w:eastAsia="en-US" w:bidi="ar-SA"/>
        </w:rPr>
        <w:drawing>
          <wp:inline distT="0" distB="0" distL="0" distR="0" wp14:anchorId="6383982D" wp14:editId="4A71CF36">
            <wp:extent cx="1533525"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1390650"/>
                    </a:xfrm>
                    <a:prstGeom prst="rect">
                      <a:avLst/>
                    </a:prstGeom>
                    <a:noFill/>
                    <a:ln>
                      <a:noFill/>
                    </a:ln>
                  </pic:spPr>
                </pic:pic>
              </a:graphicData>
            </a:graphic>
          </wp:inline>
        </w:drawing>
      </w:r>
      <w:r>
        <w:rPr>
          <w:sz w:val="28"/>
          <w:szCs w:val="28"/>
        </w:rPr>
        <w:t xml:space="preserve"> </w:t>
      </w:r>
    </w:p>
    <w:p w14:paraId="365591A2" w14:textId="77777777" w:rsidR="00DE6FEB" w:rsidRPr="00D71D05" w:rsidRDefault="00DE6FEB" w:rsidP="00DE6FEB">
      <w:pPr>
        <w:rPr>
          <w:rFonts w:ascii="Times New Roman" w:hAnsi="Times New Roman" w:cs="Times New Roman"/>
        </w:rPr>
      </w:pPr>
    </w:p>
    <w:p w14:paraId="0BC0B74A" w14:textId="77777777" w:rsidR="00DE6FEB" w:rsidRPr="00D71D05" w:rsidRDefault="00DE6FEB" w:rsidP="00DE6FEB">
      <w:pPr>
        <w:rPr>
          <w:rFonts w:ascii="Times New Roman" w:hAnsi="Times New Roman" w:cs="Times New Roman"/>
        </w:rPr>
      </w:pPr>
      <w:r w:rsidRPr="00D71D05">
        <w:rPr>
          <w:rFonts w:ascii="Times New Roman" w:hAnsi="Times New Roman" w:cs="Times New Roman"/>
        </w:rPr>
        <w:t xml:space="preserve">The tree generated during the backtracking is as follows. The edges denote the column. The </w:t>
      </w:r>
      <w:proofErr w:type="gramStart"/>
      <w:r w:rsidRPr="00D71D05">
        <w:rPr>
          <w:rFonts w:ascii="Times New Roman" w:hAnsi="Times New Roman" w:cs="Times New Roman"/>
        </w:rPr>
        <w:t>level(</w:t>
      </w:r>
      <w:proofErr w:type="gramEnd"/>
      <w:r w:rsidRPr="00D71D05">
        <w:rPr>
          <w:rFonts w:ascii="Times New Roman" w:hAnsi="Times New Roman" w:cs="Times New Roman"/>
        </w:rPr>
        <w:t>1) denotes the row of the queen(1).</w:t>
      </w:r>
    </w:p>
    <w:p w14:paraId="7B4457A3" w14:textId="77777777" w:rsidR="00DE6FEB" w:rsidRDefault="00DE6FEB" w:rsidP="00DE6FEB">
      <w:pPr>
        <w:rPr>
          <w:sz w:val="28"/>
          <w:szCs w:val="28"/>
        </w:rPr>
      </w:pPr>
    </w:p>
    <w:p w14:paraId="07E30C8B" w14:textId="77777777" w:rsidR="00DE6FEB" w:rsidRDefault="00DE6FEB" w:rsidP="00DE6FEB">
      <w:pPr>
        <w:rPr>
          <w:sz w:val="28"/>
          <w:szCs w:val="28"/>
        </w:rPr>
      </w:pPr>
    </w:p>
    <w:p w14:paraId="2C64DB95" w14:textId="77777777" w:rsidR="00DE6FEB" w:rsidRPr="002E19AB" w:rsidRDefault="00DE6FEB" w:rsidP="00D71D05">
      <w:pPr>
        <w:jc w:val="center"/>
        <w:rPr>
          <w:sz w:val="28"/>
          <w:szCs w:val="28"/>
        </w:rPr>
      </w:pPr>
      <w:r>
        <w:rPr>
          <w:noProof/>
          <w:sz w:val="28"/>
          <w:szCs w:val="28"/>
          <w:lang w:val="en-US" w:eastAsia="en-US" w:bidi="ar-SA"/>
        </w:rPr>
        <w:drawing>
          <wp:inline distT="0" distB="0" distL="0" distR="0" wp14:anchorId="0B2734CB" wp14:editId="7A2111FB">
            <wp:extent cx="5486400" cy="256222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14:paraId="3448A79D" w14:textId="77777777" w:rsidR="00DE6FEB" w:rsidRPr="00CB2657" w:rsidRDefault="00DE6FEB" w:rsidP="00CB2657">
      <w:pPr>
        <w:widowControl w:val="0"/>
        <w:autoSpaceDE w:val="0"/>
        <w:autoSpaceDN w:val="0"/>
        <w:spacing w:before="1584"/>
        <w:rPr>
          <w:rFonts w:ascii="Times New Roman" w:hAnsi="Times New Roman" w:cs="Times New Roman"/>
          <w:b/>
          <w:sz w:val="28"/>
          <w:szCs w:val="28"/>
        </w:rPr>
      </w:pPr>
      <w:r w:rsidRPr="00CB2657">
        <w:rPr>
          <w:rFonts w:ascii="Times New Roman" w:hAnsi="Times New Roman" w:cs="Times New Roman"/>
          <w:b/>
          <w:sz w:val="28"/>
          <w:szCs w:val="28"/>
        </w:rPr>
        <w:lastRenderedPageBreak/>
        <w:t>ALGORITHM:-</w:t>
      </w:r>
    </w:p>
    <w:p w14:paraId="62530C9F" w14:textId="77777777" w:rsidR="00DE6FEB" w:rsidRPr="00CB2657" w:rsidRDefault="00DE6FEB" w:rsidP="00CB2657">
      <w:pPr>
        <w:widowControl w:val="0"/>
        <w:autoSpaceDE w:val="0"/>
        <w:autoSpaceDN w:val="0"/>
        <w:spacing w:before="468"/>
        <w:rPr>
          <w:rFonts w:ascii="Times New Roman" w:hAnsi="Times New Roman" w:cs="Times New Roman"/>
          <w:b/>
          <w:sz w:val="22"/>
          <w:szCs w:val="22"/>
        </w:rPr>
      </w:pPr>
      <w:r w:rsidRPr="00CB2657">
        <w:rPr>
          <w:rFonts w:ascii="Times New Roman" w:hAnsi="Times New Roman" w:cs="Times New Roman"/>
          <w:b/>
          <w:sz w:val="22"/>
          <w:szCs w:val="22"/>
        </w:rPr>
        <w:t>Iterative backtracking Algorithm:</w:t>
      </w:r>
    </w:p>
    <w:p w14:paraId="271820C1" w14:textId="77777777" w:rsidR="00DE6FEB" w:rsidRPr="00CB2657" w:rsidRDefault="00DE6FEB" w:rsidP="00CB2657">
      <w:pPr>
        <w:widowControl w:val="0"/>
        <w:autoSpaceDE w:val="0"/>
        <w:autoSpaceDN w:val="0"/>
        <w:spacing w:before="180"/>
        <w:rPr>
          <w:rFonts w:ascii="Times New Roman" w:hAnsi="Times New Roman" w:cs="Times New Roman"/>
        </w:rPr>
      </w:pPr>
      <w:r w:rsidRPr="00CB2657">
        <w:rPr>
          <w:rFonts w:ascii="Times New Roman" w:hAnsi="Times New Roman" w:cs="Times New Roman"/>
        </w:rPr>
        <w:t>Algorithm Backtrack (n)</w:t>
      </w:r>
    </w:p>
    <w:p w14:paraId="63AD62A7" w14:textId="77777777" w:rsidR="00DE6FEB" w:rsidRPr="00CB2657" w:rsidRDefault="00DE6FEB" w:rsidP="00DE6FEB">
      <w:pPr>
        <w:widowControl w:val="0"/>
        <w:autoSpaceDE w:val="0"/>
        <w:autoSpaceDN w:val="0"/>
        <w:rPr>
          <w:rFonts w:ascii="Times New Roman" w:hAnsi="Times New Roman" w:cs="Times New Roman"/>
        </w:rPr>
      </w:pPr>
      <w:r w:rsidRPr="00CB2657">
        <w:rPr>
          <w:rFonts w:ascii="Times New Roman" w:hAnsi="Times New Roman" w:cs="Times New Roman"/>
        </w:rPr>
        <w:t>//This schema describes the backtracking process.</w:t>
      </w:r>
    </w:p>
    <w:p w14:paraId="0DAE9902" w14:textId="77777777"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 all solutions are generated in x[</w:t>
      </w:r>
      <w:proofErr w:type="gramStart"/>
      <w:r w:rsidRPr="00CB2657">
        <w:rPr>
          <w:rFonts w:ascii="Times New Roman" w:hAnsi="Times New Roman" w:cs="Times New Roman"/>
        </w:rPr>
        <w:t>1:n</w:t>
      </w:r>
      <w:proofErr w:type="gramEnd"/>
      <w:r w:rsidRPr="00CB2657">
        <w:rPr>
          <w:rFonts w:ascii="Times New Roman" w:hAnsi="Times New Roman" w:cs="Times New Roman"/>
        </w:rPr>
        <w:t>] and printed as soon as they are determined.</w:t>
      </w:r>
    </w:p>
    <w:p w14:paraId="7E308A42" w14:textId="77777777" w:rsidR="00DE6FEB" w:rsidRPr="00CB2657" w:rsidRDefault="00DE6FEB" w:rsidP="00DE6FEB">
      <w:pPr>
        <w:widowControl w:val="0"/>
        <w:autoSpaceDE w:val="0"/>
        <w:autoSpaceDN w:val="0"/>
        <w:spacing w:line="285" w:lineRule="auto"/>
        <w:rPr>
          <w:rFonts w:ascii="Times New Roman" w:hAnsi="Times New Roman" w:cs="Times New Roman"/>
        </w:rPr>
      </w:pPr>
      <w:r w:rsidRPr="00CB2657">
        <w:rPr>
          <w:rFonts w:ascii="Times New Roman" w:hAnsi="Times New Roman" w:cs="Times New Roman"/>
        </w:rPr>
        <w:t>{</w:t>
      </w:r>
    </w:p>
    <w:p w14:paraId="27351072" w14:textId="77777777" w:rsidR="00DE6FEB" w:rsidRPr="00CB2657" w:rsidRDefault="00DE6FEB" w:rsidP="00DE6FEB">
      <w:pPr>
        <w:widowControl w:val="0"/>
        <w:autoSpaceDE w:val="0"/>
        <w:autoSpaceDN w:val="0"/>
        <w:spacing w:line="285" w:lineRule="auto"/>
        <w:ind w:firstLine="720"/>
        <w:rPr>
          <w:rFonts w:ascii="Times New Roman" w:hAnsi="Times New Roman" w:cs="Times New Roman"/>
          <w:spacing w:val="-17"/>
        </w:rPr>
      </w:pPr>
      <w:proofErr w:type="gramStart"/>
      <w:r w:rsidRPr="00CB2657">
        <w:rPr>
          <w:rFonts w:ascii="Times New Roman" w:hAnsi="Times New Roman" w:cs="Times New Roman"/>
          <w:spacing w:val="-17"/>
        </w:rPr>
        <w:t>k:=</w:t>
      </w:r>
      <w:proofErr w:type="gramEnd"/>
      <w:r w:rsidRPr="00CB2657">
        <w:rPr>
          <w:rFonts w:ascii="Times New Roman" w:hAnsi="Times New Roman" w:cs="Times New Roman"/>
          <w:spacing w:val="-17"/>
        </w:rPr>
        <w:t xml:space="preserve"> 1;</w:t>
      </w:r>
    </w:p>
    <w:p w14:paraId="39C4B2AA" w14:textId="77777777"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17"/>
        </w:rPr>
        <w:t xml:space="preserve"> </w:t>
      </w:r>
      <w:r w:rsidRPr="00CB2657">
        <w:rPr>
          <w:rFonts w:ascii="Times New Roman" w:hAnsi="Times New Roman" w:cs="Times New Roman"/>
          <w:spacing w:val="-3"/>
        </w:rPr>
        <w:t>While(</w:t>
      </w:r>
      <w:proofErr w:type="gramStart"/>
      <w:r w:rsidRPr="00CB2657">
        <w:rPr>
          <w:rFonts w:ascii="Times New Roman" w:hAnsi="Times New Roman" w:cs="Times New Roman"/>
          <w:spacing w:val="-3"/>
        </w:rPr>
        <w:t>k!=</w:t>
      </w:r>
      <w:proofErr w:type="gramEnd"/>
      <w:r w:rsidRPr="00CB2657">
        <w:rPr>
          <w:rFonts w:ascii="Times New Roman" w:hAnsi="Times New Roman" w:cs="Times New Roman"/>
          <w:spacing w:val="-3"/>
        </w:rPr>
        <w:t>0)do</w:t>
      </w:r>
    </w:p>
    <w:p w14:paraId="4A070803" w14:textId="77777777" w:rsidR="00DE6FEB" w:rsidRPr="00CB2657" w:rsidRDefault="00DE6FEB" w:rsidP="00DE6FEB">
      <w:pPr>
        <w:widowControl w:val="0"/>
        <w:autoSpaceDE w:val="0"/>
        <w:autoSpaceDN w:val="0"/>
        <w:spacing w:line="285" w:lineRule="auto"/>
        <w:ind w:firstLine="648"/>
        <w:rPr>
          <w:rFonts w:ascii="Times New Roman" w:hAnsi="Times New Roman" w:cs="Times New Roman"/>
          <w:spacing w:val="-3"/>
        </w:rPr>
      </w:pPr>
      <w:r w:rsidRPr="00CB2657">
        <w:rPr>
          <w:rFonts w:ascii="Times New Roman" w:hAnsi="Times New Roman" w:cs="Times New Roman"/>
          <w:spacing w:val="-3"/>
        </w:rPr>
        <w:t>{</w:t>
      </w:r>
    </w:p>
    <w:p w14:paraId="0ACB3648" w14:textId="77777777" w:rsidR="00DE6FEB" w:rsidRPr="00CB2657" w:rsidRDefault="00DE6FEB" w:rsidP="00DE6FEB">
      <w:pPr>
        <w:widowControl w:val="0"/>
        <w:tabs>
          <w:tab w:val="left" w:pos="2017"/>
          <w:tab w:val="left" w:leader="dot" w:pos="6136"/>
        </w:tabs>
        <w:autoSpaceDE w:val="0"/>
        <w:autoSpaceDN w:val="0"/>
        <w:spacing w:before="432" w:line="288" w:lineRule="auto"/>
        <w:ind w:left="648"/>
        <w:rPr>
          <w:rFonts w:ascii="Times New Roman" w:hAnsi="Times New Roman" w:cs="Times New Roman"/>
        </w:rPr>
      </w:pPr>
      <w:r w:rsidRPr="00CB2657">
        <w:rPr>
          <w:rFonts w:ascii="Times New Roman" w:hAnsi="Times New Roman" w:cs="Times New Roman"/>
        </w:rPr>
        <w:tab/>
      </w:r>
      <w:proofErr w:type="gramStart"/>
      <w:r w:rsidRPr="00CB2657">
        <w:rPr>
          <w:rFonts w:ascii="Times New Roman" w:hAnsi="Times New Roman" w:cs="Times New Roman"/>
        </w:rPr>
        <w:t>if(</w:t>
      </w:r>
      <w:proofErr w:type="gramEnd"/>
      <w:r w:rsidRPr="00CB2657">
        <w:rPr>
          <w:rFonts w:ascii="Times New Roman" w:hAnsi="Times New Roman" w:cs="Times New Roman"/>
        </w:rPr>
        <w:t xml:space="preserve">there remains an untried x[k] belongs </w:t>
      </w:r>
      <w:proofErr w:type="spellStart"/>
      <w:r w:rsidRPr="00CB2657">
        <w:rPr>
          <w:rFonts w:ascii="Times New Roman" w:hAnsi="Times New Roman" w:cs="Times New Roman"/>
        </w:rPr>
        <w:t>t</w:t>
      </w:r>
      <w:proofErr w:type="spellEnd"/>
      <w:r w:rsidRPr="00CB2657">
        <w:rPr>
          <w:rFonts w:ascii="Times New Roman" w:hAnsi="Times New Roman" w:cs="Times New Roman"/>
        </w:rPr>
        <w:t>(x[1],x[2],……, x[k- 1]) and</w:t>
      </w:r>
    </w:p>
    <w:p w14:paraId="30EE1DCE" w14:textId="77777777" w:rsidR="00DE6FEB" w:rsidRPr="00CB2657" w:rsidRDefault="00DE6FEB" w:rsidP="00DE6FEB">
      <w:pPr>
        <w:ind w:left="1440" w:firstLine="720"/>
        <w:rPr>
          <w:rFonts w:ascii="Times New Roman" w:hAnsi="Times New Roman" w:cs="Times New Roman"/>
        </w:rPr>
      </w:pPr>
      <w:proofErr w:type="gramStart"/>
      <w:r w:rsidRPr="00CB2657">
        <w:rPr>
          <w:rFonts w:ascii="Times New Roman" w:hAnsi="Times New Roman" w:cs="Times New Roman"/>
        </w:rPr>
        <w:t>Bk(</w:t>
      </w:r>
      <w:proofErr w:type="gramEnd"/>
      <w:r w:rsidRPr="00CB2657">
        <w:rPr>
          <w:rFonts w:ascii="Times New Roman" w:hAnsi="Times New Roman" w:cs="Times New Roman"/>
        </w:rPr>
        <w:t>x[1],…...x[k] )is true) then</w:t>
      </w:r>
    </w:p>
    <w:p w14:paraId="39FA43C6" w14:textId="77777777" w:rsidR="00DE6FEB" w:rsidRPr="00CB2657" w:rsidRDefault="00DE6FEB" w:rsidP="00DE6FEB">
      <w:pPr>
        <w:ind w:left="1368" w:firstLine="720"/>
        <w:rPr>
          <w:rFonts w:ascii="Times New Roman" w:hAnsi="Times New Roman" w:cs="Times New Roman"/>
        </w:rPr>
      </w:pPr>
      <w:r w:rsidRPr="00CB2657">
        <w:rPr>
          <w:rFonts w:ascii="Times New Roman" w:hAnsi="Times New Roman" w:cs="Times New Roman"/>
        </w:rPr>
        <w:t>{</w:t>
      </w:r>
    </w:p>
    <w:p w14:paraId="5106D7E6" w14:textId="77777777" w:rsidR="00DE6FEB" w:rsidRPr="00CB2657" w:rsidRDefault="00DE6FEB" w:rsidP="00DE6FEB">
      <w:pPr>
        <w:ind w:left="2016" w:firstLine="720"/>
        <w:rPr>
          <w:rFonts w:ascii="Times New Roman" w:hAnsi="Times New Roman" w:cs="Times New Roman"/>
          <w:color w:val="0B0410"/>
        </w:rPr>
      </w:pPr>
      <w:r w:rsidRPr="00CB2657">
        <w:rPr>
          <w:rFonts w:ascii="Times New Roman" w:hAnsi="Times New Roman" w:cs="Times New Roman"/>
          <w:color w:val="0B0410"/>
        </w:rPr>
        <w:t>if(x[1</w:t>
      </w:r>
      <w:proofErr w:type="gramStart"/>
      <w:r w:rsidRPr="00CB2657">
        <w:rPr>
          <w:rFonts w:ascii="Times New Roman" w:hAnsi="Times New Roman" w:cs="Times New Roman"/>
          <w:color w:val="0B0410"/>
        </w:rPr>
        <w:t>],…</w:t>
      </w:r>
      <w:proofErr w:type="gramEnd"/>
      <w:r w:rsidRPr="00CB2657">
        <w:rPr>
          <w:rFonts w:ascii="Times New Roman" w:hAnsi="Times New Roman" w:cs="Times New Roman"/>
          <w:color w:val="0B0410"/>
        </w:rPr>
        <w:t>.x[k] is a path to answer node)</w:t>
      </w:r>
    </w:p>
    <w:p w14:paraId="0E956BA6" w14:textId="77777777" w:rsidR="00DE6FEB" w:rsidRPr="00CB2657" w:rsidRDefault="00DE6FEB" w:rsidP="00DE6FEB">
      <w:pPr>
        <w:widowControl w:val="0"/>
        <w:autoSpaceDE w:val="0"/>
        <w:autoSpaceDN w:val="0"/>
        <w:spacing w:before="144" w:line="268" w:lineRule="auto"/>
        <w:ind w:left="2736"/>
        <w:rPr>
          <w:rFonts w:ascii="Times New Roman" w:hAnsi="Times New Roman" w:cs="Times New Roman"/>
          <w:color w:val="0B0410"/>
        </w:rPr>
      </w:pPr>
      <w:r w:rsidRPr="00CB2657">
        <w:rPr>
          <w:rFonts w:ascii="Times New Roman" w:hAnsi="Times New Roman" w:cs="Times New Roman"/>
          <w:color w:val="0B0410"/>
        </w:rPr>
        <w:t>then write(x[</w:t>
      </w:r>
      <w:proofErr w:type="gramStart"/>
      <w:r w:rsidRPr="00CB2657">
        <w:rPr>
          <w:rFonts w:ascii="Times New Roman" w:hAnsi="Times New Roman" w:cs="Times New Roman"/>
          <w:color w:val="0B0410"/>
        </w:rPr>
        <w:t>1:k</w:t>
      </w:r>
      <w:proofErr w:type="gramEnd"/>
      <w:r w:rsidRPr="00CB2657">
        <w:rPr>
          <w:rFonts w:ascii="Times New Roman" w:hAnsi="Times New Roman" w:cs="Times New Roman"/>
          <w:color w:val="0B0410"/>
        </w:rPr>
        <w:t>]);</w:t>
      </w:r>
    </w:p>
    <w:p w14:paraId="154F71A9" w14:textId="77777777"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proofErr w:type="gramStart"/>
      <w:r w:rsidRPr="00CB2657">
        <w:rPr>
          <w:rFonts w:ascii="Times New Roman" w:hAnsi="Times New Roman" w:cs="Times New Roman"/>
          <w:color w:val="0B0410"/>
        </w:rPr>
        <w:t>k:=</w:t>
      </w:r>
      <w:proofErr w:type="gramEnd"/>
      <w:r w:rsidRPr="00CB2657">
        <w:rPr>
          <w:rFonts w:ascii="Times New Roman" w:hAnsi="Times New Roman" w:cs="Times New Roman"/>
          <w:color w:val="0B0410"/>
        </w:rPr>
        <w:t>k.+1; //consider the next state.</w:t>
      </w:r>
    </w:p>
    <w:p w14:paraId="23C81645" w14:textId="77777777" w:rsidR="00DE6FEB" w:rsidRPr="00CB2657" w:rsidRDefault="00DE6FEB" w:rsidP="00DE6FEB">
      <w:pPr>
        <w:widowControl w:val="0"/>
        <w:autoSpaceDE w:val="0"/>
        <w:autoSpaceDN w:val="0"/>
        <w:spacing w:line="268" w:lineRule="auto"/>
        <w:ind w:left="1440" w:firstLine="720"/>
        <w:rPr>
          <w:rFonts w:ascii="Times New Roman" w:hAnsi="Times New Roman" w:cs="Times New Roman"/>
          <w:color w:val="0B0410"/>
        </w:rPr>
      </w:pPr>
      <w:r w:rsidRPr="00CB2657">
        <w:rPr>
          <w:rFonts w:ascii="Times New Roman" w:hAnsi="Times New Roman" w:cs="Times New Roman"/>
          <w:color w:val="0B0410"/>
        </w:rPr>
        <w:t>}</w:t>
      </w:r>
    </w:p>
    <w:p w14:paraId="4E0B1F8B" w14:textId="77777777" w:rsidR="00DE6FEB" w:rsidRPr="00CB2657" w:rsidRDefault="00DE6FEB" w:rsidP="00DE6FEB">
      <w:pPr>
        <w:widowControl w:val="0"/>
        <w:autoSpaceDE w:val="0"/>
        <w:autoSpaceDN w:val="0"/>
        <w:spacing w:line="268" w:lineRule="auto"/>
        <w:ind w:left="2736"/>
        <w:rPr>
          <w:rFonts w:ascii="Times New Roman" w:hAnsi="Times New Roman" w:cs="Times New Roman"/>
          <w:color w:val="0B0410"/>
        </w:rPr>
      </w:pPr>
      <w:r w:rsidRPr="00CB2657">
        <w:rPr>
          <w:rFonts w:ascii="Times New Roman" w:hAnsi="Times New Roman" w:cs="Times New Roman"/>
          <w:color w:val="0B0410"/>
        </w:rPr>
        <w:tab/>
      </w:r>
    </w:p>
    <w:p w14:paraId="1BC60678" w14:textId="77777777" w:rsidR="00DE6FEB" w:rsidRPr="00CB2657" w:rsidRDefault="00DE6FEB" w:rsidP="00DE6FEB">
      <w:pPr>
        <w:widowControl w:val="0"/>
        <w:autoSpaceDE w:val="0"/>
        <w:autoSpaceDN w:val="0"/>
        <w:spacing w:line="273" w:lineRule="auto"/>
        <w:ind w:left="1368" w:firstLine="720"/>
        <w:rPr>
          <w:rFonts w:ascii="Times New Roman" w:hAnsi="Times New Roman" w:cs="Times New Roman"/>
          <w:color w:val="0B0410"/>
        </w:rPr>
      </w:pPr>
      <w:r w:rsidRPr="00CB2657">
        <w:rPr>
          <w:rFonts w:ascii="Times New Roman" w:hAnsi="Times New Roman" w:cs="Times New Roman"/>
          <w:color w:val="0B0410"/>
        </w:rPr>
        <w:t>else</w:t>
      </w:r>
    </w:p>
    <w:p w14:paraId="16F2DD72" w14:textId="77777777" w:rsidR="00DE6FEB" w:rsidRPr="00CB2657" w:rsidRDefault="00DE6FEB" w:rsidP="00DE6FEB">
      <w:pPr>
        <w:widowControl w:val="0"/>
        <w:autoSpaceDE w:val="0"/>
        <w:autoSpaceDN w:val="0"/>
        <w:spacing w:line="273" w:lineRule="auto"/>
        <w:ind w:left="2088"/>
        <w:rPr>
          <w:rFonts w:ascii="Times New Roman" w:hAnsi="Times New Roman" w:cs="Times New Roman"/>
          <w:color w:val="0B0410"/>
        </w:rPr>
      </w:pPr>
      <w:proofErr w:type="gramStart"/>
      <w:r w:rsidRPr="00CB2657">
        <w:rPr>
          <w:rFonts w:ascii="Times New Roman" w:hAnsi="Times New Roman" w:cs="Times New Roman"/>
          <w:color w:val="0B0410"/>
        </w:rPr>
        <w:t>k:=</w:t>
      </w:r>
      <w:proofErr w:type="gramEnd"/>
      <w:r w:rsidRPr="00CB2657">
        <w:rPr>
          <w:rFonts w:ascii="Times New Roman" w:hAnsi="Times New Roman" w:cs="Times New Roman"/>
          <w:color w:val="0B0410"/>
        </w:rPr>
        <w:t>k-1; //backtrack to previous set.</w:t>
      </w:r>
    </w:p>
    <w:p w14:paraId="7E262C90" w14:textId="77777777" w:rsidR="00DE6FEB" w:rsidRPr="00CB2657" w:rsidRDefault="00DE6FEB" w:rsidP="00DE6FEB">
      <w:pPr>
        <w:widowControl w:val="0"/>
        <w:autoSpaceDE w:val="0"/>
        <w:autoSpaceDN w:val="0"/>
        <w:spacing w:line="273" w:lineRule="auto"/>
        <w:ind w:left="180" w:firstLine="540"/>
        <w:rPr>
          <w:rFonts w:ascii="Times New Roman" w:hAnsi="Times New Roman" w:cs="Times New Roman"/>
          <w:color w:val="0B0410"/>
        </w:rPr>
      </w:pPr>
      <w:r w:rsidRPr="00CB2657">
        <w:rPr>
          <w:rFonts w:ascii="Times New Roman" w:hAnsi="Times New Roman" w:cs="Times New Roman"/>
          <w:color w:val="0B0410"/>
        </w:rPr>
        <w:t>}</w:t>
      </w:r>
    </w:p>
    <w:p w14:paraId="19887B76" w14:textId="77777777" w:rsidR="00CB2657" w:rsidRDefault="00CB2657" w:rsidP="00CB2657">
      <w:pPr>
        <w:widowControl w:val="0"/>
        <w:autoSpaceDE w:val="0"/>
        <w:autoSpaceDN w:val="0"/>
        <w:spacing w:line="273" w:lineRule="auto"/>
        <w:ind w:left="2088" w:hanging="1944"/>
        <w:rPr>
          <w:rFonts w:ascii="Times New Roman" w:hAnsi="Times New Roman" w:cs="Times New Roman"/>
          <w:color w:val="0B0410"/>
        </w:rPr>
      </w:pPr>
      <w:r>
        <w:rPr>
          <w:rFonts w:ascii="Times New Roman" w:hAnsi="Times New Roman" w:cs="Times New Roman"/>
          <w:color w:val="0B0410"/>
        </w:rPr>
        <w:t>}</w:t>
      </w:r>
    </w:p>
    <w:p w14:paraId="23F52E1E" w14:textId="77777777" w:rsidR="00DE6FEB" w:rsidRPr="00CB2657" w:rsidRDefault="00DE6FEB" w:rsidP="00CB2657">
      <w:pPr>
        <w:widowControl w:val="0"/>
        <w:autoSpaceDE w:val="0"/>
        <w:autoSpaceDN w:val="0"/>
        <w:spacing w:line="273" w:lineRule="auto"/>
        <w:ind w:left="2088" w:hanging="1944"/>
        <w:rPr>
          <w:rFonts w:ascii="Times New Roman" w:hAnsi="Times New Roman" w:cs="Times New Roman"/>
          <w:color w:val="0B0410"/>
        </w:rPr>
      </w:pPr>
      <w:r w:rsidRPr="00CB2657">
        <w:rPr>
          <w:rFonts w:ascii="Times New Roman" w:hAnsi="Times New Roman" w:cs="Times New Roman"/>
          <w:b/>
          <w:color w:val="0B0410"/>
        </w:rPr>
        <w:t>Recursive backtracking method.</w:t>
      </w:r>
    </w:p>
    <w:p w14:paraId="0FF6FCFC" w14:textId="77777777" w:rsidR="00DE6FEB" w:rsidRPr="00CB2657" w:rsidRDefault="00DE6FEB" w:rsidP="00CB2657">
      <w:pPr>
        <w:widowControl w:val="0"/>
        <w:autoSpaceDE w:val="0"/>
        <w:autoSpaceDN w:val="0"/>
        <w:spacing w:before="180"/>
        <w:ind w:left="144"/>
        <w:rPr>
          <w:rFonts w:ascii="Times New Roman" w:hAnsi="Times New Roman" w:cs="Times New Roman"/>
          <w:color w:val="0B0410"/>
        </w:rPr>
      </w:pPr>
      <w:r w:rsidRPr="00CB2657">
        <w:rPr>
          <w:rFonts w:ascii="Times New Roman" w:hAnsi="Times New Roman" w:cs="Times New Roman"/>
          <w:color w:val="0B0410"/>
        </w:rPr>
        <w:t>Algorithm backtrack(k)</w:t>
      </w:r>
    </w:p>
    <w:p w14:paraId="1153F8FC" w14:textId="77777777" w:rsidR="00DE6FEB" w:rsidRPr="00CB2657" w:rsidRDefault="00DE6FEB" w:rsidP="00CB2657">
      <w:pPr>
        <w:widowControl w:val="0"/>
        <w:autoSpaceDE w:val="0"/>
        <w:autoSpaceDN w:val="0"/>
        <w:ind w:left="144"/>
        <w:rPr>
          <w:rFonts w:ascii="Times New Roman" w:hAnsi="Times New Roman" w:cs="Times New Roman"/>
          <w:color w:val="0B0410"/>
        </w:rPr>
      </w:pPr>
      <w:r w:rsidRPr="00CB2657">
        <w:rPr>
          <w:rFonts w:ascii="Times New Roman" w:hAnsi="Times New Roman" w:cs="Times New Roman"/>
          <w:color w:val="0B0410"/>
        </w:rPr>
        <w:t>//this schema describes the backtracking process using recursion.</w:t>
      </w:r>
    </w:p>
    <w:p w14:paraId="5D83A02E" w14:textId="77777777" w:rsidR="00DE6FEB" w:rsidRP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spacing w:val="-1"/>
        </w:rPr>
        <w:t xml:space="preserve">//On entering the first k-1 values x[1],x[2],x[3],......x[k-1] of the solution the vector </w:t>
      </w:r>
      <w:r w:rsidRPr="00CB2657">
        <w:rPr>
          <w:rFonts w:ascii="Times New Roman" w:hAnsi="Times New Roman" w:cs="Times New Roman"/>
          <w:color w:val="0B0410"/>
        </w:rPr>
        <w:t>x[1:n] have been assigned x[] and n is global.</w:t>
      </w:r>
    </w:p>
    <w:p w14:paraId="1DA4ED3D" w14:textId="77777777" w:rsidR="00CB2657" w:rsidRDefault="00DE6FEB" w:rsidP="00CB2657">
      <w:pPr>
        <w:widowControl w:val="0"/>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 xml:space="preserve">{For (each x[k]belongs </w:t>
      </w:r>
      <w:proofErr w:type="spellStart"/>
      <w:r w:rsidRPr="00CB2657">
        <w:rPr>
          <w:rFonts w:ascii="Times New Roman" w:hAnsi="Times New Roman" w:cs="Times New Roman"/>
          <w:color w:val="0B0410"/>
        </w:rPr>
        <w:t>t</w:t>
      </w:r>
      <w:proofErr w:type="spellEnd"/>
      <w:r w:rsidRPr="00CB2657">
        <w:rPr>
          <w:rFonts w:ascii="Times New Roman" w:hAnsi="Times New Roman" w:cs="Times New Roman"/>
          <w:color w:val="0B0410"/>
        </w:rPr>
        <w:t>(x[1</w:t>
      </w:r>
      <w:proofErr w:type="gramStart"/>
      <w:r w:rsidRPr="00CB2657">
        <w:rPr>
          <w:rFonts w:ascii="Times New Roman" w:hAnsi="Times New Roman" w:cs="Times New Roman"/>
          <w:color w:val="0B0410"/>
        </w:rPr>
        <w:t>],x</w:t>
      </w:r>
      <w:proofErr w:type="gramEnd"/>
      <w:r w:rsidRPr="00CB2657">
        <w:rPr>
          <w:rFonts w:ascii="Times New Roman" w:hAnsi="Times New Roman" w:cs="Times New Roman"/>
          <w:color w:val="0B0410"/>
        </w:rPr>
        <w:t xml:space="preserve">[k-1])) </w:t>
      </w:r>
    </w:p>
    <w:p w14:paraId="5B2DFF8C"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proofErr w:type="gramStart"/>
      <w:r w:rsidRPr="00CB2657">
        <w:rPr>
          <w:rFonts w:ascii="Times New Roman" w:hAnsi="Times New Roman" w:cs="Times New Roman"/>
          <w:color w:val="0B0410"/>
        </w:rPr>
        <w:t>do{</w:t>
      </w:r>
      <w:proofErr w:type="gramEnd"/>
      <w:r w:rsidRPr="00CB2657">
        <w:rPr>
          <w:rFonts w:ascii="Times New Roman" w:hAnsi="Times New Roman" w:cs="Times New Roman"/>
          <w:color w:val="0B0410"/>
        </w:rPr>
        <w:t>if Bk(x [1], x[2],....x[k]!=0)then{</w:t>
      </w:r>
      <w:r w:rsidR="00CB2657">
        <w:rPr>
          <w:rFonts w:ascii="Times New Roman" w:hAnsi="Times New Roman" w:cs="Times New Roman"/>
          <w:color w:val="0B0410"/>
        </w:rPr>
        <w:tab/>
      </w:r>
    </w:p>
    <w:p w14:paraId="0EB17527"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proofErr w:type="spellStart"/>
      <w:r w:rsidRPr="00CB2657">
        <w:rPr>
          <w:rFonts w:ascii="Times New Roman" w:hAnsi="Times New Roman" w:cs="Times New Roman"/>
          <w:color w:val="0B0410"/>
        </w:rPr>
        <w:t>IfBk</w:t>
      </w:r>
      <w:proofErr w:type="spellEnd"/>
      <w:r w:rsidRPr="00CB2657">
        <w:rPr>
          <w:rFonts w:ascii="Times New Roman" w:hAnsi="Times New Roman" w:cs="Times New Roman"/>
          <w:color w:val="0B0410"/>
        </w:rPr>
        <w:t xml:space="preserve"> (</w:t>
      </w:r>
      <w:proofErr w:type="gramStart"/>
      <w:r w:rsidRPr="00CB2657">
        <w:rPr>
          <w:rFonts w:ascii="Times New Roman" w:hAnsi="Times New Roman" w:cs="Times New Roman"/>
          <w:color w:val="0B0410"/>
        </w:rPr>
        <w:t>x[</w:t>
      </w:r>
      <w:proofErr w:type="gramEnd"/>
      <w:r w:rsidRPr="00CB2657">
        <w:rPr>
          <w:rFonts w:ascii="Times New Roman" w:hAnsi="Times New Roman" w:cs="Times New Roman"/>
          <w:color w:val="0B0410"/>
        </w:rPr>
        <w:t>1],x[2],……x[k] is a path to answer node)</w:t>
      </w:r>
    </w:p>
    <w:p w14:paraId="48E82419"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 xml:space="preserve">then </w:t>
      </w:r>
      <w:proofErr w:type="spellStart"/>
      <w:r w:rsidRPr="00CB2657">
        <w:rPr>
          <w:rFonts w:ascii="Times New Roman" w:hAnsi="Times New Roman" w:cs="Times New Roman"/>
          <w:color w:val="0B0410"/>
        </w:rPr>
        <w:t>wrie</w:t>
      </w:r>
      <w:proofErr w:type="spellEnd"/>
      <w:r w:rsidRPr="00CB2657">
        <w:rPr>
          <w:rFonts w:ascii="Times New Roman" w:hAnsi="Times New Roman" w:cs="Times New Roman"/>
          <w:color w:val="0B0410"/>
        </w:rPr>
        <w:t xml:space="preserve"> (x[</w:t>
      </w:r>
      <w:proofErr w:type="gramStart"/>
      <w:r w:rsidRPr="00CB2657">
        <w:rPr>
          <w:rFonts w:ascii="Times New Roman" w:hAnsi="Times New Roman" w:cs="Times New Roman"/>
          <w:color w:val="0B0410"/>
        </w:rPr>
        <w:t>1:k</w:t>
      </w:r>
      <w:proofErr w:type="gramEnd"/>
      <w:r w:rsidRPr="00CB2657">
        <w:rPr>
          <w:rFonts w:ascii="Times New Roman" w:hAnsi="Times New Roman" w:cs="Times New Roman"/>
          <w:color w:val="0B0410"/>
        </w:rPr>
        <w:t>]);</w:t>
      </w:r>
    </w:p>
    <w:p w14:paraId="0CBD9F23"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if(k&lt;n) then backtrack(k+1);</w:t>
      </w:r>
    </w:p>
    <w:p w14:paraId="618EC333"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3CE3724A" w14:textId="77777777" w:rsid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7CA456E6" w14:textId="77777777" w:rsidR="00DE6FEB" w:rsidRPr="00CB2657" w:rsidRDefault="00DE6FEB" w:rsidP="00CB2657">
      <w:pPr>
        <w:widowControl w:val="0"/>
        <w:tabs>
          <w:tab w:val="left" w:pos="4065"/>
        </w:tabs>
        <w:autoSpaceDE w:val="0"/>
        <w:autoSpaceDN w:val="0"/>
        <w:ind w:left="144" w:right="288"/>
        <w:rPr>
          <w:rFonts w:ascii="Times New Roman" w:hAnsi="Times New Roman" w:cs="Times New Roman"/>
          <w:color w:val="0B0410"/>
        </w:rPr>
      </w:pPr>
      <w:r w:rsidRPr="00CB2657">
        <w:rPr>
          <w:rFonts w:ascii="Times New Roman" w:hAnsi="Times New Roman" w:cs="Times New Roman"/>
          <w:color w:val="0B0410"/>
        </w:rPr>
        <w:t>}</w:t>
      </w:r>
    </w:p>
    <w:p w14:paraId="47A6A379" w14:textId="77777777" w:rsidR="00DE6FEB" w:rsidRPr="00CB2657" w:rsidRDefault="00DE6FEB" w:rsidP="00DE6FEB">
      <w:pPr>
        <w:jc w:val="both"/>
        <w:rPr>
          <w:rFonts w:ascii="Times New Roman" w:hAnsi="Times New Roman" w:cs="Times New Roman"/>
          <w:b/>
          <w:bCs/>
          <w:sz w:val="28"/>
          <w:szCs w:val="28"/>
        </w:rPr>
      </w:pPr>
      <w:r w:rsidRPr="00CB2657">
        <w:rPr>
          <w:rFonts w:ascii="Times New Roman" w:hAnsi="Times New Roman" w:cs="Times New Roman"/>
          <w:b/>
          <w:bCs/>
          <w:sz w:val="28"/>
          <w:szCs w:val="28"/>
        </w:rPr>
        <w:t>CONCLUSION:</w:t>
      </w:r>
      <w:r w:rsidR="00840DD8" w:rsidRPr="00840DD8">
        <w:rPr>
          <w:rStyle w:val="MSGENFONTSTYLENAMETEMPLATEROLELEVELMSGENFONTSTYLENAMEBYROLEHEADING12"/>
          <w:rFonts w:ascii="Times New Roman" w:eastAsia="Times New Roman" w:hAnsi="Times New Roman" w:cs="Times New Roman"/>
          <w:sz w:val="24"/>
          <w:szCs w:val="24"/>
          <w:lang w:val="en-US" w:bidi="mr-IN"/>
        </w:rPr>
        <w:t xml:space="preserve"> </w:t>
      </w:r>
      <w:r w:rsidR="00840DD8">
        <w:rPr>
          <w:rStyle w:val="MSGENFONTSTYLENAMETEMPLATEROLELEVELMSGENFONTSTYLENAMEBYROLEHEADING12"/>
          <w:rFonts w:ascii="Times New Roman" w:eastAsia="Times New Roman" w:hAnsi="Times New Roman" w:cs="Times New Roman"/>
          <w:sz w:val="24"/>
          <w:szCs w:val="24"/>
          <w:lang w:val="en-US" w:bidi="mr-IN"/>
        </w:rPr>
        <w:t>Implemented 8 queen successfully.</w:t>
      </w:r>
    </w:p>
    <w:p w14:paraId="5EDA44C7" w14:textId="77777777" w:rsidR="00DE6FEB" w:rsidRPr="00CB2657" w:rsidRDefault="00DE6FEB" w:rsidP="00DE6FEB">
      <w:pPr>
        <w:jc w:val="both"/>
        <w:rPr>
          <w:rFonts w:ascii="Times New Roman" w:hAnsi="Times New Roman" w:cs="Times New Roman"/>
          <w:b/>
          <w:bCs/>
          <w:sz w:val="28"/>
          <w:szCs w:val="28"/>
        </w:rPr>
      </w:pPr>
    </w:p>
    <w:p w14:paraId="768D6EBD" w14:textId="77777777" w:rsidR="00DE6FEB" w:rsidRPr="00CB2657" w:rsidRDefault="00DE6FEB" w:rsidP="00DE6FEB">
      <w:pPr>
        <w:jc w:val="both"/>
        <w:rPr>
          <w:rFonts w:ascii="Times New Roman" w:hAnsi="Times New Roman" w:cs="Times New Roman"/>
          <w:b/>
          <w:bCs/>
          <w:caps/>
          <w:sz w:val="28"/>
          <w:szCs w:val="28"/>
        </w:rPr>
      </w:pPr>
    </w:p>
    <w:p w14:paraId="2ADE50CE" w14:textId="77777777" w:rsidR="00DE6FEB" w:rsidRPr="00CB2657" w:rsidRDefault="00DE6FEB" w:rsidP="00DE6FEB">
      <w:pPr>
        <w:jc w:val="both"/>
        <w:rPr>
          <w:rFonts w:ascii="Times New Roman" w:hAnsi="Times New Roman" w:cs="Times New Roman"/>
          <w:b/>
          <w:bCs/>
        </w:rPr>
      </w:pPr>
      <w:r w:rsidRPr="00CB2657">
        <w:rPr>
          <w:rFonts w:ascii="Times New Roman" w:hAnsi="Times New Roman" w:cs="Times New Roman"/>
          <w:b/>
          <w:bCs/>
          <w:caps/>
          <w:sz w:val="28"/>
          <w:szCs w:val="28"/>
        </w:rPr>
        <w:t>Questions for Review:</w:t>
      </w:r>
      <w:r w:rsidRPr="00CB2657">
        <w:rPr>
          <w:rFonts w:ascii="Times New Roman" w:hAnsi="Times New Roman" w:cs="Times New Roman"/>
          <w:b/>
          <w:bCs/>
          <w:sz w:val="28"/>
          <w:szCs w:val="28"/>
        </w:rPr>
        <w:t xml:space="preserve"> </w:t>
      </w:r>
    </w:p>
    <w:p w14:paraId="2DCECA53" w14:textId="77777777"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What is backtracking? What are the peculiar characteristics &amp; applications of this approach? </w:t>
      </w:r>
    </w:p>
    <w:p w14:paraId="7134A3AC" w14:textId="77777777" w:rsidR="00DE6FEB" w:rsidRPr="00CB2657" w:rsidRDefault="00DE6FEB" w:rsidP="00DE6FEB">
      <w:pPr>
        <w:numPr>
          <w:ilvl w:val="1"/>
          <w:numId w:val="10"/>
        </w:numPr>
        <w:overflowPunct/>
        <w:jc w:val="both"/>
        <w:rPr>
          <w:rFonts w:ascii="Times New Roman" w:hAnsi="Times New Roman" w:cs="Times New Roman"/>
        </w:rPr>
      </w:pPr>
      <w:r w:rsidRPr="00CB2657">
        <w:rPr>
          <w:rFonts w:ascii="Times New Roman" w:hAnsi="Times New Roman" w:cs="Times New Roman"/>
        </w:rPr>
        <w:t xml:space="preserve">Explain Explicit &amp; Implicit constraints with respect to 8 queen’s problem? </w:t>
      </w:r>
    </w:p>
    <w:p w14:paraId="0B77EF4E" w14:textId="77777777" w:rsidR="00DE6FEB" w:rsidRPr="00CB2657" w:rsidRDefault="00DE6FEB" w:rsidP="00DE6FEB">
      <w:pPr>
        <w:ind w:left="360"/>
        <w:jc w:val="both"/>
        <w:rPr>
          <w:rFonts w:ascii="Times New Roman" w:hAnsi="Times New Roman" w:cs="Times New Roman"/>
        </w:rPr>
      </w:pPr>
      <w:r w:rsidRPr="00CB2657">
        <w:rPr>
          <w:rFonts w:ascii="Times New Roman" w:hAnsi="Times New Roman" w:cs="Times New Roman"/>
        </w:rPr>
        <w:t>3) Compare the space &amp; time complexity of Recursive &amp; Non-Recursive techniques of Backtracking.</w:t>
      </w:r>
    </w:p>
    <w:p w14:paraId="13243385" w14:textId="77777777" w:rsidR="00DE6FEB" w:rsidRPr="00F428E4" w:rsidRDefault="00DE6FEB" w:rsidP="00DE6FEB">
      <w:pPr>
        <w:numPr>
          <w:ilvl w:val="0"/>
          <w:numId w:val="12"/>
        </w:numPr>
        <w:overflowPunct/>
        <w:jc w:val="both"/>
        <w:rPr>
          <w:rFonts w:ascii="Times New Roman" w:hAnsi="Times New Roman" w:cs="Times New Roman"/>
        </w:rPr>
      </w:pPr>
      <w:r w:rsidRPr="00F428E4">
        <w:rPr>
          <w:rFonts w:ascii="Times New Roman" w:hAnsi="Times New Roman" w:cs="Times New Roman"/>
          <w:bCs/>
        </w:rPr>
        <w:t>Write realistic applications of this experiment in brief (at least two applications).</w:t>
      </w:r>
    </w:p>
    <w:p w14:paraId="0844AA4C" w14:textId="77777777" w:rsidR="00FD219A" w:rsidRDefault="00FD219A">
      <w:pPr>
        <w:overflowPunct/>
        <w:rPr>
          <w:rFonts w:ascii="Times New Roman" w:hAnsi="Times New Roman" w:cs="Times New Roman"/>
          <w:b/>
          <w:bCs/>
        </w:rPr>
      </w:pPr>
      <w:r>
        <w:rPr>
          <w:rFonts w:ascii="Times New Roman" w:hAnsi="Times New Roman" w:cs="Times New Roman"/>
          <w:b/>
          <w:bCs/>
        </w:rPr>
        <w:br w:type="page"/>
      </w:r>
    </w:p>
    <w:p w14:paraId="44AF798E" w14:textId="40D00B0C" w:rsidR="00FD219A" w:rsidRDefault="00FD219A" w:rsidP="00FD219A">
      <w:pPr>
        <w:ind w:left="5103" w:hanging="5103"/>
        <w:jc w:val="center"/>
      </w:pPr>
      <w:r>
        <w:rPr>
          <w:rFonts w:ascii="Times New Roman" w:hAnsi="Times New Roman" w:cs="Times New Roman"/>
          <w:b/>
          <w:bCs/>
        </w:rPr>
        <w:lastRenderedPageBreak/>
        <w:t>Modern Education Society’s</w:t>
      </w:r>
      <w:r>
        <w:rPr>
          <w:rFonts w:ascii="Times New Roman" w:hAnsi="Times New Roman" w:cs="Times New Roman"/>
          <w:b/>
          <w:bCs/>
          <w:sz w:val="28"/>
          <w:szCs w:val="28"/>
        </w:rPr>
        <w:t xml:space="preserve"> </w:t>
      </w:r>
    </w:p>
    <w:p w14:paraId="1AD711A2" w14:textId="77777777" w:rsidR="00FD219A" w:rsidRDefault="00FD219A" w:rsidP="00FD219A">
      <w:pPr>
        <w:jc w:val="center"/>
        <w:rPr>
          <w:rFonts w:ascii="Times New Roman" w:hAnsi="Times New Roman" w:cs="Times New Roman"/>
          <w:b/>
          <w:bCs/>
          <w:sz w:val="28"/>
          <w:szCs w:val="28"/>
        </w:rPr>
      </w:pPr>
      <w:r>
        <w:rPr>
          <w:rFonts w:ascii="Times New Roman" w:hAnsi="Times New Roman" w:cs="Times New Roman"/>
          <w:b/>
          <w:bCs/>
          <w:sz w:val="28"/>
          <w:szCs w:val="28"/>
        </w:rPr>
        <w:t>Wadia College of Engineering, Pune</w:t>
      </w:r>
    </w:p>
    <w:p w14:paraId="47CC2D8C" w14:textId="77777777" w:rsidR="00FD219A" w:rsidRDefault="00FD219A" w:rsidP="00FD219A">
      <w:pPr>
        <w:jc w:val="both"/>
        <w:rPr>
          <w:rFonts w:ascii="Times New Roman" w:hAnsi="Times New Roman" w:cs="Times New Roman"/>
        </w:rPr>
      </w:pPr>
    </w:p>
    <w:tbl>
      <w:tblPr>
        <w:tblW w:w="9423" w:type="dxa"/>
        <w:tblInd w:w="-8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76" w:type="dxa"/>
        </w:tblCellMar>
        <w:tblLook w:val="04A0" w:firstRow="1" w:lastRow="0" w:firstColumn="1" w:lastColumn="0" w:noHBand="0" w:noVBand="1"/>
      </w:tblPr>
      <w:tblGrid>
        <w:gridCol w:w="9423"/>
      </w:tblGrid>
      <w:tr w:rsidR="00FD219A" w14:paraId="2AA8C6C1" w14:textId="77777777" w:rsidTr="00FD219A">
        <w:tc>
          <w:tcPr>
            <w:tcW w:w="9423" w:type="dxa"/>
            <w:tcBorders>
              <w:top w:val="single" w:sz="6" w:space="0" w:color="000001"/>
              <w:left w:val="single" w:sz="6" w:space="0" w:color="000001"/>
              <w:bottom w:val="single" w:sz="6" w:space="0" w:color="000001"/>
              <w:right w:val="single" w:sz="6" w:space="0" w:color="000001"/>
            </w:tcBorders>
            <w:hideMark/>
          </w:tcPr>
          <w:p w14:paraId="7EFC2873" w14:textId="77777777" w:rsidR="00FD219A" w:rsidRDefault="00FD219A">
            <w:pPr>
              <w:ind w:left="5103" w:hanging="5103"/>
              <w:jc w:val="both"/>
              <w:rPr>
                <w:rFonts w:ascii="Times New Roman" w:hAnsi="Times New Roman" w:cs="Times New Roman"/>
                <w:b/>
                <w:bCs/>
                <w:sz w:val="26"/>
                <w:szCs w:val="26"/>
              </w:rPr>
            </w:pPr>
            <w:r>
              <w:rPr>
                <w:rFonts w:ascii="Times New Roman" w:hAnsi="Times New Roman" w:cs="Times New Roman"/>
                <w:b/>
                <w:bCs/>
                <w:sz w:val="26"/>
                <w:szCs w:val="26"/>
              </w:rPr>
              <w:t xml:space="preserve">NAME OF STUDENT:                                  CLASS:                                                  </w:t>
            </w:r>
          </w:p>
        </w:tc>
      </w:tr>
      <w:tr w:rsidR="00FD219A" w14:paraId="7C7909E6" w14:textId="77777777" w:rsidTr="00FD219A">
        <w:tc>
          <w:tcPr>
            <w:tcW w:w="9423" w:type="dxa"/>
            <w:tcBorders>
              <w:top w:val="single" w:sz="6" w:space="0" w:color="000001"/>
              <w:left w:val="single" w:sz="6" w:space="0" w:color="000001"/>
              <w:bottom w:val="single" w:sz="6" w:space="0" w:color="000001"/>
              <w:right w:val="single" w:sz="6" w:space="0" w:color="000001"/>
            </w:tcBorders>
            <w:hideMark/>
          </w:tcPr>
          <w:p w14:paraId="27DDA112" w14:textId="77777777" w:rsidR="00FD219A" w:rsidRDefault="00FD219A">
            <w:pPr>
              <w:jc w:val="both"/>
              <w:rPr>
                <w:rFonts w:ascii="Times New Roman" w:hAnsi="Times New Roman" w:cs="Times New Roman"/>
                <w:b/>
                <w:bCs/>
                <w:sz w:val="26"/>
                <w:szCs w:val="26"/>
              </w:rPr>
            </w:pPr>
            <w:r>
              <w:rPr>
                <w:rFonts w:ascii="Times New Roman" w:hAnsi="Times New Roman" w:cs="Times New Roman"/>
                <w:b/>
                <w:bCs/>
                <w:sz w:val="26"/>
                <w:szCs w:val="26"/>
              </w:rPr>
              <w:t>SEMESTER/YEAR:                                       ROLL NO:</w:t>
            </w:r>
          </w:p>
        </w:tc>
      </w:tr>
      <w:tr w:rsidR="00FD219A" w14:paraId="55156C58" w14:textId="77777777" w:rsidTr="00FD219A">
        <w:tc>
          <w:tcPr>
            <w:tcW w:w="9423" w:type="dxa"/>
            <w:tcBorders>
              <w:top w:val="single" w:sz="6" w:space="0" w:color="000001"/>
              <w:left w:val="single" w:sz="6" w:space="0" w:color="000001"/>
              <w:bottom w:val="single" w:sz="6" w:space="0" w:color="000001"/>
              <w:right w:val="single" w:sz="6" w:space="0" w:color="000001"/>
            </w:tcBorders>
            <w:hideMark/>
          </w:tcPr>
          <w:p w14:paraId="4A7DBF01" w14:textId="77777777" w:rsidR="00FD219A" w:rsidRDefault="00FD219A">
            <w:pPr>
              <w:jc w:val="both"/>
              <w:rPr>
                <w:rFonts w:ascii="Times New Roman" w:hAnsi="Times New Roman" w:cs="Times New Roman"/>
                <w:b/>
                <w:bCs/>
                <w:sz w:val="26"/>
                <w:szCs w:val="26"/>
              </w:rPr>
            </w:pPr>
            <w:r>
              <w:rPr>
                <w:rFonts w:ascii="Times New Roman" w:hAnsi="Times New Roman" w:cs="Times New Roman"/>
                <w:b/>
                <w:bCs/>
                <w:sz w:val="26"/>
                <w:szCs w:val="26"/>
              </w:rPr>
              <w:t>DATE OF PERFORMANCE:                       DATE OF SUBMISSION:</w:t>
            </w:r>
          </w:p>
        </w:tc>
      </w:tr>
      <w:tr w:rsidR="00FD219A" w14:paraId="03374B5E" w14:textId="77777777" w:rsidTr="00FD219A">
        <w:trPr>
          <w:trHeight w:val="363"/>
        </w:trPr>
        <w:tc>
          <w:tcPr>
            <w:tcW w:w="9423" w:type="dxa"/>
            <w:tcBorders>
              <w:top w:val="single" w:sz="6" w:space="0" w:color="000001"/>
              <w:left w:val="single" w:sz="6" w:space="0" w:color="000001"/>
              <w:bottom w:val="single" w:sz="6" w:space="0" w:color="000001"/>
              <w:right w:val="single" w:sz="6" w:space="0" w:color="000001"/>
            </w:tcBorders>
            <w:hideMark/>
          </w:tcPr>
          <w:p w14:paraId="31EA43C9" w14:textId="6BC22794" w:rsidR="00FD219A" w:rsidRDefault="00FD219A">
            <w:pPr>
              <w:jc w:val="both"/>
              <w:rPr>
                <w:rFonts w:ascii="Times New Roman" w:hAnsi="Times New Roman" w:cs="Times New Roman"/>
                <w:b/>
                <w:bCs/>
                <w:sz w:val="26"/>
                <w:szCs w:val="26"/>
              </w:rPr>
            </w:pPr>
            <w:r>
              <w:rPr>
                <w:rFonts w:ascii="Times New Roman" w:hAnsi="Times New Roman" w:cs="Times New Roman"/>
                <w:b/>
                <w:bCs/>
                <w:sz w:val="26"/>
                <w:szCs w:val="26"/>
              </w:rPr>
              <w:t>EXAMINED BY:                                            EXPERIMENT NO:  LP-III(DAA)-0</w:t>
            </w:r>
            <w:r w:rsidR="001D27E0">
              <w:rPr>
                <w:rFonts w:ascii="Times New Roman" w:hAnsi="Times New Roman" w:cs="Times New Roman"/>
                <w:b/>
                <w:bCs/>
                <w:sz w:val="26"/>
                <w:szCs w:val="26"/>
              </w:rPr>
              <w:t>5</w:t>
            </w:r>
          </w:p>
        </w:tc>
      </w:tr>
    </w:tbl>
    <w:p w14:paraId="7B53045A" w14:textId="77777777" w:rsidR="00FD219A" w:rsidRDefault="00FD219A" w:rsidP="00FD219A">
      <w:pPr>
        <w:pStyle w:val="Heading6"/>
        <w:keepNext/>
        <w:numPr>
          <w:ilvl w:val="5"/>
          <w:numId w:val="16"/>
        </w:numPr>
        <w:jc w:val="both"/>
        <w:rPr>
          <w:rFonts w:ascii="Times New Roman" w:hAnsi="Times New Roman" w:cs="Times New Roman"/>
        </w:rPr>
      </w:pPr>
    </w:p>
    <w:p w14:paraId="3ADADB2C" w14:textId="77777777" w:rsidR="00FD219A" w:rsidRDefault="00FD219A" w:rsidP="00FD219A">
      <w:pPr>
        <w:pStyle w:val="Heading6"/>
        <w:keepNext/>
        <w:numPr>
          <w:ilvl w:val="5"/>
          <w:numId w:val="16"/>
        </w:numPr>
        <w:jc w:val="both"/>
        <w:rPr>
          <w:rFonts w:ascii="Times New Roman" w:hAnsi="Times New Roman"/>
          <w:b/>
          <w:bCs/>
        </w:rPr>
      </w:pPr>
    </w:p>
    <w:p w14:paraId="7916F5BB" w14:textId="636EB941" w:rsidR="00FD219A" w:rsidRDefault="00FD219A" w:rsidP="00FD219A">
      <w:pPr>
        <w:pStyle w:val="Heading6"/>
        <w:keepNext/>
        <w:numPr>
          <w:ilvl w:val="5"/>
          <w:numId w:val="16"/>
        </w:numPr>
        <w:jc w:val="both"/>
        <w:rPr>
          <w:rFonts w:ascii="Times New Roman" w:hAnsi="Times New Roman"/>
        </w:rPr>
      </w:pPr>
      <w:r>
        <w:rPr>
          <w:rFonts w:ascii="Times New Roman" w:hAnsi="Times New Roman"/>
          <w:bCs/>
          <w:sz w:val="28"/>
          <w:szCs w:val="28"/>
        </w:rPr>
        <w:t xml:space="preserve">TITLE: </w:t>
      </w:r>
      <w:r>
        <w:rPr>
          <w:rFonts w:ascii="Times New Roman" w:hAnsi="Times New Roman"/>
          <w:bCs/>
        </w:rPr>
        <w:t xml:space="preserve"> Quick Sort </w:t>
      </w:r>
    </w:p>
    <w:p w14:paraId="00DE0378" w14:textId="77777777" w:rsidR="00FD219A" w:rsidRDefault="00FD219A" w:rsidP="00FD219A">
      <w:pPr>
        <w:pStyle w:val="Heading6"/>
        <w:numPr>
          <w:ilvl w:val="5"/>
          <w:numId w:val="16"/>
        </w:numPr>
        <w:jc w:val="both"/>
        <w:rPr>
          <w:rFonts w:ascii="Times New Roman" w:hAnsi="Times New Roman"/>
        </w:rPr>
      </w:pPr>
    </w:p>
    <w:p w14:paraId="6037C1DF" w14:textId="7496D284" w:rsidR="00FD219A" w:rsidRDefault="00FD219A" w:rsidP="00FD219A">
      <w:pPr>
        <w:ind w:left="720" w:hanging="720"/>
        <w:jc w:val="both"/>
        <w:rPr>
          <w:rFonts w:ascii="Times New Roman" w:hAnsi="Times New Roman" w:cs="Times New Roman"/>
        </w:rPr>
      </w:pPr>
      <w:r>
        <w:rPr>
          <w:rFonts w:ascii="Times New Roman" w:hAnsi="Times New Roman" w:cs="Times New Roman"/>
          <w:sz w:val="28"/>
        </w:rPr>
        <w:t>AIM:</w:t>
      </w:r>
      <w:r>
        <w:rPr>
          <w:rFonts w:ascii="Times New Roman" w:hAnsi="Times New Roman" w:cs="Times New Roman"/>
        </w:rPr>
        <w:t xml:space="preserve"> </w:t>
      </w:r>
      <w:r w:rsidRPr="00FD219A">
        <w:rPr>
          <w:rFonts w:ascii="Times New Roman" w:hAnsi="Times New Roman" w:cs="Times New Roman"/>
        </w:rPr>
        <w:t>Write a program for analysis of quick sort by using deterministic and randomized variant</w:t>
      </w:r>
      <w:r>
        <w:rPr>
          <w:rFonts w:ascii="Times New Roman" w:hAnsi="Times New Roman" w:cs="Times New Roman"/>
        </w:rPr>
        <w:t>.</w:t>
      </w:r>
    </w:p>
    <w:p w14:paraId="56157974" w14:textId="77777777" w:rsidR="00FD219A" w:rsidRDefault="00FD219A" w:rsidP="00FD219A">
      <w:pPr>
        <w:ind w:left="720" w:hanging="720"/>
        <w:jc w:val="both"/>
        <w:rPr>
          <w:rFonts w:ascii="Times New Roman" w:hAnsi="Times New Roman" w:cs="Times New Roman"/>
          <w:sz w:val="28"/>
          <w:lang w:val="it-IT"/>
        </w:rPr>
      </w:pPr>
    </w:p>
    <w:p w14:paraId="10E13C99" w14:textId="77777777" w:rsidR="00FD219A" w:rsidRDefault="00FD219A" w:rsidP="00FD219A">
      <w:pPr>
        <w:ind w:left="720" w:hanging="720"/>
        <w:jc w:val="both"/>
        <w:rPr>
          <w:rFonts w:ascii="Times New Roman" w:hAnsi="Times New Roman" w:cs="Times New Roman"/>
        </w:rPr>
      </w:pPr>
      <w:r>
        <w:rPr>
          <w:rFonts w:ascii="Times New Roman" w:hAnsi="Times New Roman" w:cs="Times New Roman"/>
          <w:b/>
          <w:sz w:val="28"/>
        </w:rPr>
        <w:t>OBJECTIVES:</w:t>
      </w:r>
    </w:p>
    <w:p w14:paraId="2BDE6AD0" w14:textId="3CAA7BCF" w:rsidR="00FD219A" w:rsidRDefault="00FD219A" w:rsidP="00FD219A">
      <w:pPr>
        <w:numPr>
          <w:ilvl w:val="0"/>
          <w:numId w:val="17"/>
        </w:numPr>
        <w:suppressAutoHyphens/>
        <w:overflowPunct/>
        <w:autoSpaceDE w:val="0"/>
        <w:autoSpaceDN w:val="0"/>
        <w:adjustRightInd w:val="0"/>
        <w:jc w:val="both"/>
        <w:rPr>
          <w:rFonts w:ascii="Times New Roman" w:hAnsi="Times New Roman" w:cs="Times New Roman"/>
        </w:rPr>
      </w:pPr>
      <w:r>
        <w:rPr>
          <w:rFonts w:ascii="Times New Roman" w:hAnsi="Times New Roman" w:cs="Times New Roman"/>
        </w:rPr>
        <w:t>To study Quick Sort.</w:t>
      </w:r>
    </w:p>
    <w:p w14:paraId="0EB46E01" w14:textId="0843FAAA" w:rsidR="00FD219A" w:rsidRDefault="00FD219A" w:rsidP="00FD219A">
      <w:pPr>
        <w:numPr>
          <w:ilvl w:val="0"/>
          <w:numId w:val="17"/>
        </w:numPr>
        <w:suppressAutoHyphens/>
        <w:overflowPunct/>
        <w:autoSpaceDE w:val="0"/>
        <w:autoSpaceDN w:val="0"/>
        <w:adjustRightInd w:val="0"/>
        <w:jc w:val="both"/>
        <w:rPr>
          <w:rFonts w:ascii="Times New Roman" w:hAnsi="Times New Roman" w:cs="Times New Roman"/>
        </w:rPr>
      </w:pPr>
      <w:r>
        <w:rPr>
          <w:rFonts w:ascii="Times New Roman" w:hAnsi="Times New Roman" w:cs="Times New Roman"/>
        </w:rPr>
        <w:t>To implement Quick Sort by Deterministic and Randomized Variant.</w:t>
      </w:r>
    </w:p>
    <w:p w14:paraId="3AECD7EF" w14:textId="77777777" w:rsidR="00FD219A" w:rsidRDefault="00FD219A" w:rsidP="00FD219A">
      <w:pPr>
        <w:numPr>
          <w:ilvl w:val="0"/>
          <w:numId w:val="17"/>
        </w:numPr>
        <w:suppressAutoHyphens/>
        <w:overflowPunct/>
        <w:autoSpaceDE w:val="0"/>
        <w:autoSpaceDN w:val="0"/>
        <w:adjustRightInd w:val="0"/>
        <w:jc w:val="both"/>
        <w:rPr>
          <w:rFonts w:ascii="Times New Roman" w:hAnsi="Times New Roman" w:cs="Times New Roman"/>
        </w:rPr>
      </w:pPr>
      <w:r>
        <w:rPr>
          <w:rFonts w:ascii="Times New Roman" w:hAnsi="Times New Roman" w:cs="Times New Roman"/>
        </w:rPr>
        <w:t>Calculate time complexity of algorithm.</w:t>
      </w:r>
    </w:p>
    <w:p w14:paraId="2B24AED0" w14:textId="77777777" w:rsidR="00FD219A" w:rsidRDefault="00FD219A" w:rsidP="00FD219A">
      <w:pPr>
        <w:jc w:val="both"/>
        <w:rPr>
          <w:rFonts w:ascii="Times New Roman" w:hAnsi="Times New Roman" w:cs="Times New Roman"/>
        </w:rPr>
      </w:pPr>
    </w:p>
    <w:p w14:paraId="395323E0" w14:textId="77777777" w:rsidR="00FD219A" w:rsidRDefault="00FD219A" w:rsidP="00FD219A">
      <w:pPr>
        <w:ind w:left="720" w:hanging="720"/>
        <w:jc w:val="both"/>
        <w:rPr>
          <w:b/>
          <w:sz w:val="28"/>
        </w:rPr>
      </w:pPr>
      <w:r>
        <w:rPr>
          <w:b/>
          <w:sz w:val="28"/>
        </w:rPr>
        <w:t>THEORY:</w:t>
      </w:r>
    </w:p>
    <w:p w14:paraId="4B40957C" w14:textId="77777777" w:rsidR="00FD219A" w:rsidRDefault="00FD219A" w:rsidP="00FD219A">
      <w:pPr>
        <w:pStyle w:val="NormalWeb"/>
        <w:rPr>
          <w:color w:val="auto"/>
        </w:rPr>
      </w:pPr>
      <w:r>
        <w:t>Quick Sort is an efficient, comparison-based, divide-and-conquer sorting algorithm. It operates by selecting a "pivot" element from the array, partitioning the other elements into two sub-arrays based on their relation to the pivot, and then recursively sorting the sub-arrays.</w:t>
      </w:r>
    </w:p>
    <w:p w14:paraId="07B389E5" w14:textId="77777777" w:rsidR="00FD219A" w:rsidRDefault="00FD219A" w:rsidP="00FD219A">
      <w:pPr>
        <w:pStyle w:val="NormalWeb"/>
      </w:pPr>
      <w:r>
        <w:t xml:space="preserve">The key aspect of Quick Sort's efficiency lies in choosing a suitable pivot, as this affects the balance of the partitioning and hence the overall performance. Quick Sort has two main variants: </w:t>
      </w:r>
      <w:r>
        <w:rPr>
          <w:rStyle w:val="Strong"/>
        </w:rPr>
        <w:t>Deterministic Quick Sort</w:t>
      </w:r>
      <w:r>
        <w:t xml:space="preserve"> and </w:t>
      </w:r>
      <w:r>
        <w:rPr>
          <w:rStyle w:val="Strong"/>
        </w:rPr>
        <w:t>Randomized Quick Sort</w:t>
      </w:r>
      <w:r>
        <w:t>, both differing in how the pivot is chosen.</w:t>
      </w:r>
    </w:p>
    <w:p w14:paraId="0DBDD37C" w14:textId="77777777" w:rsidR="00FD219A" w:rsidRPr="00FD219A" w:rsidRDefault="00FD219A" w:rsidP="00FD219A">
      <w:pPr>
        <w:pStyle w:val="Heading3"/>
        <w:rPr>
          <w:color w:val="auto"/>
          <w:u w:val="single"/>
        </w:rPr>
      </w:pPr>
      <w:r w:rsidRPr="00FD219A">
        <w:rPr>
          <w:color w:val="auto"/>
          <w:u w:val="single"/>
        </w:rPr>
        <w:t>Deterministic Quick Sort</w:t>
      </w:r>
    </w:p>
    <w:p w14:paraId="466705DA" w14:textId="77777777" w:rsidR="00FD219A" w:rsidRDefault="00FD219A" w:rsidP="00FD219A">
      <w:pPr>
        <w:pStyle w:val="NormalWeb"/>
      </w:pPr>
      <w:r>
        <w:t xml:space="preserve">In </w:t>
      </w:r>
      <w:r>
        <w:rPr>
          <w:rStyle w:val="Strong"/>
        </w:rPr>
        <w:t>Deterministic Quick Sort</w:t>
      </w:r>
      <w:r>
        <w:t>, the pivot selection follows a predetermined strategy, such as:</w:t>
      </w:r>
    </w:p>
    <w:p w14:paraId="795852CF" w14:textId="77777777" w:rsidR="00FD219A" w:rsidRDefault="00FD219A" w:rsidP="00FD219A">
      <w:pPr>
        <w:numPr>
          <w:ilvl w:val="0"/>
          <w:numId w:val="18"/>
        </w:numPr>
        <w:overflowPunct/>
        <w:spacing w:before="100" w:beforeAutospacing="1" w:after="100" w:afterAutospacing="1"/>
      </w:pPr>
      <w:r>
        <w:t>Choosing the first element as the pivot.</w:t>
      </w:r>
    </w:p>
    <w:p w14:paraId="4C6DCE81" w14:textId="77777777" w:rsidR="00FD219A" w:rsidRDefault="00FD219A" w:rsidP="00FD219A">
      <w:pPr>
        <w:numPr>
          <w:ilvl w:val="0"/>
          <w:numId w:val="18"/>
        </w:numPr>
        <w:overflowPunct/>
        <w:spacing w:before="100" w:beforeAutospacing="1" w:after="100" w:afterAutospacing="1"/>
      </w:pPr>
      <w:r>
        <w:t>Choosing the last element as the pivot.</w:t>
      </w:r>
    </w:p>
    <w:p w14:paraId="2B97F5B8" w14:textId="77777777" w:rsidR="00FD219A" w:rsidRDefault="00FD219A" w:rsidP="00FD219A">
      <w:pPr>
        <w:numPr>
          <w:ilvl w:val="0"/>
          <w:numId w:val="18"/>
        </w:numPr>
        <w:overflowPunct/>
        <w:spacing w:before="100" w:beforeAutospacing="1" w:after="100" w:afterAutospacing="1"/>
      </w:pPr>
      <w:r>
        <w:t>Choosing the middle element.</w:t>
      </w:r>
    </w:p>
    <w:p w14:paraId="7FBA58ED" w14:textId="77777777" w:rsidR="00FD219A" w:rsidRDefault="00FD219A" w:rsidP="00FD219A">
      <w:pPr>
        <w:numPr>
          <w:ilvl w:val="0"/>
          <w:numId w:val="18"/>
        </w:numPr>
        <w:overflowPunct/>
        <w:spacing w:before="100" w:beforeAutospacing="1" w:after="100" w:afterAutospacing="1"/>
      </w:pPr>
      <w:r>
        <w:t>Choosing the median-of-three (e.g., first, middle, and last elements).</w:t>
      </w:r>
    </w:p>
    <w:p w14:paraId="2AF26812" w14:textId="77777777" w:rsidR="00FD219A" w:rsidRDefault="00FD219A" w:rsidP="00FD219A">
      <w:pPr>
        <w:pStyle w:val="NormalWeb"/>
      </w:pPr>
      <w:r>
        <w:t>The choice of pivot is crucial, as a poor pivot selection can degrade performance, leading to unbalanced partitions.</w:t>
      </w:r>
    </w:p>
    <w:p w14:paraId="308F4AA4" w14:textId="77777777" w:rsidR="00FD219A" w:rsidRPr="00FD219A" w:rsidRDefault="00FD219A" w:rsidP="00FD219A">
      <w:pPr>
        <w:pStyle w:val="Heading3"/>
        <w:rPr>
          <w:color w:val="auto"/>
        </w:rPr>
      </w:pPr>
      <w:r w:rsidRPr="00FD219A">
        <w:rPr>
          <w:color w:val="auto"/>
        </w:rPr>
        <w:t>Deterministic Algorithm</w:t>
      </w:r>
    </w:p>
    <w:p w14:paraId="042F2FBA" w14:textId="77777777" w:rsidR="00FD219A" w:rsidRDefault="00FD219A" w:rsidP="00FD219A">
      <w:pPr>
        <w:numPr>
          <w:ilvl w:val="0"/>
          <w:numId w:val="19"/>
        </w:numPr>
        <w:overflowPunct/>
        <w:spacing w:before="100" w:beforeAutospacing="1" w:after="100" w:afterAutospacing="1"/>
      </w:pPr>
      <w:r>
        <w:rPr>
          <w:rStyle w:val="Strong"/>
        </w:rPr>
        <w:t>Divide</w:t>
      </w:r>
      <w:r>
        <w:t>: Select a pivot (using a deterministic strategy) and partition the array around the pivot.</w:t>
      </w:r>
    </w:p>
    <w:p w14:paraId="2146A440" w14:textId="77777777" w:rsidR="00FD219A" w:rsidRDefault="00FD219A" w:rsidP="00FD219A">
      <w:pPr>
        <w:numPr>
          <w:ilvl w:val="0"/>
          <w:numId w:val="19"/>
        </w:numPr>
        <w:overflowPunct/>
        <w:spacing w:before="100" w:beforeAutospacing="1" w:after="100" w:afterAutospacing="1"/>
      </w:pPr>
      <w:r>
        <w:rPr>
          <w:rStyle w:val="Strong"/>
        </w:rPr>
        <w:t>Conquer</w:t>
      </w:r>
      <w:r>
        <w:t>: Recursively apply the same process to the sub-arrays formed by splitting the array around the pivot.</w:t>
      </w:r>
    </w:p>
    <w:p w14:paraId="2E17EF23" w14:textId="77777777" w:rsidR="00FD219A" w:rsidRDefault="00FD219A" w:rsidP="00FD219A">
      <w:pPr>
        <w:numPr>
          <w:ilvl w:val="0"/>
          <w:numId w:val="19"/>
        </w:numPr>
        <w:overflowPunct/>
        <w:spacing w:before="100" w:beforeAutospacing="1" w:after="100" w:afterAutospacing="1"/>
      </w:pPr>
      <w:r>
        <w:rPr>
          <w:rStyle w:val="Strong"/>
        </w:rPr>
        <w:t>Combine</w:t>
      </w:r>
      <w:r>
        <w:t>: Since the sub-arrays are sorted in place, no combining is required.</w:t>
      </w:r>
    </w:p>
    <w:p w14:paraId="673DDAEB" w14:textId="77777777" w:rsidR="00FD219A" w:rsidRPr="00FD219A" w:rsidRDefault="00FD219A" w:rsidP="00FD219A">
      <w:pPr>
        <w:pStyle w:val="Heading3"/>
        <w:rPr>
          <w:color w:val="auto"/>
          <w:u w:val="single"/>
        </w:rPr>
      </w:pPr>
      <w:r w:rsidRPr="00FD219A">
        <w:rPr>
          <w:color w:val="auto"/>
          <w:u w:val="single"/>
        </w:rPr>
        <w:lastRenderedPageBreak/>
        <w:t>Randomized Quick Sort</w:t>
      </w:r>
    </w:p>
    <w:p w14:paraId="4B0454F8" w14:textId="77777777" w:rsidR="00FD219A" w:rsidRDefault="00FD219A" w:rsidP="00FD219A">
      <w:pPr>
        <w:pStyle w:val="NormalWeb"/>
      </w:pPr>
      <w:r>
        <w:rPr>
          <w:rStyle w:val="Strong"/>
        </w:rPr>
        <w:t>Randomized Quick Sort</w:t>
      </w:r>
      <w:r>
        <w:t xml:space="preserve"> improves upon the deterministic variant by adding randomness to pivot selection, which helps mitigate the risk of encountering the worst-case scenario for certain types of input.</w:t>
      </w:r>
    </w:p>
    <w:p w14:paraId="003C81A5" w14:textId="77777777" w:rsidR="00FD219A" w:rsidRPr="00FD219A" w:rsidRDefault="00FD219A" w:rsidP="00FD219A">
      <w:pPr>
        <w:pStyle w:val="Heading3"/>
        <w:rPr>
          <w:color w:val="auto"/>
        </w:rPr>
      </w:pPr>
      <w:r w:rsidRPr="00FD219A">
        <w:rPr>
          <w:color w:val="auto"/>
        </w:rPr>
        <w:t>Randomized Algorithm</w:t>
      </w:r>
    </w:p>
    <w:p w14:paraId="2C46385C" w14:textId="77777777" w:rsidR="00FD219A" w:rsidRDefault="00FD219A" w:rsidP="00FD219A">
      <w:pPr>
        <w:numPr>
          <w:ilvl w:val="0"/>
          <w:numId w:val="20"/>
        </w:numPr>
        <w:overflowPunct/>
        <w:spacing w:before="100" w:beforeAutospacing="1" w:after="100" w:afterAutospacing="1"/>
      </w:pPr>
      <w:r>
        <w:rPr>
          <w:rStyle w:val="Strong"/>
        </w:rPr>
        <w:t>Pivot Selection</w:t>
      </w:r>
      <w:r>
        <w:t>: Randomly select a pivot element. This helps ensure that the probability of selecting a bad pivot repeatedly is minimized.</w:t>
      </w:r>
    </w:p>
    <w:p w14:paraId="1CECFBB7" w14:textId="77777777" w:rsidR="00FD219A" w:rsidRDefault="00FD219A" w:rsidP="00FD219A">
      <w:pPr>
        <w:numPr>
          <w:ilvl w:val="0"/>
          <w:numId w:val="20"/>
        </w:numPr>
        <w:overflowPunct/>
        <w:spacing w:before="100" w:beforeAutospacing="1" w:after="100" w:afterAutospacing="1"/>
      </w:pPr>
      <w:r>
        <w:rPr>
          <w:rStyle w:val="Strong"/>
        </w:rPr>
        <w:t>Divide, Conquer, and Combine</w:t>
      </w:r>
      <w:r>
        <w:t>: Follow the same steps as the deterministic variant, but with the pivot chosen randomly.</w:t>
      </w:r>
    </w:p>
    <w:p w14:paraId="4A81589F" w14:textId="77777777" w:rsidR="00FD219A" w:rsidRPr="00FD219A" w:rsidRDefault="00FD219A" w:rsidP="00FD219A">
      <w:pPr>
        <w:pStyle w:val="Heading3"/>
        <w:rPr>
          <w:color w:val="auto"/>
          <w:u w:val="single"/>
        </w:rPr>
      </w:pPr>
      <w:r w:rsidRPr="00FD219A">
        <w:rPr>
          <w:color w:val="auto"/>
          <w:u w:val="single"/>
        </w:rPr>
        <w:t>Time Complexity Analysis</w:t>
      </w:r>
    </w:p>
    <w:p w14:paraId="5F31ADFE" w14:textId="77777777" w:rsidR="00FD219A" w:rsidRPr="00FD219A" w:rsidRDefault="00FD219A" w:rsidP="00FD219A">
      <w:pPr>
        <w:pStyle w:val="Heading3"/>
        <w:rPr>
          <w:color w:val="auto"/>
        </w:rPr>
      </w:pPr>
      <w:r w:rsidRPr="00FD219A">
        <w:rPr>
          <w:color w:val="auto"/>
        </w:rPr>
        <w:t>Deterministic Quick Sort</w:t>
      </w:r>
    </w:p>
    <w:p w14:paraId="0FECC823" w14:textId="071259BB" w:rsidR="00FD219A" w:rsidRDefault="00FD219A" w:rsidP="00FD219A">
      <w:pPr>
        <w:numPr>
          <w:ilvl w:val="0"/>
          <w:numId w:val="21"/>
        </w:numPr>
        <w:overflowPunct/>
        <w:spacing w:before="100" w:beforeAutospacing="1" w:after="100" w:afterAutospacing="1"/>
      </w:pPr>
      <w:r>
        <w:rPr>
          <w:rStyle w:val="Strong"/>
        </w:rPr>
        <w:t>Best Case</w:t>
      </w:r>
      <w:r>
        <w:t xml:space="preserve">: The best case occurs when the pivot divides the array into two nearly equal halves at each step. The time complexity is </w:t>
      </w:r>
      <w:proofErr w:type="gramStart"/>
      <w:r>
        <w:rPr>
          <w:rStyle w:val="katex-mathml"/>
        </w:rPr>
        <w:t>O(</w:t>
      </w:r>
      <w:proofErr w:type="gramEnd"/>
      <w:r>
        <w:rPr>
          <w:rStyle w:val="katex-mathml"/>
        </w:rPr>
        <w:t>n log n).</w:t>
      </w:r>
    </w:p>
    <w:p w14:paraId="09C6988C" w14:textId="660915C0" w:rsidR="00FD219A" w:rsidRDefault="00FD219A" w:rsidP="00FD219A">
      <w:pPr>
        <w:numPr>
          <w:ilvl w:val="0"/>
          <w:numId w:val="21"/>
        </w:numPr>
        <w:overflowPunct/>
        <w:spacing w:before="100" w:beforeAutospacing="1" w:after="100" w:afterAutospacing="1"/>
      </w:pPr>
      <w:r>
        <w:rPr>
          <w:rStyle w:val="Strong"/>
        </w:rPr>
        <w:t>Worst Case</w:t>
      </w:r>
      <w:r>
        <w:t xml:space="preserve">: The worst case occurs when the pivot divides the array such that one partition has almost all the elements. This leads to </w:t>
      </w:r>
      <w:r>
        <w:rPr>
          <w:rStyle w:val="katex-mathml"/>
        </w:rPr>
        <w:t>O(n</w:t>
      </w:r>
      <w:r w:rsidRPr="00FD219A">
        <w:rPr>
          <w:rStyle w:val="katex-mathml"/>
          <w:vertAlign w:val="superscript"/>
        </w:rPr>
        <w:t>2</w:t>
      </w:r>
      <w:r>
        <w:rPr>
          <w:rStyle w:val="katex-mathml"/>
        </w:rPr>
        <w:t>)</w:t>
      </w:r>
      <w:r>
        <w:t xml:space="preserve"> time complexity. This typically happens if the array is already sorted or nearly sorted.</w:t>
      </w:r>
    </w:p>
    <w:p w14:paraId="22D6DE52" w14:textId="25D7051F" w:rsidR="00FD219A" w:rsidRDefault="00FD219A" w:rsidP="00FD219A">
      <w:pPr>
        <w:numPr>
          <w:ilvl w:val="0"/>
          <w:numId w:val="21"/>
        </w:numPr>
        <w:overflowPunct/>
        <w:spacing w:before="100" w:beforeAutospacing="1" w:after="100" w:afterAutospacing="1"/>
      </w:pPr>
      <w:r>
        <w:rPr>
          <w:rStyle w:val="Strong"/>
        </w:rPr>
        <w:t>Average Case</w:t>
      </w:r>
      <w:r>
        <w:t xml:space="preserve">: The expected time complexity is </w:t>
      </w:r>
      <w:proofErr w:type="gramStart"/>
      <w:r>
        <w:rPr>
          <w:rStyle w:val="katex-mathml"/>
        </w:rPr>
        <w:t>O(</w:t>
      </w:r>
      <w:proofErr w:type="gramEnd"/>
      <w:r>
        <w:rPr>
          <w:rStyle w:val="katex-mathml"/>
        </w:rPr>
        <w:t>n log n)</w:t>
      </w:r>
      <w:r>
        <w:t xml:space="preserve"> when the partitioning is reasonably balanced.</w:t>
      </w:r>
    </w:p>
    <w:p w14:paraId="281BB0C1" w14:textId="77777777" w:rsidR="00FD219A" w:rsidRPr="00FD219A" w:rsidRDefault="00FD219A" w:rsidP="00FD219A">
      <w:pPr>
        <w:pStyle w:val="Heading3"/>
        <w:rPr>
          <w:color w:val="auto"/>
        </w:rPr>
      </w:pPr>
      <w:r w:rsidRPr="00FD219A">
        <w:rPr>
          <w:color w:val="auto"/>
        </w:rPr>
        <w:t>Randomized Quick Sort</w:t>
      </w:r>
    </w:p>
    <w:p w14:paraId="4958A219" w14:textId="52BE06CD" w:rsidR="00FD219A" w:rsidRDefault="00FD219A" w:rsidP="00FD219A">
      <w:pPr>
        <w:numPr>
          <w:ilvl w:val="0"/>
          <w:numId w:val="22"/>
        </w:numPr>
        <w:overflowPunct/>
        <w:spacing w:before="100" w:beforeAutospacing="1" w:after="100" w:afterAutospacing="1"/>
      </w:pPr>
      <w:r>
        <w:rPr>
          <w:rStyle w:val="Strong"/>
        </w:rPr>
        <w:t>Best Case</w:t>
      </w:r>
      <w:r>
        <w:t xml:space="preserve">: </w:t>
      </w:r>
      <w:proofErr w:type="gramStart"/>
      <w:r>
        <w:rPr>
          <w:rStyle w:val="katex-mathml"/>
        </w:rPr>
        <w:t>O(</w:t>
      </w:r>
      <w:proofErr w:type="gramEnd"/>
      <w:r>
        <w:rPr>
          <w:rStyle w:val="katex-mathml"/>
        </w:rPr>
        <w:t>n log n).</w:t>
      </w:r>
      <w:r>
        <w:t xml:space="preserve"> The best-case behaviour is similar to deterministic Quick Sort.</w:t>
      </w:r>
    </w:p>
    <w:p w14:paraId="684F6595" w14:textId="515A3FFE" w:rsidR="00FD219A" w:rsidRDefault="00FD219A" w:rsidP="00FD219A">
      <w:pPr>
        <w:numPr>
          <w:ilvl w:val="0"/>
          <w:numId w:val="22"/>
        </w:numPr>
        <w:overflowPunct/>
        <w:spacing w:before="100" w:beforeAutospacing="1" w:after="100" w:afterAutospacing="1"/>
      </w:pPr>
      <w:r>
        <w:rPr>
          <w:rStyle w:val="Strong"/>
        </w:rPr>
        <w:t>Worst Case</w:t>
      </w:r>
      <w:r>
        <w:t xml:space="preserve">: The worst-case complexity is still </w:t>
      </w:r>
      <w:r>
        <w:rPr>
          <w:rStyle w:val="katex-mathml"/>
        </w:rPr>
        <w:t>O(n</w:t>
      </w:r>
      <w:r w:rsidRPr="00FD219A">
        <w:rPr>
          <w:rStyle w:val="katex-mathml"/>
          <w:vertAlign w:val="superscript"/>
        </w:rPr>
        <w:t>2</w:t>
      </w:r>
      <w:r>
        <w:rPr>
          <w:rStyle w:val="katex-mathml"/>
        </w:rPr>
        <w:t>)</w:t>
      </w:r>
      <w:r>
        <w:t>, but this scenario is less likely due to the randomized pivot selection.</w:t>
      </w:r>
    </w:p>
    <w:p w14:paraId="48F8F06D" w14:textId="13FC186F" w:rsidR="00FD219A" w:rsidRDefault="00FD219A" w:rsidP="00FD219A">
      <w:pPr>
        <w:numPr>
          <w:ilvl w:val="0"/>
          <w:numId w:val="22"/>
        </w:numPr>
        <w:overflowPunct/>
        <w:spacing w:before="100" w:beforeAutospacing="1" w:after="100" w:afterAutospacing="1"/>
      </w:pPr>
      <w:r>
        <w:rPr>
          <w:rStyle w:val="Strong"/>
        </w:rPr>
        <w:t>Average Case</w:t>
      </w:r>
      <w:r>
        <w:t xml:space="preserve">: The expected time complexity is </w:t>
      </w:r>
      <w:proofErr w:type="gramStart"/>
      <w:r>
        <w:rPr>
          <w:rStyle w:val="katex-mathml"/>
        </w:rPr>
        <w:t>O(</w:t>
      </w:r>
      <w:proofErr w:type="gramEnd"/>
      <w:r>
        <w:rPr>
          <w:rStyle w:val="katex-mathml"/>
        </w:rPr>
        <w:t xml:space="preserve">n log n) </w:t>
      </w:r>
      <w:r>
        <w:t>as randomization ensures that the pivot choice is well-distributed.</w:t>
      </w:r>
    </w:p>
    <w:p w14:paraId="320E609E" w14:textId="77777777" w:rsidR="00FD219A" w:rsidRDefault="00FD219A" w:rsidP="00FD219A">
      <w:pPr>
        <w:jc w:val="both"/>
        <w:rPr>
          <w:rFonts w:ascii="Times New Roman" w:hAnsi="Times New Roman" w:cs="Times New Roman"/>
        </w:rPr>
      </w:pPr>
    </w:p>
    <w:p w14:paraId="6C9D5301" w14:textId="42C1ABF6" w:rsidR="00FD219A" w:rsidRDefault="00FD219A" w:rsidP="00FD219A">
      <w:pPr>
        <w:jc w:val="both"/>
        <w:rPr>
          <w:rFonts w:ascii="Times New Roman" w:hAnsi="Times New Roman" w:cs="Times New Roman"/>
          <w:b/>
          <w:bCs/>
          <w:sz w:val="28"/>
          <w:szCs w:val="28"/>
        </w:rPr>
      </w:pPr>
      <w:r>
        <w:rPr>
          <w:b/>
          <w:sz w:val="28"/>
        </w:rPr>
        <w:t>CONCLUSION:</w:t>
      </w:r>
      <w:r>
        <w:rPr>
          <w:rStyle w:val="MSGENFONTSTYLENAMETEMPLATEROLELEVELMSGENFONTSTYLENAMEBYROLEHEADING12"/>
          <w:rFonts w:ascii="Times New Roman" w:eastAsia="Times New Roman" w:hAnsi="Times New Roman" w:cs="Times New Roman"/>
          <w:lang w:val="en-US" w:bidi="mr-IN"/>
        </w:rPr>
        <w:t xml:space="preserve"> Implemented a </w:t>
      </w:r>
      <w:r w:rsidRPr="00FD219A">
        <w:rPr>
          <w:rStyle w:val="MSGENFONTSTYLENAMETEMPLATEROLELEVELMSGENFONTSTYLENAMEBYROLEHEADING12"/>
          <w:rFonts w:ascii="Times New Roman" w:eastAsia="Times New Roman" w:hAnsi="Times New Roman" w:cs="Times New Roman"/>
          <w:lang w:val="en-US" w:bidi="mr-IN"/>
        </w:rPr>
        <w:t>quick sort by using deterministic and randomized variant</w:t>
      </w:r>
      <w:r>
        <w:rPr>
          <w:rStyle w:val="MSGENFONTSTYLENAMETEMPLATEROLELEVELMSGENFONTSTYLENAMEBYROLEHEADING12"/>
          <w:rFonts w:ascii="Times New Roman" w:eastAsia="Times New Roman" w:hAnsi="Times New Roman" w:cs="Times New Roman"/>
          <w:lang w:val="en-US" w:bidi="mr-IN"/>
        </w:rPr>
        <w:t>.</w:t>
      </w:r>
    </w:p>
    <w:p w14:paraId="6A8643BF" w14:textId="77777777" w:rsidR="00FD219A" w:rsidRDefault="00FD219A" w:rsidP="00FD219A">
      <w:pPr>
        <w:jc w:val="both"/>
      </w:pPr>
    </w:p>
    <w:p w14:paraId="3BE1F64A" w14:textId="77777777" w:rsidR="00FD219A" w:rsidRDefault="00FD219A" w:rsidP="00FD219A">
      <w:pPr>
        <w:jc w:val="both"/>
        <w:rPr>
          <w:b/>
          <w:sz w:val="28"/>
        </w:rPr>
      </w:pPr>
      <w:r>
        <w:rPr>
          <w:b/>
          <w:caps/>
          <w:sz w:val="28"/>
        </w:rPr>
        <w:t>Questions for Review:</w:t>
      </w:r>
      <w:r>
        <w:rPr>
          <w:b/>
          <w:sz w:val="28"/>
        </w:rPr>
        <w:t xml:space="preserve"> </w:t>
      </w:r>
    </w:p>
    <w:p w14:paraId="66B2510B" w14:textId="77777777" w:rsidR="00FD219A" w:rsidRDefault="00FD219A" w:rsidP="00FD219A">
      <w:pPr>
        <w:jc w:val="both"/>
        <w:rPr>
          <w:b/>
          <w:sz w:val="28"/>
        </w:rPr>
      </w:pPr>
    </w:p>
    <w:p w14:paraId="1E5D47A9" w14:textId="77777777" w:rsidR="00DC2AAD" w:rsidRDefault="00FD219A" w:rsidP="00FD219A">
      <w:pPr>
        <w:jc w:val="both"/>
        <w:rPr>
          <w:rFonts w:ascii="Times New Roman" w:hAnsi="Times New Roman" w:cs="Times New Roman"/>
        </w:rPr>
      </w:pPr>
      <w:r>
        <w:rPr>
          <w:rFonts w:ascii="Times New Roman" w:hAnsi="Times New Roman" w:cs="Times New Roman"/>
        </w:rPr>
        <w:t>1.</w:t>
      </w:r>
      <w:r w:rsidR="00DC2AAD" w:rsidRPr="00DC2AAD">
        <w:t xml:space="preserve"> </w:t>
      </w:r>
      <w:r w:rsidR="00DC2AAD" w:rsidRPr="00DC2AAD">
        <w:rPr>
          <w:rFonts w:ascii="Times New Roman" w:hAnsi="Times New Roman" w:cs="Times New Roman"/>
        </w:rPr>
        <w:t>Why is Quick Sort preferred over Merge Sort in certain scenarios?</w:t>
      </w:r>
    </w:p>
    <w:p w14:paraId="4F80C3BD" w14:textId="65C58B3F" w:rsidR="00FD219A" w:rsidRDefault="00FD219A" w:rsidP="00FD219A">
      <w:pPr>
        <w:jc w:val="both"/>
        <w:rPr>
          <w:rFonts w:ascii="Times New Roman" w:hAnsi="Times New Roman" w:cs="Times New Roman"/>
        </w:rPr>
      </w:pPr>
      <w:r>
        <w:rPr>
          <w:rFonts w:ascii="Times New Roman" w:hAnsi="Times New Roman" w:cs="Times New Roman"/>
        </w:rPr>
        <w:t>2.</w:t>
      </w:r>
      <w:r w:rsidR="00DC2AAD">
        <w:rPr>
          <w:rFonts w:ascii="Times New Roman" w:hAnsi="Times New Roman" w:cs="Times New Roman"/>
        </w:rPr>
        <w:t xml:space="preserve"> What is the Time Complexity of Quick sort? Explain w</w:t>
      </w:r>
      <w:r w:rsidR="00DC2AAD">
        <w:t>hy Quick Sort not a stable sorting algorithm?</w:t>
      </w:r>
    </w:p>
    <w:p w14:paraId="6ED920EC" w14:textId="0C9DFC3C" w:rsidR="00DE6FEB" w:rsidRPr="00CB2657" w:rsidRDefault="00FD219A" w:rsidP="00DC2AAD">
      <w:pPr>
        <w:pStyle w:val="Heading6"/>
        <w:keepNext/>
        <w:numPr>
          <w:ilvl w:val="5"/>
          <w:numId w:val="2"/>
        </w:numPr>
        <w:ind w:left="284" w:hanging="302"/>
        <w:jc w:val="both"/>
        <w:rPr>
          <w:rFonts w:ascii="Times New Roman" w:hAnsi="Times New Roman" w:cs="Times New Roman"/>
        </w:rPr>
      </w:pPr>
      <w:r>
        <w:rPr>
          <w:rFonts w:ascii="Times New Roman" w:hAnsi="Times New Roman" w:cs="Times New Roman"/>
        </w:rPr>
        <w:t>3.</w:t>
      </w:r>
      <w:r>
        <w:t xml:space="preserve"> </w:t>
      </w:r>
      <w:r w:rsidR="00DC2AAD">
        <w:t>Explain Quick Sort using the deterministic variant (Consider 1</w:t>
      </w:r>
      <w:r w:rsidR="00DC2AAD" w:rsidRPr="00DC2AAD">
        <w:rPr>
          <w:vertAlign w:val="superscript"/>
        </w:rPr>
        <w:t>st</w:t>
      </w:r>
      <w:r w:rsidR="00DC2AAD">
        <w:t xml:space="preserve"> element as pivot) on following array: [50, 23, 9, 18, 61, 32,12]</w:t>
      </w:r>
    </w:p>
    <w:p w14:paraId="1AD0F300" w14:textId="77777777" w:rsidR="00DE6FEB" w:rsidRPr="00CB2657" w:rsidRDefault="00DE6FEB" w:rsidP="00B15967">
      <w:pPr>
        <w:tabs>
          <w:tab w:val="left" w:pos="720"/>
        </w:tabs>
        <w:jc w:val="both"/>
        <w:rPr>
          <w:rFonts w:ascii="Times New Roman" w:hAnsi="Times New Roman" w:cs="Times New Roman"/>
        </w:rPr>
      </w:pPr>
    </w:p>
    <w:p w14:paraId="5D0704D0" w14:textId="77777777" w:rsidR="00DE6FEB" w:rsidRPr="00CB2657" w:rsidRDefault="00DE6FEB" w:rsidP="00B15967">
      <w:pPr>
        <w:tabs>
          <w:tab w:val="left" w:pos="720"/>
        </w:tabs>
        <w:jc w:val="both"/>
        <w:rPr>
          <w:rFonts w:ascii="Times New Roman" w:hAnsi="Times New Roman" w:cs="Times New Roman"/>
        </w:rPr>
      </w:pPr>
    </w:p>
    <w:sectPr w:rsidR="00DE6FEB" w:rsidRPr="00CB265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0"/>
    <w:family w:val="roman"/>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Sylfaen"/>
    <w:charset w:val="00"/>
    <w:family w:val="swiss"/>
    <w:pitch w:val="variable"/>
    <w:sig w:usb0="E4838EFF" w:usb1="4200FDFF" w:usb2="000030A0" w:usb3="00000000" w:csb0="000001BF" w:csb1="00000000"/>
  </w:font>
  <w:font w:name="Liberation Sans">
    <w:altName w:val="Arial"/>
    <w:charset w:val="00"/>
    <w:family w:val="swiss"/>
    <w:pitch w:val="variable"/>
    <w:sig w:usb0="A00002AF" w:usb1="5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Droid Sans Fallback">
    <w:panose1 w:val="00000000000000000000"/>
    <w:charset w:val="00"/>
    <w:family w:val="roman"/>
    <w:notTrueType/>
    <w:pitch w:val="default"/>
  </w:font>
  <w:font w:name="ヒラギノ明朝 ProN W3">
    <w:altName w:val="Times New Roman"/>
    <w:charset w:val="01"/>
    <w:family w:val="roman"/>
    <w:pitch w:val="variable"/>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00000002"/>
    <w:multiLevelType w:val="multilevel"/>
    <w:tmpl w:val="00000002"/>
    <w:lvl w:ilvl="0">
      <w:start w:val="1"/>
      <w:numFmt w:val="decimal"/>
      <w:lvlText w:val="%1."/>
      <w:lvlJc w:val="left"/>
      <w:pPr>
        <w:ind w:left="735" w:hanging="375"/>
      </w:pPr>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eastAsia="Times New Roman"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207316"/>
    <w:multiLevelType w:val="hybridMultilevel"/>
    <w:tmpl w:val="F47E1812"/>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B5960"/>
    <w:multiLevelType w:val="hybridMultilevel"/>
    <w:tmpl w:val="D2BAD3E2"/>
    <w:lvl w:ilvl="0" w:tplc="FA60F88E">
      <w:start w:val="1"/>
      <w:numFmt w:val="decimal"/>
      <w:lvlText w:val="%1."/>
      <w:lvlJc w:val="left"/>
      <w:pPr>
        <w:tabs>
          <w:tab w:val="num" w:pos="1080"/>
        </w:tabs>
        <w:ind w:left="1080" w:hanging="720"/>
      </w:pPr>
      <w:rPr>
        <w:rFonts w:hint="default"/>
      </w:rPr>
    </w:lvl>
    <w:lvl w:ilvl="1" w:tplc="45A2CCBC">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87A9B"/>
    <w:multiLevelType w:val="multilevel"/>
    <w:tmpl w:val="DAE0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0162C"/>
    <w:multiLevelType w:val="multilevel"/>
    <w:tmpl w:val="9F7E3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E41DE"/>
    <w:multiLevelType w:val="multilevel"/>
    <w:tmpl w:val="64F68A68"/>
    <w:lvl w:ilvl="0">
      <w:start w:val="1"/>
      <w:numFmt w:val="none"/>
      <w:suff w:val="nothing"/>
      <w:lvlText w:val=""/>
      <w:lvlJc w:val="left"/>
      <w:pPr>
        <w:ind w:left="840" w:hanging="432"/>
      </w:pPr>
    </w:lvl>
    <w:lvl w:ilvl="1">
      <w:start w:val="1"/>
      <w:numFmt w:val="decimal"/>
      <w:lvlText w:val="%2"/>
      <w:lvlJc w:val="left"/>
      <w:pPr>
        <w:tabs>
          <w:tab w:val="num" w:pos="984"/>
        </w:tabs>
        <w:ind w:left="984" w:hanging="576"/>
      </w:pPr>
    </w:lvl>
    <w:lvl w:ilvl="2">
      <w:start w:val="1"/>
      <w:numFmt w:val="none"/>
      <w:suff w:val="nothing"/>
      <w:lvlText w:val=""/>
      <w:lvlJc w:val="left"/>
      <w:pPr>
        <w:ind w:left="1128" w:hanging="720"/>
      </w:pPr>
    </w:lvl>
    <w:lvl w:ilvl="3">
      <w:start w:val="1"/>
      <w:numFmt w:val="none"/>
      <w:suff w:val="nothing"/>
      <w:lvlText w:val=""/>
      <w:lvlJc w:val="left"/>
      <w:pPr>
        <w:ind w:left="1272" w:hanging="864"/>
      </w:pPr>
    </w:lvl>
    <w:lvl w:ilvl="4">
      <w:start w:val="1"/>
      <w:numFmt w:val="none"/>
      <w:suff w:val="nothing"/>
      <w:lvlText w:val=""/>
      <w:lvlJc w:val="left"/>
      <w:pPr>
        <w:ind w:left="1416" w:hanging="1008"/>
      </w:pPr>
    </w:lvl>
    <w:lvl w:ilvl="5">
      <w:start w:val="1"/>
      <w:numFmt w:val="none"/>
      <w:suff w:val="nothing"/>
      <w:lvlText w:val=""/>
      <w:lvlJc w:val="left"/>
      <w:pPr>
        <w:ind w:left="1560" w:hanging="1152"/>
      </w:pPr>
    </w:lvl>
    <w:lvl w:ilvl="6">
      <w:start w:val="1"/>
      <w:numFmt w:val="none"/>
      <w:suff w:val="nothing"/>
      <w:lvlText w:val=""/>
      <w:lvlJc w:val="left"/>
      <w:pPr>
        <w:ind w:left="1704" w:hanging="1296"/>
      </w:pPr>
    </w:lvl>
    <w:lvl w:ilvl="7">
      <w:start w:val="1"/>
      <w:numFmt w:val="none"/>
      <w:suff w:val="nothing"/>
      <w:lvlText w:val=""/>
      <w:lvlJc w:val="left"/>
      <w:pPr>
        <w:ind w:left="1848" w:hanging="1440"/>
      </w:pPr>
    </w:lvl>
    <w:lvl w:ilvl="8">
      <w:start w:val="1"/>
      <w:numFmt w:val="none"/>
      <w:suff w:val="nothing"/>
      <w:lvlText w:val=""/>
      <w:lvlJc w:val="left"/>
      <w:pPr>
        <w:ind w:left="1992" w:hanging="1584"/>
      </w:pPr>
    </w:lvl>
  </w:abstractNum>
  <w:abstractNum w:abstractNumId="8" w15:restartNumberingAfterBreak="0">
    <w:nsid w:val="1B5136B8"/>
    <w:multiLevelType w:val="multilevel"/>
    <w:tmpl w:val="CAB870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A591999"/>
    <w:multiLevelType w:val="multilevel"/>
    <w:tmpl w:val="755E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E44CD"/>
    <w:multiLevelType w:val="multilevel"/>
    <w:tmpl w:val="4C7A36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433872D2"/>
    <w:multiLevelType w:val="multilevel"/>
    <w:tmpl w:val="7D98BA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7CB7BE2"/>
    <w:multiLevelType w:val="multilevel"/>
    <w:tmpl w:val="D6D8CC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A457ACF"/>
    <w:multiLevelType w:val="multilevel"/>
    <w:tmpl w:val="568E16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56802AA"/>
    <w:multiLevelType w:val="multilevel"/>
    <w:tmpl w:val="C48A94A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666576E5"/>
    <w:multiLevelType w:val="multilevel"/>
    <w:tmpl w:val="095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64122"/>
    <w:multiLevelType w:val="multilevel"/>
    <w:tmpl w:val="0AA011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1F63393"/>
    <w:multiLevelType w:val="hybridMultilevel"/>
    <w:tmpl w:val="8454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C96A52"/>
    <w:multiLevelType w:val="multilevel"/>
    <w:tmpl w:val="33DAB628"/>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A223255"/>
    <w:multiLevelType w:val="multilevel"/>
    <w:tmpl w:val="4D74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172964">
    <w:abstractNumId w:val="13"/>
  </w:num>
  <w:num w:numId="2" w16cid:durableId="480271842">
    <w:abstractNumId w:val="10"/>
  </w:num>
  <w:num w:numId="3" w16cid:durableId="2100252957">
    <w:abstractNumId w:val="7"/>
  </w:num>
  <w:num w:numId="4" w16cid:durableId="887647017">
    <w:abstractNumId w:val="8"/>
  </w:num>
  <w:num w:numId="5" w16cid:durableId="19204864">
    <w:abstractNumId w:val="18"/>
  </w:num>
  <w:num w:numId="6" w16cid:durableId="842475198">
    <w:abstractNumId w:val="12"/>
  </w:num>
  <w:num w:numId="7" w16cid:durableId="190997185">
    <w:abstractNumId w:val="16"/>
  </w:num>
  <w:num w:numId="8" w16cid:durableId="25451010">
    <w:abstractNumId w:val="14"/>
  </w:num>
  <w:num w:numId="9" w16cid:durableId="1691448772">
    <w:abstractNumId w:val="11"/>
  </w:num>
  <w:num w:numId="10" w16cid:durableId="1377972795">
    <w:abstractNumId w:val="4"/>
  </w:num>
  <w:num w:numId="11" w16cid:durableId="655426225">
    <w:abstractNumId w:val="17"/>
  </w:num>
  <w:num w:numId="12" w16cid:durableId="407583052">
    <w:abstractNumId w:val="3"/>
  </w:num>
  <w:num w:numId="13" w16cid:durableId="175703674">
    <w:abstractNumId w:val="0"/>
  </w:num>
  <w:num w:numId="14" w16cid:durableId="932936373">
    <w:abstractNumId w:val="1"/>
  </w:num>
  <w:num w:numId="15" w16cid:durableId="221062485">
    <w:abstractNumId w:val="2"/>
  </w:num>
  <w:num w:numId="16" w16cid:durableId="14789148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681392">
    <w:abstractNumId w:val="2"/>
  </w:num>
  <w:num w:numId="18" w16cid:durableId="1297881529">
    <w:abstractNumId w:val="5"/>
  </w:num>
  <w:num w:numId="19" w16cid:durableId="1281762390">
    <w:abstractNumId w:val="6"/>
  </w:num>
  <w:num w:numId="20" w16cid:durableId="314189745">
    <w:abstractNumId w:val="9"/>
  </w:num>
  <w:num w:numId="21" w16cid:durableId="1380393491">
    <w:abstractNumId w:val="15"/>
  </w:num>
  <w:num w:numId="22" w16cid:durableId="7865109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CC9"/>
    <w:rsid w:val="0004113B"/>
    <w:rsid w:val="000E5410"/>
    <w:rsid w:val="001D27E0"/>
    <w:rsid w:val="002309DB"/>
    <w:rsid w:val="003C23FB"/>
    <w:rsid w:val="003F2482"/>
    <w:rsid w:val="00430538"/>
    <w:rsid w:val="004678C5"/>
    <w:rsid w:val="004A68CB"/>
    <w:rsid w:val="004F5E97"/>
    <w:rsid w:val="00557239"/>
    <w:rsid w:val="00735209"/>
    <w:rsid w:val="00840DD8"/>
    <w:rsid w:val="008B5124"/>
    <w:rsid w:val="009D7900"/>
    <w:rsid w:val="00A81CC9"/>
    <w:rsid w:val="00B15967"/>
    <w:rsid w:val="00CB2657"/>
    <w:rsid w:val="00D546E3"/>
    <w:rsid w:val="00D646AC"/>
    <w:rsid w:val="00D71D05"/>
    <w:rsid w:val="00DC2AAD"/>
    <w:rsid w:val="00DE6FEB"/>
    <w:rsid w:val="00E42455"/>
    <w:rsid w:val="00EF78E5"/>
    <w:rsid w:val="00F340C4"/>
    <w:rsid w:val="00F428E4"/>
    <w:rsid w:val="00FD21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6B87"/>
  <w15:docId w15:val="{5A21BE87-75C9-4FEE-9FEF-179AF925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tabs>
        <w:tab w:val="left" w:pos="432"/>
      </w:tabs>
      <w:ind w:left="432" w:hanging="432"/>
      <w:outlineLvl w:val="0"/>
    </w:pPr>
    <w:rPr>
      <w:b/>
      <w:bCs/>
      <w:sz w:val="28"/>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DE6FEB"/>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semiHidden/>
    <w:unhideWhenUsed/>
    <w:qFormat/>
    <w:rsid w:val="00FD219A"/>
    <w:pPr>
      <w:keepNext/>
      <w:keepLines/>
      <w:spacing w:before="40"/>
      <w:outlineLvl w:val="3"/>
    </w:pPr>
    <w:rPr>
      <w:rFonts w:asciiTheme="majorHAnsi" w:eastAsiaTheme="majorEastAsia" w:hAnsiTheme="majorHAnsi" w:cs="Mangal"/>
      <w:i/>
      <w:iCs/>
      <w:color w:val="365F91" w:themeColor="accent1" w:themeShade="BF"/>
      <w:szCs w:val="21"/>
    </w:rPr>
  </w:style>
  <w:style w:type="paragraph" w:styleId="Heading6">
    <w:name w:val="heading 6"/>
    <w:basedOn w:val="Normal"/>
    <w:next w:val="Normal"/>
    <w:qFormat/>
    <w:pPr>
      <w:numPr>
        <w:ilvl w:val="5"/>
        <w:numId w:val="1"/>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Times New Roman" w:hAnsi="Times New Roman" w:cs="Times New Roman"/>
      <w:bCs/>
    </w:rPr>
  </w:style>
  <w:style w:type="character" w:customStyle="1" w:styleId="WW8Num3z0">
    <w:name w:val="WW8Num3z0"/>
    <w:qFormat/>
  </w:style>
  <w:style w:type="character" w:customStyle="1" w:styleId="MSGENFONTSTYLENAMETEMPLATEROLELEVELMSGENFONTSTYLENAMEBYROLEHEADING12">
    <w:name w:val="MSG_EN_FONT_STYLE_NAME_TEMPLATE_ROLE_LEVEL MSG_EN_FONT_STYLE_NAME_BY_ROLE_HEADING 12_"/>
    <w:basedOn w:val="DefaultParagraphFont"/>
    <w:qFormat/>
    <w:rPr>
      <w:b w:val="0"/>
      <w:bCs w:val="0"/>
      <w:i w:val="0"/>
      <w:iCs w:val="0"/>
      <w:caps w:val="0"/>
      <w:smallCaps w:val="0"/>
      <w:strike w:val="0"/>
      <w:dstrike w:val="0"/>
      <w:sz w:val="22"/>
      <w:szCs w:val="22"/>
      <w:u w:val="none"/>
    </w:rPr>
  </w:style>
  <w:style w:type="character" w:customStyle="1" w:styleId="MSGENFONTSTYLENAMETEMPLATEROLEMSGENFONTSTYLENAMEBYROLETEXT">
    <w:name w:val="MSG_EN_FONT_STYLE_NAME_TEMPLATE_ROLE MSG_EN_FONT_STYLE_NAME_BY_ROLE_TEXT_"/>
    <w:basedOn w:val="DefaultParagraphFont"/>
    <w:qFormat/>
    <w:rPr>
      <w:b w:val="0"/>
      <w:bCs w:val="0"/>
      <w:i w:val="0"/>
      <w:iCs w:val="0"/>
      <w:caps w:val="0"/>
      <w:smallCaps w:val="0"/>
      <w:strike w:val="0"/>
      <w:dstrike w:val="0"/>
      <w:sz w:val="22"/>
      <w:szCs w:val="22"/>
      <w:u w:val="none"/>
    </w:rPr>
  </w:style>
  <w:style w:type="character" w:customStyle="1" w:styleId="ListLabel1">
    <w:name w:val="ListLabel 1"/>
    <w:qFormat/>
    <w:rPr>
      <w:rFonts w:ascii="Times New Roman" w:hAnsi="Times New Roman" w:cs="Times New Roman"/>
      <w:b/>
      <w:bCs/>
    </w:rPr>
  </w:style>
  <w:style w:type="character" w:customStyle="1" w:styleId="ListLabel2">
    <w:name w:val="ListLabel 2"/>
    <w:qFormat/>
    <w:rPr>
      <w:rFonts w:ascii="Times New Roman" w:hAnsi="Times New Roman" w:cs="Times New Roman"/>
      <w:b/>
      <w:bCs/>
    </w:rPr>
  </w:style>
  <w:style w:type="character" w:customStyle="1" w:styleId="StrongEmphasis">
    <w:name w:val="Strong Emphasis"/>
    <w:uiPriority w:val="99"/>
    <w:qFormat/>
    <w:rPr>
      <w:b/>
      <w:bCs/>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cs="OpenSymbol"/>
    </w:rPr>
  </w:style>
  <w:style w:type="character" w:customStyle="1" w:styleId="ListLabel4">
    <w:name w:val="ListLabel 4"/>
    <w:qFormat/>
    <w:rPr>
      <w:rFonts w:cs="Wingdings"/>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uppressAutoHyphens/>
      <w:overflowPunct w:val="0"/>
    </w:pPr>
    <w:rPr>
      <w:rFonts w:ascii="Times New Roman" w:eastAsia="Droid Sans Fallback" w:hAnsi="Times New Roman" w:cs="Times New Roman"/>
      <w:color w:val="000000"/>
      <w:sz w:val="24"/>
      <w:lang w:val="en-US" w:bidi="ar-SA"/>
    </w:rPr>
  </w:style>
  <w:style w:type="paragraph" w:customStyle="1" w:styleId="TableContents">
    <w:name w:val="Table Contents"/>
    <w:basedOn w:val="Normal"/>
    <w:qFormat/>
    <w:pPr>
      <w:suppressLineNumbers/>
    </w:pPr>
  </w:style>
  <w:style w:type="paragraph" w:customStyle="1" w:styleId="MSGENFONTSTYLENAMETEMPLATEROLELEVELMSGENFONTSTYLENAMEBYROLEHEADING120">
    <w:name w:val="MSG_EN_FONT_STYLE_NAME_TEMPLATE_ROLE_LEVEL MSG_EN_FONT_STYLE_NAME_BY_ROLE_HEADING 12"/>
    <w:basedOn w:val="Normal"/>
    <w:qFormat/>
    <w:pPr>
      <w:spacing w:after="360"/>
    </w:pPr>
    <w:rPr>
      <w:b/>
      <w:bCs/>
      <w:sz w:val="22"/>
      <w:szCs w:val="22"/>
    </w:rPr>
  </w:style>
  <w:style w:type="paragraph" w:customStyle="1" w:styleId="MSGENFONTSTYLENAMETEMPLATEROLEMSGENFONTSTYLENAMEBYROLETEXT0">
    <w:name w:val="MSG_EN_FONT_STYLE_NAME_TEMPLATE_ROLE MSG_EN_FONT_STYLE_NAME_BY_ROLE_TEXT"/>
    <w:basedOn w:val="Normal"/>
    <w:qFormat/>
    <w:pPr>
      <w:ind w:hanging="360"/>
    </w:pPr>
    <w:rPr>
      <w:sz w:val="22"/>
      <w:szCs w:val="22"/>
    </w:rPr>
  </w:style>
  <w:style w:type="paragraph" w:customStyle="1" w:styleId="TableHeading">
    <w:name w:val="Table Heading"/>
    <w:basedOn w:val="TableContents"/>
    <w:qFormat/>
    <w:pPr>
      <w:jc w:val="center"/>
    </w:pPr>
    <w:rPr>
      <w:b/>
      <w:bCs/>
    </w:rPr>
  </w:style>
  <w:style w:type="paragraph" w:customStyle="1" w:styleId="Objectwitharrow">
    <w:name w:val="Object with arr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shadow">
    <w:name w:val="Object with shad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outfill">
    <w:name w:val="Object without fill"/>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Objectwithnofillandnoline">
    <w:name w:val="Object with no fill and no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
    <w:name w:val="Text body"/>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extbodyjustified">
    <w:name w:val="Text body justified"/>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Title1">
    <w:name w:val="Titl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hAnsi="ヒラギノ明朝 ProN W3"/>
      <w:i/>
      <w:sz w:val="96"/>
    </w:rPr>
  </w:style>
  <w:style w:type="paragraph" w:customStyle="1" w:styleId="Title2">
    <w:name w:val="Titl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57" w:after="57"/>
      <w:ind w:right="113"/>
      <w:jc w:val="center"/>
    </w:pPr>
    <w:rPr>
      <w:rFonts w:ascii="ヒラギノ明朝 ProN W3" w:hAnsi="ヒラギノ明朝 ProN W3"/>
      <w:i/>
      <w:sz w:val="96"/>
    </w:rPr>
  </w:style>
  <w:style w:type="paragraph" w:customStyle="1" w:styleId="DimensionLine">
    <w:name w:val="Dimension 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hAnsi="ヒラギノ明朝 ProN W3"/>
      <w:i/>
      <w:sz w:val="96"/>
    </w:rPr>
  </w:style>
  <w:style w:type="paragraph" w:customStyle="1" w:styleId="DefaultLTGliederung1">
    <w:name w:val="Default~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DefaultLTGliederung2">
    <w:name w:val="Default~LT~Gliederung 2"/>
    <w:basedOn w:val="Default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DefaultLTGliederung3">
    <w:name w:val="Default~LT~Gliederung 3"/>
    <w:basedOn w:val="Default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DefaultLTGliederung4">
    <w:name w:val="Default~LT~Gliederung 4"/>
    <w:basedOn w:val="Default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DefaultLTGliederung5">
    <w:name w:val="Default~LT~Gliederung 5"/>
    <w:basedOn w:val="Default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DefaultLTUntertitel">
    <w:name w:val="Default~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ヒラギノ明朝 ProN W3" w:eastAsia="DejaVu Sans" w:hAnsi="ヒラギノ明朝 ProN W3" w:cs="Liberation Sans"/>
      <w:i/>
      <w:color w:val="000000"/>
      <w:sz w:val="96"/>
    </w:rPr>
  </w:style>
  <w:style w:type="paragraph" w:customStyle="1" w:styleId="DefaultLTHintergrund">
    <w:name w:val="Default~LT~Hintergrund"/>
    <w:qFormat/>
    <w:pPr>
      <w:jc w:val="center"/>
    </w:pPr>
    <w:rPr>
      <w:rFonts w:eastAsia="DejaVu Sans" w:cs="Liberation Sans"/>
      <w:color w:val="00000A"/>
      <w:sz w:val="24"/>
    </w:rPr>
  </w:style>
  <w:style w:type="paragraph" w:customStyle="1" w:styleId="default0">
    <w:name w:val="default"/>
    <w:qFormat/>
    <w:pPr>
      <w:spacing w:line="200" w:lineRule="atLeast"/>
    </w:pPr>
    <w:rPr>
      <w:rFonts w:ascii="FreeSans" w:eastAsia="DejaVu Sans"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color w:val="00000A"/>
      <w:sz w:val="24"/>
    </w:rPr>
  </w:style>
  <w:style w:type="paragraph" w:customStyle="1" w:styleId="Background">
    <w:name w:val="Background"/>
    <w:qFormat/>
    <w:pPr>
      <w:jc w:val="center"/>
    </w:pPr>
    <w:rPr>
      <w:rFonts w:eastAsia="DejaVu Sans" w:cs="Liberation Sans"/>
      <w:color w:val="00000A"/>
      <w:sz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Outline1">
    <w:name w:val="Outline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Outline2">
    <w:name w:val="Outline 2"/>
    <w:basedOn w:val="Outline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Outline3">
    <w:name w:val="Outline 3"/>
    <w:basedOn w:val="Outline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Outline4">
    <w:name w:val="Outline 4"/>
    <w:basedOn w:val="Outline3"/>
    <w:qFormat/>
    <w:pPr>
      <w:tabs>
        <w:tab w:val="left" w:pos="370"/>
        <w:tab w:val="left" w:pos="2417"/>
        <w:tab w:val="left" w:pos="4465"/>
        <w:tab w:val="left" w:pos="6512"/>
        <w:tab w:val="left" w:pos="8559"/>
        <w:tab w:val="left" w:pos="10607"/>
        <w:tab w:val="left" w:pos="12655"/>
        <w:tab w:val="left" w:pos="14702"/>
      </w:tabs>
    </w:pPr>
  </w:style>
  <w:style w:type="paragraph" w:customStyle="1" w:styleId="Outline5">
    <w:name w:val="Outline 5"/>
    <w:basedOn w:val="Outline4"/>
    <w:qFormat/>
    <w:pPr>
      <w:tabs>
        <w:tab w:val="left" w:pos="2007"/>
        <w:tab w:val="left" w:pos="4055"/>
        <w:tab w:val="left" w:pos="6102"/>
        <w:tab w:val="left" w:pos="8150"/>
        <w:tab w:val="left" w:pos="10197"/>
        <w:tab w:val="left" w:pos="12245"/>
        <w:tab w:val="left" w:pos="14292"/>
      </w:tabs>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48"/>
    </w:rPr>
  </w:style>
  <w:style w:type="paragraph" w:customStyle="1" w:styleId="Title1LTGliederung2">
    <w:name w:val="Title1~LT~Gliederung 2"/>
    <w:basedOn w:val="Title1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1LTGliederung3">
    <w:name w:val="Title1~LT~Gliederung 3"/>
    <w:basedOn w:val="Title1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1LTGliederung4">
    <w:name w:val="Title1~LT~Gliederung 4"/>
    <w:basedOn w:val="Title1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1LTGliederung5">
    <w:name w:val="Title1~LT~Gliederung 5"/>
    <w:basedOn w:val="Title1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28"/>
    </w:rPr>
  </w:style>
  <w:style w:type="paragraph" w:customStyle="1" w:styleId="Title1LTUntertitel">
    <w:name w:val="Title1~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48"/>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LTHintergrundobjekte">
    <w:name w:val="Title1~LT~Hintergrundobjekte"/>
    <w:qFormat/>
    <w:rPr>
      <w:rFonts w:eastAsia="DejaVu Sans" w:cs="Liberation Sans"/>
      <w:color w:val="00000A"/>
      <w:sz w:val="24"/>
    </w:rPr>
  </w:style>
  <w:style w:type="paragraph" w:customStyle="1" w:styleId="Title1LTHintergrund">
    <w:name w:val="Title1~LT~Hintergrund"/>
    <w:qFormat/>
    <w:pPr>
      <w:jc w:val="center"/>
    </w:pPr>
    <w:rPr>
      <w:rFonts w:eastAsia="DejaVu Sans" w:cs="Liberation Sans"/>
      <w:color w:val="00000A"/>
      <w:sz w:val="24"/>
    </w:rPr>
  </w:style>
  <w:style w:type="paragraph" w:customStyle="1" w:styleId="Title2LTGliederung1">
    <w:name w:val="Title2~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2LTGliederung2">
    <w:name w:val="Title2~LT~Gliederung 2"/>
    <w:basedOn w:val="Title2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2LTGliederung3">
    <w:name w:val="Title2~LT~Gliederung 3"/>
    <w:basedOn w:val="Title2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2LTGliederung4">
    <w:name w:val="Title2~LT~Gliederung 4"/>
    <w:basedOn w:val="Title2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2LTGliederung5">
    <w:name w:val="Title2~LT~Gliederung 5"/>
    <w:basedOn w:val="Title2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2LTGliederung6">
    <w:name w:val="Title2~LT~Gliederung 6"/>
    <w:basedOn w:val="Title2LTGliederung5"/>
    <w:qFormat/>
  </w:style>
  <w:style w:type="paragraph" w:customStyle="1" w:styleId="Title2LTGliederung7">
    <w:name w:val="Title2~LT~Gliederung 7"/>
    <w:basedOn w:val="Title2LTGliederung6"/>
    <w:qFormat/>
  </w:style>
  <w:style w:type="paragraph" w:customStyle="1" w:styleId="Title2LTGliederung8">
    <w:name w:val="Title2~LT~Gliederung 8"/>
    <w:basedOn w:val="Title2LTGliederung7"/>
    <w:qFormat/>
  </w:style>
  <w:style w:type="paragraph" w:customStyle="1" w:styleId="Title2LTGliederung9">
    <w:name w:val="Title2~LT~Gliederung 9"/>
    <w:basedOn w:val="Title2LTGliederung8"/>
    <w:qFormat/>
  </w:style>
  <w:style w:type="paragraph" w:customStyle="1" w:styleId="Title2LTTitel">
    <w:name w:val="Title2~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2LTUntertitel">
    <w:name w:val="Title2~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2LTNotizen">
    <w:name w:val="Title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2LTHintergrundobjekte">
    <w:name w:val="Title2~LT~Hintergrundobjekte"/>
    <w:qFormat/>
    <w:rPr>
      <w:rFonts w:eastAsia="DejaVu Sans" w:cs="Liberation Sans"/>
      <w:color w:val="00000A"/>
      <w:sz w:val="24"/>
    </w:rPr>
  </w:style>
  <w:style w:type="paragraph" w:customStyle="1" w:styleId="Title2LTHintergrund">
    <w:name w:val="Title2~LT~Hintergrund"/>
    <w:qFormat/>
    <w:pPr>
      <w:jc w:val="center"/>
    </w:pPr>
    <w:rPr>
      <w:rFonts w:eastAsia="DejaVu Sans" w:cs="Liberation Sans"/>
      <w:color w:val="00000A"/>
      <w:sz w:val="24"/>
    </w:rPr>
  </w:style>
  <w:style w:type="paragraph" w:customStyle="1" w:styleId="Title3LTGliederung1">
    <w:name w:val="Title3~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400"/>
    </w:pPr>
    <w:rPr>
      <w:rFonts w:ascii="ヒラギノ明朝 ProN W3" w:eastAsia="DejaVu Sans" w:hAnsi="ヒラギノ明朝 ProN W3" w:cs="Liberation Sans"/>
      <w:color w:val="000000"/>
      <w:sz w:val="56"/>
    </w:rPr>
  </w:style>
  <w:style w:type="paragraph" w:customStyle="1" w:styleId="Title3LTGliederung2">
    <w:name w:val="Title3~LT~Gliederung 2"/>
    <w:basedOn w:val="Title3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3LTGliederung3">
    <w:name w:val="Title3~LT~Gliederung 3"/>
    <w:basedOn w:val="Title3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3LTGliederung4">
    <w:name w:val="Title3~LT~Gliederung 4"/>
    <w:basedOn w:val="Title3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3LTGliederung5">
    <w:name w:val="Title3~LT~Gliederung 5"/>
    <w:basedOn w:val="Title3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3LTGliederung6">
    <w:name w:val="Title3~LT~Gliederung 6"/>
    <w:basedOn w:val="Title3LTGliederung5"/>
    <w:qFormat/>
  </w:style>
  <w:style w:type="paragraph" w:customStyle="1" w:styleId="Title3LTGliederung7">
    <w:name w:val="Title3~LT~Gliederung 7"/>
    <w:basedOn w:val="Title3LTGliederung6"/>
    <w:qFormat/>
  </w:style>
  <w:style w:type="paragraph" w:customStyle="1" w:styleId="Title3LTGliederung8">
    <w:name w:val="Title3~LT~Gliederung 8"/>
    <w:basedOn w:val="Title3LTGliederung7"/>
    <w:qFormat/>
  </w:style>
  <w:style w:type="paragraph" w:customStyle="1" w:styleId="Title3LTGliederung9">
    <w:name w:val="Title3~LT~Gliederung 9"/>
    <w:basedOn w:val="Title3LTGliederung8"/>
    <w:qFormat/>
  </w:style>
  <w:style w:type="paragraph" w:customStyle="1" w:styleId="Title3LTTitel">
    <w:name w:val="Title3~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6"/>
    </w:rPr>
  </w:style>
  <w:style w:type="paragraph" w:customStyle="1" w:styleId="Title3LTUntertitel">
    <w:name w:val="Title3~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400"/>
      <w:ind w:left="420"/>
      <w:jc w:val="center"/>
    </w:pPr>
    <w:rPr>
      <w:rFonts w:ascii="ヒラギノ明朝 ProN W3" w:eastAsia="DejaVu Sans" w:hAnsi="ヒラギノ明朝 ProN W3" w:cs="Liberation Sans"/>
      <w:color w:val="000000"/>
      <w:sz w:val="56"/>
    </w:rPr>
  </w:style>
  <w:style w:type="paragraph" w:customStyle="1" w:styleId="Title3LTNotizen">
    <w:name w:val="Title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3LTHintergrundobjekte">
    <w:name w:val="Title3~LT~Hintergrundobjekte"/>
    <w:qFormat/>
    <w:rPr>
      <w:rFonts w:eastAsia="DejaVu Sans" w:cs="Liberation Sans"/>
      <w:color w:val="00000A"/>
      <w:sz w:val="24"/>
    </w:rPr>
  </w:style>
  <w:style w:type="paragraph" w:customStyle="1" w:styleId="Title3LTHintergrund">
    <w:name w:val="Title3~LT~Hintergrund"/>
    <w:qFormat/>
    <w:pPr>
      <w:jc w:val="center"/>
    </w:pPr>
    <w:rPr>
      <w:rFonts w:eastAsia="DejaVu Sans" w:cs="Liberation Sans"/>
      <w:color w:val="00000A"/>
      <w:sz w:val="24"/>
    </w:rPr>
  </w:style>
  <w:style w:type="paragraph" w:customStyle="1" w:styleId="Title4LTGliederung1">
    <w:name w:val="Title4~LT~Gliederung 1"/>
    <w:qFormat/>
    <w:pPr>
      <w:tabs>
        <w:tab w:val="left" w:pos="292"/>
        <w:tab w:val="left" w:pos="1732"/>
        <w:tab w:val="left" w:pos="3172"/>
        <w:tab w:val="left" w:pos="4612"/>
        <w:tab w:val="left" w:pos="6052"/>
        <w:tab w:val="left" w:pos="7492"/>
        <w:tab w:val="left" w:pos="8932"/>
        <w:tab w:val="left" w:pos="10372"/>
        <w:tab w:val="left" w:pos="11812"/>
        <w:tab w:val="left" w:pos="13252"/>
        <w:tab w:val="left" w:pos="14692"/>
      </w:tabs>
      <w:spacing w:before="740"/>
    </w:pPr>
    <w:rPr>
      <w:rFonts w:ascii="ヒラギノ明朝 ProN W3" w:eastAsia="DejaVu Sans" w:hAnsi="ヒラギノ明朝 ProN W3" w:cs="Liberation Sans"/>
      <w:color w:val="000000"/>
      <w:sz w:val="56"/>
    </w:rPr>
  </w:style>
  <w:style w:type="paragraph" w:customStyle="1" w:styleId="Title4LTGliederung2">
    <w:name w:val="Title4~LT~Gliederung 2"/>
    <w:basedOn w:val="Title4LTGliederung1"/>
    <w:qFormat/>
    <w:pPr>
      <w:tabs>
        <w:tab w:val="left" w:pos="712"/>
        <w:tab w:val="left" w:pos="2152"/>
        <w:tab w:val="left" w:pos="3592"/>
        <w:tab w:val="left" w:pos="5032"/>
        <w:tab w:val="left" w:pos="6472"/>
        <w:tab w:val="left" w:pos="7912"/>
        <w:tab w:val="left" w:pos="9352"/>
        <w:tab w:val="left" w:pos="10792"/>
        <w:tab w:val="left" w:pos="12232"/>
        <w:tab w:val="left" w:pos="13672"/>
      </w:tabs>
    </w:pPr>
  </w:style>
  <w:style w:type="paragraph" w:customStyle="1" w:styleId="Title4LTGliederung3">
    <w:name w:val="Title4~LT~Gliederung 3"/>
    <w:basedOn w:val="Title4LTGliederung2"/>
    <w:qFormat/>
    <w:pPr>
      <w:tabs>
        <w:tab w:val="left" w:pos="1152"/>
        <w:tab w:val="left" w:pos="2592"/>
        <w:tab w:val="left" w:pos="4032"/>
        <w:tab w:val="left" w:pos="5472"/>
        <w:tab w:val="left" w:pos="6912"/>
        <w:tab w:val="left" w:pos="8352"/>
        <w:tab w:val="left" w:pos="9792"/>
        <w:tab w:val="left" w:pos="11232"/>
        <w:tab w:val="left" w:pos="12672"/>
      </w:tabs>
    </w:pPr>
  </w:style>
  <w:style w:type="paragraph" w:customStyle="1" w:styleId="Title4LTGliederung4">
    <w:name w:val="Title4~LT~Gliederung 4"/>
    <w:basedOn w:val="Title4LTGliederung3"/>
    <w:qFormat/>
    <w:pPr>
      <w:tabs>
        <w:tab w:val="left" w:pos="112"/>
        <w:tab w:val="left" w:pos="1552"/>
        <w:tab w:val="left" w:pos="2992"/>
        <w:tab w:val="left" w:pos="4432"/>
        <w:tab w:val="left" w:pos="5872"/>
        <w:tab w:val="left" w:pos="7312"/>
        <w:tab w:val="left" w:pos="8752"/>
        <w:tab w:val="left" w:pos="10192"/>
        <w:tab w:val="left" w:pos="11632"/>
      </w:tabs>
    </w:pPr>
  </w:style>
  <w:style w:type="paragraph" w:customStyle="1" w:styleId="Title4LTGliederung5">
    <w:name w:val="Title4~LT~Gliederung 5"/>
    <w:basedOn w:val="Title4LTGliederung4"/>
    <w:qFormat/>
    <w:pPr>
      <w:tabs>
        <w:tab w:val="left" w:pos="532"/>
        <w:tab w:val="left" w:pos="1972"/>
        <w:tab w:val="left" w:pos="3412"/>
        <w:tab w:val="left" w:pos="4852"/>
        <w:tab w:val="left" w:pos="6292"/>
        <w:tab w:val="left" w:pos="7732"/>
        <w:tab w:val="left" w:pos="9172"/>
        <w:tab w:val="left" w:pos="10612"/>
      </w:tabs>
    </w:pPr>
  </w:style>
  <w:style w:type="paragraph" w:customStyle="1" w:styleId="Title4LTGliederung6">
    <w:name w:val="Title4~LT~Gliederung 6"/>
    <w:basedOn w:val="Title4LTGliederung5"/>
    <w:qFormat/>
  </w:style>
  <w:style w:type="paragraph" w:customStyle="1" w:styleId="Title4LTGliederung7">
    <w:name w:val="Title4~LT~Gliederung 7"/>
    <w:basedOn w:val="Title4LTGliederung6"/>
    <w:qFormat/>
  </w:style>
  <w:style w:type="paragraph" w:customStyle="1" w:styleId="Title4LTGliederung8">
    <w:name w:val="Title4~LT~Gliederung 8"/>
    <w:basedOn w:val="Title4LTGliederung7"/>
    <w:qFormat/>
  </w:style>
  <w:style w:type="paragraph" w:customStyle="1" w:styleId="Title4LTGliederung9">
    <w:name w:val="Title4~LT~Gliederung 9"/>
    <w:basedOn w:val="Title4LTGliederung8"/>
    <w:qFormat/>
  </w:style>
  <w:style w:type="paragraph" w:customStyle="1" w:styleId="Title4LTTitel">
    <w:name w:val="Title4~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4LTUntertitel">
    <w:name w:val="Title4~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740"/>
      <w:ind w:left="420"/>
      <w:jc w:val="center"/>
    </w:pPr>
    <w:rPr>
      <w:rFonts w:ascii="ヒラギノ明朝 ProN W3" w:eastAsia="DejaVu Sans" w:hAnsi="ヒラギノ明朝 ProN W3" w:cs="Liberation Sans"/>
      <w:color w:val="000000"/>
      <w:sz w:val="56"/>
    </w:rPr>
  </w:style>
  <w:style w:type="paragraph" w:customStyle="1" w:styleId="Title4LTNotizen">
    <w:name w:val="Title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4LTHintergrundobjekte">
    <w:name w:val="Title4~LT~Hintergrundobjekte"/>
    <w:qFormat/>
    <w:rPr>
      <w:rFonts w:eastAsia="DejaVu Sans" w:cs="Liberation Sans"/>
      <w:color w:val="00000A"/>
      <w:sz w:val="24"/>
    </w:rPr>
  </w:style>
  <w:style w:type="paragraph" w:customStyle="1" w:styleId="Title4LTHintergrund">
    <w:name w:val="Title4~LT~Hintergrund"/>
    <w:qFormat/>
    <w:pPr>
      <w:jc w:val="center"/>
    </w:pPr>
    <w:rPr>
      <w:rFonts w:eastAsia="DejaVu Sans" w:cs="Liberation Sans"/>
      <w:color w:val="00000A"/>
      <w:sz w:val="24"/>
    </w:rPr>
  </w:style>
  <w:style w:type="paragraph" w:customStyle="1" w:styleId="Title5LTGliederung1">
    <w:name w:val="Title5~LT~Gliederung 1"/>
    <w:qFormat/>
    <w:pPr>
      <w:tabs>
        <w:tab w:val="left" w:pos="220"/>
        <w:tab w:val="left" w:pos="1660"/>
        <w:tab w:val="left" w:pos="3100"/>
        <w:tab w:val="left" w:pos="4540"/>
        <w:tab w:val="left" w:pos="5980"/>
        <w:tab w:val="left" w:pos="7420"/>
        <w:tab w:val="left" w:pos="8860"/>
        <w:tab w:val="left" w:pos="10300"/>
        <w:tab w:val="left" w:pos="11740"/>
        <w:tab w:val="left" w:pos="13180"/>
        <w:tab w:val="left" w:pos="14620"/>
      </w:tabs>
      <w:spacing w:before="920"/>
    </w:pPr>
    <w:rPr>
      <w:rFonts w:ascii="ヒラギノ明朝 ProN W3" w:eastAsia="DejaVu Sans" w:hAnsi="ヒラギノ明朝 ProN W3" w:cs="Liberation Sans"/>
      <w:color w:val="000000"/>
      <w:sz w:val="56"/>
    </w:rPr>
  </w:style>
  <w:style w:type="paragraph" w:customStyle="1" w:styleId="Title5LTGliederung2">
    <w:name w:val="Title5~LT~Gliederung 2"/>
    <w:basedOn w:val="Title5LTGliederung1"/>
    <w:qFormat/>
    <w:pPr>
      <w:tabs>
        <w:tab w:val="left" w:pos="639"/>
        <w:tab w:val="left" w:pos="2079"/>
        <w:tab w:val="left" w:pos="3519"/>
        <w:tab w:val="left" w:pos="4959"/>
        <w:tab w:val="left" w:pos="6399"/>
        <w:tab w:val="left" w:pos="7839"/>
        <w:tab w:val="left" w:pos="9279"/>
        <w:tab w:val="left" w:pos="10719"/>
        <w:tab w:val="left" w:pos="12159"/>
        <w:tab w:val="left" w:pos="13599"/>
      </w:tabs>
    </w:pPr>
  </w:style>
  <w:style w:type="paragraph" w:customStyle="1" w:styleId="Title5LTGliederung3">
    <w:name w:val="Title5~LT~Gliederung 3"/>
    <w:basedOn w:val="Title5LTGliederung2"/>
    <w:qFormat/>
    <w:pPr>
      <w:tabs>
        <w:tab w:val="left" w:pos="1080"/>
        <w:tab w:val="left" w:pos="2520"/>
        <w:tab w:val="left" w:pos="3960"/>
        <w:tab w:val="left" w:pos="5400"/>
        <w:tab w:val="left" w:pos="6840"/>
        <w:tab w:val="left" w:pos="8280"/>
        <w:tab w:val="left" w:pos="9720"/>
        <w:tab w:val="left" w:pos="11160"/>
        <w:tab w:val="left" w:pos="12600"/>
      </w:tabs>
    </w:pPr>
  </w:style>
  <w:style w:type="paragraph" w:customStyle="1" w:styleId="Title5LTGliederung4">
    <w:name w:val="Title5~LT~Gliederung 4"/>
    <w:basedOn w:val="Title5LTGliederung3"/>
    <w:qFormat/>
    <w:pPr>
      <w:tabs>
        <w:tab w:val="left" w:pos="40"/>
        <w:tab w:val="left" w:pos="1480"/>
        <w:tab w:val="left" w:pos="2920"/>
        <w:tab w:val="left" w:pos="4360"/>
        <w:tab w:val="left" w:pos="5800"/>
        <w:tab w:val="left" w:pos="7240"/>
        <w:tab w:val="left" w:pos="8680"/>
        <w:tab w:val="left" w:pos="10120"/>
        <w:tab w:val="left" w:pos="11560"/>
      </w:tabs>
    </w:pPr>
  </w:style>
  <w:style w:type="paragraph" w:customStyle="1" w:styleId="Title5LTGliederung5">
    <w:name w:val="Title5~LT~Gliederung 5"/>
    <w:basedOn w:val="Title5LTGliederung4"/>
    <w:qFormat/>
    <w:pPr>
      <w:tabs>
        <w:tab w:val="left" w:pos="460"/>
        <w:tab w:val="left" w:pos="1900"/>
        <w:tab w:val="left" w:pos="3340"/>
        <w:tab w:val="left" w:pos="4780"/>
        <w:tab w:val="left" w:pos="6220"/>
        <w:tab w:val="left" w:pos="7660"/>
        <w:tab w:val="left" w:pos="9100"/>
        <w:tab w:val="left" w:pos="10540"/>
      </w:tabs>
    </w:pPr>
  </w:style>
  <w:style w:type="paragraph" w:customStyle="1" w:styleId="Title5LTGliederung6">
    <w:name w:val="Title5~LT~Gliederung 6"/>
    <w:basedOn w:val="Title5LTGliederung5"/>
    <w:qFormat/>
  </w:style>
  <w:style w:type="paragraph" w:customStyle="1" w:styleId="Title5LTGliederung7">
    <w:name w:val="Title5~LT~Gliederung 7"/>
    <w:basedOn w:val="Title5LTGliederung6"/>
    <w:qFormat/>
  </w:style>
  <w:style w:type="paragraph" w:customStyle="1" w:styleId="Title5LTGliederung8">
    <w:name w:val="Title5~LT~Gliederung 8"/>
    <w:basedOn w:val="Title5LTGliederung7"/>
    <w:qFormat/>
  </w:style>
  <w:style w:type="paragraph" w:customStyle="1" w:styleId="Title5LTGliederung9">
    <w:name w:val="Title5~LT~Gliederung 9"/>
    <w:basedOn w:val="Title5LTGliederung8"/>
    <w:qFormat/>
  </w:style>
  <w:style w:type="paragraph" w:customStyle="1" w:styleId="Title5LTTitel">
    <w:name w:val="Title5~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5LTUntertitel">
    <w:name w:val="Title5~LT~Untertitel"/>
    <w:qFormat/>
    <w:pPr>
      <w:tabs>
        <w:tab w:val="left" w:pos="0"/>
        <w:tab w:val="left" w:pos="1020"/>
        <w:tab w:val="left" w:pos="2460"/>
        <w:tab w:val="left" w:pos="3900"/>
        <w:tab w:val="left" w:pos="5340"/>
        <w:tab w:val="left" w:pos="6780"/>
        <w:tab w:val="left" w:pos="8220"/>
        <w:tab w:val="left" w:pos="9660"/>
        <w:tab w:val="left" w:pos="11100"/>
        <w:tab w:val="left" w:pos="12540"/>
        <w:tab w:val="left" w:pos="13980"/>
        <w:tab w:val="left" w:pos="15420"/>
      </w:tabs>
      <w:spacing w:before="920"/>
      <w:ind w:left="420"/>
      <w:jc w:val="center"/>
    </w:pPr>
    <w:rPr>
      <w:rFonts w:ascii="ヒラギノ明朝 ProN W3" w:eastAsia="DejaVu Sans" w:hAnsi="ヒラギノ明朝 ProN W3" w:cs="Liberation Sans"/>
      <w:color w:val="000000"/>
      <w:sz w:val="56"/>
    </w:rPr>
  </w:style>
  <w:style w:type="paragraph" w:customStyle="1" w:styleId="Title5LTNotizen">
    <w:name w:val="Title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5LTHintergrundobjekte">
    <w:name w:val="Title5~LT~Hintergrundobjekte"/>
    <w:qFormat/>
    <w:rPr>
      <w:rFonts w:eastAsia="DejaVu Sans" w:cs="Liberation Sans"/>
      <w:color w:val="00000A"/>
      <w:sz w:val="24"/>
    </w:rPr>
  </w:style>
  <w:style w:type="paragraph" w:customStyle="1" w:styleId="Title5LTHintergrund">
    <w:name w:val="Title5~LT~Hintergrund"/>
    <w:qFormat/>
    <w:pPr>
      <w:jc w:val="center"/>
    </w:pPr>
    <w:rPr>
      <w:rFonts w:eastAsia="DejaVu Sans" w:cs="Liberation Sans"/>
      <w:color w:val="00000A"/>
      <w:sz w:val="24"/>
    </w:rPr>
  </w:style>
  <w:style w:type="paragraph" w:customStyle="1" w:styleId="Title6LTGliederung1">
    <w:name w:val="Title6~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6LTGliederung2">
    <w:name w:val="Title6~LT~Gliederung 2"/>
    <w:basedOn w:val="Title6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6LTGliederung3">
    <w:name w:val="Title6~LT~Gliederung 3"/>
    <w:basedOn w:val="Title6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6LTGliederung4">
    <w:name w:val="Title6~LT~Gliederung 4"/>
    <w:basedOn w:val="Title6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6LTGliederung5">
    <w:name w:val="Title6~LT~Gliederung 5"/>
    <w:basedOn w:val="Title6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6LTGliederung6">
    <w:name w:val="Title6~LT~Gliederung 6"/>
    <w:basedOn w:val="Title6LTGliederung5"/>
    <w:qFormat/>
  </w:style>
  <w:style w:type="paragraph" w:customStyle="1" w:styleId="Title6LTGliederung7">
    <w:name w:val="Title6~LT~Gliederung 7"/>
    <w:basedOn w:val="Title6LTGliederung6"/>
    <w:qFormat/>
  </w:style>
  <w:style w:type="paragraph" w:customStyle="1" w:styleId="Title6LTGliederung8">
    <w:name w:val="Title6~LT~Gliederung 8"/>
    <w:basedOn w:val="Title6LTGliederung7"/>
    <w:qFormat/>
  </w:style>
  <w:style w:type="paragraph" w:customStyle="1" w:styleId="Title6LTGliederung9">
    <w:name w:val="Title6~LT~Gliederung 9"/>
    <w:basedOn w:val="Title6LTGliederung8"/>
    <w:qFormat/>
  </w:style>
  <w:style w:type="paragraph" w:customStyle="1" w:styleId="Title6LTTitel">
    <w:name w:val="Title6~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6LTUntertitel">
    <w:name w:val="Title6~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6LTNotizen">
    <w:name w:val="Title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6LTHintergrundobjekte">
    <w:name w:val="Title6~LT~Hintergrundobjekte"/>
    <w:qFormat/>
    <w:rPr>
      <w:rFonts w:eastAsia="DejaVu Sans" w:cs="Liberation Sans"/>
      <w:color w:val="00000A"/>
      <w:sz w:val="24"/>
    </w:rPr>
  </w:style>
  <w:style w:type="paragraph" w:customStyle="1" w:styleId="Title6LTHintergrund">
    <w:name w:val="Title6~LT~Hintergrund"/>
    <w:qFormat/>
    <w:pPr>
      <w:jc w:val="center"/>
    </w:pPr>
    <w:rPr>
      <w:rFonts w:eastAsia="DejaVu Sans" w:cs="Liberation Sans"/>
      <w:color w:val="00000A"/>
      <w:sz w:val="24"/>
    </w:rPr>
  </w:style>
  <w:style w:type="paragraph" w:customStyle="1" w:styleId="Title7LTGliederung1">
    <w:name w:val="Title7~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i/>
      <w:color w:val="000000"/>
      <w:sz w:val="72"/>
    </w:rPr>
  </w:style>
  <w:style w:type="paragraph" w:customStyle="1" w:styleId="Title7LTGliederung2">
    <w:name w:val="Title7~LT~Gliederung 2"/>
    <w:basedOn w:val="Title7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7LTGliederung3">
    <w:name w:val="Title7~LT~Gliederung 3"/>
    <w:basedOn w:val="Title7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7LTGliederung4">
    <w:name w:val="Title7~LT~Gliederung 4"/>
    <w:basedOn w:val="Title7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7LTGliederung5">
    <w:name w:val="Title7~LT~Gliederung 5"/>
    <w:basedOn w:val="Title7LTGliederung4"/>
    <w:qFormat/>
  </w:style>
  <w:style w:type="paragraph" w:customStyle="1" w:styleId="Title7LTGliederung6">
    <w:name w:val="Title7~LT~Gliederung 6"/>
    <w:basedOn w:val="Title7LTGliederung5"/>
    <w:qFormat/>
  </w:style>
  <w:style w:type="paragraph" w:customStyle="1" w:styleId="Title7LTGliederung7">
    <w:name w:val="Title7~LT~Gliederung 7"/>
    <w:basedOn w:val="Title7LTGliederung6"/>
    <w:qFormat/>
  </w:style>
  <w:style w:type="paragraph" w:customStyle="1" w:styleId="Title7LTGliederung8">
    <w:name w:val="Title7~LT~Gliederung 8"/>
    <w:basedOn w:val="Title7LTGliederung7"/>
    <w:qFormat/>
  </w:style>
  <w:style w:type="paragraph" w:customStyle="1" w:styleId="Title7LTGliederung9">
    <w:name w:val="Title7~LT~Gliederung 9"/>
    <w:basedOn w:val="Title7LTGliederung8"/>
    <w:qFormat/>
  </w:style>
  <w:style w:type="paragraph" w:customStyle="1" w:styleId="Title7LTTitel">
    <w:name w:val="Title7~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96"/>
    </w:rPr>
  </w:style>
  <w:style w:type="paragraph" w:customStyle="1" w:styleId="Title7LTUntertitel">
    <w:name w:val="Title7~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i/>
      <w:color w:val="000000"/>
      <w:sz w:val="72"/>
    </w:rPr>
  </w:style>
  <w:style w:type="paragraph" w:customStyle="1" w:styleId="Title7LTNotizen">
    <w:name w:val="Title7~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7LTHintergrundobjekte">
    <w:name w:val="Title7~LT~Hintergrundobjekte"/>
    <w:qFormat/>
    <w:rPr>
      <w:rFonts w:eastAsia="DejaVu Sans" w:cs="Liberation Sans"/>
      <w:color w:val="00000A"/>
      <w:sz w:val="24"/>
    </w:rPr>
  </w:style>
  <w:style w:type="paragraph" w:customStyle="1" w:styleId="Title7LTHintergrund">
    <w:name w:val="Title7~LT~Hintergrund"/>
    <w:qFormat/>
    <w:pPr>
      <w:jc w:val="center"/>
    </w:pPr>
    <w:rPr>
      <w:rFonts w:eastAsia="DejaVu Sans" w:cs="Liberation Sans"/>
      <w:color w:val="00000A"/>
      <w:sz w:val="24"/>
    </w:rPr>
  </w:style>
  <w:style w:type="paragraph" w:customStyle="1" w:styleId="Title8LTGliederung1">
    <w:name w:val="Title8~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jc w:val="center"/>
    </w:pPr>
    <w:rPr>
      <w:rFonts w:ascii="ヒラギノ明朝 ProN W3" w:eastAsia="DejaVu Sans" w:hAnsi="ヒラギノ明朝 ProN W3" w:cs="Liberation Sans"/>
      <w:color w:val="000000"/>
      <w:sz w:val="56"/>
    </w:rPr>
  </w:style>
  <w:style w:type="paragraph" w:customStyle="1" w:styleId="Title8LTGliederung2">
    <w:name w:val="Title8~LT~Gliederung 2"/>
    <w:basedOn w:val="Title8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customStyle="1" w:styleId="Title8LTGliederung3">
    <w:name w:val="Title8~LT~Gliederung 3"/>
    <w:basedOn w:val="Title8LTGliederung2"/>
    <w:qFormat/>
    <w:pPr>
      <w:tabs>
        <w:tab w:val="left" w:pos="1080"/>
        <w:tab w:val="left" w:pos="2520"/>
        <w:tab w:val="left" w:pos="3960"/>
        <w:tab w:val="left" w:pos="5400"/>
        <w:tab w:val="left" w:pos="6840"/>
        <w:tab w:val="left" w:pos="8280"/>
        <w:tab w:val="left" w:pos="9720"/>
        <w:tab w:val="left" w:pos="11160"/>
        <w:tab w:val="left" w:pos="12600"/>
        <w:tab w:val="left" w:pos="14040"/>
      </w:tabs>
    </w:pPr>
  </w:style>
  <w:style w:type="paragraph" w:customStyle="1" w:styleId="Title8LTGliederung4">
    <w:name w:val="Title8~LT~Gliederung 4"/>
    <w:basedOn w:val="Title8LTGliederung3"/>
    <w:qFormat/>
    <w:pPr>
      <w:tabs>
        <w:tab w:val="left" w:pos="360"/>
        <w:tab w:val="left" w:pos="1800"/>
        <w:tab w:val="left" w:pos="3240"/>
        <w:tab w:val="left" w:pos="4680"/>
        <w:tab w:val="left" w:pos="6120"/>
        <w:tab w:val="left" w:pos="7560"/>
        <w:tab w:val="left" w:pos="9000"/>
        <w:tab w:val="left" w:pos="10440"/>
        <w:tab w:val="left" w:pos="11880"/>
        <w:tab w:val="left" w:pos="13320"/>
      </w:tabs>
    </w:pPr>
  </w:style>
  <w:style w:type="paragraph" w:customStyle="1" w:styleId="Title8LTGliederung5">
    <w:name w:val="Title8~LT~Gliederung 5"/>
    <w:basedOn w:val="Title8LTGliederung4"/>
    <w:qFormat/>
  </w:style>
  <w:style w:type="paragraph" w:customStyle="1" w:styleId="Title8LTGliederung6">
    <w:name w:val="Title8~LT~Gliederung 6"/>
    <w:basedOn w:val="Title8LTGliederung5"/>
    <w:qFormat/>
  </w:style>
  <w:style w:type="paragraph" w:customStyle="1" w:styleId="Title8LTGliederung7">
    <w:name w:val="Title8~LT~Gliederung 7"/>
    <w:basedOn w:val="Title8LTGliederung6"/>
    <w:qFormat/>
  </w:style>
  <w:style w:type="paragraph" w:customStyle="1" w:styleId="Title8LTGliederung8">
    <w:name w:val="Title8~LT~Gliederung 8"/>
    <w:basedOn w:val="Title8LTGliederung7"/>
    <w:qFormat/>
  </w:style>
  <w:style w:type="paragraph" w:customStyle="1" w:styleId="Title8LTGliederung9">
    <w:name w:val="Title8~LT~Gliederung 9"/>
    <w:basedOn w:val="Title8LTGliederung8"/>
    <w:qFormat/>
  </w:style>
  <w:style w:type="paragraph" w:customStyle="1" w:styleId="Title8LTTitel">
    <w:name w:val="Title8~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800000"/>
      <w:sz w:val="112"/>
    </w:rPr>
  </w:style>
  <w:style w:type="paragraph" w:customStyle="1" w:styleId="Title8LTUntertitel">
    <w:name w:val="Title8~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56"/>
    </w:rPr>
  </w:style>
  <w:style w:type="paragraph" w:customStyle="1" w:styleId="Title8LTNotizen">
    <w:name w:val="Title8~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8LTHintergrundobjekte">
    <w:name w:val="Title8~LT~Hintergrundobjekte"/>
    <w:qFormat/>
    <w:rPr>
      <w:rFonts w:eastAsia="DejaVu Sans" w:cs="Liberation Sans"/>
      <w:color w:val="00000A"/>
      <w:sz w:val="24"/>
    </w:rPr>
  </w:style>
  <w:style w:type="paragraph" w:customStyle="1" w:styleId="Title8LTHintergrund">
    <w:name w:val="Title8~LT~Hintergrund"/>
    <w:qFormat/>
    <w:pPr>
      <w:jc w:val="center"/>
    </w:pPr>
    <w:rPr>
      <w:rFonts w:eastAsia="DejaVu Sans" w:cs="Liberation Sans"/>
      <w:color w:val="00000A"/>
      <w:sz w:val="24"/>
    </w:rPr>
  </w:style>
  <w:style w:type="paragraph" w:customStyle="1" w:styleId="Title9LTGliederung1">
    <w:name w:val="Title9~LT~Gliederung 1"/>
    <w:qFormat/>
    <w:pPr>
      <w:tabs>
        <w:tab w:val="left" w:pos="139"/>
        <w:tab w:val="left" w:pos="1579"/>
        <w:tab w:val="left" w:pos="3019"/>
        <w:tab w:val="left" w:pos="4459"/>
        <w:tab w:val="left" w:pos="5899"/>
        <w:tab w:val="left" w:pos="7339"/>
        <w:tab w:val="left" w:pos="8779"/>
        <w:tab w:val="left" w:pos="10219"/>
        <w:tab w:val="left" w:pos="11659"/>
        <w:tab w:val="left" w:pos="13099"/>
        <w:tab w:val="left" w:pos="14539"/>
      </w:tabs>
      <w:spacing w:before="400"/>
    </w:pPr>
    <w:rPr>
      <w:rFonts w:ascii="ヒラギノ明朝 ProN W3" w:eastAsia="DejaVu Sans" w:hAnsi="ヒラギノ明朝 ProN W3" w:cs="Liberation Sans"/>
      <w:i/>
      <w:color w:val="000000"/>
      <w:sz w:val="96"/>
    </w:rPr>
  </w:style>
  <w:style w:type="paragraph" w:customStyle="1" w:styleId="Title9LTGliederung2">
    <w:name w:val="Title9~LT~Gliederung 2"/>
    <w:basedOn w:val="Title9LTGliederung1"/>
    <w:qFormat/>
    <w:pPr>
      <w:tabs>
        <w:tab w:val="left" w:pos="560"/>
        <w:tab w:val="left" w:pos="2000"/>
        <w:tab w:val="left" w:pos="3440"/>
        <w:tab w:val="left" w:pos="4880"/>
        <w:tab w:val="left" w:pos="6320"/>
        <w:tab w:val="left" w:pos="7760"/>
        <w:tab w:val="left" w:pos="9200"/>
        <w:tab w:val="left" w:pos="10640"/>
        <w:tab w:val="left" w:pos="12080"/>
        <w:tab w:val="left" w:pos="13520"/>
      </w:tabs>
    </w:pPr>
  </w:style>
  <w:style w:type="paragraph" w:customStyle="1" w:styleId="Title9LTGliederung3">
    <w:name w:val="Title9~LT~Gliederung 3"/>
    <w:basedOn w:val="Title9LTGliederung2"/>
    <w:qFormat/>
    <w:pPr>
      <w:tabs>
        <w:tab w:val="left" w:pos="999"/>
        <w:tab w:val="left" w:pos="2439"/>
        <w:tab w:val="left" w:pos="3879"/>
        <w:tab w:val="left" w:pos="5319"/>
        <w:tab w:val="left" w:pos="6759"/>
        <w:tab w:val="left" w:pos="8199"/>
        <w:tab w:val="left" w:pos="9639"/>
        <w:tab w:val="left" w:pos="11079"/>
        <w:tab w:val="left" w:pos="12519"/>
      </w:tabs>
    </w:pPr>
  </w:style>
  <w:style w:type="paragraph" w:customStyle="1" w:styleId="Title9LTGliederung4">
    <w:name w:val="Title9~LT~Gliederung 4"/>
    <w:basedOn w:val="Title9LTGliederung3"/>
    <w:qFormat/>
    <w:pPr>
      <w:tabs>
        <w:tab w:val="left" w:pos="1400"/>
        <w:tab w:val="left" w:pos="2840"/>
        <w:tab w:val="left" w:pos="4280"/>
        <w:tab w:val="left" w:pos="5720"/>
        <w:tab w:val="left" w:pos="7160"/>
        <w:tab w:val="left" w:pos="8600"/>
        <w:tab w:val="left" w:pos="10040"/>
        <w:tab w:val="left" w:pos="11480"/>
      </w:tabs>
    </w:pPr>
  </w:style>
  <w:style w:type="paragraph" w:customStyle="1" w:styleId="Title9LTGliederung5">
    <w:name w:val="Title9~LT~Gliederung 5"/>
    <w:basedOn w:val="Title9LTGliederung4"/>
    <w:qFormat/>
    <w:pPr>
      <w:tabs>
        <w:tab w:val="left" w:pos="380"/>
        <w:tab w:val="left" w:pos="1820"/>
        <w:tab w:val="left" w:pos="3260"/>
        <w:tab w:val="left" w:pos="4700"/>
        <w:tab w:val="left" w:pos="6140"/>
        <w:tab w:val="left" w:pos="7580"/>
        <w:tab w:val="left" w:pos="9020"/>
        <w:tab w:val="left" w:pos="10460"/>
      </w:tabs>
    </w:pPr>
  </w:style>
  <w:style w:type="paragraph" w:customStyle="1" w:styleId="Title9LTGliederung6">
    <w:name w:val="Title9~LT~Gliederung 6"/>
    <w:basedOn w:val="Title9LTGliederung5"/>
    <w:qFormat/>
  </w:style>
  <w:style w:type="paragraph" w:customStyle="1" w:styleId="Title9LTGliederung7">
    <w:name w:val="Title9~LT~Gliederung 7"/>
    <w:basedOn w:val="Title9LTGliederung6"/>
    <w:qFormat/>
  </w:style>
  <w:style w:type="paragraph" w:customStyle="1" w:styleId="Title9LTGliederung8">
    <w:name w:val="Title9~LT~Gliederung 8"/>
    <w:basedOn w:val="Title9LTGliederung7"/>
    <w:qFormat/>
  </w:style>
  <w:style w:type="paragraph" w:customStyle="1" w:styleId="Title9LTGliederung9">
    <w:name w:val="Title9~LT~Gliederung 9"/>
    <w:basedOn w:val="Title9LTGliederung8"/>
    <w:qFormat/>
  </w:style>
  <w:style w:type="paragraph" w:customStyle="1" w:styleId="Title9LTTitel">
    <w:name w:val="Title9~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rPr>
      <w:rFonts w:ascii="ヒラギノ明朝 ProN W3" w:eastAsia="DejaVu Sans" w:hAnsi="ヒラギノ明朝 ProN W3" w:cs="Liberation Sans"/>
      <w:color w:val="000000"/>
      <w:sz w:val="128"/>
    </w:rPr>
  </w:style>
  <w:style w:type="paragraph" w:customStyle="1" w:styleId="Title9LTUntertitel">
    <w:name w:val="Title9~LT~Untertitel"/>
    <w:qFormat/>
    <w:pPr>
      <w:tabs>
        <w:tab w:val="left" w:pos="0"/>
        <w:tab w:val="left" w:pos="940"/>
        <w:tab w:val="left" w:pos="2380"/>
        <w:tab w:val="left" w:pos="3820"/>
        <w:tab w:val="left" w:pos="5260"/>
        <w:tab w:val="left" w:pos="6700"/>
        <w:tab w:val="left" w:pos="8140"/>
        <w:tab w:val="left" w:pos="9580"/>
        <w:tab w:val="left" w:pos="11020"/>
        <w:tab w:val="left" w:pos="12460"/>
        <w:tab w:val="left" w:pos="13900"/>
        <w:tab w:val="left" w:pos="15340"/>
      </w:tabs>
      <w:spacing w:before="400"/>
      <w:ind w:left="499"/>
      <w:jc w:val="center"/>
    </w:pPr>
    <w:rPr>
      <w:rFonts w:ascii="ヒラギノ明朝 ProN W3" w:eastAsia="DejaVu Sans" w:hAnsi="ヒラギノ明朝 ProN W3" w:cs="Liberation Sans"/>
      <w:i/>
      <w:color w:val="000000"/>
      <w:sz w:val="96"/>
    </w:rPr>
  </w:style>
  <w:style w:type="paragraph" w:customStyle="1" w:styleId="Title9LTNotizen">
    <w:name w:val="Title9~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9LTHintergrundobjekte">
    <w:name w:val="Title9~LT~Hintergrundobjekte"/>
    <w:qFormat/>
    <w:rPr>
      <w:rFonts w:eastAsia="DejaVu Sans" w:cs="Liberation Sans"/>
      <w:color w:val="00000A"/>
      <w:sz w:val="24"/>
    </w:rPr>
  </w:style>
  <w:style w:type="paragraph" w:customStyle="1" w:styleId="Title9LTHintergrund">
    <w:name w:val="Title9~LT~Hintergrund"/>
    <w:qFormat/>
    <w:pPr>
      <w:jc w:val="center"/>
    </w:pPr>
    <w:rPr>
      <w:rFonts w:eastAsia="DejaVu Sans" w:cs="Liberation Sans"/>
      <w:color w:val="00000A"/>
      <w:sz w:val="24"/>
    </w:rPr>
  </w:style>
  <w:style w:type="paragraph" w:customStyle="1" w:styleId="Title10LTGliederung1">
    <w:name w:val="Title10~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0LTGliederung2">
    <w:name w:val="Title10~LT~Gliederung 2"/>
    <w:basedOn w:val="Title10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0LTGliederung3">
    <w:name w:val="Title10~LT~Gliederung 3"/>
    <w:basedOn w:val="Title10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0LTGliederung4">
    <w:name w:val="Title10~LT~Gliederung 4"/>
    <w:basedOn w:val="Title10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0LTGliederung5">
    <w:name w:val="Title10~LT~Gliederung 5"/>
    <w:basedOn w:val="Title10LTGliederung4"/>
    <w:qFormat/>
    <w:pPr>
      <w:tabs>
        <w:tab w:val="left" w:pos="2007"/>
        <w:tab w:val="left" w:pos="4055"/>
        <w:tab w:val="left" w:pos="6102"/>
        <w:tab w:val="left" w:pos="8150"/>
        <w:tab w:val="left" w:pos="10197"/>
        <w:tab w:val="left" w:pos="12245"/>
        <w:tab w:val="left" w:pos="14292"/>
      </w:tabs>
    </w:pPr>
  </w:style>
  <w:style w:type="paragraph" w:customStyle="1" w:styleId="Title10LTGliederung6">
    <w:name w:val="Title10~LT~Gliederung 6"/>
    <w:basedOn w:val="Title10LTGliederung5"/>
    <w:qFormat/>
  </w:style>
  <w:style w:type="paragraph" w:customStyle="1" w:styleId="Title10LTGliederung7">
    <w:name w:val="Title10~LT~Gliederung 7"/>
    <w:basedOn w:val="Title10LTGliederung6"/>
    <w:qFormat/>
  </w:style>
  <w:style w:type="paragraph" w:customStyle="1" w:styleId="Title10LTGliederung8">
    <w:name w:val="Title10~LT~Gliederung 8"/>
    <w:basedOn w:val="Title10LTGliederung7"/>
    <w:qFormat/>
  </w:style>
  <w:style w:type="paragraph" w:customStyle="1" w:styleId="Title10LTGliederung9">
    <w:name w:val="Title10~LT~Gliederung 9"/>
    <w:basedOn w:val="Title10LTGliederung8"/>
    <w:qFormat/>
  </w:style>
  <w:style w:type="paragraph" w:customStyle="1" w:styleId="Title10LTTitel">
    <w:name w:val="Title10~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0LTUntertitel">
    <w:name w:val="Title10~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0LTNotizen">
    <w:name w:val="Title10~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0LTHintergrundobjekte">
    <w:name w:val="Title10~LT~Hintergrundobjekte"/>
    <w:qFormat/>
    <w:rPr>
      <w:rFonts w:eastAsia="DejaVu Sans" w:cs="Liberation Sans"/>
      <w:color w:val="00000A"/>
      <w:sz w:val="24"/>
    </w:rPr>
  </w:style>
  <w:style w:type="paragraph" w:customStyle="1" w:styleId="Title10LTHintergrund">
    <w:name w:val="Title10~LT~Hintergrund"/>
    <w:qFormat/>
    <w:pPr>
      <w:jc w:val="center"/>
    </w:pPr>
    <w:rPr>
      <w:rFonts w:eastAsia="DejaVu Sans" w:cs="Liberation Sans"/>
      <w:color w:val="00000A"/>
      <w:sz w:val="24"/>
    </w:rPr>
  </w:style>
  <w:style w:type="paragraph" w:customStyle="1" w:styleId="Title11LTGliederung1">
    <w:name w:val="Title11~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1LTGliederung2">
    <w:name w:val="Title11~LT~Gliederung 2"/>
    <w:basedOn w:val="Title11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1LTGliederung3">
    <w:name w:val="Title11~LT~Gliederung 3"/>
    <w:basedOn w:val="Title11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1LTGliederung4">
    <w:name w:val="Title11~LT~Gliederung 4"/>
    <w:basedOn w:val="Title11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1LTGliederung5">
    <w:name w:val="Title11~LT~Gliederung 5"/>
    <w:basedOn w:val="Title11LTGliederung4"/>
    <w:qFormat/>
    <w:pPr>
      <w:tabs>
        <w:tab w:val="left" w:pos="2007"/>
        <w:tab w:val="left" w:pos="4055"/>
        <w:tab w:val="left" w:pos="6102"/>
        <w:tab w:val="left" w:pos="8150"/>
        <w:tab w:val="left" w:pos="10197"/>
        <w:tab w:val="left" w:pos="12245"/>
        <w:tab w:val="left" w:pos="14292"/>
      </w:tabs>
    </w:pPr>
  </w:style>
  <w:style w:type="paragraph" w:customStyle="1" w:styleId="Title11LTGliederung6">
    <w:name w:val="Title11~LT~Gliederung 6"/>
    <w:basedOn w:val="Title11LTGliederung5"/>
    <w:qFormat/>
  </w:style>
  <w:style w:type="paragraph" w:customStyle="1" w:styleId="Title11LTGliederung7">
    <w:name w:val="Title11~LT~Gliederung 7"/>
    <w:basedOn w:val="Title11LTGliederung6"/>
    <w:qFormat/>
  </w:style>
  <w:style w:type="paragraph" w:customStyle="1" w:styleId="Title11LTGliederung8">
    <w:name w:val="Title11~LT~Gliederung 8"/>
    <w:basedOn w:val="Title11LTGliederung7"/>
    <w:qFormat/>
  </w:style>
  <w:style w:type="paragraph" w:customStyle="1" w:styleId="Title11LTGliederung9">
    <w:name w:val="Title11~LT~Gliederung 9"/>
    <w:basedOn w:val="Title11LTGliederung8"/>
    <w:qFormat/>
  </w:style>
  <w:style w:type="paragraph" w:customStyle="1" w:styleId="Title11LTTitel">
    <w:name w:val="Title11~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1LTUntertitel">
    <w:name w:val="Title11~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1LTNotizen">
    <w:name w:val="Title1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1LTHintergrundobjekte">
    <w:name w:val="Title11~LT~Hintergrundobjekte"/>
    <w:qFormat/>
    <w:rPr>
      <w:rFonts w:eastAsia="DejaVu Sans" w:cs="Liberation Sans"/>
      <w:color w:val="00000A"/>
      <w:sz w:val="24"/>
    </w:rPr>
  </w:style>
  <w:style w:type="paragraph" w:customStyle="1" w:styleId="Title11LTHintergrund">
    <w:name w:val="Title11~LT~Hintergrund"/>
    <w:qFormat/>
    <w:pPr>
      <w:jc w:val="center"/>
    </w:pPr>
    <w:rPr>
      <w:rFonts w:eastAsia="DejaVu Sans" w:cs="Liberation Sans"/>
      <w:color w:val="00000A"/>
      <w:sz w:val="24"/>
    </w:rPr>
  </w:style>
  <w:style w:type="paragraph" w:customStyle="1" w:styleId="Title12LTGliederung1">
    <w:name w:val="Title12~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2LTGliederung2">
    <w:name w:val="Title12~LT~Gliederung 2"/>
    <w:basedOn w:val="Title12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2LTGliederung3">
    <w:name w:val="Title12~LT~Gliederung 3"/>
    <w:basedOn w:val="Title12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2LTGliederung4">
    <w:name w:val="Title12~LT~Gliederung 4"/>
    <w:basedOn w:val="Title12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2LTGliederung5">
    <w:name w:val="Title12~LT~Gliederung 5"/>
    <w:basedOn w:val="Title12LTGliederung4"/>
    <w:qFormat/>
    <w:pPr>
      <w:tabs>
        <w:tab w:val="left" w:pos="2007"/>
        <w:tab w:val="left" w:pos="4055"/>
        <w:tab w:val="left" w:pos="6102"/>
        <w:tab w:val="left" w:pos="8150"/>
        <w:tab w:val="left" w:pos="10197"/>
        <w:tab w:val="left" w:pos="12245"/>
        <w:tab w:val="left" w:pos="14292"/>
      </w:tabs>
    </w:pPr>
  </w:style>
  <w:style w:type="paragraph" w:customStyle="1" w:styleId="Title12LTGliederung6">
    <w:name w:val="Title12~LT~Gliederung 6"/>
    <w:basedOn w:val="Title12LTGliederung5"/>
    <w:qFormat/>
  </w:style>
  <w:style w:type="paragraph" w:customStyle="1" w:styleId="Title12LTGliederung7">
    <w:name w:val="Title12~LT~Gliederung 7"/>
    <w:basedOn w:val="Title12LTGliederung6"/>
    <w:qFormat/>
  </w:style>
  <w:style w:type="paragraph" w:customStyle="1" w:styleId="Title12LTGliederung8">
    <w:name w:val="Title12~LT~Gliederung 8"/>
    <w:basedOn w:val="Title12LTGliederung7"/>
    <w:qFormat/>
  </w:style>
  <w:style w:type="paragraph" w:customStyle="1" w:styleId="Title12LTGliederung9">
    <w:name w:val="Title12~LT~Gliederung 9"/>
    <w:basedOn w:val="Title12LTGliederung8"/>
    <w:qFormat/>
  </w:style>
  <w:style w:type="paragraph" w:customStyle="1" w:styleId="Title12LTTitel">
    <w:name w:val="Title12~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2LTUntertitel">
    <w:name w:val="Title12~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2LTNotizen">
    <w:name w:val="Title12~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2LTHintergrundobjekte">
    <w:name w:val="Title12~LT~Hintergrundobjekte"/>
    <w:qFormat/>
    <w:rPr>
      <w:rFonts w:eastAsia="DejaVu Sans" w:cs="Liberation Sans"/>
      <w:color w:val="00000A"/>
      <w:sz w:val="24"/>
    </w:rPr>
  </w:style>
  <w:style w:type="paragraph" w:customStyle="1" w:styleId="Title12LTHintergrund">
    <w:name w:val="Title12~LT~Hintergrund"/>
    <w:qFormat/>
    <w:pPr>
      <w:jc w:val="center"/>
    </w:pPr>
    <w:rPr>
      <w:rFonts w:eastAsia="DejaVu Sans" w:cs="Liberation Sans"/>
      <w:color w:val="00000A"/>
      <w:sz w:val="24"/>
    </w:rPr>
  </w:style>
  <w:style w:type="paragraph" w:customStyle="1" w:styleId="Title13LTGliederung1">
    <w:name w:val="Title13~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3LTGliederung2">
    <w:name w:val="Title13~LT~Gliederung 2"/>
    <w:basedOn w:val="Title13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3LTGliederung3">
    <w:name w:val="Title13~LT~Gliederung 3"/>
    <w:basedOn w:val="Title13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3LTGliederung4">
    <w:name w:val="Title13~LT~Gliederung 4"/>
    <w:basedOn w:val="Title13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3LTGliederung5">
    <w:name w:val="Title13~LT~Gliederung 5"/>
    <w:basedOn w:val="Title13LTGliederung4"/>
    <w:qFormat/>
    <w:pPr>
      <w:tabs>
        <w:tab w:val="left" w:pos="2007"/>
        <w:tab w:val="left" w:pos="4055"/>
        <w:tab w:val="left" w:pos="6102"/>
        <w:tab w:val="left" w:pos="8150"/>
        <w:tab w:val="left" w:pos="10197"/>
        <w:tab w:val="left" w:pos="12245"/>
        <w:tab w:val="left" w:pos="14292"/>
      </w:tabs>
    </w:pPr>
  </w:style>
  <w:style w:type="paragraph" w:customStyle="1" w:styleId="Title13LTGliederung6">
    <w:name w:val="Title13~LT~Gliederung 6"/>
    <w:basedOn w:val="Title13LTGliederung5"/>
    <w:qFormat/>
  </w:style>
  <w:style w:type="paragraph" w:customStyle="1" w:styleId="Title13LTGliederung7">
    <w:name w:val="Title13~LT~Gliederung 7"/>
    <w:basedOn w:val="Title13LTGliederung6"/>
    <w:qFormat/>
  </w:style>
  <w:style w:type="paragraph" w:customStyle="1" w:styleId="Title13LTGliederung8">
    <w:name w:val="Title13~LT~Gliederung 8"/>
    <w:basedOn w:val="Title13LTGliederung7"/>
    <w:qFormat/>
  </w:style>
  <w:style w:type="paragraph" w:customStyle="1" w:styleId="Title13LTGliederung9">
    <w:name w:val="Title13~LT~Gliederung 9"/>
    <w:basedOn w:val="Title13LTGliederung8"/>
    <w:qFormat/>
  </w:style>
  <w:style w:type="paragraph" w:customStyle="1" w:styleId="Title13LTTitel">
    <w:name w:val="Title13~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3LTUntertitel">
    <w:name w:val="Title13~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3LTNotizen">
    <w:name w:val="Title13~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3LTHintergrundobjekte">
    <w:name w:val="Title13~LT~Hintergrundobjekte"/>
    <w:qFormat/>
    <w:rPr>
      <w:rFonts w:eastAsia="DejaVu Sans" w:cs="Liberation Sans"/>
      <w:color w:val="00000A"/>
      <w:sz w:val="24"/>
    </w:rPr>
  </w:style>
  <w:style w:type="paragraph" w:customStyle="1" w:styleId="Title13LTHintergrund">
    <w:name w:val="Title13~LT~Hintergrund"/>
    <w:qFormat/>
    <w:pPr>
      <w:jc w:val="center"/>
    </w:pPr>
    <w:rPr>
      <w:rFonts w:eastAsia="DejaVu Sans" w:cs="Liberation Sans"/>
      <w:color w:val="00000A"/>
      <w:sz w:val="24"/>
    </w:rPr>
  </w:style>
  <w:style w:type="paragraph" w:customStyle="1" w:styleId="Title14LTGliederung1">
    <w:name w:val="Title14~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4LTGliederung2">
    <w:name w:val="Title14~LT~Gliederung 2"/>
    <w:basedOn w:val="Title14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4LTGliederung3">
    <w:name w:val="Title14~LT~Gliederung 3"/>
    <w:basedOn w:val="Title14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4LTGliederung4">
    <w:name w:val="Title14~LT~Gliederung 4"/>
    <w:basedOn w:val="Title14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4LTGliederung5">
    <w:name w:val="Title14~LT~Gliederung 5"/>
    <w:basedOn w:val="Title14LTGliederung4"/>
    <w:qFormat/>
    <w:pPr>
      <w:tabs>
        <w:tab w:val="left" w:pos="2007"/>
        <w:tab w:val="left" w:pos="4055"/>
        <w:tab w:val="left" w:pos="6102"/>
        <w:tab w:val="left" w:pos="8150"/>
        <w:tab w:val="left" w:pos="10197"/>
        <w:tab w:val="left" w:pos="12245"/>
        <w:tab w:val="left" w:pos="14292"/>
      </w:tabs>
    </w:pPr>
  </w:style>
  <w:style w:type="paragraph" w:customStyle="1" w:styleId="Title14LTGliederung6">
    <w:name w:val="Title14~LT~Gliederung 6"/>
    <w:basedOn w:val="Title14LTGliederung5"/>
    <w:qFormat/>
  </w:style>
  <w:style w:type="paragraph" w:customStyle="1" w:styleId="Title14LTGliederung7">
    <w:name w:val="Title14~LT~Gliederung 7"/>
    <w:basedOn w:val="Title14LTGliederung6"/>
    <w:qFormat/>
  </w:style>
  <w:style w:type="paragraph" w:customStyle="1" w:styleId="Title14LTGliederung8">
    <w:name w:val="Title14~LT~Gliederung 8"/>
    <w:basedOn w:val="Title14LTGliederung7"/>
    <w:qFormat/>
  </w:style>
  <w:style w:type="paragraph" w:customStyle="1" w:styleId="Title14LTGliederung9">
    <w:name w:val="Title14~LT~Gliederung 9"/>
    <w:basedOn w:val="Title14LTGliederung8"/>
    <w:qFormat/>
  </w:style>
  <w:style w:type="paragraph" w:customStyle="1" w:styleId="Title14LTTitel">
    <w:name w:val="Title14~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4LTUntertitel">
    <w:name w:val="Title14~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4LTNotizen">
    <w:name w:val="Title14~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4LTHintergrundobjekte">
    <w:name w:val="Title14~LT~Hintergrundobjekte"/>
    <w:qFormat/>
    <w:rPr>
      <w:rFonts w:eastAsia="DejaVu Sans" w:cs="Liberation Sans"/>
      <w:color w:val="00000A"/>
      <w:sz w:val="24"/>
    </w:rPr>
  </w:style>
  <w:style w:type="paragraph" w:customStyle="1" w:styleId="Title14LTHintergrund">
    <w:name w:val="Title14~LT~Hintergrund"/>
    <w:qFormat/>
    <w:pPr>
      <w:jc w:val="center"/>
    </w:pPr>
    <w:rPr>
      <w:rFonts w:eastAsia="DejaVu Sans" w:cs="Liberation Sans"/>
      <w:color w:val="00000A"/>
      <w:sz w:val="24"/>
    </w:rPr>
  </w:style>
  <w:style w:type="paragraph" w:customStyle="1" w:styleId="Title15LTGliederung1">
    <w:name w:val="Title15~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5LTGliederung2">
    <w:name w:val="Title15~LT~Gliederung 2"/>
    <w:basedOn w:val="Title15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5LTGliederung3">
    <w:name w:val="Title15~LT~Gliederung 3"/>
    <w:basedOn w:val="Title15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5LTGliederung4">
    <w:name w:val="Title15~LT~Gliederung 4"/>
    <w:basedOn w:val="Title15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5LTGliederung5">
    <w:name w:val="Title15~LT~Gliederung 5"/>
    <w:basedOn w:val="Title15LTGliederung4"/>
    <w:qFormat/>
    <w:pPr>
      <w:tabs>
        <w:tab w:val="left" w:pos="2007"/>
        <w:tab w:val="left" w:pos="4055"/>
        <w:tab w:val="left" w:pos="6102"/>
        <w:tab w:val="left" w:pos="8150"/>
        <w:tab w:val="left" w:pos="10197"/>
        <w:tab w:val="left" w:pos="12245"/>
        <w:tab w:val="left" w:pos="14292"/>
      </w:tabs>
    </w:pPr>
  </w:style>
  <w:style w:type="paragraph" w:customStyle="1" w:styleId="Title15LTGliederung6">
    <w:name w:val="Title15~LT~Gliederung 6"/>
    <w:basedOn w:val="Title15LTGliederung5"/>
    <w:qFormat/>
  </w:style>
  <w:style w:type="paragraph" w:customStyle="1" w:styleId="Title15LTGliederung7">
    <w:name w:val="Title15~LT~Gliederung 7"/>
    <w:basedOn w:val="Title15LTGliederung6"/>
    <w:qFormat/>
  </w:style>
  <w:style w:type="paragraph" w:customStyle="1" w:styleId="Title15LTGliederung8">
    <w:name w:val="Title15~LT~Gliederung 8"/>
    <w:basedOn w:val="Title15LTGliederung7"/>
    <w:qFormat/>
  </w:style>
  <w:style w:type="paragraph" w:customStyle="1" w:styleId="Title15LTGliederung9">
    <w:name w:val="Title15~LT~Gliederung 9"/>
    <w:basedOn w:val="Title15LTGliederung8"/>
    <w:qFormat/>
  </w:style>
  <w:style w:type="paragraph" w:customStyle="1" w:styleId="Title15LTTitel">
    <w:name w:val="Title15~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5LTUntertitel">
    <w:name w:val="Title15~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5LTNotizen">
    <w:name w:val="Title15~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5LTHintergrundobjekte">
    <w:name w:val="Title15~LT~Hintergrundobjekte"/>
    <w:qFormat/>
    <w:rPr>
      <w:rFonts w:eastAsia="DejaVu Sans" w:cs="Liberation Sans"/>
      <w:color w:val="00000A"/>
      <w:sz w:val="24"/>
    </w:rPr>
  </w:style>
  <w:style w:type="paragraph" w:customStyle="1" w:styleId="Title15LTHintergrund">
    <w:name w:val="Title15~LT~Hintergrund"/>
    <w:qFormat/>
    <w:pPr>
      <w:jc w:val="center"/>
    </w:pPr>
    <w:rPr>
      <w:rFonts w:eastAsia="DejaVu Sans" w:cs="Liberation Sans"/>
      <w:color w:val="00000A"/>
      <w:sz w:val="24"/>
    </w:rPr>
  </w:style>
  <w:style w:type="paragraph" w:customStyle="1" w:styleId="Title16LTGliederung1">
    <w:name w:val="Title16~LT~Gliederung 1"/>
    <w:qFormat/>
    <w:pPr>
      <w:tabs>
        <w:tab w:val="left" w:pos="1845"/>
        <w:tab w:val="left" w:pos="3892"/>
        <w:tab w:val="left" w:pos="5940"/>
        <w:tab w:val="left" w:pos="7987"/>
        <w:tab w:val="left" w:pos="10035"/>
        <w:tab w:val="left" w:pos="12082"/>
        <w:tab w:val="left" w:pos="14130"/>
        <w:tab w:val="left" w:pos="16177"/>
      </w:tabs>
      <w:spacing w:before="342" w:after="57" w:line="216" w:lineRule="auto"/>
    </w:pPr>
    <w:rPr>
      <w:rFonts w:ascii="FreeSans" w:eastAsia="DejaVu Sans" w:hAnsi="FreeSans" w:cs="Liberation Sans"/>
      <w:color w:val="404040"/>
      <w:sz w:val="56"/>
    </w:rPr>
  </w:style>
  <w:style w:type="paragraph" w:customStyle="1" w:styleId="Title16LTGliederung2">
    <w:name w:val="Title16~LT~Gliederung 2"/>
    <w:basedOn w:val="Title16LTGliederung1"/>
    <w:qFormat/>
    <w:pPr>
      <w:tabs>
        <w:tab w:val="left" w:pos="1187"/>
        <w:tab w:val="left" w:pos="3235"/>
        <w:tab w:val="left" w:pos="5282"/>
        <w:tab w:val="left" w:pos="7330"/>
        <w:tab w:val="left" w:pos="9377"/>
        <w:tab w:val="left" w:pos="11425"/>
        <w:tab w:val="left" w:pos="13472"/>
        <w:tab w:val="left" w:pos="15520"/>
      </w:tabs>
      <w:spacing w:before="57" w:after="115"/>
    </w:pPr>
    <w:rPr>
      <w:sz w:val="50"/>
    </w:rPr>
  </w:style>
  <w:style w:type="paragraph" w:customStyle="1" w:styleId="Title16LTGliederung3">
    <w:name w:val="Title16~LT~Gliederung 3"/>
    <w:basedOn w:val="Title16LTGliederung2"/>
    <w:qFormat/>
    <w:pPr>
      <w:tabs>
        <w:tab w:val="left" w:pos="780"/>
        <w:tab w:val="left" w:pos="2827"/>
        <w:tab w:val="left" w:pos="4874"/>
        <w:tab w:val="left" w:pos="6922"/>
        <w:tab w:val="left" w:pos="8970"/>
        <w:tab w:val="left" w:pos="11017"/>
        <w:tab w:val="left" w:pos="13065"/>
        <w:tab w:val="left" w:pos="15112"/>
      </w:tabs>
    </w:pPr>
    <w:rPr>
      <w:sz w:val="38"/>
    </w:rPr>
  </w:style>
  <w:style w:type="paragraph" w:customStyle="1" w:styleId="Title16LTGliederung4">
    <w:name w:val="Title16~LT~Gliederung 4"/>
    <w:basedOn w:val="Title16LTGliederung3"/>
    <w:qFormat/>
    <w:pPr>
      <w:tabs>
        <w:tab w:val="left" w:pos="370"/>
        <w:tab w:val="left" w:pos="2417"/>
        <w:tab w:val="left" w:pos="4465"/>
        <w:tab w:val="left" w:pos="6512"/>
        <w:tab w:val="left" w:pos="8559"/>
        <w:tab w:val="left" w:pos="10607"/>
        <w:tab w:val="left" w:pos="12655"/>
        <w:tab w:val="left" w:pos="14702"/>
      </w:tabs>
    </w:pPr>
  </w:style>
  <w:style w:type="paragraph" w:customStyle="1" w:styleId="Title16LTGliederung5">
    <w:name w:val="Title16~LT~Gliederung 5"/>
    <w:basedOn w:val="Title16LTGliederung4"/>
    <w:qFormat/>
    <w:pPr>
      <w:tabs>
        <w:tab w:val="left" w:pos="2007"/>
        <w:tab w:val="left" w:pos="4055"/>
        <w:tab w:val="left" w:pos="6102"/>
        <w:tab w:val="left" w:pos="8150"/>
        <w:tab w:val="left" w:pos="10197"/>
        <w:tab w:val="left" w:pos="12245"/>
        <w:tab w:val="left" w:pos="14292"/>
      </w:tabs>
    </w:pPr>
  </w:style>
  <w:style w:type="paragraph" w:customStyle="1" w:styleId="Title16LTGliederung6">
    <w:name w:val="Title16~LT~Gliederung 6"/>
    <w:basedOn w:val="Title16LTGliederung5"/>
    <w:qFormat/>
  </w:style>
  <w:style w:type="paragraph" w:customStyle="1" w:styleId="Title16LTGliederung7">
    <w:name w:val="Title16~LT~Gliederung 7"/>
    <w:basedOn w:val="Title16LTGliederung6"/>
    <w:qFormat/>
  </w:style>
  <w:style w:type="paragraph" w:customStyle="1" w:styleId="Title16LTGliederung8">
    <w:name w:val="Title16~LT~Gliederung 8"/>
    <w:basedOn w:val="Title16LTGliederung7"/>
    <w:qFormat/>
  </w:style>
  <w:style w:type="paragraph" w:customStyle="1" w:styleId="Title16LTGliederung9">
    <w:name w:val="Title16~LT~Gliederung 9"/>
    <w:basedOn w:val="Title16LTGliederung8"/>
    <w:qFormat/>
  </w:style>
  <w:style w:type="paragraph" w:customStyle="1" w:styleId="Title16LTTitel">
    <w:name w:val="Title16~LT~Titel"/>
    <w:qFormat/>
    <w:pPr>
      <w:tabs>
        <w:tab w:val="left" w:pos="0"/>
        <w:tab w:val="left" w:pos="2047"/>
        <w:tab w:val="left" w:pos="4095"/>
        <w:tab w:val="left" w:pos="6142"/>
        <w:tab w:val="left" w:pos="8190"/>
        <w:tab w:val="left" w:pos="10237"/>
        <w:tab w:val="left" w:pos="12285"/>
        <w:tab w:val="left" w:pos="14332"/>
        <w:tab w:val="left" w:pos="16380"/>
      </w:tabs>
      <w:spacing w:line="204" w:lineRule="auto"/>
    </w:pPr>
    <w:rPr>
      <w:rFonts w:ascii="FreeSans" w:eastAsia="DejaVu Sans" w:hAnsi="FreeSans" w:cs="Liberation Sans"/>
      <w:color w:val="404040"/>
      <w:sz w:val="136"/>
    </w:rPr>
  </w:style>
  <w:style w:type="paragraph" w:customStyle="1" w:styleId="Title16LTUntertitel">
    <w:name w:val="Title16~LT~Untertitel"/>
    <w:qFormat/>
    <w:pPr>
      <w:tabs>
        <w:tab w:val="left" w:pos="0"/>
        <w:tab w:val="left" w:pos="2047"/>
        <w:tab w:val="left" w:pos="4095"/>
        <w:tab w:val="left" w:pos="6142"/>
        <w:tab w:val="left" w:pos="8190"/>
        <w:tab w:val="left" w:pos="10237"/>
        <w:tab w:val="left" w:pos="12285"/>
        <w:tab w:val="left" w:pos="14332"/>
        <w:tab w:val="left" w:pos="16380"/>
      </w:tabs>
      <w:spacing w:before="342" w:after="57" w:line="216" w:lineRule="auto"/>
      <w:jc w:val="center"/>
    </w:pPr>
    <w:rPr>
      <w:rFonts w:ascii="FreeSans" w:eastAsia="DejaVu Sans" w:hAnsi="FreeSans" w:cs="Liberation Sans"/>
      <w:color w:val="404040"/>
      <w:sz w:val="56"/>
    </w:rPr>
  </w:style>
  <w:style w:type="paragraph" w:customStyle="1" w:styleId="Title16LTNotizen">
    <w:name w:val="Title16~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rPr>
  </w:style>
  <w:style w:type="paragraph" w:customStyle="1" w:styleId="Title16LTHintergrundobjekte">
    <w:name w:val="Title16~LT~Hintergrundobjekte"/>
    <w:qFormat/>
    <w:rPr>
      <w:rFonts w:eastAsia="DejaVu Sans" w:cs="Liberation Sans"/>
      <w:color w:val="00000A"/>
      <w:sz w:val="24"/>
    </w:rPr>
  </w:style>
  <w:style w:type="paragraph" w:customStyle="1" w:styleId="Title16LTHintergrund">
    <w:name w:val="Title16~LT~Hintergrund"/>
    <w:qFormat/>
    <w:pPr>
      <w:jc w:val="center"/>
    </w:pPr>
    <w:rPr>
      <w:rFonts w:eastAsia="DejaVu Sans" w:cs="Liberation Sans"/>
      <w:color w:val="00000A"/>
      <w:sz w:val="24"/>
    </w:rPr>
  </w:style>
  <w:style w:type="paragraph" w:customStyle="1" w:styleId="Quotations">
    <w:name w:val="Quotations"/>
    <w:basedOn w:val="Normal"/>
    <w:qFormat/>
  </w:style>
  <w:style w:type="numbering" w:customStyle="1" w:styleId="WW8Num2">
    <w:name w:val="WW8Num2"/>
    <w:qFormat/>
  </w:style>
  <w:style w:type="numbering" w:customStyle="1" w:styleId="WW8Num3">
    <w:name w:val="WW8Num3"/>
    <w:qFormat/>
  </w:style>
  <w:style w:type="paragraph" w:styleId="ListParagraph">
    <w:name w:val="List Paragraph"/>
    <w:basedOn w:val="Normal"/>
    <w:uiPriority w:val="34"/>
    <w:qFormat/>
    <w:rsid w:val="00B15967"/>
    <w:pPr>
      <w:ind w:left="720"/>
      <w:contextualSpacing/>
    </w:pPr>
    <w:rPr>
      <w:rFonts w:cs="Mangal"/>
      <w:szCs w:val="21"/>
    </w:rPr>
  </w:style>
  <w:style w:type="character" w:customStyle="1" w:styleId="Heading3Char">
    <w:name w:val="Heading 3 Char"/>
    <w:basedOn w:val="DefaultParagraphFont"/>
    <w:link w:val="Heading3"/>
    <w:uiPriority w:val="9"/>
    <w:semiHidden/>
    <w:rsid w:val="00DE6FEB"/>
    <w:rPr>
      <w:rFonts w:asciiTheme="majorHAnsi" w:eastAsiaTheme="majorEastAsia" w:hAnsiTheme="majorHAnsi" w:cs="Mangal"/>
      <w:b/>
      <w:bCs/>
      <w:color w:val="4F81BD" w:themeColor="accent1"/>
      <w:sz w:val="24"/>
      <w:szCs w:val="21"/>
    </w:rPr>
  </w:style>
  <w:style w:type="paragraph" w:styleId="BalloonText">
    <w:name w:val="Balloon Text"/>
    <w:basedOn w:val="Normal"/>
    <w:link w:val="BalloonTextChar"/>
    <w:uiPriority w:val="99"/>
    <w:semiHidden/>
    <w:unhideWhenUsed/>
    <w:rsid w:val="00DE6FEB"/>
    <w:rPr>
      <w:rFonts w:ascii="Tahoma" w:hAnsi="Tahoma" w:cs="Mangal"/>
      <w:sz w:val="16"/>
      <w:szCs w:val="14"/>
    </w:rPr>
  </w:style>
  <w:style w:type="character" w:customStyle="1" w:styleId="BalloonTextChar">
    <w:name w:val="Balloon Text Char"/>
    <w:basedOn w:val="DefaultParagraphFont"/>
    <w:link w:val="BalloonText"/>
    <w:uiPriority w:val="99"/>
    <w:semiHidden/>
    <w:rsid w:val="00DE6FEB"/>
    <w:rPr>
      <w:rFonts w:ascii="Tahoma" w:hAnsi="Tahoma" w:cs="Mangal"/>
      <w:color w:val="00000A"/>
      <w:sz w:val="16"/>
      <w:szCs w:val="14"/>
    </w:rPr>
  </w:style>
  <w:style w:type="paragraph" w:styleId="BodyText2">
    <w:name w:val="Body Text 2"/>
    <w:basedOn w:val="Normal"/>
    <w:link w:val="BodyText2Char"/>
    <w:uiPriority w:val="99"/>
    <w:semiHidden/>
    <w:unhideWhenUsed/>
    <w:rsid w:val="002309DB"/>
    <w:pPr>
      <w:spacing w:after="120" w:line="480" w:lineRule="auto"/>
    </w:pPr>
    <w:rPr>
      <w:rFonts w:cs="Mangal"/>
      <w:szCs w:val="21"/>
    </w:rPr>
  </w:style>
  <w:style w:type="character" w:customStyle="1" w:styleId="BodyText2Char">
    <w:name w:val="Body Text 2 Char"/>
    <w:basedOn w:val="DefaultParagraphFont"/>
    <w:link w:val="BodyText2"/>
    <w:uiPriority w:val="99"/>
    <w:semiHidden/>
    <w:rsid w:val="002309DB"/>
    <w:rPr>
      <w:rFonts w:cs="Mangal"/>
      <w:color w:val="00000A"/>
      <w:sz w:val="24"/>
      <w:szCs w:val="21"/>
    </w:rPr>
  </w:style>
  <w:style w:type="character" w:styleId="Emphasis">
    <w:name w:val="Emphasis"/>
    <w:basedOn w:val="DefaultParagraphFont"/>
    <w:uiPriority w:val="99"/>
    <w:qFormat/>
    <w:rsid w:val="002309DB"/>
    <w:rPr>
      <w:i/>
      <w:iCs/>
    </w:rPr>
  </w:style>
  <w:style w:type="paragraph" w:styleId="NormalWeb">
    <w:name w:val="Normal (Web)"/>
    <w:basedOn w:val="Normal"/>
    <w:uiPriority w:val="99"/>
    <w:rsid w:val="002309DB"/>
    <w:pPr>
      <w:overflowPunct/>
      <w:autoSpaceDE w:val="0"/>
      <w:autoSpaceDN w:val="0"/>
      <w:adjustRightInd w:val="0"/>
      <w:spacing w:before="280" w:after="280"/>
    </w:pPr>
    <w:rPr>
      <w:rFonts w:ascii="Times New Roman" w:eastAsia="Times New Roman" w:cs="Times New Roman"/>
      <w:color w:val="000000"/>
      <w:lang w:val="en-US" w:bidi="ar-SA"/>
    </w:rPr>
  </w:style>
  <w:style w:type="character" w:customStyle="1" w:styleId="Heading4Char">
    <w:name w:val="Heading 4 Char"/>
    <w:basedOn w:val="DefaultParagraphFont"/>
    <w:link w:val="Heading4"/>
    <w:uiPriority w:val="9"/>
    <w:semiHidden/>
    <w:rsid w:val="00FD219A"/>
    <w:rPr>
      <w:rFonts w:asciiTheme="majorHAnsi" w:eastAsiaTheme="majorEastAsia" w:hAnsiTheme="majorHAnsi" w:cs="Mangal"/>
      <w:i/>
      <w:iCs/>
      <w:color w:val="365F91" w:themeColor="accent1" w:themeShade="BF"/>
      <w:sz w:val="24"/>
      <w:szCs w:val="21"/>
    </w:rPr>
  </w:style>
  <w:style w:type="character" w:styleId="Strong">
    <w:name w:val="Strong"/>
    <w:basedOn w:val="DefaultParagraphFont"/>
    <w:uiPriority w:val="22"/>
    <w:qFormat/>
    <w:rsid w:val="00FD219A"/>
    <w:rPr>
      <w:b/>
      <w:bCs/>
    </w:rPr>
  </w:style>
  <w:style w:type="character" w:customStyle="1" w:styleId="katex-mathml">
    <w:name w:val="katex-mathml"/>
    <w:basedOn w:val="DefaultParagraphFont"/>
    <w:rsid w:val="00FD219A"/>
  </w:style>
  <w:style w:type="character" w:customStyle="1" w:styleId="mord">
    <w:name w:val="mord"/>
    <w:basedOn w:val="DefaultParagraphFont"/>
    <w:rsid w:val="00FD219A"/>
  </w:style>
  <w:style w:type="character" w:customStyle="1" w:styleId="mopen">
    <w:name w:val="mopen"/>
    <w:basedOn w:val="DefaultParagraphFont"/>
    <w:rsid w:val="00FD219A"/>
  </w:style>
  <w:style w:type="character" w:customStyle="1" w:styleId="mop">
    <w:name w:val="mop"/>
    <w:basedOn w:val="DefaultParagraphFont"/>
    <w:rsid w:val="00FD219A"/>
  </w:style>
  <w:style w:type="character" w:customStyle="1" w:styleId="mclose">
    <w:name w:val="mclose"/>
    <w:basedOn w:val="DefaultParagraphFont"/>
    <w:rsid w:val="00FD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76378">
      <w:bodyDiv w:val="1"/>
      <w:marLeft w:val="0"/>
      <w:marRight w:val="0"/>
      <w:marTop w:val="0"/>
      <w:marBottom w:val="0"/>
      <w:divBdr>
        <w:top w:val="none" w:sz="0" w:space="0" w:color="auto"/>
        <w:left w:val="none" w:sz="0" w:space="0" w:color="auto"/>
        <w:bottom w:val="none" w:sz="0" w:space="0" w:color="auto"/>
        <w:right w:val="none" w:sz="0" w:space="0" w:color="auto"/>
      </w:divBdr>
    </w:div>
    <w:div w:id="1984039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2750</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dc:description/>
  <cp:lastModifiedBy>Prathamesh Sable</cp:lastModifiedBy>
  <cp:revision>5</cp:revision>
  <dcterms:created xsi:type="dcterms:W3CDTF">2024-08-01T04:36:00Z</dcterms:created>
  <dcterms:modified xsi:type="dcterms:W3CDTF">2024-10-14T07:41:00Z</dcterms:modified>
  <dc:language>en-IN</dc:language>
</cp:coreProperties>
</file>