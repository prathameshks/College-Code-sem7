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5DEBD" w14:textId="77777777" w:rsidR="00A81CC9" w:rsidRDefault="00A81CC9">
      <w:pPr>
        <w:ind w:left="5103" w:hanging="5103"/>
        <w:jc w:val="center"/>
        <w:rPr>
          <w:rFonts w:ascii="Times New Roman" w:hAnsi="Times New Roman" w:cs="Times New Roman"/>
          <w:b/>
          <w:bCs/>
        </w:rPr>
      </w:pPr>
    </w:p>
    <w:p w14:paraId="713EF20B" w14:textId="77777777" w:rsidR="00A81CC9" w:rsidRDefault="00F428E4">
      <w:pPr>
        <w:ind w:left="5103" w:hanging="5103"/>
        <w:jc w:val="center"/>
      </w:pPr>
      <w:r>
        <w:rPr>
          <w:rFonts w:ascii="Times New Roman" w:hAnsi="Times New Roman" w:cs="Times New Roman"/>
          <w:b/>
          <w:bCs/>
        </w:rPr>
        <w:t>Modern Education Society’s</w:t>
      </w:r>
      <w:r>
        <w:rPr>
          <w:rFonts w:ascii="Times New Roman" w:hAnsi="Times New Roman" w:cs="Times New Roman"/>
          <w:b/>
          <w:bCs/>
          <w:sz w:val="28"/>
          <w:szCs w:val="28"/>
        </w:rPr>
        <w:t xml:space="preserve"> </w:t>
      </w:r>
    </w:p>
    <w:p w14:paraId="16D873BA" w14:textId="77777777" w:rsidR="00A81CC9" w:rsidRDefault="00F340C4">
      <w:pPr>
        <w:jc w:val="center"/>
        <w:rPr>
          <w:rFonts w:ascii="Times New Roman" w:hAnsi="Times New Roman" w:cs="Times New Roman"/>
          <w:b/>
          <w:bCs/>
          <w:sz w:val="28"/>
          <w:szCs w:val="28"/>
        </w:rPr>
      </w:pPr>
      <w:r>
        <w:rPr>
          <w:rFonts w:ascii="Times New Roman" w:hAnsi="Times New Roman" w:cs="Times New Roman"/>
          <w:b/>
          <w:bCs/>
          <w:sz w:val="28"/>
          <w:szCs w:val="28"/>
        </w:rPr>
        <w:t xml:space="preserve">Wadia </w:t>
      </w:r>
      <w:r w:rsidR="00F428E4">
        <w:rPr>
          <w:rFonts w:ascii="Times New Roman" w:hAnsi="Times New Roman" w:cs="Times New Roman"/>
          <w:b/>
          <w:bCs/>
          <w:sz w:val="28"/>
          <w:szCs w:val="28"/>
        </w:rPr>
        <w:t>College of Engineering, Pune</w:t>
      </w:r>
    </w:p>
    <w:p w14:paraId="08DC776C" w14:textId="77777777"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rsidRPr="00763441" w14:paraId="40184170"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0CDE1D57" w14:textId="45A618B6" w:rsidR="00A81CC9" w:rsidRPr="00763441" w:rsidRDefault="00F428E4">
            <w:pPr>
              <w:ind w:left="5103" w:hanging="5103"/>
              <w:jc w:val="both"/>
              <w:rPr>
                <w:rFonts w:ascii="Times New Roman" w:hAnsi="Times New Roman" w:cs="Times New Roman"/>
                <w:b/>
                <w:bCs/>
              </w:rPr>
            </w:pPr>
            <w:r w:rsidRPr="00763441">
              <w:rPr>
                <w:rFonts w:ascii="Times New Roman" w:hAnsi="Times New Roman" w:cs="Times New Roman"/>
                <w:b/>
                <w:bCs/>
              </w:rPr>
              <w:t xml:space="preserve">NAME OF STUDENT:                                  </w:t>
            </w:r>
            <w:r w:rsidR="00763441">
              <w:rPr>
                <w:rFonts w:ascii="Times New Roman" w:hAnsi="Times New Roman" w:cs="Times New Roman"/>
                <w:b/>
                <w:bCs/>
              </w:rPr>
              <w:t xml:space="preserve">            </w:t>
            </w:r>
            <w:r w:rsidRPr="00763441">
              <w:rPr>
                <w:rFonts w:ascii="Times New Roman" w:hAnsi="Times New Roman" w:cs="Times New Roman"/>
                <w:b/>
                <w:bCs/>
              </w:rPr>
              <w:t xml:space="preserve">CLASS:                                                  </w:t>
            </w:r>
          </w:p>
        </w:tc>
      </w:tr>
      <w:tr w:rsidR="00A81CC9" w:rsidRPr="00763441" w14:paraId="123E6F25"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7D932D51" w14:textId="5C357157" w:rsidR="00A81CC9" w:rsidRPr="00763441" w:rsidRDefault="00F428E4">
            <w:pPr>
              <w:jc w:val="both"/>
              <w:rPr>
                <w:rFonts w:ascii="Times New Roman" w:hAnsi="Times New Roman" w:cs="Times New Roman"/>
                <w:b/>
                <w:bCs/>
              </w:rPr>
            </w:pPr>
            <w:r w:rsidRPr="00763441">
              <w:rPr>
                <w:rFonts w:ascii="Times New Roman" w:hAnsi="Times New Roman" w:cs="Times New Roman"/>
                <w:b/>
                <w:bCs/>
              </w:rPr>
              <w:t xml:space="preserve">SEMESTER/YEAR:                                     </w:t>
            </w:r>
            <w:r w:rsidR="00763441">
              <w:rPr>
                <w:rFonts w:ascii="Times New Roman" w:hAnsi="Times New Roman" w:cs="Times New Roman"/>
                <w:b/>
                <w:bCs/>
              </w:rPr>
              <w:t xml:space="preserve">           </w:t>
            </w:r>
            <w:r w:rsidRPr="00763441">
              <w:rPr>
                <w:rFonts w:ascii="Times New Roman" w:hAnsi="Times New Roman" w:cs="Times New Roman"/>
                <w:b/>
                <w:bCs/>
              </w:rPr>
              <w:t xml:space="preserve">  ROLL NO:</w:t>
            </w:r>
          </w:p>
        </w:tc>
      </w:tr>
      <w:tr w:rsidR="00A81CC9" w:rsidRPr="00763441" w14:paraId="6286AFD5"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003A9585" w14:textId="21B52C88" w:rsidR="00A81CC9" w:rsidRPr="00763441" w:rsidRDefault="00F428E4">
            <w:pPr>
              <w:jc w:val="both"/>
              <w:rPr>
                <w:rFonts w:ascii="Times New Roman" w:hAnsi="Times New Roman" w:cs="Times New Roman"/>
                <w:b/>
                <w:bCs/>
              </w:rPr>
            </w:pPr>
            <w:r w:rsidRPr="00763441">
              <w:rPr>
                <w:rFonts w:ascii="Times New Roman" w:hAnsi="Times New Roman" w:cs="Times New Roman"/>
                <w:b/>
                <w:bCs/>
              </w:rPr>
              <w:t xml:space="preserve">DATE OF PERFORMANCE:                  </w:t>
            </w:r>
            <w:r w:rsidR="00763441">
              <w:rPr>
                <w:rFonts w:ascii="Times New Roman" w:hAnsi="Times New Roman" w:cs="Times New Roman"/>
                <w:b/>
                <w:bCs/>
              </w:rPr>
              <w:t xml:space="preserve">           </w:t>
            </w:r>
            <w:r w:rsidRPr="00763441">
              <w:rPr>
                <w:rFonts w:ascii="Times New Roman" w:hAnsi="Times New Roman" w:cs="Times New Roman"/>
                <w:b/>
                <w:bCs/>
              </w:rPr>
              <w:t xml:space="preserve">     DATE OF SUBMISSION:</w:t>
            </w:r>
          </w:p>
        </w:tc>
      </w:tr>
      <w:tr w:rsidR="00A81CC9" w:rsidRPr="00763441" w14:paraId="0051C550" w14:textId="77777777">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4147823" w14:textId="2D5F3C85" w:rsidR="00A81CC9" w:rsidRPr="00763441" w:rsidRDefault="00F428E4" w:rsidP="00F428E4">
            <w:pPr>
              <w:jc w:val="both"/>
              <w:rPr>
                <w:rFonts w:ascii="Times New Roman" w:hAnsi="Times New Roman" w:cs="Times New Roman"/>
                <w:b/>
                <w:bCs/>
              </w:rPr>
            </w:pPr>
            <w:r w:rsidRPr="00763441">
              <w:rPr>
                <w:rFonts w:ascii="Times New Roman" w:hAnsi="Times New Roman" w:cs="Times New Roman"/>
                <w:b/>
                <w:bCs/>
              </w:rPr>
              <w:t xml:space="preserve">EXAMINED </w:t>
            </w:r>
            <w:r w:rsidR="00F340C4" w:rsidRPr="00763441">
              <w:rPr>
                <w:rFonts w:ascii="Times New Roman" w:hAnsi="Times New Roman" w:cs="Times New Roman"/>
                <w:b/>
                <w:bCs/>
              </w:rPr>
              <w:t xml:space="preserve">BY:                           </w:t>
            </w:r>
            <w:r w:rsidRPr="00763441">
              <w:rPr>
                <w:rFonts w:ascii="Times New Roman" w:hAnsi="Times New Roman" w:cs="Times New Roman"/>
                <w:b/>
                <w:bCs/>
              </w:rPr>
              <w:t xml:space="preserve">                 </w:t>
            </w:r>
            <w:r w:rsidR="00763441">
              <w:rPr>
                <w:rFonts w:ascii="Times New Roman" w:hAnsi="Times New Roman" w:cs="Times New Roman"/>
                <w:b/>
                <w:bCs/>
              </w:rPr>
              <w:t xml:space="preserve">           </w:t>
            </w:r>
            <w:r w:rsidRPr="00763441">
              <w:rPr>
                <w:rFonts w:ascii="Times New Roman" w:hAnsi="Times New Roman" w:cs="Times New Roman"/>
                <w:b/>
                <w:bCs/>
              </w:rPr>
              <w:t>EXPERIMENT NO:  LP-III(DAA)-01</w:t>
            </w:r>
          </w:p>
        </w:tc>
      </w:tr>
    </w:tbl>
    <w:p w14:paraId="5C0B456F" w14:textId="77777777" w:rsidR="00A81CC9" w:rsidRDefault="00A81CC9">
      <w:pPr>
        <w:pStyle w:val="Heading6"/>
        <w:keepNext/>
        <w:numPr>
          <w:ilvl w:val="5"/>
          <w:numId w:val="2"/>
        </w:numPr>
        <w:jc w:val="both"/>
        <w:rPr>
          <w:rFonts w:ascii="Times New Roman" w:hAnsi="Times New Roman" w:cs="Times New Roman"/>
        </w:rPr>
      </w:pPr>
    </w:p>
    <w:p w14:paraId="37739615" w14:textId="77777777" w:rsidR="00A81CC9" w:rsidRDefault="00A81CC9">
      <w:pPr>
        <w:pStyle w:val="Heading6"/>
        <w:keepNext/>
        <w:numPr>
          <w:ilvl w:val="5"/>
          <w:numId w:val="2"/>
        </w:numPr>
        <w:jc w:val="both"/>
        <w:rPr>
          <w:rFonts w:ascii="Times New Roman" w:hAnsi="Times New Roman" w:cs="Times New Roman"/>
          <w:b/>
          <w:bCs/>
        </w:rPr>
      </w:pPr>
    </w:p>
    <w:p w14:paraId="685174ED" w14:textId="77777777" w:rsidR="00A81CC9" w:rsidRDefault="00F428E4">
      <w:pPr>
        <w:pStyle w:val="Heading6"/>
        <w:keepNext/>
        <w:numPr>
          <w:ilvl w:val="5"/>
          <w:numId w:val="2"/>
        </w:numPr>
        <w:jc w:val="both"/>
      </w:pPr>
      <w:r>
        <w:rPr>
          <w:rFonts w:ascii="Times New Roman" w:hAnsi="Times New Roman" w:cs="Times New Roman"/>
          <w:b/>
          <w:bCs/>
          <w:sz w:val="28"/>
          <w:szCs w:val="28"/>
        </w:rPr>
        <w:t xml:space="preserve">TITLE: </w:t>
      </w:r>
      <w:r>
        <w:rPr>
          <w:rFonts w:ascii="Times New Roman" w:hAnsi="Times New Roman" w:cs="Times New Roman"/>
          <w:b/>
          <w:bCs/>
        </w:rPr>
        <w:t xml:space="preserve"> Fibonacci Numbers</w:t>
      </w:r>
    </w:p>
    <w:p w14:paraId="17FF8503" w14:textId="77777777" w:rsidR="00A81CC9" w:rsidRDefault="00A81CC9">
      <w:pPr>
        <w:pStyle w:val="Heading6"/>
        <w:numPr>
          <w:ilvl w:val="5"/>
          <w:numId w:val="2"/>
        </w:numPr>
        <w:jc w:val="both"/>
        <w:rPr>
          <w:rFonts w:ascii="Times New Roman" w:hAnsi="Times New Roman" w:cs="Times New Roman"/>
        </w:rPr>
      </w:pPr>
    </w:p>
    <w:p w14:paraId="409E808F" w14:textId="77777777" w:rsidR="00A81CC9" w:rsidRDefault="00F428E4">
      <w:pPr>
        <w:jc w:val="both"/>
      </w:pPr>
      <w:r>
        <w:rPr>
          <w:rFonts w:ascii="Times New Roman" w:hAnsi="Times New Roman" w:cs="Times New Roman"/>
          <w:b/>
          <w:bCs/>
          <w:sz w:val="28"/>
          <w:szCs w:val="28"/>
        </w:rPr>
        <w:t>AIM:</w:t>
      </w:r>
      <w:r>
        <w:rPr>
          <w:rFonts w:ascii="Times New Roman" w:hAnsi="Times New Roman" w:cs="Times New Roman"/>
          <w:sz w:val="28"/>
          <w:szCs w:val="28"/>
        </w:rPr>
        <w:t xml:space="preserve"> </w:t>
      </w:r>
      <w:r>
        <w:rPr>
          <w:rFonts w:ascii="Times New Roman" w:hAnsi="Times New Roman" w:cs="Times New Roman"/>
        </w:rPr>
        <w:t xml:space="preserve">Write a non-recursive and recursive program to calculate Fibonacci numbers and </w:t>
      </w:r>
      <w:proofErr w:type="spellStart"/>
      <w:r>
        <w:rPr>
          <w:rFonts w:ascii="Times New Roman" w:hAnsi="Times New Roman" w:cs="Times New Roman"/>
        </w:rPr>
        <w:t>analyze</w:t>
      </w:r>
      <w:proofErr w:type="spellEnd"/>
      <w:r>
        <w:rPr>
          <w:rFonts w:ascii="Times New Roman" w:hAnsi="Times New Roman" w:cs="Times New Roman"/>
        </w:rPr>
        <w:t xml:space="preserve"> their time and space complexity.</w:t>
      </w:r>
    </w:p>
    <w:p w14:paraId="1BB6B7D5" w14:textId="77777777" w:rsidR="00A81CC9" w:rsidRDefault="00A81CC9">
      <w:pPr>
        <w:jc w:val="both"/>
        <w:rPr>
          <w:rFonts w:ascii="Times New Roman" w:hAnsi="Times New Roman" w:cs="Times New Roman"/>
          <w:b/>
          <w:bCs/>
          <w:sz w:val="28"/>
          <w:szCs w:val="28"/>
        </w:rPr>
      </w:pPr>
    </w:p>
    <w:p w14:paraId="4BB71D9A" w14:textId="77777777" w:rsidR="00A81CC9" w:rsidRDefault="00F428E4">
      <w:pPr>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4AF771C4" w14:textId="77777777" w:rsidR="00A81CC9" w:rsidRDefault="00F428E4">
      <w:pPr>
        <w:widowControl w:val="0"/>
        <w:numPr>
          <w:ilvl w:val="0"/>
          <w:numId w:val="5"/>
        </w:numPr>
        <w:tabs>
          <w:tab w:val="left" w:pos="450"/>
          <w:tab w:val="left" w:pos="1800"/>
        </w:tabs>
        <w:suppressAutoHyphens/>
        <w:ind w:firstLine="1417"/>
        <w:jc w:val="both"/>
        <w:rPr>
          <w:rFonts w:ascii="Times New Roman" w:hAnsi="Times New Roman" w:cs="Times New Roman"/>
        </w:rPr>
      </w:pPr>
      <w:r>
        <w:rPr>
          <w:rFonts w:ascii="Times New Roman" w:hAnsi="Times New Roman" w:cs="Times New Roman"/>
        </w:rPr>
        <w:t>To find Fibonacci Number</w:t>
      </w:r>
    </w:p>
    <w:p w14:paraId="11D4375C" w14:textId="77777777" w:rsidR="00A81CC9" w:rsidRDefault="00F428E4">
      <w:pPr>
        <w:widowControl w:val="0"/>
        <w:numPr>
          <w:ilvl w:val="0"/>
          <w:numId w:val="5"/>
        </w:numPr>
        <w:tabs>
          <w:tab w:val="left" w:pos="450"/>
          <w:tab w:val="left" w:pos="1800"/>
        </w:tabs>
        <w:suppressAutoHyphens/>
        <w:ind w:firstLine="1417"/>
        <w:jc w:val="both"/>
        <w:rPr>
          <w:rFonts w:ascii="Times New Roman" w:hAnsi="Times New Roman" w:cs="Times New Roman"/>
        </w:rPr>
      </w:pPr>
      <w:r>
        <w:rPr>
          <w:rFonts w:ascii="Times New Roman" w:hAnsi="Times New Roman" w:cs="Times New Roman"/>
        </w:rPr>
        <w:t>Analyse time and space complexity</w:t>
      </w:r>
    </w:p>
    <w:p w14:paraId="155C7F05" w14:textId="77777777" w:rsidR="00A81CC9" w:rsidRDefault="00A81CC9">
      <w:pPr>
        <w:jc w:val="both"/>
        <w:rPr>
          <w:rFonts w:ascii="Times New Roman" w:hAnsi="Times New Roman" w:cs="Times New Roman"/>
        </w:rPr>
      </w:pPr>
    </w:p>
    <w:p w14:paraId="188197F1" w14:textId="77777777" w:rsidR="00A81CC9" w:rsidRDefault="00F428E4">
      <w:pPr>
        <w:ind w:left="720" w:hanging="720"/>
        <w:jc w:val="both"/>
        <w:rPr>
          <w:rFonts w:ascii="Times New Roman" w:hAnsi="Times New Roman" w:cs="Times New Roman"/>
          <w:b/>
          <w:bCs/>
          <w:sz w:val="28"/>
          <w:szCs w:val="28"/>
        </w:rPr>
      </w:pPr>
      <w:r>
        <w:rPr>
          <w:rFonts w:ascii="Times New Roman" w:hAnsi="Times New Roman" w:cs="Times New Roman"/>
          <w:b/>
          <w:bCs/>
          <w:sz w:val="28"/>
          <w:szCs w:val="28"/>
        </w:rPr>
        <w:t>PER-REQUISITES:</w:t>
      </w:r>
    </w:p>
    <w:p w14:paraId="3EAECA13" w14:textId="77777777"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Knowledge of  programming language.</w:t>
      </w:r>
    </w:p>
    <w:p w14:paraId="528B065B" w14:textId="77777777" w:rsidR="00A81CC9" w:rsidRDefault="00F428E4">
      <w:pPr>
        <w:tabs>
          <w:tab w:val="left" w:pos="2160"/>
        </w:tabs>
        <w:ind w:left="2160" w:hanging="360"/>
        <w:jc w:val="both"/>
      </w:pPr>
      <w:r>
        <w:rPr>
          <w:rFonts w:ascii="Times New Roman" w:hAnsi="Times New Roman" w:cs="Times New Roman"/>
        </w:rPr>
        <w:t>2.   Knowledge of Time and space complexity</w:t>
      </w:r>
    </w:p>
    <w:p w14:paraId="3A7FA787"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14:paraId="4E4AB10C" w14:textId="77777777"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The Fibonacci numbers or Fibonacci series are the numbers in the following integer sequence:  0,1,1,2,3,5,8,13,21,.... .</w:t>
      </w:r>
    </w:p>
    <w:p w14:paraId="2276EC62" w14:textId="77777777"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 xml:space="preserve">By definition, the first two numbers in the Fibonacci sequence are 0 and 1, and each subsequent number is the sum of the previous two. In mathematical terms, the sequence F n of Fibonacci numbers is defined by the recurrence relation </w:t>
      </w:r>
      <w:proofErr w:type="spellStart"/>
      <w:r>
        <w:rPr>
          <w:rStyle w:val="MSGENFONTSTYLENAMETEMPLATEROLELEVELMSGENFONTSTYLENAMEBYROLEHEADING12"/>
          <w:rFonts w:ascii="Times New Roman" w:hAnsi="Times New Roman" w:cs="Times New Roman"/>
          <w:sz w:val="24"/>
          <w:szCs w:val="24"/>
        </w:rPr>
        <w:t>Fn</w:t>
      </w:r>
      <w:proofErr w:type="spellEnd"/>
      <w:r>
        <w:rPr>
          <w:rStyle w:val="MSGENFONTSTYLENAMETEMPLATEROLELEVELMSGENFONTSTYLENAMEBYROLEHEADING12"/>
          <w:rFonts w:ascii="Times New Roman" w:hAnsi="Times New Roman" w:cs="Times New Roman"/>
          <w:sz w:val="24"/>
          <w:szCs w:val="24"/>
        </w:rPr>
        <w:t>= Fn-1 + Fn-2</w:t>
      </w:r>
    </w:p>
    <w:p w14:paraId="475728F8" w14:textId="77777777" w:rsidR="00A81CC9" w:rsidRDefault="00F428E4">
      <w:pPr>
        <w:pStyle w:val="MSGENFONTSTYLENAMETEMPLATEROLELEVELMSGENFONTSTYLENAMEBYROLEHEADING120"/>
        <w:spacing w:after="0" w:line="619" w:lineRule="exact"/>
        <w:ind w:left="20"/>
        <w:jc w:val="both"/>
        <w:rPr>
          <w:rFonts w:ascii="Times New Roman" w:eastAsia="Times New Roman" w:hAnsi="Times New Roman" w:cs="Times New Roman"/>
          <w:sz w:val="24"/>
          <w:szCs w:val="24"/>
          <w:lang w:val="en-US" w:bidi="mr-IN"/>
        </w:rPr>
      </w:pPr>
      <w:r>
        <w:rPr>
          <w:rStyle w:val="MSGENFONTSTYLENAMETEMPLATEROLELEVELMSGENFONTSTYLENAMEBYROLEHEADING12"/>
          <w:rFonts w:ascii="Times New Roman" w:eastAsia="Times New Roman" w:hAnsi="Times New Roman" w:cs="Times New Roman"/>
          <w:sz w:val="28"/>
          <w:szCs w:val="28"/>
          <w:lang w:val="en-US" w:bidi="mr-IN"/>
        </w:rPr>
        <w:t>ALGORITHM:-</w:t>
      </w:r>
    </w:p>
    <w:p w14:paraId="75CB82DD"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Read n, the number of terms to be generated</w:t>
      </w:r>
    </w:p>
    <w:p w14:paraId="1B685126"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1 = 0, term2 = 1.</w:t>
      </w:r>
    </w:p>
    <w:p w14:paraId="0BFDD1D6"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Display term1, term2.</w:t>
      </w:r>
    </w:p>
    <w:p w14:paraId="2367A69B"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Vary the counter in a loop from 0 to (n – 1) incremented by 1.</w:t>
      </w:r>
    </w:p>
    <w:p w14:paraId="5A6F540F"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 term1 + term2</w:t>
      </w:r>
    </w:p>
    <w:p w14:paraId="7BF8B5C9"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Display term.</w:t>
      </w:r>
    </w:p>
    <w:p w14:paraId="0F62E745"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1 =term2.</w:t>
      </w:r>
    </w:p>
    <w:p w14:paraId="604EF04C"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2 = term →</w:t>
      </w:r>
    </w:p>
    <w:p w14:paraId="4F657038"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End loop</w:t>
      </w:r>
    </w:p>
    <w:p w14:paraId="018F01AB"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Implemented Fibonacci series successfully.</w:t>
      </w:r>
    </w:p>
    <w:p w14:paraId="663FB11F" w14:textId="77777777"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14:paraId="347ACE5A" w14:textId="77777777" w:rsidR="00A81CC9" w:rsidRDefault="00A81CC9">
      <w:pPr>
        <w:jc w:val="both"/>
        <w:rPr>
          <w:rFonts w:ascii="Times New Roman" w:hAnsi="Times New Roman" w:cs="Times New Roman"/>
        </w:rPr>
      </w:pPr>
    </w:p>
    <w:p w14:paraId="664B1AB3" w14:textId="77777777" w:rsidR="00A81CC9" w:rsidRDefault="00F428E4">
      <w:pPr>
        <w:numPr>
          <w:ilvl w:val="0"/>
          <w:numId w:val="4"/>
        </w:numPr>
        <w:tabs>
          <w:tab w:val="left" w:pos="720"/>
        </w:tabs>
        <w:jc w:val="both"/>
        <w:rPr>
          <w:rFonts w:ascii="Times New Roman" w:hAnsi="Times New Roman" w:cs="Times New Roman"/>
          <w:bCs/>
        </w:rPr>
      </w:pPr>
      <w:r>
        <w:rPr>
          <w:rFonts w:ascii="Times New Roman" w:hAnsi="Times New Roman" w:cs="Times New Roman"/>
          <w:bCs/>
        </w:rPr>
        <w:t>What is Fibonacci series?</w:t>
      </w:r>
    </w:p>
    <w:p w14:paraId="6A4C3438" w14:textId="77777777" w:rsidR="00A81CC9" w:rsidRDefault="00F428E4">
      <w:pPr>
        <w:numPr>
          <w:ilvl w:val="0"/>
          <w:numId w:val="4"/>
        </w:numPr>
        <w:tabs>
          <w:tab w:val="left" w:pos="720"/>
        </w:tabs>
        <w:jc w:val="both"/>
        <w:rPr>
          <w:rFonts w:ascii="Times New Roman" w:hAnsi="Times New Roman" w:cs="Times New Roman"/>
          <w:bCs/>
        </w:rPr>
      </w:pPr>
      <w:r>
        <w:rPr>
          <w:rFonts w:ascii="Times New Roman" w:hAnsi="Times New Roman" w:cs="Times New Roman"/>
          <w:bCs/>
        </w:rPr>
        <w:t>What is recursion?</w:t>
      </w:r>
    </w:p>
    <w:p w14:paraId="087C3777" w14:textId="77777777" w:rsidR="00A81CC9" w:rsidRDefault="00F428E4">
      <w:pPr>
        <w:numPr>
          <w:ilvl w:val="0"/>
          <w:numId w:val="4"/>
        </w:numPr>
        <w:tabs>
          <w:tab w:val="left" w:pos="720"/>
        </w:tabs>
        <w:jc w:val="both"/>
      </w:pPr>
      <w:proofErr w:type="spellStart"/>
      <w:r>
        <w:rPr>
          <w:rFonts w:ascii="Times New Roman" w:hAnsi="Times New Roman" w:cs="Times New Roman"/>
          <w:bCs/>
        </w:rPr>
        <w:t>Analyze</w:t>
      </w:r>
      <w:proofErr w:type="spellEnd"/>
      <w:r>
        <w:rPr>
          <w:rFonts w:ascii="Times New Roman" w:hAnsi="Times New Roman" w:cs="Times New Roman"/>
          <w:bCs/>
        </w:rPr>
        <w:t xml:space="preserve"> time and space complexity of </w:t>
      </w:r>
      <w:proofErr w:type="spellStart"/>
      <w:r>
        <w:rPr>
          <w:rFonts w:ascii="Times New Roman" w:hAnsi="Times New Roman" w:cs="Times New Roman"/>
          <w:bCs/>
        </w:rPr>
        <w:t>fibonacci</w:t>
      </w:r>
      <w:proofErr w:type="spellEnd"/>
      <w:r>
        <w:rPr>
          <w:rFonts w:ascii="Times New Roman" w:hAnsi="Times New Roman" w:cs="Times New Roman"/>
          <w:bCs/>
        </w:rPr>
        <w:t xml:space="preserve"> series?</w:t>
      </w:r>
    </w:p>
    <w:p w14:paraId="20689205" w14:textId="39A18A6A" w:rsidR="00763441" w:rsidRDefault="00763441">
      <w:pPr>
        <w:overflowPunct/>
        <w:rPr>
          <w:rFonts w:ascii="Times New Roman" w:hAnsi="Times New Roman" w:cs="Times New Roman"/>
          <w:bCs/>
        </w:rPr>
      </w:pPr>
      <w:r>
        <w:rPr>
          <w:rFonts w:ascii="Times New Roman" w:hAnsi="Times New Roman" w:cs="Times New Roman"/>
          <w:bCs/>
        </w:rPr>
        <w:br w:type="page"/>
      </w:r>
    </w:p>
    <w:p w14:paraId="19730FD7" w14:textId="77777777" w:rsidR="00763441" w:rsidRDefault="00763441">
      <w:pPr>
        <w:overflowPunct/>
        <w:rPr>
          <w:rFonts w:ascii="Times New Roman" w:hAnsi="Times New Roman" w:cs="Times New Roman"/>
          <w:b/>
          <w:sz w:val="28"/>
          <w:szCs w:val="28"/>
        </w:rPr>
      </w:pPr>
    </w:p>
    <w:p w14:paraId="455E392E" w14:textId="77777777" w:rsidR="00763441" w:rsidRDefault="00763441">
      <w:pPr>
        <w:overflowPunct/>
        <w:rPr>
          <w:rFonts w:ascii="Times New Roman" w:hAnsi="Times New Roman" w:cs="Times New Roman"/>
          <w:b/>
          <w:sz w:val="28"/>
          <w:szCs w:val="28"/>
        </w:rPr>
      </w:pPr>
      <w:r>
        <w:rPr>
          <w:rFonts w:ascii="Times New Roman" w:hAnsi="Times New Roman" w:cs="Times New Roman"/>
          <w:b/>
          <w:sz w:val="28"/>
          <w:szCs w:val="28"/>
        </w:rPr>
        <w:br w:type="page"/>
      </w:r>
    </w:p>
    <w:p w14:paraId="52665521" w14:textId="6E33695E" w:rsidR="00763441" w:rsidRDefault="00763441">
      <w:pPr>
        <w:overflowPunct/>
        <w:rPr>
          <w:rFonts w:ascii="Times New Roman" w:hAnsi="Times New Roman" w:cs="Times New Roman"/>
          <w:b/>
          <w:sz w:val="28"/>
          <w:szCs w:val="28"/>
        </w:rPr>
      </w:pPr>
      <w:r w:rsidRPr="00763441">
        <w:rPr>
          <w:rFonts w:ascii="Times New Roman" w:hAnsi="Times New Roman" w:cs="Times New Roman"/>
          <w:b/>
          <w:sz w:val="28"/>
          <w:szCs w:val="28"/>
        </w:rPr>
        <w:lastRenderedPageBreak/>
        <w:t>CODE:</w:t>
      </w:r>
    </w:p>
    <w:p w14:paraId="2D03D268"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proofErr w:type="spellStart"/>
      <w:r w:rsidRPr="00763441">
        <w:rPr>
          <w:rFonts w:ascii="Consolas" w:eastAsia="Times New Roman" w:hAnsi="Consolas" w:cs="Times New Roman"/>
          <w:color w:val="333333"/>
          <w:sz w:val="21"/>
          <w:szCs w:val="21"/>
          <w:lang w:eastAsia="en-IN"/>
        </w:rPr>
        <w:t>arr</w:t>
      </w:r>
      <w:proofErr w:type="spellEnd"/>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p>
    <w:p w14:paraId="06ABAAA3"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p>
    <w:p w14:paraId="02BDF44E"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i/>
          <w:iCs/>
          <w:color w:val="AAAAAA"/>
          <w:sz w:val="21"/>
          <w:szCs w:val="21"/>
          <w:lang w:eastAsia="en-IN"/>
        </w:rPr>
        <w:t># Recursive</w:t>
      </w:r>
    </w:p>
    <w:p w14:paraId="4C51F395"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7A3E9D"/>
          <w:sz w:val="21"/>
          <w:szCs w:val="21"/>
          <w:lang w:eastAsia="en-IN"/>
        </w:rPr>
        <w:t>def</w:t>
      </w:r>
      <w:r w:rsidRPr="00763441">
        <w:rPr>
          <w:rFonts w:ascii="Consolas" w:eastAsia="Times New Roman" w:hAnsi="Consolas" w:cs="Times New Roman"/>
          <w:color w:val="333333"/>
          <w:sz w:val="21"/>
          <w:szCs w:val="21"/>
          <w:lang w:eastAsia="en-IN"/>
        </w:rPr>
        <w:t xml:space="preserve"> </w:t>
      </w:r>
      <w:proofErr w:type="spellStart"/>
      <w:r w:rsidRPr="00763441">
        <w:rPr>
          <w:rFonts w:ascii="Consolas" w:eastAsia="Times New Roman" w:hAnsi="Consolas" w:cs="Times New Roman"/>
          <w:b/>
          <w:bCs/>
          <w:color w:val="AA3731"/>
          <w:sz w:val="21"/>
          <w:szCs w:val="21"/>
          <w:lang w:eastAsia="en-IN"/>
        </w:rPr>
        <w:t>fibo_rec</w:t>
      </w:r>
      <w:proofErr w:type="spellEnd"/>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7A3E9D"/>
          <w:sz w:val="21"/>
          <w:szCs w:val="21"/>
          <w:lang w:eastAsia="en-IN"/>
        </w:rPr>
        <w:t>n</w:t>
      </w:r>
      <w:r w:rsidRPr="00763441">
        <w:rPr>
          <w:rFonts w:ascii="Consolas" w:eastAsia="Times New Roman" w:hAnsi="Consolas" w:cs="Times New Roman"/>
          <w:color w:val="777777"/>
          <w:sz w:val="21"/>
          <w:szCs w:val="21"/>
          <w:lang w:eastAsia="en-IN"/>
        </w:rPr>
        <w:t>):</w:t>
      </w:r>
    </w:p>
    <w:p w14:paraId="7EFA6B27"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if</w:t>
      </w:r>
      <w:r w:rsidRPr="00763441">
        <w:rPr>
          <w:rFonts w:ascii="Consolas" w:eastAsia="Times New Roman" w:hAnsi="Consolas" w:cs="Times New Roman"/>
          <w:color w:val="333333"/>
          <w:sz w:val="21"/>
          <w:szCs w:val="21"/>
          <w:lang w:eastAsia="en-IN"/>
        </w:rPr>
        <w:t xml:space="preserve"> n </w:t>
      </w:r>
      <w:r w:rsidRPr="00763441">
        <w:rPr>
          <w:rFonts w:ascii="Consolas" w:eastAsia="Times New Roman" w:hAnsi="Consolas" w:cs="Times New Roman"/>
          <w:color w:val="777777"/>
          <w:sz w:val="21"/>
          <w:szCs w:val="21"/>
          <w:lang w:eastAsia="en-IN"/>
        </w:rPr>
        <w:t>&lt;=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9C5D27"/>
          <w:sz w:val="21"/>
          <w:szCs w:val="21"/>
          <w:lang w:eastAsia="en-IN"/>
        </w:rPr>
        <w:t>1</w:t>
      </w:r>
      <w:r w:rsidRPr="00763441">
        <w:rPr>
          <w:rFonts w:ascii="Consolas" w:eastAsia="Times New Roman" w:hAnsi="Consolas" w:cs="Times New Roman"/>
          <w:color w:val="777777"/>
          <w:sz w:val="21"/>
          <w:szCs w:val="21"/>
          <w:lang w:eastAsia="en-IN"/>
        </w:rPr>
        <w:t>:</w:t>
      </w:r>
    </w:p>
    <w:p w14:paraId="67EDA7B5"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proofErr w:type="spellStart"/>
      <w:r w:rsidRPr="00763441">
        <w:rPr>
          <w:rFonts w:ascii="Consolas" w:eastAsia="Times New Roman" w:hAnsi="Consolas" w:cs="Times New Roman"/>
          <w:color w:val="333333"/>
          <w:sz w:val="21"/>
          <w:szCs w:val="21"/>
          <w:lang w:eastAsia="en-IN"/>
        </w:rPr>
        <w:t>arr</w:t>
      </w:r>
      <w:proofErr w:type="spellEnd"/>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n</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n</w:t>
      </w:r>
    </w:p>
    <w:p w14:paraId="2347C45D"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return</w:t>
      </w:r>
      <w:r w:rsidRPr="00763441">
        <w:rPr>
          <w:rFonts w:ascii="Consolas" w:eastAsia="Times New Roman" w:hAnsi="Consolas" w:cs="Times New Roman"/>
          <w:color w:val="333333"/>
          <w:sz w:val="21"/>
          <w:szCs w:val="21"/>
          <w:lang w:eastAsia="en-IN"/>
        </w:rPr>
        <w:t xml:space="preserve"> n</w:t>
      </w:r>
    </w:p>
    <w:p w14:paraId="1344F60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next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proofErr w:type="spellStart"/>
      <w:r w:rsidRPr="00763441">
        <w:rPr>
          <w:rFonts w:ascii="Consolas" w:eastAsia="Times New Roman" w:hAnsi="Consolas" w:cs="Times New Roman"/>
          <w:color w:val="333333"/>
          <w:sz w:val="21"/>
          <w:szCs w:val="21"/>
          <w:lang w:eastAsia="en-IN"/>
        </w:rPr>
        <w:t>fibo_rec</w:t>
      </w:r>
      <w:proofErr w:type="spellEnd"/>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n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9C5D27"/>
          <w:sz w:val="21"/>
          <w:szCs w:val="21"/>
          <w:lang w:eastAsia="en-IN"/>
        </w:rPr>
        <w:t>1</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proofErr w:type="spellStart"/>
      <w:r w:rsidRPr="00763441">
        <w:rPr>
          <w:rFonts w:ascii="Consolas" w:eastAsia="Times New Roman" w:hAnsi="Consolas" w:cs="Times New Roman"/>
          <w:color w:val="333333"/>
          <w:sz w:val="21"/>
          <w:szCs w:val="21"/>
          <w:lang w:eastAsia="en-IN"/>
        </w:rPr>
        <w:t>fibo_rec</w:t>
      </w:r>
      <w:proofErr w:type="spellEnd"/>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n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9C5D27"/>
          <w:sz w:val="21"/>
          <w:szCs w:val="21"/>
          <w:lang w:eastAsia="en-IN"/>
        </w:rPr>
        <w:t>2</w:t>
      </w:r>
      <w:r w:rsidRPr="00763441">
        <w:rPr>
          <w:rFonts w:ascii="Consolas" w:eastAsia="Times New Roman" w:hAnsi="Consolas" w:cs="Times New Roman"/>
          <w:color w:val="777777"/>
          <w:sz w:val="21"/>
          <w:szCs w:val="21"/>
          <w:lang w:eastAsia="en-IN"/>
        </w:rPr>
        <w:t>)</w:t>
      </w:r>
    </w:p>
    <w:p w14:paraId="57A061DC"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proofErr w:type="spellStart"/>
      <w:r w:rsidRPr="00763441">
        <w:rPr>
          <w:rFonts w:ascii="Consolas" w:eastAsia="Times New Roman" w:hAnsi="Consolas" w:cs="Times New Roman"/>
          <w:color w:val="333333"/>
          <w:sz w:val="21"/>
          <w:szCs w:val="21"/>
          <w:lang w:eastAsia="en-IN"/>
        </w:rPr>
        <w:t>arr</w:t>
      </w:r>
      <w:proofErr w:type="spellEnd"/>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n</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next</w:t>
      </w:r>
    </w:p>
    <w:p w14:paraId="3ED7088B"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return</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next</w:t>
      </w:r>
    </w:p>
    <w:p w14:paraId="5A6F8B3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p>
    <w:p w14:paraId="043DC60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i/>
          <w:iCs/>
          <w:color w:val="AAAAAA"/>
          <w:sz w:val="21"/>
          <w:szCs w:val="21"/>
          <w:lang w:eastAsia="en-IN"/>
        </w:rPr>
        <w:t># non recursive</w:t>
      </w:r>
    </w:p>
    <w:p w14:paraId="50E3DC94"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7A3E9D"/>
          <w:sz w:val="21"/>
          <w:szCs w:val="21"/>
          <w:lang w:eastAsia="en-IN"/>
        </w:rPr>
        <w:t>def</w:t>
      </w:r>
      <w:r w:rsidRPr="00763441">
        <w:rPr>
          <w:rFonts w:ascii="Consolas" w:eastAsia="Times New Roman" w:hAnsi="Consolas" w:cs="Times New Roman"/>
          <w:color w:val="333333"/>
          <w:sz w:val="21"/>
          <w:szCs w:val="21"/>
          <w:lang w:eastAsia="en-IN"/>
        </w:rPr>
        <w:t xml:space="preserve"> </w:t>
      </w:r>
      <w:proofErr w:type="spellStart"/>
      <w:r w:rsidRPr="00763441">
        <w:rPr>
          <w:rFonts w:ascii="Consolas" w:eastAsia="Times New Roman" w:hAnsi="Consolas" w:cs="Times New Roman"/>
          <w:b/>
          <w:bCs/>
          <w:color w:val="AA3731"/>
          <w:sz w:val="21"/>
          <w:szCs w:val="21"/>
          <w:lang w:eastAsia="en-IN"/>
        </w:rPr>
        <w:t>fibo_itr</w:t>
      </w:r>
      <w:proofErr w:type="spellEnd"/>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7A3E9D"/>
          <w:sz w:val="21"/>
          <w:szCs w:val="21"/>
          <w:lang w:eastAsia="en-IN"/>
        </w:rPr>
        <w:t>n</w:t>
      </w:r>
      <w:r w:rsidRPr="00763441">
        <w:rPr>
          <w:rFonts w:ascii="Consolas" w:eastAsia="Times New Roman" w:hAnsi="Consolas" w:cs="Times New Roman"/>
          <w:color w:val="777777"/>
          <w:sz w:val="21"/>
          <w:szCs w:val="21"/>
          <w:lang w:eastAsia="en-IN"/>
        </w:rPr>
        <w:t>):</w:t>
      </w:r>
    </w:p>
    <w:p w14:paraId="5091FD45"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if</w:t>
      </w:r>
      <w:r w:rsidRPr="00763441">
        <w:rPr>
          <w:rFonts w:ascii="Consolas" w:eastAsia="Times New Roman" w:hAnsi="Consolas" w:cs="Times New Roman"/>
          <w:color w:val="333333"/>
          <w:sz w:val="21"/>
          <w:szCs w:val="21"/>
          <w:lang w:eastAsia="en-IN"/>
        </w:rPr>
        <w:t xml:space="preserve"> n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9C5D27"/>
          <w:sz w:val="21"/>
          <w:szCs w:val="21"/>
          <w:lang w:eastAsia="en-IN"/>
        </w:rPr>
        <w:t>0</w:t>
      </w:r>
      <w:r w:rsidRPr="00763441">
        <w:rPr>
          <w:rFonts w:ascii="Consolas" w:eastAsia="Times New Roman" w:hAnsi="Consolas" w:cs="Times New Roman"/>
          <w:color w:val="777777"/>
          <w:sz w:val="21"/>
          <w:szCs w:val="21"/>
          <w:lang w:eastAsia="en-IN"/>
        </w:rPr>
        <w:t>:</w:t>
      </w:r>
    </w:p>
    <w:p w14:paraId="0BAE224D"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9C5D27"/>
          <w:sz w:val="21"/>
          <w:szCs w:val="21"/>
          <w:lang w:eastAsia="en-IN"/>
        </w:rPr>
        <w:t>0</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7A3E9D"/>
          <w:sz w:val="21"/>
          <w:szCs w:val="21"/>
          <w:lang w:eastAsia="en-IN"/>
        </w:rPr>
        <w:t>end</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 xml:space="preserve"> </w:t>
      </w:r>
      <w:r w:rsidRPr="00763441">
        <w:rPr>
          <w:rFonts w:ascii="Consolas" w:eastAsia="Times New Roman" w:hAnsi="Consolas" w:cs="Times New Roman"/>
          <w:color w:val="777777"/>
          <w:sz w:val="21"/>
          <w:szCs w:val="21"/>
          <w:lang w:eastAsia="en-IN"/>
        </w:rPr>
        <w:t>")</w:t>
      </w:r>
    </w:p>
    <w:p w14:paraId="32669C78"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return</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9C5D27"/>
          <w:sz w:val="21"/>
          <w:szCs w:val="21"/>
          <w:lang w:eastAsia="en-IN"/>
        </w:rPr>
        <w:t>0</w:t>
      </w:r>
    </w:p>
    <w:p w14:paraId="258D7FC9"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proofErr w:type="spellStart"/>
      <w:r w:rsidRPr="00763441">
        <w:rPr>
          <w:rFonts w:ascii="Consolas" w:eastAsia="Times New Roman" w:hAnsi="Consolas" w:cs="Times New Roman"/>
          <w:color w:val="333333"/>
          <w:sz w:val="21"/>
          <w:szCs w:val="21"/>
          <w:lang w:eastAsia="en-IN"/>
        </w:rPr>
        <w:t>a</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b</w:t>
      </w:r>
      <w:proofErr w:type="spellEnd"/>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9C5D27"/>
          <w:sz w:val="21"/>
          <w:szCs w:val="21"/>
          <w:lang w:eastAsia="en-IN"/>
        </w:rPr>
        <w:t>0</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9C5D27"/>
          <w:sz w:val="21"/>
          <w:szCs w:val="21"/>
          <w:lang w:eastAsia="en-IN"/>
        </w:rPr>
        <w:t>1</w:t>
      </w:r>
    </w:p>
    <w:p w14:paraId="406C13D7"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proofErr w:type="spellStart"/>
      <w:r w:rsidRPr="00763441">
        <w:rPr>
          <w:rFonts w:ascii="Consolas" w:eastAsia="Times New Roman" w:hAnsi="Consolas" w:cs="Times New Roman"/>
          <w:color w:val="333333"/>
          <w:sz w:val="21"/>
          <w:szCs w:val="21"/>
          <w:lang w:eastAsia="en-IN"/>
        </w:rPr>
        <w:t>a</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b</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7A3E9D"/>
          <w:sz w:val="21"/>
          <w:szCs w:val="21"/>
          <w:lang w:eastAsia="en-IN"/>
        </w:rPr>
        <w:t>end</w:t>
      </w:r>
      <w:proofErr w:type="spellEnd"/>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 xml:space="preserve"> </w:t>
      </w:r>
      <w:r w:rsidRPr="00763441">
        <w:rPr>
          <w:rFonts w:ascii="Consolas" w:eastAsia="Times New Roman" w:hAnsi="Consolas" w:cs="Times New Roman"/>
          <w:color w:val="777777"/>
          <w:sz w:val="21"/>
          <w:szCs w:val="21"/>
          <w:lang w:eastAsia="en-IN"/>
        </w:rPr>
        <w:t>",</w:t>
      </w:r>
      <w:proofErr w:type="spellStart"/>
      <w:r w:rsidRPr="00763441">
        <w:rPr>
          <w:rFonts w:ascii="Consolas" w:eastAsia="Times New Roman" w:hAnsi="Consolas" w:cs="Times New Roman"/>
          <w:color w:val="7A3E9D"/>
          <w:sz w:val="21"/>
          <w:szCs w:val="21"/>
          <w:lang w:eastAsia="en-IN"/>
        </w:rPr>
        <w:t>sep</w:t>
      </w:r>
      <w:proofErr w:type="spellEnd"/>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 xml:space="preserve"> </w:t>
      </w:r>
      <w:r w:rsidRPr="00763441">
        <w:rPr>
          <w:rFonts w:ascii="Consolas" w:eastAsia="Times New Roman" w:hAnsi="Consolas" w:cs="Times New Roman"/>
          <w:color w:val="777777"/>
          <w:sz w:val="21"/>
          <w:szCs w:val="21"/>
          <w:lang w:eastAsia="en-IN"/>
        </w:rPr>
        <w:t>")</w:t>
      </w:r>
    </w:p>
    <w:p w14:paraId="0D42066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for</w:t>
      </w:r>
      <w:r w:rsidRPr="00763441">
        <w:rPr>
          <w:rFonts w:ascii="Consolas" w:eastAsia="Times New Roman" w:hAnsi="Consolas" w:cs="Times New Roman"/>
          <w:color w:val="333333"/>
          <w:sz w:val="21"/>
          <w:szCs w:val="21"/>
          <w:lang w:eastAsia="en-IN"/>
        </w:rPr>
        <w:t xml:space="preserve"> </w:t>
      </w:r>
      <w:proofErr w:type="spellStart"/>
      <w:r w:rsidRPr="00763441">
        <w:rPr>
          <w:rFonts w:ascii="Consolas" w:eastAsia="Times New Roman" w:hAnsi="Consolas" w:cs="Times New Roman"/>
          <w:color w:val="333333"/>
          <w:sz w:val="21"/>
          <w:szCs w:val="21"/>
          <w:lang w:eastAsia="en-IN"/>
        </w:rPr>
        <w:t>i</w:t>
      </w:r>
      <w:proofErr w:type="spellEnd"/>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in</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range</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9C5D27"/>
          <w:sz w:val="21"/>
          <w:szCs w:val="21"/>
          <w:lang w:eastAsia="en-IN"/>
        </w:rPr>
        <w:t>1</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n</w:t>
      </w:r>
      <w:r w:rsidRPr="00763441">
        <w:rPr>
          <w:rFonts w:ascii="Consolas" w:eastAsia="Times New Roman" w:hAnsi="Consolas" w:cs="Times New Roman"/>
          <w:color w:val="777777"/>
          <w:sz w:val="21"/>
          <w:szCs w:val="21"/>
          <w:lang w:eastAsia="en-IN"/>
        </w:rPr>
        <w:t>):</w:t>
      </w:r>
    </w:p>
    <w:p w14:paraId="38FD964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proofErr w:type="spellStart"/>
      <w:r w:rsidRPr="00763441">
        <w:rPr>
          <w:rFonts w:ascii="Consolas" w:eastAsia="Times New Roman" w:hAnsi="Consolas" w:cs="Times New Roman"/>
          <w:color w:val="333333"/>
          <w:sz w:val="21"/>
          <w:szCs w:val="21"/>
          <w:lang w:eastAsia="en-IN"/>
        </w:rPr>
        <w:t>a</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b</w:t>
      </w:r>
      <w:proofErr w:type="spellEnd"/>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proofErr w:type="spellStart"/>
      <w:r w:rsidRPr="00763441">
        <w:rPr>
          <w:rFonts w:ascii="Consolas" w:eastAsia="Times New Roman" w:hAnsi="Consolas" w:cs="Times New Roman"/>
          <w:color w:val="333333"/>
          <w:sz w:val="21"/>
          <w:szCs w:val="21"/>
          <w:lang w:eastAsia="en-IN"/>
        </w:rPr>
        <w:t>b</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a</w:t>
      </w:r>
      <w:proofErr w:type="spellEnd"/>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b</w:t>
      </w:r>
    </w:p>
    <w:p w14:paraId="7C128CD2" w14:textId="3571F5D4"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proofErr w:type="spellStart"/>
      <w:r w:rsidRPr="00763441">
        <w:rPr>
          <w:rFonts w:ascii="Consolas" w:eastAsia="Times New Roman" w:hAnsi="Consolas" w:cs="Times New Roman"/>
          <w:color w:val="333333"/>
          <w:sz w:val="21"/>
          <w:szCs w:val="21"/>
          <w:lang w:eastAsia="en-IN"/>
        </w:rPr>
        <w:t>b</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7A3E9D"/>
          <w:sz w:val="21"/>
          <w:szCs w:val="21"/>
          <w:lang w:eastAsia="en-IN"/>
        </w:rPr>
        <w:t>end</w:t>
      </w:r>
      <w:proofErr w:type="spellEnd"/>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 xml:space="preserve"> </w:t>
      </w:r>
      <w:r w:rsidRPr="00763441">
        <w:rPr>
          <w:rFonts w:ascii="Consolas" w:eastAsia="Times New Roman" w:hAnsi="Consolas" w:cs="Times New Roman"/>
          <w:color w:val="777777"/>
          <w:sz w:val="21"/>
          <w:szCs w:val="21"/>
          <w:lang w:eastAsia="en-IN"/>
        </w:rPr>
        <w:t>")</w:t>
      </w:r>
    </w:p>
    <w:p w14:paraId="24A43048" w14:textId="6FF09A75"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return</w:t>
      </w:r>
      <w:r w:rsidRPr="00763441">
        <w:rPr>
          <w:rFonts w:ascii="Consolas" w:eastAsia="Times New Roman" w:hAnsi="Consolas" w:cs="Times New Roman"/>
          <w:color w:val="333333"/>
          <w:sz w:val="21"/>
          <w:szCs w:val="21"/>
          <w:lang w:eastAsia="en-IN"/>
        </w:rPr>
        <w:t xml:space="preserve"> b</w:t>
      </w:r>
    </w:p>
    <w:p w14:paraId="49DCF3A0"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p>
    <w:p w14:paraId="3C7B272E"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n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A3E9D"/>
          <w:sz w:val="21"/>
          <w:szCs w:val="21"/>
          <w:lang w:eastAsia="en-IN"/>
        </w:rPr>
        <w:t>int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b/>
          <w:bCs/>
          <w:color w:val="AA3731"/>
          <w:sz w:val="21"/>
          <w:szCs w:val="21"/>
          <w:lang w:eastAsia="en-IN"/>
        </w:rPr>
        <w:t>input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Enter Number Of Elements:</w:t>
      </w:r>
      <w:r w:rsidRPr="00763441">
        <w:rPr>
          <w:rFonts w:ascii="Consolas" w:eastAsia="Times New Roman" w:hAnsi="Consolas" w:cs="Times New Roman"/>
          <w:color w:val="777777"/>
          <w:sz w:val="21"/>
          <w:szCs w:val="21"/>
          <w:lang w:eastAsia="en-IN"/>
        </w:rPr>
        <w:t>"))</w:t>
      </w:r>
    </w:p>
    <w:p w14:paraId="5B9AD252"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proofErr w:type="spellStart"/>
      <w:r w:rsidRPr="00763441">
        <w:rPr>
          <w:rFonts w:ascii="Consolas" w:eastAsia="Times New Roman" w:hAnsi="Consolas" w:cs="Times New Roman"/>
          <w:color w:val="333333"/>
          <w:sz w:val="21"/>
          <w:szCs w:val="21"/>
          <w:lang w:eastAsia="en-IN"/>
        </w:rPr>
        <w:t>arr</w:t>
      </w:r>
      <w:proofErr w:type="spellEnd"/>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9C5D27"/>
          <w:sz w:val="21"/>
          <w:szCs w:val="21"/>
          <w:lang w:eastAsia="en-IN"/>
        </w:rPr>
        <w:t>0</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for</w:t>
      </w:r>
      <w:r w:rsidRPr="00763441">
        <w:rPr>
          <w:rFonts w:ascii="Consolas" w:eastAsia="Times New Roman" w:hAnsi="Consolas" w:cs="Times New Roman"/>
          <w:color w:val="333333"/>
          <w:sz w:val="21"/>
          <w:szCs w:val="21"/>
          <w:lang w:eastAsia="en-IN"/>
        </w:rPr>
        <w:t xml:space="preserve"> </w:t>
      </w:r>
      <w:proofErr w:type="spellStart"/>
      <w:r w:rsidRPr="00763441">
        <w:rPr>
          <w:rFonts w:ascii="Consolas" w:eastAsia="Times New Roman" w:hAnsi="Consolas" w:cs="Times New Roman"/>
          <w:color w:val="333333"/>
          <w:sz w:val="21"/>
          <w:szCs w:val="21"/>
          <w:lang w:eastAsia="en-IN"/>
        </w:rPr>
        <w:t>i</w:t>
      </w:r>
      <w:proofErr w:type="spellEnd"/>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in</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range</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n</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9C5D27"/>
          <w:sz w:val="21"/>
          <w:szCs w:val="21"/>
          <w:lang w:eastAsia="en-IN"/>
        </w:rPr>
        <w:t>1</w:t>
      </w:r>
      <w:r w:rsidRPr="00763441">
        <w:rPr>
          <w:rFonts w:ascii="Consolas" w:eastAsia="Times New Roman" w:hAnsi="Consolas" w:cs="Times New Roman"/>
          <w:color w:val="777777"/>
          <w:sz w:val="21"/>
          <w:szCs w:val="21"/>
          <w:lang w:eastAsia="en-IN"/>
        </w:rPr>
        <w:t>)]</w:t>
      </w:r>
    </w:p>
    <w:p w14:paraId="5D837FFC"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p>
    <w:p w14:paraId="18D1CB7A"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proofErr w:type="spellStart"/>
      <w:r w:rsidRPr="00763441">
        <w:rPr>
          <w:rFonts w:ascii="Consolas" w:eastAsia="Times New Roman" w:hAnsi="Consolas" w:cs="Times New Roman"/>
          <w:color w:val="448C27"/>
          <w:sz w:val="21"/>
          <w:szCs w:val="21"/>
          <w:lang w:eastAsia="en-IN"/>
        </w:rPr>
        <w:t>Itretative</w:t>
      </w:r>
      <w:proofErr w:type="spellEnd"/>
      <w:r w:rsidRPr="00763441">
        <w:rPr>
          <w:rFonts w:ascii="Consolas" w:eastAsia="Times New Roman" w:hAnsi="Consolas" w:cs="Times New Roman"/>
          <w:color w:val="777777"/>
          <w:sz w:val="21"/>
          <w:szCs w:val="21"/>
          <w:lang w:eastAsia="en-IN"/>
        </w:rPr>
        <w:t>")</w:t>
      </w:r>
    </w:p>
    <w:p w14:paraId="4377D47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proofErr w:type="spellStart"/>
      <w:r w:rsidRPr="00763441">
        <w:rPr>
          <w:rFonts w:ascii="Consolas" w:eastAsia="Times New Roman" w:hAnsi="Consolas" w:cs="Times New Roman"/>
          <w:color w:val="333333"/>
          <w:sz w:val="21"/>
          <w:szCs w:val="21"/>
          <w:lang w:eastAsia="en-IN"/>
        </w:rPr>
        <w:t>fibo_itr</w:t>
      </w:r>
      <w:proofErr w:type="spellEnd"/>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n</w:t>
      </w:r>
      <w:r w:rsidRPr="00763441">
        <w:rPr>
          <w:rFonts w:ascii="Consolas" w:eastAsia="Times New Roman" w:hAnsi="Consolas" w:cs="Times New Roman"/>
          <w:color w:val="777777"/>
          <w:sz w:val="21"/>
          <w:szCs w:val="21"/>
          <w:lang w:eastAsia="en-IN"/>
        </w:rPr>
        <w:t>)</w:t>
      </w:r>
    </w:p>
    <w:p w14:paraId="671FE96C"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p>
    <w:p w14:paraId="4E4AB38B"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p>
    <w:p w14:paraId="22D6B723"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Recursive</w:t>
      </w:r>
      <w:r w:rsidRPr="00763441">
        <w:rPr>
          <w:rFonts w:ascii="Consolas" w:eastAsia="Times New Roman" w:hAnsi="Consolas" w:cs="Times New Roman"/>
          <w:color w:val="777777"/>
          <w:sz w:val="21"/>
          <w:szCs w:val="21"/>
          <w:lang w:eastAsia="en-IN"/>
        </w:rPr>
        <w:t>")</w:t>
      </w:r>
    </w:p>
    <w:p w14:paraId="223C72D0"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proofErr w:type="spellStart"/>
      <w:r w:rsidRPr="00763441">
        <w:rPr>
          <w:rFonts w:ascii="Consolas" w:eastAsia="Times New Roman" w:hAnsi="Consolas" w:cs="Times New Roman"/>
          <w:color w:val="333333"/>
          <w:sz w:val="21"/>
          <w:szCs w:val="21"/>
          <w:lang w:eastAsia="en-IN"/>
        </w:rPr>
        <w:t>fibo_rec</w:t>
      </w:r>
      <w:proofErr w:type="spellEnd"/>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n</w:t>
      </w:r>
      <w:r w:rsidRPr="00763441">
        <w:rPr>
          <w:rFonts w:ascii="Consolas" w:eastAsia="Times New Roman" w:hAnsi="Consolas" w:cs="Times New Roman"/>
          <w:color w:val="777777"/>
          <w:sz w:val="21"/>
          <w:szCs w:val="21"/>
          <w:lang w:eastAsia="en-IN"/>
        </w:rPr>
        <w:t>)</w:t>
      </w:r>
    </w:p>
    <w:p w14:paraId="040D58C7"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proofErr w:type="spellStart"/>
      <w:r w:rsidRPr="00763441">
        <w:rPr>
          <w:rFonts w:ascii="Consolas" w:eastAsia="Times New Roman" w:hAnsi="Consolas" w:cs="Times New Roman"/>
          <w:color w:val="333333"/>
          <w:sz w:val="21"/>
          <w:szCs w:val="21"/>
          <w:lang w:eastAsia="en-IN"/>
        </w:rPr>
        <w:t>arr</w:t>
      </w:r>
      <w:proofErr w:type="spellEnd"/>
      <w:r w:rsidRPr="00763441">
        <w:rPr>
          <w:rFonts w:ascii="Consolas" w:eastAsia="Times New Roman" w:hAnsi="Consolas" w:cs="Times New Roman"/>
          <w:color w:val="777777"/>
          <w:sz w:val="21"/>
          <w:szCs w:val="21"/>
          <w:lang w:eastAsia="en-IN"/>
        </w:rPr>
        <w:t>)</w:t>
      </w:r>
    </w:p>
    <w:p w14:paraId="72008D5B" w14:textId="5D43F0C1" w:rsidR="00763441" w:rsidRDefault="00763441" w:rsidP="005925A6">
      <w:pPr>
        <w:shd w:val="clear" w:color="auto" w:fill="F5F5F5"/>
        <w:overflowPunct/>
        <w:spacing w:line="285" w:lineRule="atLeast"/>
        <w:rPr>
          <w:rFonts w:ascii="Consolas" w:eastAsia="Times New Roman" w:hAnsi="Consolas" w:cs="Times New Roman"/>
          <w:i/>
          <w:iCs/>
          <w:color w:val="AAAAAA"/>
          <w:sz w:val="21"/>
          <w:szCs w:val="21"/>
          <w:lang w:eastAsia="en-IN"/>
        </w:rPr>
      </w:pP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End</w:t>
      </w:r>
      <w:r w:rsidRPr="00763441">
        <w:rPr>
          <w:rFonts w:ascii="Consolas" w:eastAsia="Times New Roman" w:hAnsi="Consolas" w:cs="Times New Roman"/>
          <w:color w:val="777777"/>
          <w:sz w:val="21"/>
          <w:szCs w:val="21"/>
          <w:lang w:eastAsia="en-IN"/>
        </w:rPr>
        <w:t>")</w:t>
      </w:r>
    </w:p>
    <w:p w14:paraId="2070D450" w14:textId="77777777" w:rsidR="005925A6" w:rsidRPr="00763441" w:rsidRDefault="005925A6" w:rsidP="005925A6">
      <w:pPr>
        <w:shd w:val="clear" w:color="auto" w:fill="F5F5F5"/>
        <w:overflowPunct/>
        <w:spacing w:line="285" w:lineRule="atLeast"/>
        <w:rPr>
          <w:rFonts w:ascii="Consolas" w:eastAsia="Times New Roman" w:hAnsi="Consolas" w:cs="Times New Roman"/>
          <w:color w:val="333333"/>
          <w:sz w:val="21"/>
          <w:szCs w:val="21"/>
          <w:lang w:eastAsia="en-IN"/>
        </w:rPr>
      </w:pPr>
    </w:p>
    <w:p w14:paraId="1A3BBE71"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777777"/>
          <w:sz w:val="21"/>
          <w:szCs w:val="21"/>
          <w:lang w:eastAsia="en-IN"/>
        </w:rPr>
        <w:t>"""</w:t>
      </w:r>
    </w:p>
    <w:p w14:paraId="0105BB90"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Analysis</w:t>
      </w:r>
    </w:p>
    <w:p w14:paraId="53F933DD"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Recursive:</w:t>
      </w:r>
    </w:p>
    <w:p w14:paraId="1A479A1A"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    Time Complexity - O(2^n)</w:t>
      </w:r>
    </w:p>
    <w:p w14:paraId="47EF9D34"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    Space Complexity - O(n)</w:t>
      </w:r>
    </w:p>
    <w:p w14:paraId="4E6EB1DA"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 xml:space="preserve">    </w:t>
      </w:r>
    </w:p>
    <w:p w14:paraId="07A9C97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Iterative:</w:t>
      </w:r>
    </w:p>
    <w:p w14:paraId="17A3C3B0"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    Time Complexity - O(n)</w:t>
      </w:r>
    </w:p>
    <w:p w14:paraId="0096F369"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    Space Complexity - O(1)</w:t>
      </w:r>
    </w:p>
    <w:p w14:paraId="3A04A6A9"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777777"/>
          <w:sz w:val="21"/>
          <w:szCs w:val="21"/>
          <w:lang w:eastAsia="en-IN"/>
        </w:rPr>
        <w:t>"""</w:t>
      </w:r>
    </w:p>
    <w:p w14:paraId="1CF98859" w14:textId="77777777" w:rsidR="00763441" w:rsidRPr="00763441" w:rsidRDefault="00763441">
      <w:pPr>
        <w:overflowPunct/>
        <w:rPr>
          <w:rFonts w:ascii="Times New Roman" w:hAnsi="Times New Roman" w:cs="Times New Roman"/>
          <w:b/>
          <w:sz w:val="28"/>
          <w:szCs w:val="28"/>
        </w:rPr>
      </w:pPr>
    </w:p>
    <w:p w14:paraId="115C00E4" w14:textId="77777777" w:rsidR="005925A6" w:rsidRDefault="005925A6">
      <w:pPr>
        <w:overflowPunct/>
        <w:rPr>
          <w:rFonts w:ascii="Times New Roman" w:hAnsi="Times New Roman" w:cs="Times New Roman"/>
          <w:b/>
          <w:sz w:val="28"/>
          <w:szCs w:val="28"/>
        </w:rPr>
      </w:pPr>
      <w:r>
        <w:rPr>
          <w:rFonts w:ascii="Times New Roman" w:hAnsi="Times New Roman" w:cs="Times New Roman"/>
          <w:b/>
          <w:sz w:val="28"/>
          <w:szCs w:val="28"/>
        </w:rPr>
        <w:br w:type="page"/>
      </w:r>
    </w:p>
    <w:p w14:paraId="06794876" w14:textId="238DC8C5" w:rsidR="00763441" w:rsidRPr="00763441" w:rsidRDefault="00763441">
      <w:pPr>
        <w:overflowPunct/>
        <w:rPr>
          <w:rFonts w:ascii="Times New Roman" w:hAnsi="Times New Roman" w:cs="Times New Roman"/>
          <w:b/>
          <w:sz w:val="28"/>
          <w:szCs w:val="28"/>
        </w:rPr>
      </w:pPr>
      <w:r w:rsidRPr="00763441">
        <w:rPr>
          <w:rFonts w:ascii="Times New Roman" w:hAnsi="Times New Roman" w:cs="Times New Roman"/>
          <w:b/>
          <w:sz w:val="28"/>
          <w:szCs w:val="28"/>
        </w:rPr>
        <w:lastRenderedPageBreak/>
        <w:t>OUTPUT:</w:t>
      </w:r>
    </w:p>
    <w:p w14:paraId="0547E505" w14:textId="17272DFA" w:rsidR="00763441" w:rsidRDefault="005925A6">
      <w:pPr>
        <w:overflowPunct/>
        <w:rPr>
          <w:rFonts w:ascii="Times New Roman" w:hAnsi="Times New Roman" w:cs="Times New Roman"/>
          <w:bCs/>
        </w:rPr>
      </w:pPr>
      <w:r w:rsidRPr="005925A6">
        <w:rPr>
          <w:rFonts w:ascii="Times New Roman" w:hAnsi="Times New Roman" w:cs="Times New Roman"/>
          <w:bCs/>
        </w:rPr>
        <w:drawing>
          <wp:inline distT="0" distB="0" distL="0" distR="0" wp14:anchorId="551B8E03" wp14:editId="5707B1FC">
            <wp:extent cx="6120130" cy="1906905"/>
            <wp:effectExtent l="0" t="0" r="0" b="0"/>
            <wp:docPr id="23633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0206" name=""/>
                    <pic:cNvPicPr/>
                  </pic:nvPicPr>
                  <pic:blipFill>
                    <a:blip r:embed="rId5"/>
                    <a:stretch>
                      <a:fillRect/>
                    </a:stretch>
                  </pic:blipFill>
                  <pic:spPr>
                    <a:xfrm>
                      <a:off x="0" y="0"/>
                      <a:ext cx="6120130" cy="1906905"/>
                    </a:xfrm>
                    <a:prstGeom prst="rect">
                      <a:avLst/>
                    </a:prstGeom>
                  </pic:spPr>
                </pic:pic>
              </a:graphicData>
            </a:graphic>
          </wp:inline>
        </w:drawing>
      </w:r>
      <w:r w:rsidR="00763441">
        <w:rPr>
          <w:rFonts w:ascii="Times New Roman" w:hAnsi="Times New Roman" w:cs="Times New Roman"/>
          <w:bCs/>
        </w:rPr>
        <w:br w:type="page"/>
      </w:r>
    </w:p>
    <w:p w14:paraId="04B4981C" w14:textId="77777777" w:rsidR="00A81CC9" w:rsidRDefault="00F428E4">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1F3C0CDE" w14:textId="77777777" w:rsidR="00A81CC9" w:rsidRDefault="00F340C4">
      <w:pPr>
        <w:jc w:val="center"/>
      </w:pPr>
      <w:r>
        <w:rPr>
          <w:rFonts w:ascii="Times New Roman" w:hAnsi="Times New Roman" w:cs="Times New Roman"/>
          <w:b/>
          <w:bCs/>
          <w:sz w:val="28"/>
          <w:szCs w:val="28"/>
        </w:rPr>
        <w:t xml:space="preserve">Wadia </w:t>
      </w:r>
      <w:r w:rsidR="00F428E4">
        <w:rPr>
          <w:rFonts w:ascii="Times New Roman" w:hAnsi="Times New Roman" w:cs="Times New Roman"/>
          <w:b/>
          <w:bCs/>
          <w:sz w:val="28"/>
          <w:szCs w:val="28"/>
        </w:rPr>
        <w:t>College of Engineering, Pune</w:t>
      </w:r>
    </w:p>
    <w:p w14:paraId="5DC657F2" w14:textId="77777777"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14:paraId="3E8F526C"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D28BAB4" w14:textId="77777777" w:rsidR="00A81CC9" w:rsidRDefault="00F428E4">
            <w:pPr>
              <w:ind w:left="5103" w:hanging="5103"/>
              <w:jc w:val="both"/>
            </w:pPr>
            <w:r>
              <w:rPr>
                <w:rFonts w:ascii="Times New Roman" w:hAnsi="Times New Roman" w:cs="Times New Roman"/>
                <w:b/>
                <w:bCs/>
                <w:sz w:val="26"/>
                <w:szCs w:val="26"/>
              </w:rPr>
              <w:t xml:space="preserve">NAME OF STUDENT:                                  CLASS:                                                  </w:t>
            </w:r>
          </w:p>
        </w:tc>
      </w:tr>
      <w:tr w:rsidR="00A81CC9" w14:paraId="6122C4A4"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B59DA92" w14:textId="77777777" w:rsidR="00A81CC9" w:rsidRDefault="00F428E4">
            <w:pPr>
              <w:jc w:val="both"/>
            </w:pPr>
            <w:r>
              <w:rPr>
                <w:rFonts w:ascii="Times New Roman" w:hAnsi="Times New Roman" w:cs="Times New Roman"/>
                <w:b/>
                <w:bCs/>
                <w:sz w:val="26"/>
                <w:szCs w:val="26"/>
              </w:rPr>
              <w:t>SEMESTER/YEAR:                                       ROLL NO:</w:t>
            </w:r>
          </w:p>
        </w:tc>
      </w:tr>
      <w:tr w:rsidR="00A81CC9" w14:paraId="324D8740"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0DDEAADD" w14:textId="77777777" w:rsidR="00A81CC9" w:rsidRDefault="00F428E4">
            <w:pPr>
              <w:jc w:val="both"/>
            </w:pPr>
            <w:r>
              <w:rPr>
                <w:rFonts w:ascii="Times New Roman" w:hAnsi="Times New Roman" w:cs="Times New Roman"/>
                <w:b/>
                <w:bCs/>
                <w:sz w:val="26"/>
                <w:szCs w:val="26"/>
              </w:rPr>
              <w:t>DATE OF PERFORMANCE:                       DATE OF SUBMISSION:</w:t>
            </w:r>
          </w:p>
        </w:tc>
      </w:tr>
      <w:tr w:rsidR="00A81CC9" w14:paraId="3862743D" w14:textId="77777777">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34A671B" w14:textId="77777777" w:rsidR="00A81CC9" w:rsidRDefault="00F428E4" w:rsidP="00F340C4">
            <w:pPr>
              <w:jc w:val="both"/>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LP-III(DAA)-02</w:t>
            </w:r>
          </w:p>
        </w:tc>
      </w:tr>
    </w:tbl>
    <w:p w14:paraId="3412248C" w14:textId="77777777" w:rsidR="00A81CC9" w:rsidRDefault="00A81CC9">
      <w:pPr>
        <w:pStyle w:val="Heading6"/>
        <w:keepNext/>
        <w:numPr>
          <w:ilvl w:val="5"/>
          <w:numId w:val="2"/>
        </w:numPr>
        <w:jc w:val="both"/>
        <w:rPr>
          <w:rFonts w:ascii="Times New Roman" w:hAnsi="Times New Roman" w:cs="Times New Roman"/>
        </w:rPr>
      </w:pPr>
    </w:p>
    <w:p w14:paraId="3710E747" w14:textId="77777777" w:rsidR="00A81CC9" w:rsidRDefault="00A81CC9">
      <w:pPr>
        <w:pStyle w:val="Heading6"/>
        <w:keepNext/>
        <w:numPr>
          <w:ilvl w:val="5"/>
          <w:numId w:val="2"/>
        </w:numPr>
        <w:jc w:val="both"/>
        <w:rPr>
          <w:rFonts w:ascii="Times New Roman" w:hAnsi="Times New Roman" w:cs="Times New Roman"/>
          <w:b/>
          <w:bCs/>
        </w:rPr>
      </w:pPr>
    </w:p>
    <w:p w14:paraId="1E854F29" w14:textId="77777777" w:rsidR="00A81CC9" w:rsidRPr="00F428E4" w:rsidRDefault="00F428E4">
      <w:pPr>
        <w:pStyle w:val="Heading6"/>
        <w:keepNext/>
        <w:numPr>
          <w:ilvl w:val="5"/>
          <w:numId w:val="2"/>
        </w:numPr>
        <w:jc w:val="both"/>
      </w:pPr>
      <w:r>
        <w:rPr>
          <w:rFonts w:ascii="Times New Roman" w:hAnsi="Times New Roman" w:cs="Times New Roman"/>
          <w:b/>
          <w:bCs/>
          <w:sz w:val="28"/>
          <w:szCs w:val="28"/>
        </w:rPr>
        <w:t xml:space="preserve">TITLE: </w:t>
      </w:r>
      <w:r w:rsidRPr="00F428E4">
        <w:rPr>
          <w:rFonts w:ascii="Times New Roman" w:hAnsi="Times New Roman" w:cs="Times New Roman"/>
          <w:sz w:val="28"/>
          <w:szCs w:val="28"/>
        </w:rPr>
        <w:t>H</w:t>
      </w:r>
      <w:r w:rsidRPr="00F428E4">
        <w:rPr>
          <w:rFonts w:ascii="Times New Roman" w:hAnsi="Times New Roman" w:cs="Times New Roman"/>
        </w:rPr>
        <w:t>uffman coding algorithm</w:t>
      </w:r>
    </w:p>
    <w:p w14:paraId="7B3A8C7E" w14:textId="77777777" w:rsidR="00A81CC9" w:rsidRDefault="00A81CC9">
      <w:pPr>
        <w:pStyle w:val="Heading6"/>
        <w:numPr>
          <w:ilvl w:val="5"/>
          <w:numId w:val="2"/>
        </w:numPr>
        <w:jc w:val="both"/>
        <w:rPr>
          <w:rFonts w:ascii="Times New Roman" w:hAnsi="Times New Roman" w:cs="Times New Roman"/>
        </w:rPr>
      </w:pPr>
    </w:p>
    <w:p w14:paraId="102CAB3F" w14:textId="77777777" w:rsidR="00A81CC9" w:rsidRDefault="00F428E4">
      <w:pPr>
        <w:jc w:val="both"/>
      </w:pPr>
      <w:r>
        <w:rPr>
          <w:rFonts w:ascii="Times New Roman" w:hAnsi="Times New Roman" w:cs="Times New Roman"/>
          <w:b/>
          <w:bCs/>
          <w:sz w:val="28"/>
          <w:szCs w:val="28"/>
        </w:rPr>
        <w:t>AIM:</w:t>
      </w:r>
      <w:r>
        <w:rPr>
          <w:rFonts w:ascii="Times New Roman" w:hAnsi="Times New Roman" w:cs="Times New Roman"/>
        </w:rPr>
        <w:t xml:space="preserve"> </w:t>
      </w:r>
      <w:r>
        <w:rPr>
          <w:rFonts w:ascii="Times New Roman" w:hAnsi="Times New Roman" w:cs="Times New Roman"/>
          <w:color w:val="000000"/>
        </w:rPr>
        <w:t xml:space="preserve">Write a program to implement Huffman Encoding </w:t>
      </w:r>
      <w:r>
        <w:rPr>
          <w:rFonts w:ascii="Times New Roman" w:hAnsi="Times New Roman"/>
          <w:color w:val="000000"/>
        </w:rPr>
        <w:t>using a greedy strategy.</w:t>
      </w:r>
    </w:p>
    <w:p w14:paraId="1CB251E7" w14:textId="77777777" w:rsidR="00A81CC9" w:rsidRDefault="00A81CC9">
      <w:pPr>
        <w:jc w:val="both"/>
        <w:rPr>
          <w:rFonts w:ascii="Times New Roman" w:hAnsi="Times New Roman" w:cs="Times New Roman"/>
          <w:b/>
          <w:bCs/>
          <w:sz w:val="28"/>
          <w:szCs w:val="28"/>
        </w:rPr>
      </w:pPr>
    </w:p>
    <w:p w14:paraId="7FFCBF5D" w14:textId="77777777" w:rsidR="00A81CC9" w:rsidRDefault="00A81CC9">
      <w:pPr>
        <w:jc w:val="both"/>
        <w:rPr>
          <w:rFonts w:ascii="Times New Roman" w:hAnsi="Times New Roman" w:cs="Times New Roman"/>
          <w:b/>
          <w:bCs/>
          <w:sz w:val="28"/>
          <w:szCs w:val="28"/>
        </w:rPr>
      </w:pPr>
    </w:p>
    <w:p w14:paraId="1E4658AF" w14:textId="77777777" w:rsidR="00A81CC9" w:rsidRDefault="00F428E4">
      <w:pPr>
        <w:jc w:val="both"/>
      </w:pPr>
      <w:r>
        <w:rPr>
          <w:rFonts w:ascii="Times New Roman" w:hAnsi="Times New Roman" w:cs="Times New Roman"/>
          <w:b/>
          <w:bCs/>
          <w:sz w:val="28"/>
          <w:szCs w:val="28"/>
        </w:rPr>
        <w:t>OBJECTIVES:</w:t>
      </w:r>
    </w:p>
    <w:p w14:paraId="0BC4FBD5" w14:textId="77777777" w:rsidR="00A81CC9" w:rsidRDefault="00F428E4">
      <w:pPr>
        <w:widowControl w:val="0"/>
        <w:numPr>
          <w:ilvl w:val="0"/>
          <w:numId w:val="7"/>
        </w:numPr>
        <w:tabs>
          <w:tab w:val="left" w:pos="450"/>
          <w:tab w:val="left" w:pos="1800"/>
        </w:tabs>
        <w:suppressAutoHyphens/>
        <w:ind w:left="0" w:firstLine="1417"/>
        <w:jc w:val="both"/>
      </w:pPr>
      <w:proofErr w:type="spellStart"/>
      <w:r>
        <w:rPr>
          <w:rFonts w:ascii="Times New Roman" w:hAnsi="Times New Roman" w:cs="Times New Roman"/>
        </w:rPr>
        <w:t>Analyze</w:t>
      </w:r>
      <w:proofErr w:type="spellEnd"/>
      <w:r>
        <w:rPr>
          <w:rFonts w:ascii="Times New Roman" w:hAnsi="Times New Roman" w:cs="Times New Roman"/>
        </w:rPr>
        <w:t xml:space="preserve"> performance of an algorithm.</w:t>
      </w:r>
    </w:p>
    <w:p w14:paraId="1EFDCE15" w14:textId="77777777" w:rsidR="00A81CC9" w:rsidRDefault="00F428E4">
      <w:pPr>
        <w:widowControl w:val="0"/>
        <w:numPr>
          <w:ilvl w:val="0"/>
          <w:numId w:val="7"/>
        </w:numPr>
        <w:tabs>
          <w:tab w:val="left" w:pos="450"/>
          <w:tab w:val="left" w:pos="1800"/>
        </w:tabs>
        <w:suppressAutoHyphens/>
        <w:ind w:left="0" w:firstLine="1417"/>
        <w:jc w:val="both"/>
      </w:pPr>
      <w:r>
        <w:rPr>
          <w:rFonts w:ascii="Times New Roman" w:hAnsi="Times New Roman" w:cs="Times New Roman"/>
        </w:rPr>
        <w:t>Learn how to implement algorithms that follow greedy strategy.</w:t>
      </w:r>
    </w:p>
    <w:p w14:paraId="09D7BBD9" w14:textId="77777777" w:rsidR="00A81CC9" w:rsidRDefault="00A81CC9">
      <w:pPr>
        <w:ind w:left="720" w:hanging="720"/>
        <w:jc w:val="both"/>
        <w:rPr>
          <w:rFonts w:ascii="Times New Roman" w:hAnsi="Times New Roman" w:cs="Times New Roman"/>
          <w:b/>
          <w:bCs/>
          <w:sz w:val="28"/>
          <w:szCs w:val="28"/>
        </w:rPr>
      </w:pPr>
    </w:p>
    <w:p w14:paraId="344E1A7F" w14:textId="77777777" w:rsidR="00A81CC9" w:rsidRDefault="00F428E4">
      <w:pPr>
        <w:ind w:left="720" w:hanging="720"/>
        <w:jc w:val="both"/>
      </w:pPr>
      <w:r>
        <w:rPr>
          <w:rFonts w:ascii="Times New Roman" w:hAnsi="Times New Roman" w:cs="Times New Roman"/>
          <w:b/>
          <w:bCs/>
          <w:sz w:val="28"/>
          <w:szCs w:val="28"/>
        </w:rPr>
        <w:t>PER-REQUISITES:</w:t>
      </w:r>
    </w:p>
    <w:p w14:paraId="335B497D" w14:textId="77777777"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Knowledge of  programming language.</w:t>
      </w:r>
    </w:p>
    <w:p w14:paraId="501F0199" w14:textId="77777777" w:rsidR="00A81CC9" w:rsidRDefault="00F428E4">
      <w:pPr>
        <w:tabs>
          <w:tab w:val="left" w:pos="2160"/>
        </w:tabs>
        <w:ind w:left="2160" w:hanging="360"/>
        <w:jc w:val="both"/>
      </w:pPr>
      <w:r>
        <w:rPr>
          <w:rFonts w:ascii="Times New Roman" w:hAnsi="Times New Roman" w:cs="Times New Roman"/>
        </w:rPr>
        <w:t>2.   Knowledge of Time and space complexity</w:t>
      </w:r>
    </w:p>
    <w:p w14:paraId="508D2578"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14:paraId="51E35318" w14:textId="77777777"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p>
    <w:p w14:paraId="18F7AC25"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ALGORITHM:-</w:t>
      </w:r>
    </w:p>
    <w:p w14:paraId="7093B48C" w14:textId="77777777" w:rsidR="00A81CC9" w:rsidRDefault="00F428E4">
      <w:pPr>
        <w:pStyle w:val="BodyText"/>
        <w:spacing w:after="0" w:line="240" w:lineRule="auto"/>
        <w:ind w:left="947"/>
      </w:pPr>
      <w:r>
        <w:rPr>
          <w:rStyle w:val="StrongEmphasis"/>
          <w:rFonts w:ascii="Times New Roman" w:eastAsia="Times New Roman" w:hAnsi="Times New Roman" w:cs="Times New Roman"/>
          <w:i/>
          <w:lang w:val="en-US" w:bidi="mr-IN"/>
        </w:rPr>
        <w:t>Steps to build Huffman Tree</w:t>
      </w:r>
    </w:p>
    <w:p w14:paraId="6D824608" w14:textId="77777777" w:rsidR="00A81CC9" w:rsidRDefault="00F428E4">
      <w:pPr>
        <w:pStyle w:val="BodyText"/>
        <w:spacing w:after="0" w:line="240" w:lineRule="auto"/>
        <w:ind w:left="947"/>
        <w:jc w:val="both"/>
      </w:pPr>
      <w:r>
        <w:rPr>
          <w:rStyle w:val="MSGENFONTSTYLENAMETEMPLATEROLEMSGENFONTSTYLENAMEBYROLETEXT"/>
          <w:rFonts w:ascii="Times New Roman" w:eastAsia="Times New Roman" w:hAnsi="Times New Roman" w:cs="Times New Roman"/>
          <w:sz w:val="24"/>
          <w:szCs w:val="24"/>
          <w:lang w:val="en-US" w:bidi="mr-IN"/>
        </w:rPr>
        <w:br/>
        <w:t>Input is an array of unique characters along with their frequency of occurrences and output is Huffman Tree.</w:t>
      </w:r>
    </w:p>
    <w:p w14:paraId="39C5A5C1" w14:textId="77777777"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Create a leaf node for each unique character and build a min heap of all leaf nodes (Min Heap is used as a priority queue. The value of frequency field is used to compare two nodes in min heap. Initially, the least frequent character is at root).</w:t>
      </w:r>
    </w:p>
    <w:p w14:paraId="6E74B8E6" w14:textId="77777777" w:rsidR="00A81CC9" w:rsidRDefault="00A81CC9">
      <w:pPr>
        <w:pStyle w:val="BodyText"/>
        <w:spacing w:after="0"/>
        <w:ind w:left="707"/>
        <w:jc w:val="both"/>
        <w:rPr>
          <w:rFonts w:ascii="Times New Roman" w:hAnsi="Times New Roman"/>
        </w:rPr>
      </w:pPr>
    </w:p>
    <w:p w14:paraId="0EE63CF4" w14:textId="77777777"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Extract two nodes with the minimum frequency from the min heap.</w:t>
      </w:r>
      <w:r>
        <w:rPr>
          <w:rFonts w:ascii="Times New Roman" w:hAnsi="Times New Roman"/>
        </w:rPr>
        <w:br/>
      </w:r>
    </w:p>
    <w:p w14:paraId="31BD179C" w14:textId="77777777"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Create a new internal node with a frequency equal to the sum of the two nodes frequencies. Make the first extracted node as its left child and the other extracted node as its right child. Add this node to the min heap.</w:t>
      </w:r>
    </w:p>
    <w:p w14:paraId="3E3F93A3" w14:textId="77777777" w:rsidR="00A81CC9" w:rsidRDefault="00A81CC9">
      <w:pPr>
        <w:pStyle w:val="BodyText"/>
        <w:spacing w:after="0"/>
        <w:ind w:left="707"/>
        <w:jc w:val="both"/>
        <w:rPr>
          <w:rFonts w:ascii="Times New Roman" w:hAnsi="Times New Roman"/>
        </w:rPr>
      </w:pPr>
    </w:p>
    <w:p w14:paraId="280FB77F" w14:textId="77777777" w:rsidR="00A81CC9" w:rsidRDefault="00F428E4">
      <w:pPr>
        <w:pStyle w:val="BodyText"/>
        <w:numPr>
          <w:ilvl w:val="0"/>
          <w:numId w:val="8"/>
        </w:numPr>
        <w:tabs>
          <w:tab w:val="left" w:pos="0"/>
        </w:tabs>
        <w:jc w:val="both"/>
      </w:pPr>
      <w:r>
        <w:rPr>
          <w:rFonts w:ascii="Times New Roman" w:hAnsi="Times New Roman"/>
        </w:rPr>
        <w:t>Repeat step 2 and 3 until the heap contains only one node. The remaining node is the root node and the tree is complete.</w:t>
      </w:r>
    </w:p>
    <w:p w14:paraId="7DFF5076" w14:textId="77777777" w:rsidR="00A81CC9" w:rsidRDefault="00A81CC9">
      <w:pPr>
        <w:pStyle w:val="BodyText"/>
        <w:ind w:left="707"/>
        <w:jc w:val="both"/>
        <w:rPr>
          <w:rStyle w:val="MSGENFONTSTYLENAMETEMPLATEROLEMSGENFONTSTYLENAMEBYROLETEXT"/>
          <w:rFonts w:ascii="Times New Roman" w:eastAsia="Times New Roman" w:hAnsi="Times New Roman" w:cs="Times New Roman"/>
          <w:sz w:val="24"/>
          <w:szCs w:val="24"/>
          <w:lang w:val="en-US" w:bidi="mr-IN"/>
        </w:rPr>
      </w:pPr>
    </w:p>
    <w:p w14:paraId="46BEAA17"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Implemented Huffman</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 xml:space="preserve"> Encoding using a greedy strategy</w:t>
      </w:r>
      <w:r>
        <w:rPr>
          <w:rStyle w:val="MSGENFONTSTYLENAMETEMPLATEROLELEVELMSGENFONTSTYLENAMEBYROLEHEADING12"/>
          <w:rFonts w:ascii="Times New Roman" w:eastAsia="Times New Roman" w:hAnsi="Times New Roman" w:cs="Times New Roman"/>
          <w:color w:val="000000"/>
          <w:sz w:val="28"/>
          <w:szCs w:val="28"/>
          <w:lang w:val="en-US" w:bidi="mr-IN"/>
        </w:rPr>
        <w:t xml:space="preserve"> </w:t>
      </w:r>
      <w:r>
        <w:rPr>
          <w:rStyle w:val="MSGENFONTSTYLENAMETEMPLATEROLELEVELMSGENFONTSTYLENAMEBYROLEHEADING12"/>
          <w:rFonts w:ascii="Times New Roman" w:eastAsia="Times New Roman" w:hAnsi="Times New Roman" w:cs="Times New Roman"/>
          <w:b w:val="0"/>
          <w:bCs w:val="0"/>
          <w:sz w:val="24"/>
          <w:szCs w:val="24"/>
          <w:lang w:val="en-US" w:bidi="mr-IN"/>
        </w:rPr>
        <w:t>successfully.</w:t>
      </w:r>
    </w:p>
    <w:p w14:paraId="1B900B80" w14:textId="77777777" w:rsidR="00A81CC9" w:rsidRDefault="00A81CC9">
      <w:pPr>
        <w:jc w:val="both"/>
        <w:rPr>
          <w:rFonts w:ascii="Times New Roman" w:hAnsi="Times New Roman" w:cs="Times New Roman"/>
          <w:b/>
          <w:bCs/>
          <w:caps/>
          <w:sz w:val="28"/>
          <w:szCs w:val="28"/>
        </w:rPr>
      </w:pPr>
    </w:p>
    <w:p w14:paraId="0015EA7F" w14:textId="77777777"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14:paraId="63D1B811" w14:textId="77777777" w:rsidR="00A81CC9" w:rsidRDefault="00A81CC9">
      <w:pPr>
        <w:jc w:val="both"/>
        <w:rPr>
          <w:rFonts w:ascii="Times New Roman" w:hAnsi="Times New Roman" w:cs="Times New Roman"/>
        </w:rPr>
      </w:pPr>
    </w:p>
    <w:p w14:paraId="7F8F4B46" w14:textId="77777777" w:rsidR="00A81CC9" w:rsidRDefault="00F428E4">
      <w:pPr>
        <w:tabs>
          <w:tab w:val="left" w:pos="720"/>
        </w:tabs>
        <w:ind w:left="1080"/>
        <w:jc w:val="both"/>
      </w:pPr>
      <w:r>
        <w:rPr>
          <w:rFonts w:ascii="Times New Roman" w:hAnsi="Times New Roman" w:cs="Times New Roman"/>
          <w:bCs/>
        </w:rPr>
        <w:t>1. Explain greedy approach?</w:t>
      </w:r>
    </w:p>
    <w:p w14:paraId="3747C7DF" w14:textId="77777777" w:rsidR="00A81CC9" w:rsidRDefault="00F428E4">
      <w:pPr>
        <w:tabs>
          <w:tab w:val="left" w:pos="720"/>
        </w:tabs>
        <w:ind w:left="1080"/>
        <w:jc w:val="both"/>
      </w:pPr>
      <w:r>
        <w:rPr>
          <w:rFonts w:ascii="Times New Roman" w:hAnsi="Times New Roman" w:cs="Times New Roman"/>
          <w:bCs/>
        </w:rPr>
        <w:t xml:space="preserve">2. Explain </w:t>
      </w:r>
      <w:proofErr w:type="spellStart"/>
      <w:r>
        <w:rPr>
          <w:rFonts w:ascii="Times New Roman" w:hAnsi="Times New Roman" w:cs="Times New Roman"/>
          <w:bCs/>
        </w:rPr>
        <w:t>huffman</w:t>
      </w:r>
      <w:proofErr w:type="spellEnd"/>
      <w:r>
        <w:rPr>
          <w:rFonts w:ascii="Times New Roman" w:hAnsi="Times New Roman" w:cs="Times New Roman"/>
          <w:bCs/>
        </w:rPr>
        <w:t xml:space="preserve"> coding with example using greedy approach?</w:t>
      </w:r>
    </w:p>
    <w:p w14:paraId="57CB9133" w14:textId="77777777" w:rsidR="00A81CC9" w:rsidRDefault="00F428E4">
      <w:pPr>
        <w:tabs>
          <w:tab w:val="left" w:pos="720"/>
        </w:tabs>
        <w:ind w:left="1080"/>
        <w:jc w:val="both"/>
      </w:pPr>
      <w:r>
        <w:rPr>
          <w:rFonts w:ascii="Times New Roman" w:hAnsi="Times New Roman" w:cs="Times New Roman"/>
          <w:bCs/>
        </w:rPr>
        <w:t xml:space="preserve">3. </w:t>
      </w:r>
      <w:proofErr w:type="spellStart"/>
      <w:r>
        <w:rPr>
          <w:rFonts w:ascii="Times New Roman" w:hAnsi="Times New Roman" w:cs="Times New Roman"/>
          <w:bCs/>
        </w:rPr>
        <w:t>Analyze</w:t>
      </w:r>
      <w:proofErr w:type="spellEnd"/>
      <w:r>
        <w:rPr>
          <w:rFonts w:ascii="Times New Roman" w:hAnsi="Times New Roman" w:cs="Times New Roman"/>
          <w:bCs/>
        </w:rPr>
        <w:t xml:space="preserve"> time complexity of </w:t>
      </w:r>
      <w:proofErr w:type="spellStart"/>
      <w:r>
        <w:rPr>
          <w:rFonts w:ascii="Times New Roman" w:hAnsi="Times New Roman" w:cs="Times New Roman"/>
          <w:bCs/>
        </w:rPr>
        <w:t>huffman</w:t>
      </w:r>
      <w:proofErr w:type="spellEnd"/>
      <w:r>
        <w:rPr>
          <w:rFonts w:ascii="Times New Roman" w:hAnsi="Times New Roman" w:cs="Times New Roman"/>
          <w:bCs/>
        </w:rPr>
        <w:t xml:space="preserve"> coding?</w:t>
      </w:r>
    </w:p>
    <w:p w14:paraId="378E2D8A" w14:textId="77777777" w:rsidR="00A81CC9" w:rsidRDefault="00A81CC9">
      <w:pPr>
        <w:tabs>
          <w:tab w:val="left" w:pos="720"/>
        </w:tabs>
        <w:ind w:left="720" w:hanging="360"/>
        <w:jc w:val="both"/>
        <w:rPr>
          <w:rFonts w:ascii="Times New Roman" w:hAnsi="Times New Roman" w:cs="Times New Roman"/>
          <w:bCs/>
        </w:rPr>
      </w:pPr>
    </w:p>
    <w:p w14:paraId="1739C8F8" w14:textId="77777777" w:rsidR="00763441" w:rsidRDefault="00763441">
      <w:pPr>
        <w:overflowPunct/>
        <w:rPr>
          <w:rFonts w:ascii="Times New Roman" w:hAnsi="Times New Roman" w:cs="Times New Roman"/>
          <w:b/>
          <w:bCs/>
        </w:rPr>
      </w:pPr>
      <w:r>
        <w:rPr>
          <w:rFonts w:ascii="Times New Roman" w:hAnsi="Times New Roman" w:cs="Times New Roman"/>
          <w:b/>
          <w:bCs/>
        </w:rPr>
        <w:br w:type="page"/>
      </w:r>
    </w:p>
    <w:p w14:paraId="2F155EFA" w14:textId="77777777" w:rsidR="00763441" w:rsidRDefault="00763441">
      <w:pPr>
        <w:overflowPunct/>
        <w:rPr>
          <w:rFonts w:ascii="Times New Roman" w:hAnsi="Times New Roman" w:cs="Times New Roman"/>
          <w:b/>
          <w:bCs/>
        </w:rPr>
      </w:pPr>
      <w:r>
        <w:rPr>
          <w:rFonts w:ascii="Times New Roman" w:hAnsi="Times New Roman" w:cs="Times New Roman"/>
          <w:b/>
          <w:bCs/>
        </w:rPr>
        <w:lastRenderedPageBreak/>
        <w:t>CODE:</w:t>
      </w:r>
    </w:p>
    <w:p w14:paraId="5118934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808080"/>
          <w:sz w:val="21"/>
          <w:szCs w:val="21"/>
          <w:lang w:eastAsia="en-IN"/>
        </w:rPr>
        <w:t>#include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E21F1F"/>
          <w:sz w:val="21"/>
          <w:szCs w:val="21"/>
          <w:lang w:eastAsia="en-IN"/>
        </w:rPr>
        <w:t>&lt;</w:t>
      </w:r>
      <w:r w:rsidRPr="00763441">
        <w:rPr>
          <w:rFonts w:ascii="Consolas" w:eastAsia="Times New Roman" w:hAnsi="Consolas" w:cs="Times New Roman"/>
          <w:color w:val="A31515"/>
          <w:sz w:val="21"/>
          <w:szCs w:val="21"/>
          <w:lang w:eastAsia="en-IN"/>
        </w:rPr>
        <w:t>iostream</w:t>
      </w:r>
      <w:r w:rsidRPr="00763441">
        <w:rPr>
          <w:rFonts w:ascii="Consolas" w:eastAsia="Times New Roman" w:hAnsi="Consolas" w:cs="Times New Roman"/>
          <w:color w:val="E21F1F"/>
          <w:sz w:val="21"/>
          <w:szCs w:val="21"/>
          <w:lang w:eastAsia="en-IN"/>
        </w:rPr>
        <w:t>&gt;</w:t>
      </w:r>
    </w:p>
    <w:p w14:paraId="36D61A0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808080"/>
          <w:sz w:val="21"/>
          <w:szCs w:val="21"/>
          <w:lang w:eastAsia="en-IN"/>
        </w:rPr>
        <w:t>#include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E21F1F"/>
          <w:sz w:val="21"/>
          <w:szCs w:val="21"/>
          <w:lang w:eastAsia="en-IN"/>
        </w:rPr>
        <w:t>&lt;</w:t>
      </w:r>
      <w:r w:rsidRPr="00763441">
        <w:rPr>
          <w:rFonts w:ascii="Consolas" w:eastAsia="Times New Roman" w:hAnsi="Consolas" w:cs="Times New Roman"/>
          <w:color w:val="A31515"/>
          <w:sz w:val="21"/>
          <w:szCs w:val="21"/>
          <w:lang w:eastAsia="en-IN"/>
        </w:rPr>
        <w:t>bits/</w:t>
      </w:r>
      <w:proofErr w:type="spellStart"/>
      <w:r w:rsidRPr="00763441">
        <w:rPr>
          <w:rFonts w:ascii="Consolas" w:eastAsia="Times New Roman" w:hAnsi="Consolas" w:cs="Times New Roman"/>
          <w:color w:val="A31515"/>
          <w:sz w:val="21"/>
          <w:szCs w:val="21"/>
          <w:lang w:eastAsia="en-IN"/>
        </w:rPr>
        <w:t>stdc</w:t>
      </w:r>
      <w:proofErr w:type="spellEnd"/>
      <w:r w:rsidRPr="00763441">
        <w:rPr>
          <w:rFonts w:ascii="Consolas" w:eastAsia="Times New Roman" w:hAnsi="Consolas" w:cs="Times New Roman"/>
          <w:color w:val="A31515"/>
          <w:sz w:val="21"/>
          <w:szCs w:val="21"/>
          <w:lang w:eastAsia="en-IN"/>
        </w:rPr>
        <w:t>++.h</w:t>
      </w:r>
      <w:r w:rsidRPr="00763441">
        <w:rPr>
          <w:rFonts w:ascii="Consolas" w:eastAsia="Times New Roman" w:hAnsi="Consolas" w:cs="Times New Roman"/>
          <w:color w:val="E21F1F"/>
          <w:sz w:val="21"/>
          <w:szCs w:val="21"/>
          <w:lang w:eastAsia="en-IN"/>
        </w:rPr>
        <w:t>&gt;</w:t>
      </w:r>
    </w:p>
    <w:p w14:paraId="4EB14A3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using</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namespace</w:t>
      </w:r>
      <w:r w:rsidRPr="00763441">
        <w:rPr>
          <w:rFonts w:ascii="Consolas" w:eastAsia="Times New Roman" w:hAnsi="Consolas" w:cs="Times New Roman"/>
          <w:color w:val="000000"/>
          <w:sz w:val="21"/>
          <w:szCs w:val="21"/>
          <w:lang w:eastAsia="en-IN"/>
        </w:rPr>
        <w:t xml:space="preserve"> std;</w:t>
      </w:r>
    </w:p>
    <w:p w14:paraId="027931B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7E751E7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class</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2B91AF"/>
          <w:sz w:val="21"/>
          <w:szCs w:val="21"/>
          <w:lang w:eastAsia="en-IN"/>
        </w:rPr>
        <w:t>Node</w:t>
      </w:r>
      <w:r w:rsidRPr="00763441">
        <w:rPr>
          <w:rFonts w:ascii="Consolas" w:eastAsia="Times New Roman" w:hAnsi="Consolas" w:cs="Times New Roman"/>
          <w:color w:val="000000"/>
          <w:sz w:val="21"/>
          <w:szCs w:val="21"/>
          <w:lang w:eastAsia="en-IN"/>
        </w:rPr>
        <w:t>{</w:t>
      </w:r>
    </w:p>
    <w:p w14:paraId="6E1F4F3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public:</w:t>
      </w:r>
    </w:p>
    <w:p w14:paraId="422DFAF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bool</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is_leaf</w:t>
      </w:r>
      <w:proofErr w:type="spellEnd"/>
      <w:r w:rsidRPr="00763441">
        <w:rPr>
          <w:rFonts w:ascii="Consolas" w:eastAsia="Times New Roman" w:hAnsi="Consolas" w:cs="Times New Roman"/>
          <w:color w:val="000000"/>
          <w:sz w:val="21"/>
          <w:szCs w:val="21"/>
          <w:lang w:eastAsia="en-IN"/>
        </w:rPr>
        <w:t>;</w:t>
      </w:r>
    </w:p>
    <w:p w14:paraId="7901D2C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freq_sum</w:t>
      </w:r>
      <w:proofErr w:type="spellEnd"/>
      <w:r w:rsidRPr="00763441">
        <w:rPr>
          <w:rFonts w:ascii="Consolas" w:eastAsia="Times New Roman" w:hAnsi="Consolas" w:cs="Times New Roman"/>
          <w:color w:val="000000"/>
          <w:sz w:val="21"/>
          <w:szCs w:val="21"/>
          <w:lang w:eastAsia="en-IN"/>
        </w:rPr>
        <w:t>;</w:t>
      </w:r>
    </w:p>
    <w:p w14:paraId="560048E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 xml:space="preserve"> c;</w:t>
      </w:r>
    </w:p>
    <w:p w14:paraId="63FA991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Node* left;</w:t>
      </w:r>
    </w:p>
    <w:p w14:paraId="1FD0F8C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Node* right;</w:t>
      </w:r>
    </w:p>
    <w:p w14:paraId="2EE3CA5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Node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808080"/>
          <w:sz w:val="21"/>
          <w:szCs w:val="21"/>
          <w:lang w:eastAsia="en-IN"/>
        </w:rPr>
        <w:t>c</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proofErr w:type="spellEnd"/>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f</w:t>
      </w:r>
      <w:r w:rsidRPr="00763441">
        <w:rPr>
          <w:rFonts w:ascii="Consolas" w:eastAsia="Times New Roman" w:hAnsi="Consolas" w:cs="Times New Roman"/>
          <w:color w:val="000000"/>
          <w:sz w:val="21"/>
          <w:szCs w:val="21"/>
          <w:lang w:eastAsia="en-IN"/>
        </w:rPr>
        <w:t>){</w:t>
      </w:r>
    </w:p>
    <w:p w14:paraId="73D58D3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-&gt;c = c;</w:t>
      </w:r>
    </w:p>
    <w:p w14:paraId="6296961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-&gt;</w:t>
      </w:r>
      <w:proofErr w:type="spellStart"/>
      <w:r w:rsidRPr="00763441">
        <w:rPr>
          <w:rFonts w:ascii="Consolas" w:eastAsia="Times New Roman" w:hAnsi="Consolas" w:cs="Times New Roman"/>
          <w:color w:val="000000"/>
          <w:sz w:val="21"/>
          <w:szCs w:val="21"/>
          <w:lang w:eastAsia="en-IN"/>
        </w:rPr>
        <w:t>freq_sum</w:t>
      </w:r>
      <w:proofErr w:type="spellEnd"/>
      <w:r w:rsidRPr="00763441">
        <w:rPr>
          <w:rFonts w:ascii="Consolas" w:eastAsia="Times New Roman" w:hAnsi="Consolas" w:cs="Times New Roman"/>
          <w:color w:val="000000"/>
          <w:sz w:val="21"/>
          <w:szCs w:val="21"/>
          <w:lang w:eastAsia="en-IN"/>
        </w:rPr>
        <w:t xml:space="preserve"> = f;</w:t>
      </w:r>
    </w:p>
    <w:p w14:paraId="46091C5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 xml:space="preserve">-&gt;left = </w:t>
      </w:r>
      <w:r w:rsidRPr="00763441">
        <w:rPr>
          <w:rFonts w:ascii="Consolas" w:eastAsia="Times New Roman" w:hAnsi="Consolas" w:cs="Times New Roman"/>
          <w:color w:val="0000FF"/>
          <w:sz w:val="21"/>
          <w:szCs w:val="21"/>
          <w:lang w:eastAsia="en-IN"/>
        </w:rPr>
        <w:t>NULL</w:t>
      </w:r>
      <w:r w:rsidRPr="00763441">
        <w:rPr>
          <w:rFonts w:ascii="Consolas" w:eastAsia="Times New Roman" w:hAnsi="Consolas" w:cs="Times New Roman"/>
          <w:color w:val="000000"/>
          <w:sz w:val="21"/>
          <w:szCs w:val="21"/>
          <w:lang w:eastAsia="en-IN"/>
        </w:rPr>
        <w:t>;</w:t>
      </w:r>
    </w:p>
    <w:p w14:paraId="6690241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 xml:space="preserve">-&gt;right = </w:t>
      </w:r>
      <w:r w:rsidRPr="00763441">
        <w:rPr>
          <w:rFonts w:ascii="Consolas" w:eastAsia="Times New Roman" w:hAnsi="Consolas" w:cs="Times New Roman"/>
          <w:color w:val="0000FF"/>
          <w:sz w:val="21"/>
          <w:szCs w:val="21"/>
          <w:lang w:eastAsia="en-IN"/>
        </w:rPr>
        <w:t>NULL</w:t>
      </w:r>
      <w:r w:rsidRPr="00763441">
        <w:rPr>
          <w:rFonts w:ascii="Consolas" w:eastAsia="Times New Roman" w:hAnsi="Consolas" w:cs="Times New Roman"/>
          <w:color w:val="000000"/>
          <w:sz w:val="21"/>
          <w:szCs w:val="21"/>
          <w:lang w:eastAsia="en-IN"/>
        </w:rPr>
        <w:t>;</w:t>
      </w:r>
    </w:p>
    <w:p w14:paraId="42C5904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-&gt;</w:t>
      </w:r>
      <w:proofErr w:type="spellStart"/>
      <w:r w:rsidRPr="00763441">
        <w:rPr>
          <w:rFonts w:ascii="Consolas" w:eastAsia="Times New Roman" w:hAnsi="Consolas" w:cs="Times New Roman"/>
          <w:color w:val="000000"/>
          <w:sz w:val="21"/>
          <w:szCs w:val="21"/>
          <w:lang w:eastAsia="en-IN"/>
        </w:rPr>
        <w:t>is_leaf</w:t>
      </w:r>
      <w:proofErr w:type="spellEnd"/>
      <w:r w:rsidRPr="00763441">
        <w:rPr>
          <w:rFonts w:ascii="Consolas" w:eastAsia="Times New Roman" w:hAnsi="Consolas" w:cs="Times New Roman"/>
          <w:color w:val="000000"/>
          <w:sz w:val="21"/>
          <w:szCs w:val="21"/>
          <w:lang w:eastAsia="en-IN"/>
        </w:rPr>
        <w:t xml:space="preserve"> = </w:t>
      </w:r>
      <w:r w:rsidRPr="00763441">
        <w:rPr>
          <w:rFonts w:ascii="Consolas" w:eastAsia="Times New Roman" w:hAnsi="Consolas" w:cs="Times New Roman"/>
          <w:color w:val="0000FF"/>
          <w:sz w:val="21"/>
          <w:szCs w:val="21"/>
          <w:lang w:eastAsia="en-IN"/>
        </w:rPr>
        <w:t>true</w:t>
      </w:r>
      <w:r w:rsidRPr="00763441">
        <w:rPr>
          <w:rFonts w:ascii="Consolas" w:eastAsia="Times New Roman" w:hAnsi="Consolas" w:cs="Times New Roman"/>
          <w:color w:val="000000"/>
          <w:sz w:val="21"/>
          <w:szCs w:val="21"/>
          <w:lang w:eastAsia="en-IN"/>
        </w:rPr>
        <w:t>;</w:t>
      </w:r>
    </w:p>
    <w:p w14:paraId="303D9CC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46B58BF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DC64EC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Node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808080"/>
          <w:sz w:val="21"/>
          <w:szCs w:val="21"/>
          <w:lang w:eastAsia="en-IN"/>
        </w:rPr>
        <w:t>f</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proofErr w:type="spellEnd"/>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l</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0000FF"/>
          <w:sz w:val="21"/>
          <w:szCs w:val="21"/>
          <w:lang w:eastAsia="en-IN"/>
        </w:rPr>
        <w:t>NULL</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proofErr w:type="spellEnd"/>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NULL</w:t>
      </w:r>
      <w:r w:rsidRPr="00763441">
        <w:rPr>
          <w:rFonts w:ascii="Consolas" w:eastAsia="Times New Roman" w:hAnsi="Consolas" w:cs="Times New Roman"/>
          <w:color w:val="000000"/>
          <w:sz w:val="21"/>
          <w:szCs w:val="21"/>
          <w:lang w:eastAsia="en-IN"/>
        </w:rPr>
        <w:t>){</w:t>
      </w:r>
    </w:p>
    <w:p w14:paraId="7BC8106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-&gt;</w:t>
      </w:r>
      <w:proofErr w:type="spellStart"/>
      <w:r w:rsidRPr="00763441">
        <w:rPr>
          <w:rFonts w:ascii="Consolas" w:eastAsia="Times New Roman" w:hAnsi="Consolas" w:cs="Times New Roman"/>
          <w:color w:val="000000"/>
          <w:sz w:val="21"/>
          <w:szCs w:val="21"/>
          <w:lang w:eastAsia="en-IN"/>
        </w:rPr>
        <w:t>is_leaf</w:t>
      </w:r>
      <w:proofErr w:type="spellEnd"/>
      <w:r w:rsidRPr="00763441">
        <w:rPr>
          <w:rFonts w:ascii="Consolas" w:eastAsia="Times New Roman" w:hAnsi="Consolas" w:cs="Times New Roman"/>
          <w:color w:val="000000"/>
          <w:sz w:val="21"/>
          <w:szCs w:val="21"/>
          <w:lang w:eastAsia="en-IN"/>
        </w:rPr>
        <w:t xml:space="preserve"> = </w:t>
      </w:r>
      <w:r w:rsidRPr="00763441">
        <w:rPr>
          <w:rFonts w:ascii="Consolas" w:eastAsia="Times New Roman" w:hAnsi="Consolas" w:cs="Times New Roman"/>
          <w:color w:val="0000FF"/>
          <w:sz w:val="21"/>
          <w:szCs w:val="21"/>
          <w:lang w:eastAsia="en-IN"/>
        </w:rPr>
        <w:t>false</w:t>
      </w:r>
      <w:r w:rsidRPr="00763441">
        <w:rPr>
          <w:rFonts w:ascii="Consolas" w:eastAsia="Times New Roman" w:hAnsi="Consolas" w:cs="Times New Roman"/>
          <w:color w:val="000000"/>
          <w:sz w:val="21"/>
          <w:szCs w:val="21"/>
          <w:lang w:eastAsia="en-IN"/>
        </w:rPr>
        <w:t>;</w:t>
      </w:r>
    </w:p>
    <w:p w14:paraId="452A853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-&gt;</w:t>
      </w:r>
      <w:proofErr w:type="spellStart"/>
      <w:r w:rsidRPr="00763441">
        <w:rPr>
          <w:rFonts w:ascii="Consolas" w:eastAsia="Times New Roman" w:hAnsi="Consolas" w:cs="Times New Roman"/>
          <w:color w:val="000000"/>
          <w:sz w:val="21"/>
          <w:szCs w:val="21"/>
          <w:lang w:eastAsia="en-IN"/>
        </w:rPr>
        <w:t>freq_sum</w:t>
      </w:r>
      <w:proofErr w:type="spellEnd"/>
      <w:r w:rsidRPr="00763441">
        <w:rPr>
          <w:rFonts w:ascii="Consolas" w:eastAsia="Times New Roman" w:hAnsi="Consolas" w:cs="Times New Roman"/>
          <w:color w:val="000000"/>
          <w:sz w:val="21"/>
          <w:szCs w:val="21"/>
          <w:lang w:eastAsia="en-IN"/>
        </w:rPr>
        <w:t xml:space="preserve"> = f;</w:t>
      </w:r>
    </w:p>
    <w:p w14:paraId="0B45F04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-&gt;left = l;</w:t>
      </w:r>
    </w:p>
    <w:p w14:paraId="1520282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-&gt;right = r;</w:t>
      </w:r>
    </w:p>
    <w:p w14:paraId="0DB0BE1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5078C64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445C6B4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288CBE4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void</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74531F"/>
          <w:sz w:val="21"/>
          <w:szCs w:val="21"/>
          <w:lang w:eastAsia="en-IN"/>
        </w:rPr>
        <w:t>build_code_table</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808080"/>
          <w:sz w:val="21"/>
          <w:szCs w:val="21"/>
          <w:lang w:eastAsia="en-IN"/>
        </w:rPr>
        <w:t>root</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string</w:t>
      </w:r>
      <w:proofErr w:type="spellEnd"/>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808080"/>
          <w:sz w:val="21"/>
          <w:szCs w:val="21"/>
          <w:lang w:eastAsia="en-IN"/>
        </w:rPr>
        <w:t>code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map</w:t>
      </w:r>
      <w:proofErr w:type="spellEnd"/>
      <w:r w:rsidRPr="00763441">
        <w:rPr>
          <w:rFonts w:ascii="Consolas" w:eastAsia="Times New Roman" w:hAnsi="Consolas" w:cs="Times New Roman"/>
          <w:color w:val="000000"/>
          <w:sz w:val="21"/>
          <w:szCs w:val="21"/>
          <w:lang w:eastAsia="en-IN"/>
        </w:rPr>
        <w:t>&lt;</w:t>
      </w:r>
      <w:proofErr w:type="spellStart"/>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string</w:t>
      </w:r>
      <w:proofErr w:type="spellEnd"/>
      <w:r w:rsidRPr="00763441">
        <w:rPr>
          <w:rFonts w:ascii="Consolas" w:eastAsia="Times New Roman" w:hAnsi="Consolas" w:cs="Times New Roman"/>
          <w:color w:val="000000"/>
          <w:sz w:val="21"/>
          <w:szCs w:val="21"/>
          <w:lang w:eastAsia="en-IN"/>
        </w:rPr>
        <w:t xml:space="preserve">&gt;&amp; </w:t>
      </w:r>
      <w:proofErr w:type="spellStart"/>
      <w:r w:rsidRPr="00763441">
        <w:rPr>
          <w:rFonts w:ascii="Consolas" w:eastAsia="Times New Roman" w:hAnsi="Consolas" w:cs="Times New Roman"/>
          <w:color w:val="808080"/>
          <w:sz w:val="21"/>
          <w:szCs w:val="21"/>
          <w:lang w:eastAsia="en-IN"/>
        </w:rPr>
        <w:t>code_table</w:t>
      </w:r>
      <w:proofErr w:type="spellEnd"/>
      <w:r w:rsidRPr="00763441">
        <w:rPr>
          <w:rFonts w:ascii="Consolas" w:eastAsia="Times New Roman" w:hAnsi="Consolas" w:cs="Times New Roman"/>
          <w:color w:val="000000"/>
          <w:sz w:val="21"/>
          <w:szCs w:val="21"/>
          <w:lang w:eastAsia="en-IN"/>
        </w:rPr>
        <w:t>){</w:t>
      </w:r>
    </w:p>
    <w:p w14:paraId="3A6BFC0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if</w:t>
      </w:r>
      <w:r w:rsidRPr="00763441">
        <w:rPr>
          <w:rFonts w:ascii="Consolas" w:eastAsia="Times New Roman" w:hAnsi="Consolas" w:cs="Times New Roman"/>
          <w:color w:val="000000"/>
          <w:sz w:val="21"/>
          <w:szCs w:val="21"/>
          <w:lang w:eastAsia="en-IN"/>
        </w:rPr>
        <w:t xml:space="preserve">(root == </w:t>
      </w:r>
      <w:r w:rsidRPr="00763441">
        <w:rPr>
          <w:rFonts w:ascii="Consolas" w:eastAsia="Times New Roman" w:hAnsi="Consolas" w:cs="Times New Roman"/>
          <w:color w:val="0000FF"/>
          <w:sz w:val="21"/>
          <w:szCs w:val="21"/>
          <w:lang w:eastAsia="en-IN"/>
        </w:rPr>
        <w:t>NULL</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w:t>
      </w:r>
    </w:p>
    <w:p w14:paraId="5BAFD99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if</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root</w:t>
      </w:r>
      <w:r w:rsidRPr="00763441">
        <w:rPr>
          <w:rFonts w:ascii="Consolas" w:eastAsia="Times New Roman" w:hAnsi="Consolas" w:cs="Times New Roman"/>
          <w:color w:val="000000"/>
          <w:sz w:val="21"/>
          <w:szCs w:val="21"/>
          <w:lang w:eastAsia="en-IN"/>
        </w:rPr>
        <w:t>-&gt;</w:t>
      </w:r>
      <w:proofErr w:type="spellStart"/>
      <w:r w:rsidRPr="00763441">
        <w:rPr>
          <w:rFonts w:ascii="Consolas" w:eastAsia="Times New Roman" w:hAnsi="Consolas" w:cs="Times New Roman"/>
          <w:color w:val="000000"/>
          <w:sz w:val="21"/>
          <w:szCs w:val="21"/>
          <w:lang w:eastAsia="en-IN"/>
        </w:rPr>
        <w:t>is_leaf</w:t>
      </w:r>
      <w:proofErr w:type="spellEnd"/>
      <w:r w:rsidRPr="00763441">
        <w:rPr>
          <w:rFonts w:ascii="Consolas" w:eastAsia="Times New Roman" w:hAnsi="Consolas" w:cs="Times New Roman"/>
          <w:color w:val="000000"/>
          <w:sz w:val="21"/>
          <w:szCs w:val="21"/>
          <w:lang w:eastAsia="en-IN"/>
        </w:rPr>
        <w:t>){</w:t>
      </w:r>
    </w:p>
    <w:p w14:paraId="043BD2F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1F377F"/>
          <w:sz w:val="21"/>
          <w:szCs w:val="21"/>
          <w:lang w:eastAsia="en-IN"/>
        </w:rPr>
        <w:t>code_table</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root</w:t>
      </w:r>
      <w:r w:rsidRPr="00763441">
        <w:rPr>
          <w:rFonts w:ascii="Consolas" w:eastAsia="Times New Roman" w:hAnsi="Consolas" w:cs="Times New Roman"/>
          <w:color w:val="000000"/>
          <w:sz w:val="21"/>
          <w:szCs w:val="21"/>
          <w:lang w:eastAsia="en-IN"/>
        </w:rPr>
        <w:t>-&gt;c] = code;</w:t>
      </w:r>
    </w:p>
    <w:p w14:paraId="06194EC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w:t>
      </w:r>
    </w:p>
    <w:p w14:paraId="13EF3A1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5B93BD5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4DD2EB7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74531F"/>
          <w:sz w:val="21"/>
          <w:szCs w:val="21"/>
          <w:lang w:eastAsia="en-IN"/>
        </w:rPr>
        <w:t>build_code_table</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root</w:t>
      </w:r>
      <w:r w:rsidRPr="00763441">
        <w:rPr>
          <w:rFonts w:ascii="Consolas" w:eastAsia="Times New Roman" w:hAnsi="Consolas" w:cs="Times New Roman"/>
          <w:color w:val="000000"/>
          <w:sz w:val="21"/>
          <w:szCs w:val="21"/>
          <w:lang w:eastAsia="en-IN"/>
        </w:rPr>
        <w:t>-&gt;left,code+</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0</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,code_table);</w:t>
      </w:r>
    </w:p>
    <w:p w14:paraId="2FA158E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74531F"/>
          <w:sz w:val="21"/>
          <w:szCs w:val="21"/>
          <w:lang w:eastAsia="en-IN"/>
        </w:rPr>
        <w:t>build_code_table</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root</w:t>
      </w:r>
      <w:r w:rsidRPr="00763441">
        <w:rPr>
          <w:rFonts w:ascii="Consolas" w:eastAsia="Times New Roman" w:hAnsi="Consolas" w:cs="Times New Roman"/>
          <w:color w:val="000000"/>
          <w:sz w:val="21"/>
          <w:szCs w:val="21"/>
          <w:lang w:eastAsia="en-IN"/>
        </w:rPr>
        <w:t>-&gt;right,code+</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1</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,code_table);</w:t>
      </w:r>
    </w:p>
    <w:p w14:paraId="5BDB7F3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0EAD164A" w14:textId="77777777" w:rsidR="00763441" w:rsidRPr="00763441" w:rsidRDefault="00763441" w:rsidP="00763441">
      <w:pPr>
        <w:shd w:val="clear" w:color="auto" w:fill="FFFFFF"/>
        <w:overflowPunct/>
        <w:spacing w:after="240" w:line="285" w:lineRule="atLeast"/>
        <w:rPr>
          <w:rFonts w:ascii="Consolas" w:eastAsia="Times New Roman" w:hAnsi="Consolas" w:cs="Times New Roman"/>
          <w:color w:val="000000"/>
          <w:sz w:val="21"/>
          <w:szCs w:val="21"/>
          <w:lang w:eastAsia="en-IN"/>
        </w:rPr>
      </w:pPr>
    </w:p>
    <w:p w14:paraId="213CC12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main</w:t>
      </w:r>
      <w:r w:rsidRPr="00763441">
        <w:rPr>
          <w:rFonts w:ascii="Consolas" w:eastAsia="Times New Roman" w:hAnsi="Consolas" w:cs="Times New Roman"/>
          <w:color w:val="000000"/>
          <w:sz w:val="21"/>
          <w:szCs w:val="21"/>
          <w:lang w:eastAsia="en-IN"/>
        </w:rPr>
        <w:t>(){</w:t>
      </w:r>
    </w:p>
    <w:p w14:paraId="32CB4F8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 input string</w:t>
      </w:r>
    </w:p>
    <w:p w14:paraId="3CB6139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string s;</w:t>
      </w:r>
    </w:p>
    <w:p w14:paraId="301AF1E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Enter string To Encode:</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14C0226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cin</w:t>
      </w:r>
      <w:proofErr w:type="spellEnd"/>
      <w:r w:rsidRPr="00763441">
        <w:rPr>
          <w:rFonts w:ascii="Consolas" w:eastAsia="Times New Roman" w:hAnsi="Consolas" w:cs="Times New Roman"/>
          <w:color w:val="000000"/>
          <w:sz w:val="21"/>
          <w:szCs w:val="21"/>
          <w:lang w:eastAsia="en-IN"/>
        </w:rPr>
        <w:t>&gt;&gt;s;</w:t>
      </w:r>
    </w:p>
    <w:p w14:paraId="29F3EB2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0D914A6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 build frequency table</w:t>
      </w:r>
    </w:p>
    <w:p w14:paraId="19E0285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map&lt;</w:t>
      </w:r>
      <w:proofErr w:type="spellStart"/>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proofErr w:type="spellEnd"/>
      <w:r w:rsidRPr="00763441">
        <w:rPr>
          <w:rFonts w:ascii="Consolas" w:eastAsia="Times New Roman" w:hAnsi="Consolas" w:cs="Times New Roman"/>
          <w:color w:val="000000"/>
          <w:sz w:val="21"/>
          <w:szCs w:val="21"/>
          <w:lang w:eastAsia="en-IN"/>
        </w:rPr>
        <w:t xml:space="preserve">&gt; </w:t>
      </w:r>
      <w:proofErr w:type="spellStart"/>
      <w:r w:rsidRPr="00763441">
        <w:rPr>
          <w:rFonts w:ascii="Consolas" w:eastAsia="Times New Roman" w:hAnsi="Consolas" w:cs="Times New Roman"/>
          <w:color w:val="000000"/>
          <w:sz w:val="21"/>
          <w:szCs w:val="21"/>
          <w:lang w:eastAsia="en-IN"/>
        </w:rPr>
        <w:t>freq</w:t>
      </w:r>
      <w:proofErr w:type="spellEnd"/>
      <w:r w:rsidRPr="00763441">
        <w:rPr>
          <w:rFonts w:ascii="Consolas" w:eastAsia="Times New Roman" w:hAnsi="Consolas" w:cs="Times New Roman"/>
          <w:color w:val="000000"/>
          <w:sz w:val="21"/>
          <w:szCs w:val="21"/>
          <w:lang w:eastAsia="en-IN"/>
        </w:rPr>
        <w:t>;</w:t>
      </w:r>
    </w:p>
    <w:p w14:paraId="477839B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 xml:space="preserve"> c:s) </w:t>
      </w:r>
      <w:proofErr w:type="spellStart"/>
      <w:r w:rsidRPr="00763441">
        <w:rPr>
          <w:rFonts w:ascii="Consolas" w:eastAsia="Times New Roman" w:hAnsi="Consolas" w:cs="Times New Roman"/>
          <w:color w:val="1F377F"/>
          <w:sz w:val="21"/>
          <w:szCs w:val="21"/>
          <w:lang w:eastAsia="en-IN"/>
        </w:rPr>
        <w:t>freq</w:t>
      </w:r>
      <w:proofErr w:type="spellEnd"/>
      <w:r w:rsidRPr="00763441">
        <w:rPr>
          <w:rFonts w:ascii="Consolas" w:eastAsia="Times New Roman" w:hAnsi="Consolas" w:cs="Times New Roman"/>
          <w:color w:val="000000"/>
          <w:sz w:val="21"/>
          <w:szCs w:val="21"/>
          <w:lang w:eastAsia="en-IN"/>
        </w:rPr>
        <w:t>[c]++;</w:t>
      </w:r>
    </w:p>
    <w:p w14:paraId="6A4A1BF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81F6BF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Frequency Of Chars:</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287E5E3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lastRenderedPageBreak/>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auto</w:t>
      </w:r>
      <w:r w:rsidRPr="00763441">
        <w:rPr>
          <w:rFonts w:ascii="Consolas" w:eastAsia="Times New Roman" w:hAnsi="Consolas" w:cs="Times New Roman"/>
          <w:color w:val="000000"/>
          <w:sz w:val="21"/>
          <w:szCs w:val="21"/>
          <w:lang w:eastAsia="en-IN"/>
        </w:rPr>
        <w:t xml:space="preserve"> p:freq){</w:t>
      </w:r>
    </w:p>
    <w:p w14:paraId="12F047C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1F377F"/>
          <w:sz w:val="21"/>
          <w:szCs w:val="21"/>
          <w:lang w:eastAsia="en-IN"/>
        </w:rPr>
        <w:t>p</w:t>
      </w:r>
      <w:r w:rsidRPr="00763441">
        <w:rPr>
          <w:rFonts w:ascii="Consolas" w:eastAsia="Times New Roman" w:hAnsi="Consolas" w:cs="Times New Roman"/>
          <w:color w:val="000000"/>
          <w:sz w:val="21"/>
          <w:szCs w:val="21"/>
          <w:lang w:eastAsia="en-IN"/>
        </w:rPr>
        <w:t>.first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 -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1F377F"/>
          <w:sz w:val="21"/>
          <w:szCs w:val="21"/>
          <w:lang w:eastAsia="en-IN"/>
        </w:rPr>
        <w:t>p</w:t>
      </w:r>
      <w:r w:rsidRPr="00763441">
        <w:rPr>
          <w:rFonts w:ascii="Consolas" w:eastAsia="Times New Roman" w:hAnsi="Consolas" w:cs="Times New Roman"/>
          <w:color w:val="000000"/>
          <w:sz w:val="21"/>
          <w:szCs w:val="21"/>
          <w:lang w:eastAsia="en-IN"/>
        </w:rPr>
        <w:t>.second</w:t>
      </w:r>
      <w:proofErr w:type="spellEnd"/>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26FD9BA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6A49BFD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2A50A6D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xml:space="preserve">    // build </w:t>
      </w:r>
      <w:proofErr w:type="spellStart"/>
      <w:r w:rsidRPr="00763441">
        <w:rPr>
          <w:rFonts w:ascii="Consolas" w:eastAsia="Times New Roman" w:hAnsi="Consolas" w:cs="Times New Roman"/>
          <w:color w:val="008000"/>
          <w:sz w:val="21"/>
          <w:szCs w:val="21"/>
          <w:lang w:eastAsia="en-IN"/>
        </w:rPr>
        <w:t>huffman</w:t>
      </w:r>
      <w:proofErr w:type="spellEnd"/>
      <w:r w:rsidRPr="00763441">
        <w:rPr>
          <w:rFonts w:ascii="Consolas" w:eastAsia="Times New Roman" w:hAnsi="Consolas" w:cs="Times New Roman"/>
          <w:color w:val="008000"/>
          <w:sz w:val="21"/>
          <w:szCs w:val="21"/>
          <w:lang w:eastAsia="en-IN"/>
        </w:rPr>
        <w:t xml:space="preserve"> tree</w:t>
      </w:r>
    </w:p>
    <w:p w14:paraId="731C7D5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vector&lt;Node*&gt; nodes;</w:t>
      </w:r>
    </w:p>
    <w:p w14:paraId="27021FA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auto</w:t>
      </w:r>
      <w:r w:rsidRPr="00763441">
        <w:rPr>
          <w:rFonts w:ascii="Consolas" w:eastAsia="Times New Roman" w:hAnsi="Consolas" w:cs="Times New Roman"/>
          <w:color w:val="000000"/>
          <w:sz w:val="21"/>
          <w:szCs w:val="21"/>
          <w:lang w:eastAsia="en-IN"/>
        </w:rPr>
        <w:t xml:space="preserve"> p:freq){</w:t>
      </w:r>
    </w:p>
    <w:p w14:paraId="1785B6A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push_back</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new</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Node</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1F377F"/>
          <w:sz w:val="21"/>
          <w:szCs w:val="21"/>
          <w:lang w:eastAsia="en-IN"/>
        </w:rPr>
        <w:t>p</w:t>
      </w:r>
      <w:r w:rsidRPr="00763441">
        <w:rPr>
          <w:rFonts w:ascii="Consolas" w:eastAsia="Times New Roman" w:hAnsi="Consolas" w:cs="Times New Roman"/>
          <w:color w:val="000000"/>
          <w:sz w:val="21"/>
          <w:szCs w:val="21"/>
          <w:lang w:eastAsia="en-IN"/>
        </w:rPr>
        <w:t>.first,</w:t>
      </w:r>
      <w:r w:rsidRPr="00763441">
        <w:rPr>
          <w:rFonts w:ascii="Consolas" w:eastAsia="Times New Roman" w:hAnsi="Consolas" w:cs="Times New Roman"/>
          <w:color w:val="1F377F"/>
          <w:sz w:val="21"/>
          <w:szCs w:val="21"/>
          <w:lang w:eastAsia="en-IN"/>
        </w:rPr>
        <w:t>p</w:t>
      </w:r>
      <w:r w:rsidRPr="00763441">
        <w:rPr>
          <w:rFonts w:ascii="Consolas" w:eastAsia="Times New Roman" w:hAnsi="Consolas" w:cs="Times New Roman"/>
          <w:color w:val="000000"/>
          <w:sz w:val="21"/>
          <w:szCs w:val="21"/>
          <w:lang w:eastAsia="en-IN"/>
        </w:rPr>
        <w:t>.second</w:t>
      </w:r>
      <w:proofErr w:type="spellEnd"/>
      <w:r w:rsidRPr="00763441">
        <w:rPr>
          <w:rFonts w:ascii="Consolas" w:eastAsia="Times New Roman" w:hAnsi="Consolas" w:cs="Times New Roman"/>
          <w:color w:val="000000"/>
          <w:sz w:val="21"/>
          <w:szCs w:val="21"/>
          <w:lang w:eastAsia="en-IN"/>
        </w:rPr>
        <w:t>));</w:t>
      </w:r>
    </w:p>
    <w:p w14:paraId="7FBD85E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24C6C93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sort</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begin</w:t>
      </w:r>
      <w:proofErr w:type="spellEnd"/>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end</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808080"/>
          <w:sz w:val="21"/>
          <w:szCs w:val="21"/>
          <w:lang w:eastAsia="en-IN"/>
        </w:rPr>
        <w:t>a</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proofErr w:type="spellEnd"/>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b</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-&gt;</w:t>
      </w:r>
      <w:proofErr w:type="spellStart"/>
      <w:r w:rsidRPr="00763441">
        <w:rPr>
          <w:rFonts w:ascii="Consolas" w:eastAsia="Times New Roman" w:hAnsi="Consolas" w:cs="Times New Roman"/>
          <w:color w:val="000000"/>
          <w:sz w:val="21"/>
          <w:szCs w:val="21"/>
          <w:lang w:eastAsia="en-IN"/>
        </w:rPr>
        <w:t>freq_sum</w:t>
      </w:r>
      <w:proofErr w:type="spellEnd"/>
      <w:r w:rsidRPr="00763441">
        <w:rPr>
          <w:rFonts w:ascii="Consolas" w:eastAsia="Times New Roman" w:hAnsi="Consolas" w:cs="Times New Roman"/>
          <w:color w:val="000000"/>
          <w:sz w:val="21"/>
          <w:szCs w:val="21"/>
          <w:lang w:eastAsia="en-IN"/>
        </w:rPr>
        <w:t xml:space="preserve"> &lt; </w:t>
      </w:r>
      <w:r w:rsidRPr="00763441">
        <w:rPr>
          <w:rFonts w:ascii="Consolas" w:eastAsia="Times New Roman" w:hAnsi="Consolas" w:cs="Times New Roman"/>
          <w:color w:val="1F377F"/>
          <w:sz w:val="21"/>
          <w:szCs w:val="21"/>
          <w:lang w:eastAsia="en-IN"/>
        </w:rPr>
        <w:t>b</w:t>
      </w:r>
      <w:r w:rsidRPr="00763441">
        <w:rPr>
          <w:rFonts w:ascii="Consolas" w:eastAsia="Times New Roman" w:hAnsi="Consolas" w:cs="Times New Roman"/>
          <w:color w:val="000000"/>
          <w:sz w:val="21"/>
          <w:szCs w:val="21"/>
          <w:lang w:eastAsia="en-IN"/>
        </w:rPr>
        <w:t>-&gt;</w:t>
      </w:r>
      <w:proofErr w:type="spellStart"/>
      <w:r w:rsidRPr="00763441">
        <w:rPr>
          <w:rFonts w:ascii="Consolas" w:eastAsia="Times New Roman" w:hAnsi="Consolas" w:cs="Times New Roman"/>
          <w:color w:val="000000"/>
          <w:sz w:val="21"/>
          <w:szCs w:val="21"/>
          <w:lang w:eastAsia="en-IN"/>
        </w:rPr>
        <w:t>freq_sum</w:t>
      </w:r>
      <w:proofErr w:type="spellEnd"/>
      <w:r w:rsidRPr="00763441">
        <w:rPr>
          <w:rFonts w:ascii="Consolas" w:eastAsia="Times New Roman" w:hAnsi="Consolas" w:cs="Times New Roman"/>
          <w:color w:val="000000"/>
          <w:sz w:val="21"/>
          <w:szCs w:val="21"/>
          <w:lang w:eastAsia="en-IN"/>
        </w:rPr>
        <w:t>;});</w:t>
      </w:r>
    </w:p>
    <w:p w14:paraId="7921CB7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2086C26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while</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size</w:t>
      </w:r>
      <w:proofErr w:type="spellEnd"/>
      <w:r w:rsidRPr="00763441">
        <w:rPr>
          <w:rFonts w:ascii="Consolas" w:eastAsia="Times New Roman" w:hAnsi="Consolas" w:cs="Times New Roman"/>
          <w:color w:val="000000"/>
          <w:sz w:val="21"/>
          <w:szCs w:val="21"/>
          <w:lang w:eastAsia="en-IN"/>
        </w:rPr>
        <w:t>()&gt;</w:t>
      </w:r>
      <w:r w:rsidRPr="00763441">
        <w:rPr>
          <w:rFonts w:ascii="Consolas" w:eastAsia="Times New Roman" w:hAnsi="Consolas" w:cs="Times New Roman"/>
          <w:color w:val="098658"/>
          <w:sz w:val="21"/>
          <w:szCs w:val="21"/>
          <w:lang w:eastAsia="en-IN"/>
        </w:rPr>
        <w:t>1</w:t>
      </w:r>
      <w:r w:rsidRPr="00763441">
        <w:rPr>
          <w:rFonts w:ascii="Consolas" w:eastAsia="Times New Roman" w:hAnsi="Consolas" w:cs="Times New Roman"/>
          <w:color w:val="000000"/>
          <w:sz w:val="21"/>
          <w:szCs w:val="21"/>
          <w:lang w:eastAsia="en-IN"/>
        </w:rPr>
        <w:t>){</w:t>
      </w:r>
    </w:p>
    <w:p w14:paraId="6CDD027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sum = </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]-&gt;</w:t>
      </w:r>
      <w:proofErr w:type="spellStart"/>
      <w:r w:rsidRPr="00763441">
        <w:rPr>
          <w:rFonts w:ascii="Consolas" w:eastAsia="Times New Roman" w:hAnsi="Consolas" w:cs="Times New Roman"/>
          <w:color w:val="000000"/>
          <w:sz w:val="21"/>
          <w:szCs w:val="21"/>
          <w:lang w:eastAsia="en-IN"/>
        </w:rPr>
        <w:t>freq_sum</w:t>
      </w:r>
      <w:proofErr w:type="spellEnd"/>
      <w:r w:rsidRPr="00763441">
        <w:rPr>
          <w:rFonts w:ascii="Consolas" w:eastAsia="Times New Roman" w:hAnsi="Consolas" w:cs="Times New Roman"/>
          <w:color w:val="000000"/>
          <w:sz w:val="21"/>
          <w:szCs w:val="21"/>
          <w:lang w:eastAsia="en-IN"/>
        </w:rPr>
        <w:t xml:space="preserve"> + </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1</w:t>
      </w:r>
      <w:r w:rsidRPr="00763441">
        <w:rPr>
          <w:rFonts w:ascii="Consolas" w:eastAsia="Times New Roman" w:hAnsi="Consolas" w:cs="Times New Roman"/>
          <w:color w:val="000000"/>
          <w:sz w:val="21"/>
          <w:szCs w:val="21"/>
          <w:lang w:eastAsia="en-IN"/>
        </w:rPr>
        <w:t>]-&gt;</w:t>
      </w:r>
      <w:proofErr w:type="spellStart"/>
      <w:r w:rsidRPr="00763441">
        <w:rPr>
          <w:rFonts w:ascii="Consolas" w:eastAsia="Times New Roman" w:hAnsi="Consolas" w:cs="Times New Roman"/>
          <w:color w:val="000000"/>
          <w:sz w:val="21"/>
          <w:szCs w:val="21"/>
          <w:lang w:eastAsia="en-IN"/>
        </w:rPr>
        <w:t>freq_sum</w:t>
      </w:r>
      <w:proofErr w:type="spellEnd"/>
      <w:r w:rsidRPr="00763441">
        <w:rPr>
          <w:rFonts w:ascii="Consolas" w:eastAsia="Times New Roman" w:hAnsi="Consolas" w:cs="Times New Roman"/>
          <w:color w:val="000000"/>
          <w:sz w:val="21"/>
          <w:szCs w:val="21"/>
          <w:lang w:eastAsia="en-IN"/>
        </w:rPr>
        <w:t>;</w:t>
      </w:r>
    </w:p>
    <w:p w14:paraId="75B59F7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53B4B19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Node* parent = </w:t>
      </w:r>
      <w:r w:rsidRPr="00763441">
        <w:rPr>
          <w:rFonts w:ascii="Consolas" w:eastAsia="Times New Roman" w:hAnsi="Consolas" w:cs="Times New Roman"/>
          <w:color w:val="0000FF"/>
          <w:sz w:val="21"/>
          <w:szCs w:val="21"/>
          <w:lang w:eastAsia="en-IN"/>
        </w:rPr>
        <w:t>new</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Node</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000000"/>
          <w:sz w:val="21"/>
          <w:szCs w:val="21"/>
          <w:lang w:eastAsia="en-IN"/>
        </w:rPr>
        <w:t>sum,</w:t>
      </w:r>
      <w:r w:rsidRPr="00763441">
        <w:rPr>
          <w:rFonts w:ascii="Consolas" w:eastAsia="Times New Roman" w:hAnsi="Consolas" w:cs="Times New Roman"/>
          <w:color w:val="1F377F"/>
          <w:sz w:val="21"/>
          <w:szCs w:val="21"/>
          <w:lang w:eastAsia="en-IN"/>
        </w:rPr>
        <w:t>nodes</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1</w:t>
      </w:r>
      <w:r w:rsidRPr="00763441">
        <w:rPr>
          <w:rFonts w:ascii="Consolas" w:eastAsia="Times New Roman" w:hAnsi="Consolas" w:cs="Times New Roman"/>
          <w:color w:val="000000"/>
          <w:sz w:val="21"/>
          <w:szCs w:val="21"/>
          <w:lang w:eastAsia="en-IN"/>
        </w:rPr>
        <w:t>]);</w:t>
      </w:r>
    </w:p>
    <w:p w14:paraId="560CC6D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433504A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erase</w:t>
      </w:r>
      <w:proofErr w:type="spellEnd"/>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begin</w:t>
      </w:r>
      <w:proofErr w:type="spellEnd"/>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begin</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2</w:t>
      </w:r>
      <w:r w:rsidRPr="00763441">
        <w:rPr>
          <w:rFonts w:ascii="Consolas" w:eastAsia="Times New Roman" w:hAnsi="Consolas" w:cs="Times New Roman"/>
          <w:color w:val="000000"/>
          <w:sz w:val="21"/>
          <w:szCs w:val="21"/>
          <w:lang w:eastAsia="en-IN"/>
        </w:rPr>
        <w:t>);</w:t>
      </w:r>
    </w:p>
    <w:p w14:paraId="6400D07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0E493AF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push_back</w:t>
      </w:r>
      <w:proofErr w:type="spellEnd"/>
      <w:r w:rsidRPr="00763441">
        <w:rPr>
          <w:rFonts w:ascii="Consolas" w:eastAsia="Times New Roman" w:hAnsi="Consolas" w:cs="Times New Roman"/>
          <w:color w:val="000000"/>
          <w:sz w:val="21"/>
          <w:szCs w:val="21"/>
          <w:lang w:eastAsia="en-IN"/>
        </w:rPr>
        <w:t>(parent);</w:t>
      </w:r>
    </w:p>
    <w:p w14:paraId="2A69081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1A68A18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sort</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begin</w:t>
      </w:r>
      <w:proofErr w:type="spellEnd"/>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end</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808080"/>
          <w:sz w:val="21"/>
          <w:szCs w:val="21"/>
          <w:lang w:eastAsia="en-IN"/>
        </w:rPr>
        <w:t>a</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proofErr w:type="spellEnd"/>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b</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-&gt;</w:t>
      </w:r>
      <w:proofErr w:type="spellStart"/>
      <w:r w:rsidRPr="00763441">
        <w:rPr>
          <w:rFonts w:ascii="Consolas" w:eastAsia="Times New Roman" w:hAnsi="Consolas" w:cs="Times New Roman"/>
          <w:color w:val="000000"/>
          <w:sz w:val="21"/>
          <w:szCs w:val="21"/>
          <w:lang w:eastAsia="en-IN"/>
        </w:rPr>
        <w:t>freq_sum</w:t>
      </w:r>
      <w:proofErr w:type="spellEnd"/>
      <w:r w:rsidRPr="00763441">
        <w:rPr>
          <w:rFonts w:ascii="Consolas" w:eastAsia="Times New Roman" w:hAnsi="Consolas" w:cs="Times New Roman"/>
          <w:color w:val="000000"/>
          <w:sz w:val="21"/>
          <w:szCs w:val="21"/>
          <w:lang w:eastAsia="en-IN"/>
        </w:rPr>
        <w:t xml:space="preserve"> &lt; </w:t>
      </w:r>
      <w:r w:rsidRPr="00763441">
        <w:rPr>
          <w:rFonts w:ascii="Consolas" w:eastAsia="Times New Roman" w:hAnsi="Consolas" w:cs="Times New Roman"/>
          <w:color w:val="1F377F"/>
          <w:sz w:val="21"/>
          <w:szCs w:val="21"/>
          <w:lang w:eastAsia="en-IN"/>
        </w:rPr>
        <w:t>b</w:t>
      </w:r>
      <w:r w:rsidRPr="00763441">
        <w:rPr>
          <w:rFonts w:ascii="Consolas" w:eastAsia="Times New Roman" w:hAnsi="Consolas" w:cs="Times New Roman"/>
          <w:color w:val="000000"/>
          <w:sz w:val="21"/>
          <w:szCs w:val="21"/>
          <w:lang w:eastAsia="en-IN"/>
        </w:rPr>
        <w:t>-&gt;</w:t>
      </w:r>
      <w:proofErr w:type="spellStart"/>
      <w:r w:rsidRPr="00763441">
        <w:rPr>
          <w:rFonts w:ascii="Consolas" w:eastAsia="Times New Roman" w:hAnsi="Consolas" w:cs="Times New Roman"/>
          <w:color w:val="000000"/>
          <w:sz w:val="21"/>
          <w:szCs w:val="21"/>
          <w:lang w:eastAsia="en-IN"/>
        </w:rPr>
        <w:t>freq_sum</w:t>
      </w:r>
      <w:proofErr w:type="spellEnd"/>
      <w:r w:rsidRPr="00763441">
        <w:rPr>
          <w:rFonts w:ascii="Consolas" w:eastAsia="Times New Roman" w:hAnsi="Consolas" w:cs="Times New Roman"/>
          <w:color w:val="000000"/>
          <w:sz w:val="21"/>
          <w:szCs w:val="21"/>
          <w:lang w:eastAsia="en-IN"/>
        </w:rPr>
        <w:t>;});</w:t>
      </w:r>
    </w:p>
    <w:p w14:paraId="3B09172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66C9F09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6C20686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Node* root = </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w:t>
      </w:r>
    </w:p>
    <w:p w14:paraId="325278E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20F44FF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 build code table</w:t>
      </w:r>
    </w:p>
    <w:p w14:paraId="57ABA23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map&lt;</w:t>
      </w:r>
      <w:proofErr w:type="spellStart"/>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,string</w:t>
      </w:r>
      <w:proofErr w:type="spellEnd"/>
      <w:r w:rsidRPr="00763441">
        <w:rPr>
          <w:rFonts w:ascii="Consolas" w:eastAsia="Times New Roman" w:hAnsi="Consolas" w:cs="Times New Roman"/>
          <w:color w:val="000000"/>
          <w:sz w:val="21"/>
          <w:szCs w:val="21"/>
          <w:lang w:eastAsia="en-IN"/>
        </w:rPr>
        <w:t>&gt; codes;</w:t>
      </w:r>
    </w:p>
    <w:p w14:paraId="6E7B3E1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string </w:t>
      </w:r>
      <w:proofErr w:type="spellStart"/>
      <w:r w:rsidRPr="00763441">
        <w:rPr>
          <w:rFonts w:ascii="Consolas" w:eastAsia="Times New Roman" w:hAnsi="Consolas" w:cs="Times New Roman"/>
          <w:color w:val="000000"/>
          <w:sz w:val="21"/>
          <w:szCs w:val="21"/>
          <w:lang w:eastAsia="en-IN"/>
        </w:rPr>
        <w:t>code_str</w:t>
      </w:r>
      <w:proofErr w:type="spellEnd"/>
      <w:r w:rsidRPr="00763441">
        <w:rPr>
          <w:rFonts w:ascii="Consolas" w:eastAsia="Times New Roman" w:hAnsi="Consolas" w:cs="Times New Roman"/>
          <w:color w:val="000000"/>
          <w:sz w:val="21"/>
          <w:szCs w:val="21"/>
          <w:lang w:eastAsia="en-IN"/>
        </w:rPr>
        <w:t xml:space="preserve"> =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090A135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74531F"/>
          <w:sz w:val="21"/>
          <w:szCs w:val="21"/>
          <w:lang w:eastAsia="en-IN"/>
        </w:rPr>
        <w:t>build_code_table</w:t>
      </w:r>
      <w:proofErr w:type="spellEnd"/>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000000"/>
          <w:sz w:val="21"/>
          <w:szCs w:val="21"/>
          <w:lang w:eastAsia="en-IN"/>
        </w:rPr>
        <w:t>root,code_str,codes</w:t>
      </w:r>
      <w:proofErr w:type="spellEnd"/>
      <w:r w:rsidRPr="00763441">
        <w:rPr>
          <w:rFonts w:ascii="Consolas" w:eastAsia="Times New Roman" w:hAnsi="Consolas" w:cs="Times New Roman"/>
          <w:color w:val="000000"/>
          <w:sz w:val="21"/>
          <w:szCs w:val="21"/>
          <w:lang w:eastAsia="en-IN"/>
        </w:rPr>
        <w:t>);</w:t>
      </w:r>
    </w:p>
    <w:p w14:paraId="6293897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510CF31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 print code table</w:t>
      </w:r>
    </w:p>
    <w:p w14:paraId="78D7A6C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Code Table:</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04261B2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auto</w:t>
      </w:r>
      <w:r w:rsidRPr="00763441">
        <w:rPr>
          <w:rFonts w:ascii="Consolas" w:eastAsia="Times New Roman" w:hAnsi="Consolas" w:cs="Times New Roman"/>
          <w:color w:val="000000"/>
          <w:sz w:val="21"/>
          <w:szCs w:val="21"/>
          <w:lang w:eastAsia="en-IN"/>
        </w:rPr>
        <w:t xml:space="preserve"> p:codes){</w:t>
      </w:r>
    </w:p>
    <w:p w14:paraId="44ED62F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1F377F"/>
          <w:sz w:val="21"/>
          <w:szCs w:val="21"/>
          <w:lang w:eastAsia="en-IN"/>
        </w:rPr>
        <w:t>p</w:t>
      </w:r>
      <w:r w:rsidRPr="00763441">
        <w:rPr>
          <w:rFonts w:ascii="Consolas" w:eastAsia="Times New Roman" w:hAnsi="Consolas" w:cs="Times New Roman"/>
          <w:color w:val="000000"/>
          <w:sz w:val="21"/>
          <w:szCs w:val="21"/>
          <w:lang w:eastAsia="en-IN"/>
        </w:rPr>
        <w:t>.first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 -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1F377F"/>
          <w:sz w:val="21"/>
          <w:szCs w:val="21"/>
          <w:lang w:eastAsia="en-IN"/>
        </w:rPr>
        <w:t>p</w:t>
      </w:r>
      <w:r w:rsidRPr="00763441">
        <w:rPr>
          <w:rFonts w:ascii="Consolas" w:eastAsia="Times New Roman" w:hAnsi="Consolas" w:cs="Times New Roman"/>
          <w:color w:val="000000"/>
          <w:sz w:val="21"/>
          <w:szCs w:val="21"/>
          <w:lang w:eastAsia="en-IN"/>
        </w:rPr>
        <w:t>.second</w:t>
      </w:r>
      <w:proofErr w:type="spellEnd"/>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61FB755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06D1D7B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B4C342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 encode string</w:t>
      </w:r>
    </w:p>
    <w:p w14:paraId="757AC03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string </w:t>
      </w:r>
      <w:proofErr w:type="spellStart"/>
      <w:r w:rsidRPr="00763441">
        <w:rPr>
          <w:rFonts w:ascii="Consolas" w:eastAsia="Times New Roman" w:hAnsi="Consolas" w:cs="Times New Roman"/>
          <w:color w:val="000000"/>
          <w:sz w:val="21"/>
          <w:szCs w:val="21"/>
          <w:lang w:eastAsia="en-IN"/>
        </w:rPr>
        <w:t>encoded_str</w:t>
      </w:r>
      <w:proofErr w:type="spellEnd"/>
      <w:r w:rsidRPr="00763441">
        <w:rPr>
          <w:rFonts w:ascii="Consolas" w:eastAsia="Times New Roman" w:hAnsi="Consolas" w:cs="Times New Roman"/>
          <w:color w:val="000000"/>
          <w:sz w:val="21"/>
          <w:szCs w:val="21"/>
          <w:lang w:eastAsia="en-IN"/>
        </w:rPr>
        <w:t xml:space="preserve"> =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012D19B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 xml:space="preserve"> c:s){</w:t>
      </w:r>
    </w:p>
    <w:p w14:paraId="3A3F136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encoded_str</w:t>
      </w:r>
      <w:proofErr w:type="spellEnd"/>
      <w:r w:rsidRPr="00763441">
        <w:rPr>
          <w:rFonts w:ascii="Consolas" w:eastAsia="Times New Roman" w:hAnsi="Consolas" w:cs="Times New Roman"/>
          <w:color w:val="000000"/>
          <w:sz w:val="21"/>
          <w:szCs w:val="21"/>
          <w:lang w:eastAsia="en-IN"/>
        </w:rPr>
        <w:t xml:space="preserve"> += </w:t>
      </w:r>
      <w:r w:rsidRPr="00763441">
        <w:rPr>
          <w:rFonts w:ascii="Consolas" w:eastAsia="Times New Roman" w:hAnsi="Consolas" w:cs="Times New Roman"/>
          <w:color w:val="1F377F"/>
          <w:sz w:val="21"/>
          <w:szCs w:val="21"/>
          <w:lang w:eastAsia="en-IN"/>
        </w:rPr>
        <w:t>codes</w:t>
      </w:r>
      <w:r w:rsidRPr="00763441">
        <w:rPr>
          <w:rFonts w:ascii="Consolas" w:eastAsia="Times New Roman" w:hAnsi="Consolas" w:cs="Times New Roman"/>
          <w:color w:val="000000"/>
          <w:sz w:val="21"/>
          <w:szCs w:val="21"/>
          <w:lang w:eastAsia="en-IN"/>
        </w:rPr>
        <w:t>[c];</w:t>
      </w:r>
    </w:p>
    <w:p w14:paraId="20D9606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4E53C42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7E99E91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Encoded String:</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7190AD3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encoded_str</w:t>
      </w:r>
      <w:proofErr w:type="spellEnd"/>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5650F85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7B54A6E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w:t>
      </w:r>
    </w:p>
    <w:p w14:paraId="7992EE2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5423C1FE" w14:textId="2445B2BC" w:rsidR="00763441" w:rsidRDefault="00763441">
      <w:pPr>
        <w:overflowPunct/>
        <w:rPr>
          <w:rFonts w:ascii="Times New Roman" w:hAnsi="Times New Roman" w:cs="Times New Roman"/>
          <w:b/>
          <w:bCs/>
        </w:rPr>
      </w:pPr>
      <w:r>
        <w:rPr>
          <w:rFonts w:ascii="Times New Roman" w:hAnsi="Times New Roman" w:cs="Times New Roman"/>
          <w:b/>
          <w:bCs/>
        </w:rPr>
        <w:br w:type="page"/>
      </w:r>
    </w:p>
    <w:p w14:paraId="20E699F6" w14:textId="77777777" w:rsidR="00763441" w:rsidRDefault="00763441">
      <w:pPr>
        <w:overflowPunct/>
        <w:rPr>
          <w:rFonts w:ascii="Times New Roman" w:hAnsi="Times New Roman" w:cs="Times New Roman"/>
          <w:b/>
          <w:bCs/>
        </w:rPr>
      </w:pPr>
    </w:p>
    <w:p w14:paraId="24658CD9" w14:textId="77777777" w:rsidR="00763441" w:rsidRDefault="00763441">
      <w:pPr>
        <w:overflowPunct/>
        <w:rPr>
          <w:rFonts w:ascii="Times New Roman" w:hAnsi="Times New Roman" w:cs="Times New Roman"/>
          <w:b/>
          <w:bCs/>
        </w:rPr>
      </w:pPr>
      <w:r>
        <w:rPr>
          <w:rFonts w:ascii="Times New Roman" w:hAnsi="Times New Roman" w:cs="Times New Roman"/>
          <w:b/>
          <w:bCs/>
        </w:rPr>
        <w:t>OUTPUT:</w:t>
      </w:r>
    </w:p>
    <w:p w14:paraId="7EB207F9" w14:textId="5A207847" w:rsidR="00763441" w:rsidRDefault="00763441">
      <w:pPr>
        <w:overflowPunct/>
        <w:rPr>
          <w:rFonts w:ascii="Times New Roman" w:hAnsi="Times New Roman" w:cs="Times New Roman"/>
          <w:b/>
          <w:bCs/>
        </w:rPr>
      </w:pPr>
      <w:r w:rsidRPr="00763441">
        <w:rPr>
          <w:rFonts w:ascii="Times New Roman" w:hAnsi="Times New Roman" w:cs="Times New Roman"/>
          <w:b/>
          <w:bCs/>
        </w:rPr>
        <w:drawing>
          <wp:inline distT="0" distB="0" distL="0" distR="0" wp14:anchorId="2AB3188E" wp14:editId="4549E35A">
            <wp:extent cx="6036397" cy="3962400"/>
            <wp:effectExtent l="0" t="0" r="2540" b="0"/>
            <wp:docPr id="65944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48438" name=""/>
                    <pic:cNvPicPr/>
                  </pic:nvPicPr>
                  <pic:blipFill rotWithShape="1">
                    <a:blip r:embed="rId6"/>
                    <a:srcRect r="38244"/>
                    <a:stretch/>
                  </pic:blipFill>
                  <pic:spPr bwMode="auto">
                    <a:xfrm>
                      <a:off x="0" y="0"/>
                      <a:ext cx="6044504" cy="396772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rPr>
        <w:br w:type="page"/>
      </w:r>
    </w:p>
    <w:p w14:paraId="12B13FB9" w14:textId="77777777" w:rsidR="00763441" w:rsidRDefault="00763441">
      <w:pPr>
        <w:ind w:left="5103" w:hanging="5103"/>
        <w:jc w:val="center"/>
        <w:rPr>
          <w:rFonts w:ascii="Times New Roman" w:hAnsi="Times New Roman" w:cs="Times New Roman"/>
          <w:b/>
          <w:bCs/>
        </w:rPr>
      </w:pPr>
    </w:p>
    <w:p w14:paraId="016F2B0E" w14:textId="77777777" w:rsidR="00763441" w:rsidRDefault="00763441">
      <w:pPr>
        <w:overflowPunct/>
        <w:rPr>
          <w:rFonts w:ascii="Times New Roman" w:hAnsi="Times New Roman" w:cs="Times New Roman"/>
          <w:b/>
          <w:bCs/>
        </w:rPr>
      </w:pPr>
      <w:r>
        <w:rPr>
          <w:rFonts w:ascii="Times New Roman" w:hAnsi="Times New Roman" w:cs="Times New Roman"/>
          <w:b/>
          <w:bCs/>
        </w:rPr>
        <w:br w:type="page"/>
      </w:r>
    </w:p>
    <w:p w14:paraId="54DB3A8D" w14:textId="34E64844" w:rsidR="00A81CC9" w:rsidRDefault="00F428E4">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79621A3F" w14:textId="77777777" w:rsidR="00A81CC9" w:rsidRDefault="00F340C4">
      <w:pPr>
        <w:jc w:val="center"/>
      </w:pPr>
      <w:r>
        <w:rPr>
          <w:rFonts w:ascii="Times New Roman" w:hAnsi="Times New Roman" w:cs="Times New Roman"/>
          <w:b/>
          <w:bCs/>
          <w:sz w:val="28"/>
          <w:szCs w:val="28"/>
        </w:rPr>
        <w:t xml:space="preserve">Wadia </w:t>
      </w:r>
      <w:r w:rsidR="00F428E4">
        <w:rPr>
          <w:rFonts w:ascii="Times New Roman" w:hAnsi="Times New Roman" w:cs="Times New Roman"/>
          <w:b/>
          <w:bCs/>
          <w:sz w:val="28"/>
          <w:szCs w:val="28"/>
        </w:rPr>
        <w:t>College of Engineering, Pune</w:t>
      </w:r>
    </w:p>
    <w:p w14:paraId="4395D9B9" w14:textId="77777777"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14:paraId="17F8E058"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6CE6B57" w14:textId="77777777" w:rsidR="00A81CC9" w:rsidRDefault="00F428E4">
            <w:pPr>
              <w:ind w:left="5103" w:hanging="5103"/>
              <w:jc w:val="both"/>
            </w:pPr>
            <w:r>
              <w:rPr>
                <w:rFonts w:ascii="Times New Roman" w:hAnsi="Times New Roman" w:cs="Times New Roman"/>
                <w:b/>
                <w:bCs/>
                <w:sz w:val="26"/>
                <w:szCs w:val="26"/>
              </w:rPr>
              <w:t xml:space="preserve">NAME OF STUDENT:                                  CLASS:                                                  </w:t>
            </w:r>
          </w:p>
        </w:tc>
      </w:tr>
      <w:tr w:rsidR="00A81CC9" w14:paraId="7C806CC1"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41C34D7C" w14:textId="77777777" w:rsidR="00A81CC9" w:rsidRDefault="00F428E4">
            <w:pPr>
              <w:jc w:val="both"/>
            </w:pPr>
            <w:r>
              <w:rPr>
                <w:rFonts w:ascii="Times New Roman" w:hAnsi="Times New Roman" w:cs="Times New Roman"/>
                <w:b/>
                <w:bCs/>
                <w:sz w:val="26"/>
                <w:szCs w:val="26"/>
              </w:rPr>
              <w:t>SEMESTER/YEAR:                                       ROLL NO:</w:t>
            </w:r>
          </w:p>
        </w:tc>
      </w:tr>
      <w:tr w:rsidR="00A81CC9" w14:paraId="54969812"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5D918BB" w14:textId="77777777" w:rsidR="00A81CC9" w:rsidRDefault="00F428E4">
            <w:pPr>
              <w:jc w:val="both"/>
            </w:pPr>
            <w:r>
              <w:rPr>
                <w:rFonts w:ascii="Times New Roman" w:hAnsi="Times New Roman" w:cs="Times New Roman"/>
                <w:b/>
                <w:bCs/>
                <w:sz w:val="26"/>
                <w:szCs w:val="26"/>
              </w:rPr>
              <w:t>DATE OF PERFORMANCE:                       DATE OF SUBMISSION:</w:t>
            </w:r>
          </w:p>
        </w:tc>
      </w:tr>
      <w:tr w:rsidR="00A81CC9" w14:paraId="41F28CE6" w14:textId="77777777">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054D816" w14:textId="77777777" w:rsidR="00A81CC9" w:rsidRDefault="00F428E4" w:rsidP="00F340C4">
            <w:pPr>
              <w:jc w:val="both"/>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LP-III(DAA)-03</w:t>
            </w:r>
          </w:p>
        </w:tc>
      </w:tr>
    </w:tbl>
    <w:p w14:paraId="11142348" w14:textId="77777777" w:rsidR="00A81CC9" w:rsidRDefault="00A81CC9">
      <w:pPr>
        <w:pStyle w:val="Heading6"/>
        <w:keepNext/>
        <w:numPr>
          <w:ilvl w:val="5"/>
          <w:numId w:val="2"/>
        </w:numPr>
        <w:jc w:val="both"/>
        <w:rPr>
          <w:rFonts w:ascii="Times New Roman" w:hAnsi="Times New Roman" w:cs="Times New Roman"/>
        </w:rPr>
      </w:pPr>
    </w:p>
    <w:p w14:paraId="4C9A3ED2" w14:textId="77777777" w:rsidR="00A81CC9" w:rsidRDefault="00A81CC9">
      <w:pPr>
        <w:pStyle w:val="Heading6"/>
        <w:keepNext/>
        <w:numPr>
          <w:ilvl w:val="5"/>
          <w:numId w:val="2"/>
        </w:numPr>
        <w:jc w:val="both"/>
        <w:rPr>
          <w:rFonts w:ascii="Times New Roman" w:hAnsi="Times New Roman" w:cs="Times New Roman"/>
          <w:b/>
          <w:bCs/>
        </w:rPr>
      </w:pPr>
    </w:p>
    <w:p w14:paraId="5468EAEF" w14:textId="77777777" w:rsidR="00A81CC9" w:rsidRDefault="00F428E4">
      <w:pPr>
        <w:pStyle w:val="Heading6"/>
        <w:keepNext/>
        <w:numPr>
          <w:ilvl w:val="5"/>
          <w:numId w:val="2"/>
        </w:numPr>
        <w:jc w:val="both"/>
      </w:pPr>
      <w:r>
        <w:rPr>
          <w:rFonts w:ascii="Times New Roman" w:hAnsi="Times New Roman" w:cs="Times New Roman"/>
          <w:b/>
          <w:bCs/>
          <w:sz w:val="28"/>
          <w:szCs w:val="28"/>
        </w:rPr>
        <w:t xml:space="preserve">TITLE: </w:t>
      </w:r>
      <w:r>
        <w:rPr>
          <w:rFonts w:ascii="Times New Roman" w:hAnsi="Times New Roman" w:cs="Times New Roman"/>
        </w:rPr>
        <w:t>Knapsack Problem</w:t>
      </w:r>
    </w:p>
    <w:p w14:paraId="5809BB33" w14:textId="77777777" w:rsidR="00A81CC9" w:rsidRDefault="00A81CC9">
      <w:pPr>
        <w:pStyle w:val="Heading6"/>
        <w:numPr>
          <w:ilvl w:val="5"/>
          <w:numId w:val="2"/>
        </w:numPr>
        <w:jc w:val="both"/>
        <w:rPr>
          <w:rFonts w:ascii="Times New Roman" w:hAnsi="Times New Roman" w:cs="Times New Roman"/>
        </w:rPr>
      </w:pPr>
    </w:p>
    <w:p w14:paraId="085F6E58" w14:textId="77777777" w:rsidR="00A81CC9" w:rsidRDefault="00F428E4">
      <w:pPr>
        <w:jc w:val="both"/>
      </w:pPr>
      <w:r>
        <w:rPr>
          <w:rFonts w:ascii="Times New Roman" w:hAnsi="Times New Roman" w:cs="Times New Roman"/>
          <w:b/>
          <w:bCs/>
          <w:sz w:val="28"/>
          <w:szCs w:val="28"/>
        </w:rPr>
        <w:t>AIM:</w:t>
      </w:r>
      <w:r>
        <w:rPr>
          <w:rFonts w:ascii="Times New Roman" w:hAnsi="Times New Roman" w:cs="Times New Roman"/>
        </w:rPr>
        <w:t xml:space="preserve"> </w:t>
      </w:r>
      <w:r>
        <w:rPr>
          <w:rFonts w:ascii="Times New Roman" w:hAnsi="Times New Roman" w:cs="Times New Roman"/>
          <w:color w:val="000000"/>
        </w:rPr>
        <w:t xml:space="preserve">Write a program to solve a fractional </w:t>
      </w:r>
      <w:r>
        <w:rPr>
          <w:rFonts w:ascii="Times New Roman" w:hAnsi="Times New Roman"/>
          <w:color w:val="000000"/>
        </w:rPr>
        <w:t>Knapsack problem using a greedy method.</w:t>
      </w:r>
    </w:p>
    <w:p w14:paraId="5018DF23" w14:textId="77777777" w:rsidR="00A81CC9" w:rsidRDefault="00A81CC9">
      <w:pPr>
        <w:jc w:val="both"/>
        <w:rPr>
          <w:rFonts w:ascii="Times New Roman" w:hAnsi="Times New Roman" w:cs="Times New Roman"/>
          <w:color w:val="000000"/>
        </w:rPr>
      </w:pPr>
    </w:p>
    <w:p w14:paraId="65353241" w14:textId="77777777" w:rsidR="00A81CC9" w:rsidRDefault="00F428E4">
      <w:pPr>
        <w:jc w:val="both"/>
      </w:pPr>
      <w:r>
        <w:rPr>
          <w:rFonts w:ascii="Times New Roman" w:hAnsi="Times New Roman" w:cs="Times New Roman"/>
          <w:b/>
          <w:bCs/>
          <w:sz w:val="28"/>
          <w:szCs w:val="28"/>
        </w:rPr>
        <w:t>OBJECTIVES:</w:t>
      </w:r>
    </w:p>
    <w:p w14:paraId="44D5E112" w14:textId="77777777" w:rsidR="00A81CC9" w:rsidRDefault="00F428E4">
      <w:pPr>
        <w:widowControl w:val="0"/>
        <w:tabs>
          <w:tab w:val="left" w:pos="450"/>
          <w:tab w:val="left" w:pos="1800"/>
        </w:tabs>
        <w:suppressAutoHyphens/>
        <w:ind w:left="2520"/>
        <w:jc w:val="both"/>
      </w:pPr>
      <w:r>
        <w:rPr>
          <w:rFonts w:ascii="Times New Roman" w:hAnsi="Times New Roman" w:cs="Times New Roman"/>
        </w:rPr>
        <w:t xml:space="preserve">                        </w:t>
      </w:r>
    </w:p>
    <w:p w14:paraId="5C285A3C" w14:textId="77777777" w:rsidR="00A81CC9" w:rsidRDefault="00F428E4">
      <w:pPr>
        <w:widowControl w:val="0"/>
        <w:numPr>
          <w:ilvl w:val="5"/>
          <w:numId w:val="7"/>
        </w:numPr>
        <w:tabs>
          <w:tab w:val="left" w:pos="450"/>
          <w:tab w:val="left" w:pos="1800"/>
        </w:tabs>
        <w:suppressAutoHyphens/>
        <w:ind w:left="0" w:firstLine="1417"/>
        <w:jc w:val="both"/>
      </w:pPr>
      <w:r>
        <w:rPr>
          <w:rFonts w:ascii="Times New Roman" w:hAnsi="Times New Roman" w:cs="Times New Roman"/>
        </w:rPr>
        <w:t>Learn how to implement algorithms that follow greedy strategy.</w:t>
      </w:r>
    </w:p>
    <w:p w14:paraId="131AA2D1" w14:textId="77777777" w:rsidR="00A81CC9" w:rsidRDefault="00F428E4">
      <w:pPr>
        <w:widowControl w:val="0"/>
        <w:numPr>
          <w:ilvl w:val="5"/>
          <w:numId w:val="7"/>
        </w:numPr>
        <w:tabs>
          <w:tab w:val="left" w:pos="450"/>
          <w:tab w:val="left" w:pos="1800"/>
        </w:tabs>
        <w:suppressAutoHyphens/>
        <w:ind w:left="0" w:firstLine="1417"/>
        <w:jc w:val="both"/>
      </w:pPr>
      <w:proofErr w:type="spellStart"/>
      <w:r>
        <w:rPr>
          <w:rFonts w:ascii="Times New Roman" w:hAnsi="Times New Roman" w:cs="Times New Roman"/>
        </w:rPr>
        <w:t>Analyze</w:t>
      </w:r>
      <w:proofErr w:type="spellEnd"/>
      <w:r>
        <w:rPr>
          <w:rFonts w:ascii="Times New Roman" w:hAnsi="Times New Roman" w:cs="Times New Roman"/>
        </w:rPr>
        <w:t xml:space="preserve"> performance of an algorithm</w:t>
      </w:r>
    </w:p>
    <w:p w14:paraId="7FE4D86E" w14:textId="77777777" w:rsidR="00A81CC9" w:rsidRDefault="00A81CC9">
      <w:pPr>
        <w:ind w:left="720" w:hanging="720"/>
        <w:jc w:val="both"/>
        <w:rPr>
          <w:rFonts w:ascii="Times New Roman" w:hAnsi="Times New Roman" w:cs="Times New Roman"/>
          <w:b/>
          <w:bCs/>
          <w:sz w:val="28"/>
          <w:szCs w:val="28"/>
        </w:rPr>
      </w:pPr>
    </w:p>
    <w:p w14:paraId="094FF01F" w14:textId="77777777" w:rsidR="00A81CC9" w:rsidRDefault="00F428E4">
      <w:pPr>
        <w:ind w:left="720" w:hanging="720"/>
        <w:jc w:val="both"/>
      </w:pPr>
      <w:r>
        <w:rPr>
          <w:rFonts w:ascii="Times New Roman" w:hAnsi="Times New Roman" w:cs="Times New Roman"/>
          <w:b/>
          <w:bCs/>
          <w:sz w:val="28"/>
          <w:szCs w:val="28"/>
        </w:rPr>
        <w:t>PER-REQUISITES:</w:t>
      </w:r>
    </w:p>
    <w:p w14:paraId="5ABB87FD" w14:textId="77777777"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Knowledge of Fractional</w:t>
      </w:r>
      <w:r>
        <w:rPr>
          <w:rFonts w:ascii="Times New Roman" w:hAnsi="Times New Roman" w:cs="Times New Roman"/>
          <w:color w:val="000000"/>
        </w:rPr>
        <w:t xml:space="preserve"> Knapsack problem using a greedy method.</w:t>
      </w:r>
    </w:p>
    <w:p w14:paraId="675CCDA0" w14:textId="77777777" w:rsidR="00A81CC9" w:rsidRDefault="00A81CC9">
      <w:pPr>
        <w:tabs>
          <w:tab w:val="left" w:pos="2160"/>
        </w:tabs>
        <w:ind w:left="2160" w:hanging="360"/>
        <w:jc w:val="both"/>
        <w:rPr>
          <w:rFonts w:ascii="Times New Roman" w:hAnsi="Times New Roman" w:cs="Times New Roman"/>
        </w:rPr>
      </w:pPr>
    </w:p>
    <w:p w14:paraId="6E494F5C"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14:paraId="0D766D44" w14:textId="77777777" w:rsidR="00A81CC9" w:rsidRDefault="00F428E4">
      <w:pPr>
        <w:pStyle w:val="BodyText"/>
        <w:jc w:val="both"/>
      </w:pPr>
      <w:r>
        <w:rPr>
          <w:rStyle w:val="MSGENFONTSTYLENAMETEMPLATEROLELEVELMSGENFONTSTYLENAMEBYROLEHEADING12"/>
          <w:rFonts w:ascii="Times New Roman" w:hAnsi="Times New Roman" w:cs="Times New Roman"/>
          <w:sz w:val="24"/>
          <w:szCs w:val="24"/>
        </w:rPr>
        <w:t>G</w:t>
      </w:r>
      <w:r>
        <w:rPr>
          <w:rStyle w:val="MSGENFONTSTYLENAMETEMPLATEROLELEVELMSGENFONTSTYLENAMEBYROLEHEADING12"/>
          <w:rFonts w:ascii="Times New Roman" w:hAnsi="Times New Roman" w:cs="Times New Roman"/>
          <w:color w:val="000000"/>
          <w:sz w:val="24"/>
          <w:szCs w:val="24"/>
        </w:rPr>
        <w:t>iven the weights and values of</w:t>
      </w:r>
      <w:r>
        <w:rPr>
          <w:rStyle w:val="StrongEmphasis"/>
          <w:rFonts w:ascii="Times New Roman" w:hAnsi="Times New Roman" w:cs="Times New Roman"/>
          <w:color w:val="000000"/>
        </w:rPr>
        <w:t xml:space="preserve"> N</w:t>
      </w:r>
      <w:r>
        <w:rPr>
          <w:rStyle w:val="MSGENFONTSTYLENAMETEMPLATEROLELEVELMSGENFONTSTYLENAMEBYROLEHEADING12"/>
          <w:rFonts w:ascii="Times New Roman" w:hAnsi="Times New Roman" w:cs="Times New Roman"/>
          <w:color w:val="000000"/>
          <w:sz w:val="24"/>
          <w:szCs w:val="24"/>
        </w:rPr>
        <w:t xml:space="preserve"> items, put these items in a knapsack of capacity </w:t>
      </w:r>
      <w:r>
        <w:rPr>
          <w:rStyle w:val="StrongEmphasis"/>
          <w:rFonts w:ascii="Times New Roman" w:hAnsi="Times New Roman" w:cs="Times New Roman"/>
          <w:color w:val="000000"/>
        </w:rPr>
        <w:t>W</w:t>
      </w:r>
      <w:r>
        <w:rPr>
          <w:rStyle w:val="MSGENFONTSTYLENAMETEMPLATEROLELEVELMSGENFONTSTYLENAMEBYROLEHEADING12"/>
          <w:rFonts w:ascii="Times New Roman" w:hAnsi="Times New Roman" w:cs="Times New Roman"/>
          <w:color w:val="000000"/>
          <w:sz w:val="24"/>
          <w:szCs w:val="24"/>
        </w:rPr>
        <w:t xml:space="preserve"> to get the maximum total value in the knapsack. In </w:t>
      </w:r>
      <w:r>
        <w:rPr>
          <w:rStyle w:val="StrongEmphasis"/>
          <w:rFonts w:ascii="Times New Roman" w:hAnsi="Times New Roman" w:cs="Times New Roman"/>
          <w:color w:val="000000"/>
        </w:rPr>
        <w:t>Fractional Knapsack</w:t>
      </w:r>
      <w:r>
        <w:rPr>
          <w:rStyle w:val="MSGENFONTSTYLENAMETEMPLATEROLELEVELMSGENFONTSTYLENAMEBYROLEHEADING12"/>
          <w:rFonts w:ascii="Times New Roman" w:hAnsi="Times New Roman" w:cs="Times New Roman"/>
          <w:color w:val="000000"/>
          <w:sz w:val="24"/>
          <w:szCs w:val="24"/>
        </w:rPr>
        <w:t>, we can break items for maximizing the total value of the knapsack</w:t>
      </w:r>
    </w:p>
    <w:p w14:paraId="134A9276" w14:textId="77777777" w:rsidR="00A81CC9" w:rsidRDefault="00F428E4">
      <w:pPr>
        <w:pStyle w:val="BodyText"/>
        <w:jc w:val="both"/>
      </w:pPr>
      <w:r>
        <w:rPr>
          <w:rStyle w:val="StrongEmphasis"/>
          <w:rFonts w:ascii="Times New Roman" w:hAnsi="Times New Roman"/>
          <w:color w:val="000000"/>
        </w:rPr>
        <w:t>Note:</w:t>
      </w:r>
      <w:r>
        <w:rPr>
          <w:rFonts w:ascii="Times New Roman" w:hAnsi="Times New Roman"/>
          <w:color w:val="000000"/>
        </w:rPr>
        <w:t xml:space="preserve"> In the 0-1 Knapsack problem, we are not allowed to break items. We either take the whole item or don’t take it.</w:t>
      </w:r>
    </w:p>
    <w:p w14:paraId="2EE17AA8" w14:textId="77777777" w:rsidR="00A81CC9" w:rsidRDefault="00F428E4">
      <w:pPr>
        <w:pStyle w:val="Heading2"/>
        <w:jc w:val="both"/>
        <w:rPr>
          <w:rFonts w:ascii="Times New Roman" w:hAnsi="Times New Roman"/>
          <w:b/>
          <w:bCs/>
          <w:sz w:val="24"/>
          <w:szCs w:val="24"/>
        </w:rPr>
      </w:pPr>
      <w:r>
        <w:rPr>
          <w:rFonts w:ascii="Times New Roman" w:hAnsi="Times New Roman"/>
          <w:b/>
          <w:bCs/>
          <w:color w:val="000000"/>
          <w:sz w:val="24"/>
          <w:szCs w:val="24"/>
        </w:rPr>
        <w:t>Greedy approach for fractional knapsack problem:</w:t>
      </w:r>
    </w:p>
    <w:p w14:paraId="1B2B44F1" w14:textId="77777777" w:rsidR="00A81CC9" w:rsidRDefault="00F428E4">
      <w:pPr>
        <w:pStyle w:val="Quotations"/>
        <w:jc w:val="both"/>
        <w:rPr>
          <w:b/>
          <w:bCs/>
        </w:rPr>
      </w:pPr>
      <w:r>
        <w:rPr>
          <w:rFonts w:ascii="Times New Roman" w:hAnsi="Times New Roman"/>
          <w:color w:val="000000"/>
        </w:rPr>
        <w:t xml:space="preserve">An </w:t>
      </w:r>
      <w:r>
        <w:rPr>
          <w:rStyle w:val="StrongEmphasis"/>
          <w:rFonts w:ascii="Times New Roman" w:hAnsi="Times New Roman"/>
          <w:b w:val="0"/>
          <w:bCs w:val="0"/>
          <w:color w:val="000000"/>
        </w:rPr>
        <w:t>efficient solution</w:t>
      </w:r>
      <w:r>
        <w:rPr>
          <w:rFonts w:ascii="Times New Roman" w:hAnsi="Times New Roman"/>
          <w:color w:val="000000"/>
        </w:rPr>
        <w:t xml:space="preserve"> is to use the Greedy approach. The basic idea of the greedy approach is to calculate the ratio value/weight for each item and sort the item on the basis of this ratio. Then take the item with the highest ratio and add them until we can’t add the next item as a whole and at the end add the next item as much as we can. Which will always be the optimal solution to this problem.</w:t>
      </w:r>
    </w:p>
    <w:p w14:paraId="66009715" w14:textId="77777777" w:rsidR="00A81CC9" w:rsidRDefault="00F428E4" w:rsidP="00F428E4">
      <w:pPr>
        <w:pStyle w:val="BodyText"/>
        <w:tabs>
          <w:tab w:val="left" w:pos="1725"/>
        </w:tabs>
        <w:rPr>
          <w:rFonts w:ascii="Times New Roman" w:hAnsi="Times New Roman"/>
        </w:rPr>
      </w:pPr>
      <w:r>
        <w:rPr>
          <w:rFonts w:ascii="Times New Roman" w:hAnsi="Times New Roman"/>
        </w:rPr>
        <w:tab/>
      </w:r>
    </w:p>
    <w:p w14:paraId="3FB0F00C"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ALGORITHM:-</w:t>
      </w:r>
    </w:p>
    <w:p w14:paraId="01F5DA06" w14:textId="77777777" w:rsidR="00A81CC9" w:rsidRDefault="00F428E4">
      <w:pPr>
        <w:pStyle w:val="MSGENFONTSTYLENAMETEMPLATEROLELEVELMSGENFONTSTYLENAMEBYROLEHEADING120"/>
        <w:spacing w:after="0" w:line="619" w:lineRule="exact"/>
        <w:ind w:left="20"/>
        <w:jc w:val="both"/>
      </w:pPr>
      <w:r>
        <w:rPr>
          <w:rStyle w:val="MSGENFONTSTYLENAMETEMPLATEROLEMSGENFONTSTYLENAMEBYROLETEXT"/>
          <w:rFonts w:ascii="Times New Roman" w:eastAsia="Times New Roman" w:hAnsi="Times New Roman" w:cs="Times New Roman"/>
          <w:sz w:val="24"/>
          <w:szCs w:val="24"/>
          <w:lang w:val="en-US" w:bidi="mr-IN"/>
        </w:rPr>
        <w:t>Steps to solve the problem using the above approach:</w:t>
      </w:r>
    </w:p>
    <w:p w14:paraId="4FB9CD9A" w14:textId="77777777" w:rsidR="00A81CC9" w:rsidRDefault="00F428E4">
      <w:pPr>
        <w:pStyle w:val="BodyText"/>
        <w:spacing w:after="0"/>
      </w:pPr>
      <w:r>
        <w:rPr>
          <w:rFonts w:ascii="Times New Roman" w:hAnsi="Times New Roman"/>
        </w:rPr>
        <w:tab/>
        <w:t>1)  Calculate the ratio(value/weight) for each item.</w:t>
      </w:r>
    </w:p>
    <w:p w14:paraId="26117A58" w14:textId="77777777" w:rsidR="00A81CC9" w:rsidRDefault="00F428E4">
      <w:pPr>
        <w:pStyle w:val="BodyText"/>
        <w:spacing w:after="0"/>
        <w:ind w:left="720"/>
        <w:rPr>
          <w:rFonts w:ascii="Times New Roman" w:hAnsi="Times New Roman"/>
        </w:rPr>
      </w:pPr>
      <w:r>
        <w:rPr>
          <w:rFonts w:ascii="Times New Roman" w:hAnsi="Times New Roman"/>
        </w:rPr>
        <w:t>2)  Sort all the items in decreasing order of the ratio.</w:t>
      </w:r>
    </w:p>
    <w:p w14:paraId="078F53F2" w14:textId="77777777" w:rsidR="00A81CC9" w:rsidRDefault="00F428E4">
      <w:pPr>
        <w:pStyle w:val="BodyText"/>
        <w:spacing w:after="0"/>
        <w:ind w:left="720"/>
        <w:rPr>
          <w:rFonts w:ascii="Times New Roman" w:hAnsi="Times New Roman"/>
        </w:rPr>
      </w:pPr>
      <w:r>
        <w:rPr>
          <w:rFonts w:ascii="Times New Roman" w:hAnsi="Times New Roman"/>
        </w:rPr>
        <w:t xml:space="preserve">3)  Initialize res =0, </w:t>
      </w:r>
      <w:proofErr w:type="spellStart"/>
      <w:r>
        <w:rPr>
          <w:rFonts w:ascii="Times New Roman" w:hAnsi="Times New Roman"/>
        </w:rPr>
        <w:t>curr_cap</w:t>
      </w:r>
      <w:proofErr w:type="spellEnd"/>
      <w:r>
        <w:rPr>
          <w:rFonts w:ascii="Times New Roman" w:hAnsi="Times New Roman"/>
        </w:rPr>
        <w:t xml:space="preserve"> = </w:t>
      </w:r>
      <w:proofErr w:type="spellStart"/>
      <w:r>
        <w:rPr>
          <w:rFonts w:ascii="Times New Roman" w:hAnsi="Times New Roman"/>
        </w:rPr>
        <w:t>given_cap</w:t>
      </w:r>
      <w:proofErr w:type="spellEnd"/>
      <w:r>
        <w:rPr>
          <w:rFonts w:ascii="Times New Roman" w:hAnsi="Times New Roman"/>
        </w:rPr>
        <w:t>.</w:t>
      </w:r>
    </w:p>
    <w:p w14:paraId="20941374" w14:textId="77777777" w:rsidR="00A81CC9" w:rsidRDefault="00F428E4">
      <w:pPr>
        <w:pStyle w:val="BodyText"/>
        <w:spacing w:after="0"/>
        <w:ind w:left="720"/>
        <w:rPr>
          <w:rFonts w:ascii="Times New Roman" w:hAnsi="Times New Roman"/>
        </w:rPr>
      </w:pPr>
      <w:r>
        <w:rPr>
          <w:rFonts w:ascii="Times New Roman" w:hAnsi="Times New Roman"/>
        </w:rPr>
        <w:t>4)  Do the following for every item “i” in the sorted order:</w:t>
      </w:r>
    </w:p>
    <w:p w14:paraId="6BBB06E1" w14:textId="77777777" w:rsidR="00A81CC9" w:rsidRDefault="00F428E4">
      <w:pPr>
        <w:pStyle w:val="BodyText"/>
        <w:numPr>
          <w:ilvl w:val="1"/>
          <w:numId w:val="9"/>
        </w:numPr>
        <w:spacing w:after="0"/>
      </w:pPr>
      <w:r>
        <w:rPr>
          <w:rFonts w:ascii="Times New Roman" w:hAnsi="Times New Roman"/>
        </w:rPr>
        <w:t>If the weight of the current item is less than or equal to the remaining capacity then add the value of that item into the result</w:t>
      </w:r>
    </w:p>
    <w:p w14:paraId="0103D95B" w14:textId="77777777" w:rsidR="00A81CC9" w:rsidRDefault="00F428E4">
      <w:pPr>
        <w:pStyle w:val="BodyText"/>
        <w:numPr>
          <w:ilvl w:val="1"/>
          <w:numId w:val="9"/>
        </w:numPr>
        <w:spacing w:after="0"/>
      </w:pPr>
      <w:r>
        <w:rPr>
          <w:rFonts w:ascii="Times New Roman" w:hAnsi="Times New Roman"/>
        </w:rPr>
        <w:lastRenderedPageBreak/>
        <w:t>else add the current item as much as we can and break out of the loop</w:t>
      </w:r>
    </w:p>
    <w:p w14:paraId="0BB63607" w14:textId="77777777" w:rsidR="00A81CC9" w:rsidRDefault="00F428E4">
      <w:pPr>
        <w:pStyle w:val="BodyText"/>
        <w:spacing w:after="0" w:line="240" w:lineRule="auto"/>
        <w:ind w:left="720"/>
        <w:jc w:val="both"/>
      </w:pPr>
      <w:r>
        <w:rPr>
          <w:rStyle w:val="MSGENFONTSTYLENAMETEMPLATEROLEMSGENFONTSTYLENAMEBYROLETEXT"/>
          <w:rFonts w:ascii="Times New Roman" w:eastAsia="Times New Roman" w:hAnsi="Times New Roman" w:cs="Times New Roman"/>
          <w:sz w:val="24"/>
          <w:szCs w:val="24"/>
          <w:lang w:val="en-US" w:bidi="mr-IN"/>
        </w:rPr>
        <w:t>5)Return res</w:t>
      </w:r>
    </w:p>
    <w:p w14:paraId="68436656"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4"/>
          <w:szCs w:val="24"/>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 xml:space="preserve">Implemented  </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 xml:space="preserve"> fractional knapsack</w:t>
      </w:r>
      <w:r>
        <w:rPr>
          <w:rStyle w:val="MSGENFONTSTYLENAMETEMPLATEROLELEVELMSGENFONTSTYLENAMEBYROLEHEADING12"/>
          <w:rFonts w:ascii="Times New Roman" w:eastAsia="Times New Roman" w:hAnsi="Times New Roman" w:cs="Times New Roman"/>
          <w:color w:val="000000"/>
          <w:sz w:val="24"/>
          <w:szCs w:val="24"/>
          <w:lang w:val="en-US" w:bidi="mr-IN"/>
        </w:rPr>
        <w:t xml:space="preserve"> </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using a greedy strategy</w:t>
      </w:r>
      <w:r>
        <w:rPr>
          <w:rStyle w:val="MSGENFONTSTYLENAMETEMPLATEROLELEVELMSGENFONTSTYLENAMEBYROLEHEADING12"/>
          <w:rFonts w:ascii="Times New Roman" w:eastAsia="Times New Roman" w:hAnsi="Times New Roman" w:cs="Times New Roman"/>
          <w:color w:val="000000"/>
          <w:sz w:val="24"/>
          <w:szCs w:val="24"/>
          <w:lang w:val="en-US" w:bidi="mr-IN"/>
        </w:rPr>
        <w:t xml:space="preserve"> </w:t>
      </w:r>
      <w:r>
        <w:rPr>
          <w:rStyle w:val="MSGENFONTSTYLENAMETEMPLATEROLELEVELMSGENFONTSTYLENAMEBYROLEHEADING12"/>
          <w:rFonts w:ascii="Times New Roman" w:eastAsia="Times New Roman" w:hAnsi="Times New Roman" w:cs="Times New Roman"/>
          <w:b w:val="0"/>
          <w:bCs w:val="0"/>
          <w:sz w:val="24"/>
          <w:szCs w:val="24"/>
          <w:lang w:val="en-US" w:bidi="mr-IN"/>
        </w:rPr>
        <w:t>successfully.</w:t>
      </w:r>
    </w:p>
    <w:p w14:paraId="7CB9D4A2" w14:textId="77777777" w:rsidR="00A81CC9" w:rsidRDefault="00A81CC9">
      <w:pPr>
        <w:jc w:val="both"/>
        <w:rPr>
          <w:rFonts w:ascii="Times New Roman" w:hAnsi="Times New Roman" w:cs="Times New Roman"/>
          <w:b/>
          <w:bCs/>
          <w:caps/>
          <w:sz w:val="28"/>
          <w:szCs w:val="28"/>
        </w:rPr>
      </w:pPr>
    </w:p>
    <w:p w14:paraId="001F35DA" w14:textId="77777777"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14:paraId="4861AE5B" w14:textId="77777777" w:rsidR="00A81CC9" w:rsidRDefault="00A81CC9">
      <w:pPr>
        <w:jc w:val="both"/>
        <w:rPr>
          <w:rFonts w:ascii="Times New Roman" w:hAnsi="Times New Roman" w:cs="Times New Roman"/>
        </w:rPr>
      </w:pPr>
    </w:p>
    <w:p w14:paraId="666AC1CF" w14:textId="77777777" w:rsidR="00A81CC9" w:rsidRDefault="00F428E4">
      <w:pPr>
        <w:tabs>
          <w:tab w:val="left" w:pos="720"/>
        </w:tabs>
        <w:ind w:left="720"/>
        <w:jc w:val="both"/>
      </w:pPr>
      <w:r>
        <w:rPr>
          <w:rFonts w:ascii="Times New Roman" w:hAnsi="Times New Roman" w:cs="Times New Roman"/>
          <w:bCs/>
        </w:rPr>
        <w:t xml:space="preserve">1) </w:t>
      </w:r>
      <w:r>
        <w:rPr>
          <w:rFonts w:ascii="Times New Roman" w:eastAsia="Symbol" w:hAnsi="Times New Roman" w:cs="Times New Roman"/>
          <w:bCs/>
        </w:rPr>
        <w:t>Write realistic applications of this experiment in brief (at least two applications).</w:t>
      </w:r>
      <w:r>
        <w:rPr>
          <w:rFonts w:ascii="Times New Roman" w:hAnsi="Times New Roman" w:cs="Times New Roman"/>
          <w:bCs/>
        </w:rPr>
        <w:t>?</w:t>
      </w:r>
    </w:p>
    <w:p w14:paraId="289A07E1" w14:textId="77777777" w:rsidR="00A81CC9" w:rsidRDefault="00735209" w:rsidP="00735209">
      <w:pPr>
        <w:tabs>
          <w:tab w:val="left" w:pos="720"/>
        </w:tabs>
        <w:jc w:val="both"/>
      </w:pPr>
      <w:r>
        <w:rPr>
          <w:rFonts w:ascii="Times New Roman" w:hAnsi="Times New Roman" w:cs="Times New Roman"/>
          <w:bCs/>
        </w:rPr>
        <w:t xml:space="preserve">            </w:t>
      </w:r>
      <w:r w:rsidR="00F428E4">
        <w:rPr>
          <w:rFonts w:ascii="Times New Roman" w:hAnsi="Times New Roman" w:cs="Times New Roman"/>
          <w:bCs/>
        </w:rPr>
        <w:t xml:space="preserve">2) Explain </w:t>
      </w:r>
      <w:proofErr w:type="spellStart"/>
      <w:r w:rsidR="00F428E4">
        <w:rPr>
          <w:rFonts w:ascii="Times New Roman" w:hAnsi="Times New Roman" w:cs="Times New Roman"/>
          <w:bCs/>
        </w:rPr>
        <w:t>Kanpsack</w:t>
      </w:r>
      <w:proofErr w:type="spellEnd"/>
      <w:r w:rsidR="00F428E4">
        <w:rPr>
          <w:rFonts w:ascii="Times New Roman" w:hAnsi="Times New Roman" w:cs="Times New Roman"/>
          <w:bCs/>
        </w:rPr>
        <w:t xml:space="preserve"> with example using greedy approach?</w:t>
      </w:r>
    </w:p>
    <w:p w14:paraId="382D08DF" w14:textId="77777777" w:rsidR="00A81CC9" w:rsidRDefault="00A81CC9">
      <w:pPr>
        <w:tabs>
          <w:tab w:val="left" w:pos="720"/>
        </w:tabs>
        <w:ind w:left="1080"/>
        <w:jc w:val="right"/>
        <w:rPr>
          <w:rFonts w:ascii="Times New Roman" w:hAnsi="Times New Roman" w:cs="Times New Roman"/>
          <w:bCs/>
        </w:rPr>
      </w:pPr>
    </w:p>
    <w:tbl>
      <w:tblPr>
        <w:tblW w:w="2160" w:type="dxa"/>
        <w:tblInd w:w="2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597"/>
        <w:gridCol w:w="836"/>
        <w:gridCol w:w="727"/>
      </w:tblGrid>
      <w:tr w:rsidR="00A81CC9" w14:paraId="10EAED7C" w14:textId="77777777" w:rsidTr="00B15967">
        <w:tc>
          <w:tcPr>
            <w:tcW w:w="597" w:type="dxa"/>
            <w:shd w:val="clear" w:color="auto" w:fill="auto"/>
            <w:vAlign w:val="center"/>
          </w:tcPr>
          <w:p w14:paraId="32BA2D74" w14:textId="77777777" w:rsidR="00A81CC9" w:rsidRDefault="00F428E4">
            <w:pPr>
              <w:pStyle w:val="TableContents"/>
              <w:jc w:val="center"/>
            </w:pPr>
            <w:r>
              <w:rPr>
                <w:rStyle w:val="StrongEmphasis"/>
              </w:rPr>
              <w:t>Item</w:t>
            </w:r>
          </w:p>
        </w:tc>
        <w:tc>
          <w:tcPr>
            <w:tcW w:w="836" w:type="dxa"/>
            <w:shd w:val="clear" w:color="auto" w:fill="auto"/>
            <w:vAlign w:val="center"/>
          </w:tcPr>
          <w:p w14:paraId="2B6E77D6" w14:textId="77777777" w:rsidR="00A81CC9" w:rsidRDefault="00F428E4">
            <w:pPr>
              <w:pStyle w:val="TableContents"/>
              <w:jc w:val="center"/>
            </w:pPr>
            <w:r>
              <w:rPr>
                <w:rStyle w:val="StrongEmphasis"/>
              </w:rPr>
              <w:t>Weight</w:t>
            </w:r>
          </w:p>
        </w:tc>
        <w:tc>
          <w:tcPr>
            <w:tcW w:w="727" w:type="dxa"/>
            <w:shd w:val="clear" w:color="auto" w:fill="auto"/>
            <w:vAlign w:val="center"/>
          </w:tcPr>
          <w:p w14:paraId="47F8052A" w14:textId="77777777" w:rsidR="00A81CC9" w:rsidRDefault="00F428E4">
            <w:pPr>
              <w:pStyle w:val="TableContents"/>
              <w:jc w:val="center"/>
            </w:pPr>
            <w:r>
              <w:rPr>
                <w:rStyle w:val="StrongEmphasis"/>
              </w:rPr>
              <w:t>Value</w:t>
            </w:r>
          </w:p>
        </w:tc>
      </w:tr>
      <w:tr w:rsidR="00A81CC9" w14:paraId="268A88AD" w14:textId="77777777" w:rsidTr="00B15967">
        <w:tc>
          <w:tcPr>
            <w:tcW w:w="597" w:type="dxa"/>
            <w:shd w:val="clear" w:color="auto" w:fill="auto"/>
            <w:vAlign w:val="center"/>
          </w:tcPr>
          <w:p w14:paraId="1FA55DA1" w14:textId="77777777" w:rsidR="00A81CC9" w:rsidRDefault="00F428E4">
            <w:pPr>
              <w:pStyle w:val="TableContents"/>
              <w:jc w:val="center"/>
            </w:pPr>
            <w:r>
              <w:t>1</w:t>
            </w:r>
          </w:p>
        </w:tc>
        <w:tc>
          <w:tcPr>
            <w:tcW w:w="836" w:type="dxa"/>
            <w:shd w:val="clear" w:color="auto" w:fill="auto"/>
            <w:vAlign w:val="center"/>
          </w:tcPr>
          <w:p w14:paraId="2605AA14" w14:textId="77777777" w:rsidR="00A81CC9" w:rsidRDefault="00F428E4">
            <w:pPr>
              <w:pStyle w:val="TableContents"/>
              <w:jc w:val="center"/>
            </w:pPr>
            <w:r>
              <w:t>5</w:t>
            </w:r>
          </w:p>
        </w:tc>
        <w:tc>
          <w:tcPr>
            <w:tcW w:w="727" w:type="dxa"/>
            <w:shd w:val="clear" w:color="auto" w:fill="auto"/>
            <w:vAlign w:val="center"/>
          </w:tcPr>
          <w:p w14:paraId="425A8AC5" w14:textId="77777777" w:rsidR="00A81CC9" w:rsidRDefault="00F428E4">
            <w:pPr>
              <w:pStyle w:val="TableContents"/>
              <w:jc w:val="center"/>
            </w:pPr>
            <w:r>
              <w:t>30</w:t>
            </w:r>
          </w:p>
        </w:tc>
      </w:tr>
      <w:tr w:rsidR="00A81CC9" w14:paraId="756A6765" w14:textId="77777777" w:rsidTr="00B15967">
        <w:tc>
          <w:tcPr>
            <w:tcW w:w="597" w:type="dxa"/>
            <w:shd w:val="clear" w:color="auto" w:fill="auto"/>
            <w:vAlign w:val="center"/>
          </w:tcPr>
          <w:p w14:paraId="2BAA17E9" w14:textId="77777777" w:rsidR="00A81CC9" w:rsidRDefault="00F428E4">
            <w:pPr>
              <w:pStyle w:val="TableContents"/>
              <w:jc w:val="center"/>
            </w:pPr>
            <w:r>
              <w:t>2</w:t>
            </w:r>
          </w:p>
        </w:tc>
        <w:tc>
          <w:tcPr>
            <w:tcW w:w="836" w:type="dxa"/>
            <w:shd w:val="clear" w:color="auto" w:fill="auto"/>
            <w:vAlign w:val="center"/>
          </w:tcPr>
          <w:p w14:paraId="37640EED" w14:textId="77777777" w:rsidR="00A81CC9" w:rsidRDefault="00F428E4">
            <w:pPr>
              <w:pStyle w:val="TableContents"/>
              <w:jc w:val="center"/>
            </w:pPr>
            <w:r>
              <w:t>10</w:t>
            </w:r>
          </w:p>
        </w:tc>
        <w:tc>
          <w:tcPr>
            <w:tcW w:w="727" w:type="dxa"/>
            <w:shd w:val="clear" w:color="auto" w:fill="auto"/>
            <w:vAlign w:val="center"/>
          </w:tcPr>
          <w:p w14:paraId="149D664D" w14:textId="77777777" w:rsidR="00A81CC9" w:rsidRDefault="00F428E4">
            <w:pPr>
              <w:pStyle w:val="TableContents"/>
              <w:jc w:val="center"/>
            </w:pPr>
            <w:r>
              <w:t>40</w:t>
            </w:r>
          </w:p>
        </w:tc>
      </w:tr>
      <w:tr w:rsidR="00A81CC9" w14:paraId="46F7631C" w14:textId="77777777" w:rsidTr="00B15967">
        <w:tc>
          <w:tcPr>
            <w:tcW w:w="597" w:type="dxa"/>
            <w:shd w:val="clear" w:color="auto" w:fill="auto"/>
            <w:vAlign w:val="center"/>
          </w:tcPr>
          <w:p w14:paraId="0E0D7C37" w14:textId="77777777" w:rsidR="00A81CC9" w:rsidRDefault="00F428E4">
            <w:pPr>
              <w:pStyle w:val="TableContents"/>
              <w:jc w:val="center"/>
            </w:pPr>
            <w:r>
              <w:t>3</w:t>
            </w:r>
          </w:p>
        </w:tc>
        <w:tc>
          <w:tcPr>
            <w:tcW w:w="836" w:type="dxa"/>
            <w:shd w:val="clear" w:color="auto" w:fill="auto"/>
            <w:vAlign w:val="center"/>
          </w:tcPr>
          <w:p w14:paraId="3662FA76" w14:textId="77777777" w:rsidR="00A81CC9" w:rsidRDefault="00F428E4">
            <w:pPr>
              <w:pStyle w:val="TableContents"/>
              <w:jc w:val="center"/>
            </w:pPr>
            <w:r>
              <w:t>15</w:t>
            </w:r>
          </w:p>
        </w:tc>
        <w:tc>
          <w:tcPr>
            <w:tcW w:w="727" w:type="dxa"/>
            <w:shd w:val="clear" w:color="auto" w:fill="auto"/>
            <w:vAlign w:val="center"/>
          </w:tcPr>
          <w:p w14:paraId="0E2F485A" w14:textId="77777777" w:rsidR="00A81CC9" w:rsidRDefault="00F428E4">
            <w:pPr>
              <w:pStyle w:val="TableContents"/>
              <w:jc w:val="center"/>
            </w:pPr>
            <w:r>
              <w:t>45</w:t>
            </w:r>
          </w:p>
        </w:tc>
      </w:tr>
      <w:tr w:rsidR="00A81CC9" w14:paraId="17F7D27F" w14:textId="77777777" w:rsidTr="00B15967">
        <w:tc>
          <w:tcPr>
            <w:tcW w:w="597" w:type="dxa"/>
            <w:shd w:val="clear" w:color="auto" w:fill="auto"/>
            <w:vAlign w:val="center"/>
          </w:tcPr>
          <w:p w14:paraId="1BA20EC7" w14:textId="77777777" w:rsidR="00A81CC9" w:rsidRDefault="00F428E4">
            <w:pPr>
              <w:pStyle w:val="TableContents"/>
              <w:jc w:val="center"/>
            </w:pPr>
            <w:r>
              <w:t>4</w:t>
            </w:r>
          </w:p>
        </w:tc>
        <w:tc>
          <w:tcPr>
            <w:tcW w:w="836" w:type="dxa"/>
            <w:shd w:val="clear" w:color="auto" w:fill="auto"/>
            <w:vAlign w:val="center"/>
          </w:tcPr>
          <w:p w14:paraId="331DA775" w14:textId="77777777" w:rsidR="00A81CC9" w:rsidRDefault="00F428E4">
            <w:pPr>
              <w:pStyle w:val="TableContents"/>
              <w:jc w:val="center"/>
            </w:pPr>
            <w:r>
              <w:t>22</w:t>
            </w:r>
          </w:p>
        </w:tc>
        <w:tc>
          <w:tcPr>
            <w:tcW w:w="727" w:type="dxa"/>
            <w:shd w:val="clear" w:color="auto" w:fill="auto"/>
            <w:vAlign w:val="center"/>
          </w:tcPr>
          <w:p w14:paraId="13AE1211" w14:textId="77777777" w:rsidR="00A81CC9" w:rsidRDefault="00F428E4">
            <w:pPr>
              <w:pStyle w:val="TableContents"/>
              <w:jc w:val="center"/>
            </w:pPr>
            <w:r>
              <w:t>77</w:t>
            </w:r>
          </w:p>
        </w:tc>
      </w:tr>
      <w:tr w:rsidR="00A81CC9" w14:paraId="22456695" w14:textId="77777777" w:rsidTr="00B15967">
        <w:tc>
          <w:tcPr>
            <w:tcW w:w="597" w:type="dxa"/>
            <w:shd w:val="clear" w:color="auto" w:fill="auto"/>
            <w:vAlign w:val="center"/>
          </w:tcPr>
          <w:p w14:paraId="19530E15" w14:textId="77777777" w:rsidR="00A81CC9" w:rsidRDefault="00F428E4">
            <w:pPr>
              <w:pStyle w:val="TableContents"/>
              <w:jc w:val="center"/>
            </w:pPr>
            <w:r>
              <w:t>5</w:t>
            </w:r>
          </w:p>
        </w:tc>
        <w:tc>
          <w:tcPr>
            <w:tcW w:w="836" w:type="dxa"/>
            <w:shd w:val="clear" w:color="auto" w:fill="auto"/>
            <w:vAlign w:val="center"/>
          </w:tcPr>
          <w:p w14:paraId="224FFB18" w14:textId="77777777" w:rsidR="00A81CC9" w:rsidRDefault="00F428E4">
            <w:pPr>
              <w:pStyle w:val="TableContents"/>
              <w:jc w:val="center"/>
            </w:pPr>
            <w:r>
              <w:t>25</w:t>
            </w:r>
          </w:p>
        </w:tc>
        <w:tc>
          <w:tcPr>
            <w:tcW w:w="727" w:type="dxa"/>
            <w:shd w:val="clear" w:color="auto" w:fill="auto"/>
            <w:vAlign w:val="center"/>
          </w:tcPr>
          <w:p w14:paraId="71609BC9" w14:textId="77777777" w:rsidR="00A81CC9" w:rsidRDefault="00F428E4">
            <w:pPr>
              <w:pStyle w:val="TableContents"/>
              <w:jc w:val="center"/>
            </w:pPr>
            <w:r>
              <w:t>90</w:t>
            </w:r>
          </w:p>
        </w:tc>
      </w:tr>
    </w:tbl>
    <w:p w14:paraId="5B7D1FA5" w14:textId="77777777" w:rsidR="00A81CC9" w:rsidRDefault="00A81CC9">
      <w:pPr>
        <w:tabs>
          <w:tab w:val="left" w:pos="720"/>
        </w:tabs>
        <w:ind w:left="1080"/>
        <w:jc w:val="right"/>
        <w:rPr>
          <w:rFonts w:ascii="Times New Roman" w:hAnsi="Times New Roman" w:cs="Times New Roman"/>
          <w:bCs/>
        </w:rPr>
      </w:pPr>
    </w:p>
    <w:p w14:paraId="6A33DBA6" w14:textId="77777777" w:rsidR="00A81CC9" w:rsidRPr="00735209" w:rsidRDefault="00735209" w:rsidP="00735209">
      <w:pPr>
        <w:tabs>
          <w:tab w:val="left" w:pos="720"/>
        </w:tabs>
        <w:jc w:val="both"/>
        <w:rPr>
          <w:rFonts w:ascii="Times New Roman" w:hAnsi="Times New Roman" w:cs="Times New Roman"/>
          <w:bCs/>
        </w:rPr>
      </w:pPr>
      <w:r>
        <w:rPr>
          <w:rFonts w:ascii="Times New Roman" w:hAnsi="Times New Roman" w:cs="Times New Roman"/>
          <w:bCs/>
        </w:rPr>
        <w:tab/>
        <w:t>3)</w:t>
      </w:r>
      <w:r w:rsidR="00B15967" w:rsidRPr="00735209">
        <w:rPr>
          <w:rFonts w:ascii="Times New Roman" w:hAnsi="Times New Roman" w:cs="Times New Roman"/>
          <w:bCs/>
        </w:rPr>
        <w:t>Analyse</w:t>
      </w:r>
      <w:r w:rsidR="00F428E4" w:rsidRPr="00735209">
        <w:rPr>
          <w:rFonts w:ascii="Times New Roman" w:hAnsi="Times New Roman" w:cs="Times New Roman"/>
          <w:bCs/>
        </w:rPr>
        <w:t xml:space="preserve"> time complexity of knapsack ?</w:t>
      </w:r>
    </w:p>
    <w:p w14:paraId="627E5FEC" w14:textId="77777777" w:rsidR="00B15967" w:rsidRDefault="00B15967" w:rsidP="00B15967">
      <w:pPr>
        <w:tabs>
          <w:tab w:val="left" w:pos="720"/>
        </w:tabs>
        <w:jc w:val="both"/>
      </w:pPr>
    </w:p>
    <w:p w14:paraId="13379A65" w14:textId="77777777" w:rsidR="00763441" w:rsidRDefault="00763441">
      <w:pPr>
        <w:overflowPunct/>
      </w:pPr>
      <w:r>
        <w:br w:type="page"/>
      </w:r>
    </w:p>
    <w:p w14:paraId="786CD216" w14:textId="77777777" w:rsidR="00763441" w:rsidRDefault="00763441">
      <w:pPr>
        <w:overflowPunct/>
        <w:rPr>
          <w:b/>
          <w:bCs/>
        </w:rPr>
      </w:pPr>
      <w:r w:rsidRPr="00763441">
        <w:rPr>
          <w:b/>
          <w:bCs/>
        </w:rPr>
        <w:lastRenderedPageBreak/>
        <w:t>CODE:</w:t>
      </w:r>
    </w:p>
    <w:p w14:paraId="014326A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808080"/>
          <w:sz w:val="21"/>
          <w:szCs w:val="21"/>
          <w:lang w:eastAsia="en-IN"/>
        </w:rPr>
        <w:t>#include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E21F1F"/>
          <w:sz w:val="21"/>
          <w:szCs w:val="21"/>
          <w:lang w:eastAsia="en-IN"/>
        </w:rPr>
        <w:t>&lt;</w:t>
      </w:r>
      <w:r w:rsidRPr="00763441">
        <w:rPr>
          <w:rFonts w:ascii="Consolas" w:eastAsia="Times New Roman" w:hAnsi="Consolas" w:cs="Times New Roman"/>
          <w:color w:val="A31515"/>
          <w:sz w:val="21"/>
          <w:szCs w:val="21"/>
          <w:lang w:eastAsia="en-IN"/>
        </w:rPr>
        <w:t>iostream</w:t>
      </w:r>
      <w:r w:rsidRPr="00763441">
        <w:rPr>
          <w:rFonts w:ascii="Consolas" w:eastAsia="Times New Roman" w:hAnsi="Consolas" w:cs="Times New Roman"/>
          <w:color w:val="E21F1F"/>
          <w:sz w:val="21"/>
          <w:szCs w:val="21"/>
          <w:lang w:eastAsia="en-IN"/>
        </w:rPr>
        <w:t>&gt;</w:t>
      </w:r>
    </w:p>
    <w:p w14:paraId="082E7F1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808080"/>
          <w:sz w:val="21"/>
          <w:szCs w:val="21"/>
          <w:lang w:eastAsia="en-IN"/>
        </w:rPr>
        <w:t>#include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E21F1F"/>
          <w:sz w:val="21"/>
          <w:szCs w:val="21"/>
          <w:lang w:eastAsia="en-IN"/>
        </w:rPr>
        <w:t>&lt;</w:t>
      </w:r>
      <w:r w:rsidRPr="00763441">
        <w:rPr>
          <w:rFonts w:ascii="Consolas" w:eastAsia="Times New Roman" w:hAnsi="Consolas" w:cs="Times New Roman"/>
          <w:color w:val="A31515"/>
          <w:sz w:val="21"/>
          <w:szCs w:val="21"/>
          <w:lang w:eastAsia="en-IN"/>
        </w:rPr>
        <w:t>bits/</w:t>
      </w:r>
      <w:proofErr w:type="spellStart"/>
      <w:r w:rsidRPr="00763441">
        <w:rPr>
          <w:rFonts w:ascii="Consolas" w:eastAsia="Times New Roman" w:hAnsi="Consolas" w:cs="Times New Roman"/>
          <w:color w:val="A31515"/>
          <w:sz w:val="21"/>
          <w:szCs w:val="21"/>
          <w:lang w:eastAsia="en-IN"/>
        </w:rPr>
        <w:t>stdc</w:t>
      </w:r>
      <w:proofErr w:type="spellEnd"/>
      <w:r w:rsidRPr="00763441">
        <w:rPr>
          <w:rFonts w:ascii="Consolas" w:eastAsia="Times New Roman" w:hAnsi="Consolas" w:cs="Times New Roman"/>
          <w:color w:val="A31515"/>
          <w:sz w:val="21"/>
          <w:szCs w:val="21"/>
          <w:lang w:eastAsia="en-IN"/>
        </w:rPr>
        <w:t>++.h</w:t>
      </w:r>
      <w:r w:rsidRPr="00763441">
        <w:rPr>
          <w:rFonts w:ascii="Consolas" w:eastAsia="Times New Roman" w:hAnsi="Consolas" w:cs="Times New Roman"/>
          <w:color w:val="E21F1F"/>
          <w:sz w:val="21"/>
          <w:szCs w:val="21"/>
          <w:lang w:eastAsia="en-IN"/>
        </w:rPr>
        <w:t>&gt;</w:t>
      </w:r>
    </w:p>
    <w:p w14:paraId="7ACDF4C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using</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namespace</w:t>
      </w:r>
      <w:r w:rsidRPr="00763441">
        <w:rPr>
          <w:rFonts w:ascii="Consolas" w:eastAsia="Times New Roman" w:hAnsi="Consolas" w:cs="Times New Roman"/>
          <w:color w:val="000000"/>
          <w:sz w:val="21"/>
          <w:szCs w:val="21"/>
          <w:lang w:eastAsia="en-IN"/>
        </w:rPr>
        <w:t xml:space="preserve"> std;</w:t>
      </w:r>
    </w:p>
    <w:p w14:paraId="4A33C1A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E991FF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struct</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2B91AF"/>
          <w:sz w:val="21"/>
          <w:szCs w:val="21"/>
          <w:lang w:eastAsia="en-IN"/>
        </w:rPr>
        <w:t>weights</w:t>
      </w:r>
      <w:r w:rsidRPr="00763441">
        <w:rPr>
          <w:rFonts w:ascii="Consolas" w:eastAsia="Times New Roman" w:hAnsi="Consolas" w:cs="Times New Roman"/>
          <w:color w:val="000000"/>
          <w:sz w:val="21"/>
          <w:szCs w:val="21"/>
          <w:lang w:eastAsia="en-IN"/>
        </w:rPr>
        <w:t>{</w:t>
      </w:r>
    </w:p>
    <w:p w14:paraId="136C7A6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weight;</w:t>
      </w:r>
    </w:p>
    <w:p w14:paraId="43A0D7A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profit;</w:t>
      </w:r>
    </w:p>
    <w:p w14:paraId="0C7DDC6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double</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pw_ratio</w:t>
      </w:r>
      <w:proofErr w:type="spellEnd"/>
      <w:r w:rsidRPr="00763441">
        <w:rPr>
          <w:rFonts w:ascii="Consolas" w:eastAsia="Times New Roman" w:hAnsi="Consolas" w:cs="Times New Roman"/>
          <w:color w:val="000000"/>
          <w:sz w:val="21"/>
          <w:szCs w:val="21"/>
          <w:lang w:eastAsia="en-IN"/>
        </w:rPr>
        <w:t>;</w:t>
      </w:r>
    </w:p>
    <w:p w14:paraId="537D919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1346575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weights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808080"/>
          <w:sz w:val="21"/>
          <w:szCs w:val="21"/>
          <w:lang w:eastAsia="en-IN"/>
        </w:rPr>
        <w:t>w</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proofErr w:type="spellEnd"/>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p</w:t>
      </w:r>
      <w:r w:rsidRPr="00763441">
        <w:rPr>
          <w:rFonts w:ascii="Consolas" w:eastAsia="Times New Roman" w:hAnsi="Consolas" w:cs="Times New Roman"/>
          <w:color w:val="000000"/>
          <w:sz w:val="21"/>
          <w:szCs w:val="21"/>
          <w:lang w:eastAsia="en-IN"/>
        </w:rPr>
        <w:t>){</w:t>
      </w:r>
    </w:p>
    <w:p w14:paraId="0C90B0F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weight = w;</w:t>
      </w:r>
    </w:p>
    <w:p w14:paraId="25E2CFB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profit = p;</w:t>
      </w:r>
    </w:p>
    <w:p w14:paraId="0946CE3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pw_ratio</w:t>
      </w:r>
      <w:proofErr w:type="spellEnd"/>
      <w:r w:rsidRPr="00763441">
        <w:rPr>
          <w:rFonts w:ascii="Consolas" w:eastAsia="Times New Roman" w:hAnsi="Consolas" w:cs="Times New Roman"/>
          <w:color w:val="000000"/>
          <w:sz w:val="21"/>
          <w:szCs w:val="21"/>
          <w:lang w:eastAsia="en-IN"/>
        </w:rPr>
        <w:t xml:space="preserve"> = (</w:t>
      </w:r>
      <w:r w:rsidRPr="00763441">
        <w:rPr>
          <w:rFonts w:ascii="Consolas" w:eastAsia="Times New Roman" w:hAnsi="Consolas" w:cs="Times New Roman"/>
          <w:color w:val="0000FF"/>
          <w:sz w:val="21"/>
          <w:szCs w:val="21"/>
          <w:lang w:eastAsia="en-IN"/>
        </w:rPr>
        <w:t>double</w:t>
      </w:r>
      <w:r w:rsidRPr="00763441">
        <w:rPr>
          <w:rFonts w:ascii="Consolas" w:eastAsia="Times New Roman" w:hAnsi="Consolas" w:cs="Times New Roman"/>
          <w:color w:val="000000"/>
          <w:sz w:val="21"/>
          <w:szCs w:val="21"/>
          <w:lang w:eastAsia="en-IN"/>
        </w:rPr>
        <w:t>)p/(</w:t>
      </w:r>
      <w:r w:rsidRPr="00763441">
        <w:rPr>
          <w:rFonts w:ascii="Consolas" w:eastAsia="Times New Roman" w:hAnsi="Consolas" w:cs="Times New Roman"/>
          <w:color w:val="0000FF"/>
          <w:sz w:val="21"/>
          <w:szCs w:val="21"/>
          <w:lang w:eastAsia="en-IN"/>
        </w:rPr>
        <w:t>double</w:t>
      </w:r>
      <w:r w:rsidRPr="00763441">
        <w:rPr>
          <w:rFonts w:ascii="Consolas" w:eastAsia="Times New Roman" w:hAnsi="Consolas" w:cs="Times New Roman"/>
          <w:color w:val="000000"/>
          <w:sz w:val="21"/>
          <w:szCs w:val="21"/>
          <w:lang w:eastAsia="en-IN"/>
        </w:rPr>
        <w:t>)w;</w:t>
      </w:r>
    </w:p>
    <w:p w14:paraId="7C60B7D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257999F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45151B2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55BFB9B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void</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print</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vector</w:t>
      </w:r>
      <w:r w:rsidRPr="00763441">
        <w:rPr>
          <w:rFonts w:ascii="Consolas" w:eastAsia="Times New Roman" w:hAnsi="Consolas" w:cs="Times New Roman"/>
          <w:color w:val="000000"/>
          <w:sz w:val="21"/>
          <w:szCs w:val="21"/>
          <w:lang w:eastAsia="en-IN"/>
        </w:rPr>
        <w:t>&lt;</w:t>
      </w:r>
      <w:r w:rsidRPr="00763441">
        <w:rPr>
          <w:rFonts w:ascii="Consolas" w:eastAsia="Times New Roman" w:hAnsi="Consolas" w:cs="Times New Roman"/>
          <w:color w:val="2B91AF"/>
          <w:sz w:val="21"/>
          <w:szCs w:val="21"/>
          <w:lang w:eastAsia="en-IN"/>
        </w:rPr>
        <w:t>weights</w:t>
      </w:r>
      <w:r w:rsidRPr="00763441">
        <w:rPr>
          <w:rFonts w:ascii="Consolas" w:eastAsia="Times New Roman" w:hAnsi="Consolas" w:cs="Times New Roman"/>
          <w:color w:val="000000"/>
          <w:sz w:val="21"/>
          <w:szCs w:val="21"/>
          <w:lang w:eastAsia="en-IN"/>
        </w:rPr>
        <w:t xml:space="preserve">&gt; </w:t>
      </w:r>
      <w:r w:rsidRPr="00763441">
        <w:rPr>
          <w:rFonts w:ascii="Consolas" w:eastAsia="Times New Roman" w:hAnsi="Consolas" w:cs="Times New Roman"/>
          <w:color w:val="808080"/>
          <w:sz w:val="21"/>
          <w:szCs w:val="21"/>
          <w:lang w:eastAsia="en-IN"/>
        </w:rPr>
        <w:t>a</w:t>
      </w:r>
      <w:r w:rsidRPr="00763441">
        <w:rPr>
          <w:rFonts w:ascii="Consolas" w:eastAsia="Times New Roman" w:hAnsi="Consolas" w:cs="Times New Roman"/>
          <w:color w:val="000000"/>
          <w:sz w:val="21"/>
          <w:szCs w:val="21"/>
          <w:lang w:eastAsia="en-IN"/>
        </w:rPr>
        <w:t>){</w:t>
      </w:r>
    </w:p>
    <w:p w14:paraId="3744F98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6C2470A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 W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 P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P/W</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4D037A2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i</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;i&lt;</w:t>
      </w:r>
      <w:proofErr w:type="spellStart"/>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size</w:t>
      </w:r>
      <w:proofErr w:type="spellEnd"/>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000000"/>
          <w:sz w:val="21"/>
          <w:szCs w:val="21"/>
          <w:lang w:eastAsia="en-IN"/>
        </w:rPr>
        <w:t>i</w:t>
      </w:r>
      <w:proofErr w:type="spellEnd"/>
      <w:r w:rsidRPr="00763441">
        <w:rPr>
          <w:rFonts w:ascii="Consolas" w:eastAsia="Times New Roman" w:hAnsi="Consolas" w:cs="Times New Roman"/>
          <w:color w:val="000000"/>
          <w:sz w:val="21"/>
          <w:szCs w:val="21"/>
          <w:lang w:eastAsia="en-IN"/>
        </w:rPr>
        <w:t>++){</w:t>
      </w:r>
    </w:p>
    <w:p w14:paraId="197149B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000000"/>
          <w:sz w:val="21"/>
          <w:szCs w:val="21"/>
          <w:lang w:eastAsia="en-IN"/>
        </w:rPr>
        <w:t>i</w:t>
      </w:r>
      <w:proofErr w:type="spellEnd"/>
      <w:r w:rsidRPr="00763441">
        <w:rPr>
          <w:rFonts w:ascii="Consolas" w:eastAsia="Times New Roman" w:hAnsi="Consolas" w:cs="Times New Roman"/>
          <w:color w:val="000000"/>
          <w:sz w:val="21"/>
          <w:szCs w:val="21"/>
          <w:lang w:eastAsia="en-IN"/>
        </w:rPr>
        <w:t>].weight&lt;&lt;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000000"/>
          <w:sz w:val="21"/>
          <w:szCs w:val="21"/>
          <w:lang w:eastAsia="en-IN"/>
        </w:rPr>
        <w:t>i</w:t>
      </w:r>
      <w:proofErr w:type="spellEnd"/>
      <w:r w:rsidRPr="00763441">
        <w:rPr>
          <w:rFonts w:ascii="Consolas" w:eastAsia="Times New Roman" w:hAnsi="Consolas" w:cs="Times New Roman"/>
          <w:color w:val="000000"/>
          <w:sz w:val="21"/>
          <w:szCs w:val="21"/>
          <w:lang w:eastAsia="en-IN"/>
        </w:rPr>
        <w:t>].profit&lt;&lt;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000000"/>
          <w:sz w:val="21"/>
          <w:szCs w:val="21"/>
          <w:lang w:eastAsia="en-IN"/>
        </w:rPr>
        <w:t>i</w:t>
      </w:r>
      <w:proofErr w:type="spellEnd"/>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000000"/>
          <w:sz w:val="21"/>
          <w:szCs w:val="21"/>
          <w:lang w:eastAsia="en-IN"/>
        </w:rPr>
        <w:t>pw_ratio</w:t>
      </w:r>
      <w:proofErr w:type="spellEnd"/>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2A2693E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2504E04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471C079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195AF30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5129697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bool</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74531F"/>
          <w:sz w:val="21"/>
          <w:szCs w:val="21"/>
          <w:lang w:eastAsia="en-IN"/>
        </w:rPr>
        <w:t>cmp</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weights</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808080"/>
          <w:sz w:val="21"/>
          <w:szCs w:val="21"/>
          <w:lang w:eastAsia="en-IN"/>
        </w:rPr>
        <w:t>a</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weights</w:t>
      </w:r>
      <w:proofErr w:type="spellEnd"/>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b</w:t>
      </w:r>
      <w:r w:rsidRPr="00763441">
        <w:rPr>
          <w:rFonts w:ascii="Consolas" w:eastAsia="Times New Roman" w:hAnsi="Consolas" w:cs="Times New Roman"/>
          <w:color w:val="000000"/>
          <w:sz w:val="21"/>
          <w:szCs w:val="21"/>
          <w:lang w:eastAsia="en-IN"/>
        </w:rPr>
        <w:t>){</w:t>
      </w:r>
    </w:p>
    <w:p w14:paraId="3CBF0C7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.pw_ratio</w:t>
      </w:r>
      <w:proofErr w:type="spellEnd"/>
      <w:r w:rsidRPr="00763441">
        <w:rPr>
          <w:rFonts w:ascii="Consolas" w:eastAsia="Times New Roman" w:hAnsi="Consolas" w:cs="Times New Roman"/>
          <w:color w:val="000000"/>
          <w:sz w:val="21"/>
          <w:szCs w:val="21"/>
          <w:lang w:eastAsia="en-IN"/>
        </w:rPr>
        <w:t xml:space="preserve"> &gt; </w:t>
      </w:r>
      <w:proofErr w:type="spellStart"/>
      <w:r w:rsidRPr="00763441">
        <w:rPr>
          <w:rFonts w:ascii="Consolas" w:eastAsia="Times New Roman" w:hAnsi="Consolas" w:cs="Times New Roman"/>
          <w:color w:val="1F377F"/>
          <w:sz w:val="21"/>
          <w:szCs w:val="21"/>
          <w:lang w:eastAsia="en-IN"/>
        </w:rPr>
        <w:t>b</w:t>
      </w:r>
      <w:r w:rsidRPr="00763441">
        <w:rPr>
          <w:rFonts w:ascii="Consolas" w:eastAsia="Times New Roman" w:hAnsi="Consolas" w:cs="Times New Roman"/>
          <w:color w:val="000000"/>
          <w:sz w:val="21"/>
          <w:szCs w:val="21"/>
          <w:lang w:eastAsia="en-IN"/>
        </w:rPr>
        <w:t>.pw_ratio</w:t>
      </w:r>
      <w:proofErr w:type="spellEnd"/>
      <w:r w:rsidRPr="00763441">
        <w:rPr>
          <w:rFonts w:ascii="Consolas" w:eastAsia="Times New Roman" w:hAnsi="Consolas" w:cs="Times New Roman"/>
          <w:color w:val="000000"/>
          <w:sz w:val="21"/>
          <w:szCs w:val="21"/>
          <w:lang w:eastAsia="en-IN"/>
        </w:rPr>
        <w:t>;</w:t>
      </w:r>
    </w:p>
    <w:p w14:paraId="084DE0B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2EB36C4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44DD3C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74531F"/>
          <w:sz w:val="21"/>
          <w:szCs w:val="21"/>
          <w:lang w:eastAsia="en-IN"/>
        </w:rPr>
        <w:t>f_knapsack</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vector</w:t>
      </w:r>
      <w:r w:rsidRPr="00763441">
        <w:rPr>
          <w:rFonts w:ascii="Consolas" w:eastAsia="Times New Roman" w:hAnsi="Consolas" w:cs="Times New Roman"/>
          <w:color w:val="000000"/>
          <w:sz w:val="21"/>
          <w:szCs w:val="21"/>
          <w:lang w:eastAsia="en-IN"/>
        </w:rPr>
        <w:t>&lt;</w:t>
      </w:r>
      <w:r w:rsidRPr="00763441">
        <w:rPr>
          <w:rFonts w:ascii="Consolas" w:eastAsia="Times New Roman" w:hAnsi="Consolas" w:cs="Times New Roman"/>
          <w:color w:val="2B91AF"/>
          <w:sz w:val="21"/>
          <w:szCs w:val="21"/>
          <w:lang w:eastAsia="en-IN"/>
        </w:rPr>
        <w:t>weights</w:t>
      </w:r>
      <w:r w:rsidRPr="00763441">
        <w:rPr>
          <w:rFonts w:ascii="Consolas" w:eastAsia="Times New Roman" w:hAnsi="Consolas" w:cs="Times New Roman"/>
          <w:color w:val="000000"/>
          <w:sz w:val="21"/>
          <w:szCs w:val="21"/>
          <w:lang w:eastAsia="en-IN"/>
        </w:rPr>
        <w:t>&gt;</w:t>
      </w:r>
      <w:proofErr w:type="spellStart"/>
      <w:r w:rsidRPr="00763441">
        <w:rPr>
          <w:rFonts w:ascii="Consolas" w:eastAsia="Times New Roman" w:hAnsi="Consolas" w:cs="Times New Roman"/>
          <w:color w:val="808080"/>
          <w:sz w:val="21"/>
          <w:szCs w:val="21"/>
          <w:lang w:eastAsia="en-IN"/>
        </w:rPr>
        <w:t>arr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proofErr w:type="spellEnd"/>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capacity</w:t>
      </w:r>
      <w:r w:rsidRPr="00763441">
        <w:rPr>
          <w:rFonts w:ascii="Consolas" w:eastAsia="Times New Roman" w:hAnsi="Consolas" w:cs="Times New Roman"/>
          <w:color w:val="000000"/>
          <w:sz w:val="21"/>
          <w:szCs w:val="21"/>
          <w:lang w:eastAsia="en-IN"/>
        </w:rPr>
        <w:t>){</w:t>
      </w:r>
    </w:p>
    <w:p w14:paraId="28C2806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rem = capacity;</w:t>
      </w:r>
    </w:p>
    <w:p w14:paraId="48C442E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profit = </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w:t>
      </w:r>
    </w:p>
    <w:p w14:paraId="2C47C28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(weights w:arr){</w:t>
      </w:r>
    </w:p>
    <w:p w14:paraId="57FEA5B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Selected -&gt; Weight: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.weight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Profit: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.profit</w:t>
      </w:r>
      <w:proofErr w:type="spellEnd"/>
      <w:r w:rsidRPr="00763441">
        <w:rPr>
          <w:rFonts w:ascii="Consolas" w:eastAsia="Times New Roman" w:hAnsi="Consolas" w:cs="Times New Roman"/>
          <w:color w:val="000000"/>
          <w:sz w:val="21"/>
          <w:szCs w:val="21"/>
          <w:lang w:eastAsia="en-IN"/>
        </w:rPr>
        <w:t xml:space="preserve">&lt;&lt;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P/W Ratio:</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.pw_ratio</w:t>
      </w:r>
      <w:proofErr w:type="spellEnd"/>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5F28FE5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if</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.weight</w:t>
      </w:r>
      <w:proofErr w:type="spellEnd"/>
      <w:r w:rsidRPr="00763441">
        <w:rPr>
          <w:rFonts w:ascii="Consolas" w:eastAsia="Times New Roman" w:hAnsi="Consolas" w:cs="Times New Roman"/>
          <w:color w:val="000000"/>
          <w:sz w:val="21"/>
          <w:szCs w:val="21"/>
          <w:lang w:eastAsia="en-IN"/>
        </w:rPr>
        <w:t xml:space="preserve"> &lt;= rem){</w:t>
      </w:r>
    </w:p>
    <w:p w14:paraId="42B1BEF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rem-= </w:t>
      </w:r>
      <w:proofErr w:type="spellStart"/>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.weight</w:t>
      </w:r>
      <w:proofErr w:type="spellEnd"/>
      <w:r w:rsidRPr="00763441">
        <w:rPr>
          <w:rFonts w:ascii="Consolas" w:eastAsia="Times New Roman" w:hAnsi="Consolas" w:cs="Times New Roman"/>
          <w:color w:val="000000"/>
          <w:sz w:val="21"/>
          <w:szCs w:val="21"/>
          <w:lang w:eastAsia="en-IN"/>
        </w:rPr>
        <w:t>;</w:t>
      </w:r>
    </w:p>
    <w:p w14:paraId="37F823D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profit += </w:t>
      </w:r>
      <w:proofErr w:type="spellStart"/>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.profit</w:t>
      </w:r>
      <w:proofErr w:type="spellEnd"/>
      <w:r w:rsidRPr="00763441">
        <w:rPr>
          <w:rFonts w:ascii="Consolas" w:eastAsia="Times New Roman" w:hAnsi="Consolas" w:cs="Times New Roman"/>
          <w:color w:val="000000"/>
          <w:sz w:val="21"/>
          <w:szCs w:val="21"/>
          <w:lang w:eastAsia="en-IN"/>
        </w:rPr>
        <w:t>;</w:t>
      </w:r>
    </w:p>
    <w:p w14:paraId="45847AC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r w:rsidRPr="00763441">
        <w:rPr>
          <w:rFonts w:ascii="Consolas" w:eastAsia="Times New Roman" w:hAnsi="Consolas" w:cs="Times New Roman"/>
          <w:color w:val="8F08C4"/>
          <w:sz w:val="21"/>
          <w:szCs w:val="21"/>
          <w:lang w:eastAsia="en-IN"/>
        </w:rPr>
        <w:t>else</w:t>
      </w:r>
      <w:r w:rsidRPr="00763441">
        <w:rPr>
          <w:rFonts w:ascii="Consolas" w:eastAsia="Times New Roman" w:hAnsi="Consolas" w:cs="Times New Roman"/>
          <w:color w:val="000000"/>
          <w:sz w:val="21"/>
          <w:szCs w:val="21"/>
          <w:lang w:eastAsia="en-IN"/>
        </w:rPr>
        <w:t>{</w:t>
      </w:r>
    </w:p>
    <w:p w14:paraId="0665EAB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xml:space="preserve">            // factional </w:t>
      </w:r>
    </w:p>
    <w:p w14:paraId="0EE98B6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pf = </w:t>
      </w:r>
      <w:proofErr w:type="spellStart"/>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.pw_ratio</w:t>
      </w:r>
      <w:proofErr w:type="spellEnd"/>
      <w:r w:rsidRPr="00763441">
        <w:rPr>
          <w:rFonts w:ascii="Consolas" w:eastAsia="Times New Roman" w:hAnsi="Consolas" w:cs="Times New Roman"/>
          <w:color w:val="000000"/>
          <w:sz w:val="21"/>
          <w:szCs w:val="21"/>
          <w:lang w:eastAsia="en-IN"/>
        </w:rPr>
        <w:t xml:space="preserve"> * rem;</w:t>
      </w:r>
    </w:p>
    <w:p w14:paraId="3096A97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profit += pf;       </w:t>
      </w:r>
    </w:p>
    <w:p w14:paraId="1EF118E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rem = </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w:t>
      </w:r>
    </w:p>
    <w:p w14:paraId="2254E60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profit;</w:t>
      </w:r>
    </w:p>
    <w:p w14:paraId="2E09766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3C1041C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Capacity Remained:</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&lt;&lt;rem&lt;&lt;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Profit: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&lt;&lt;profit&lt;&lt;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56B872D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7D1B86F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profit;</w:t>
      </w:r>
    </w:p>
    <w:p w14:paraId="241677A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0CF9BA5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636F09B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lastRenderedPageBreak/>
        <w:t>int</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main</w:t>
      </w:r>
      <w:r w:rsidRPr="00763441">
        <w:rPr>
          <w:rFonts w:ascii="Consolas" w:eastAsia="Times New Roman" w:hAnsi="Consolas" w:cs="Times New Roman"/>
          <w:color w:val="000000"/>
          <w:sz w:val="21"/>
          <w:szCs w:val="21"/>
          <w:lang w:eastAsia="en-IN"/>
        </w:rPr>
        <w:t>(){</w:t>
      </w:r>
    </w:p>
    <w:p w14:paraId="35D5082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n;</w:t>
      </w:r>
    </w:p>
    <w:p w14:paraId="48A6830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Enter Number of Weights:</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36FC981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cin</w:t>
      </w:r>
      <w:proofErr w:type="spellEnd"/>
      <w:r w:rsidRPr="00763441">
        <w:rPr>
          <w:rFonts w:ascii="Consolas" w:eastAsia="Times New Roman" w:hAnsi="Consolas" w:cs="Times New Roman"/>
          <w:color w:val="000000"/>
          <w:sz w:val="21"/>
          <w:szCs w:val="21"/>
          <w:lang w:eastAsia="en-IN"/>
        </w:rPr>
        <w:t>&gt;&gt;n;</w:t>
      </w:r>
    </w:p>
    <w:p w14:paraId="1363F60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7CE19F6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vector&lt;weights&gt; </w:t>
      </w:r>
      <w:proofErr w:type="spellStart"/>
      <w:r w:rsidRPr="00763441">
        <w:rPr>
          <w:rFonts w:ascii="Consolas" w:eastAsia="Times New Roman" w:hAnsi="Consolas" w:cs="Times New Roman"/>
          <w:color w:val="000000"/>
          <w:sz w:val="21"/>
          <w:szCs w:val="21"/>
          <w:lang w:eastAsia="en-IN"/>
        </w:rPr>
        <w:t>arr</w:t>
      </w:r>
      <w:proofErr w:type="spellEnd"/>
      <w:r w:rsidRPr="00763441">
        <w:rPr>
          <w:rFonts w:ascii="Consolas" w:eastAsia="Times New Roman" w:hAnsi="Consolas" w:cs="Times New Roman"/>
          <w:color w:val="000000"/>
          <w:sz w:val="21"/>
          <w:szCs w:val="21"/>
          <w:lang w:eastAsia="en-IN"/>
        </w:rPr>
        <w:t>;</w:t>
      </w:r>
    </w:p>
    <w:p w14:paraId="76AC920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556BC49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i</w:t>
      </w:r>
      <w:proofErr w:type="spellEnd"/>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;i&lt;</w:t>
      </w:r>
      <w:proofErr w:type="spellStart"/>
      <w:r w:rsidRPr="00763441">
        <w:rPr>
          <w:rFonts w:ascii="Consolas" w:eastAsia="Times New Roman" w:hAnsi="Consolas" w:cs="Times New Roman"/>
          <w:color w:val="000000"/>
          <w:sz w:val="21"/>
          <w:szCs w:val="21"/>
          <w:lang w:eastAsia="en-IN"/>
        </w:rPr>
        <w:t>n;i</w:t>
      </w:r>
      <w:proofErr w:type="spellEnd"/>
      <w:r w:rsidRPr="00763441">
        <w:rPr>
          <w:rFonts w:ascii="Consolas" w:eastAsia="Times New Roman" w:hAnsi="Consolas" w:cs="Times New Roman"/>
          <w:color w:val="000000"/>
          <w:sz w:val="21"/>
          <w:szCs w:val="21"/>
          <w:lang w:eastAsia="en-IN"/>
        </w:rPr>
        <w:t>++){</w:t>
      </w:r>
    </w:p>
    <w:p w14:paraId="2261431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a,b</w:t>
      </w:r>
      <w:proofErr w:type="spellEnd"/>
      <w:r w:rsidRPr="00763441">
        <w:rPr>
          <w:rFonts w:ascii="Consolas" w:eastAsia="Times New Roman" w:hAnsi="Consolas" w:cs="Times New Roman"/>
          <w:color w:val="000000"/>
          <w:sz w:val="21"/>
          <w:szCs w:val="21"/>
          <w:lang w:eastAsia="en-IN"/>
        </w:rPr>
        <w:t>;</w:t>
      </w:r>
    </w:p>
    <w:p w14:paraId="0857EE0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Enter Weight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&lt;&lt;i+</w:t>
      </w:r>
      <w:r w:rsidRPr="00763441">
        <w:rPr>
          <w:rFonts w:ascii="Consolas" w:eastAsia="Times New Roman" w:hAnsi="Consolas" w:cs="Times New Roman"/>
          <w:color w:val="098658"/>
          <w:sz w:val="21"/>
          <w:szCs w:val="21"/>
          <w:lang w:eastAsia="en-IN"/>
        </w:rPr>
        <w:t>1</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305425A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cin</w:t>
      </w:r>
      <w:proofErr w:type="spellEnd"/>
      <w:r w:rsidRPr="00763441">
        <w:rPr>
          <w:rFonts w:ascii="Consolas" w:eastAsia="Times New Roman" w:hAnsi="Consolas" w:cs="Times New Roman"/>
          <w:color w:val="000000"/>
          <w:sz w:val="21"/>
          <w:szCs w:val="21"/>
          <w:lang w:eastAsia="en-IN"/>
        </w:rPr>
        <w:t>&gt;&gt;a;</w:t>
      </w:r>
    </w:p>
    <w:p w14:paraId="2734D1E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Enter Profit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&lt;&lt;i+</w:t>
      </w:r>
      <w:r w:rsidRPr="00763441">
        <w:rPr>
          <w:rFonts w:ascii="Consolas" w:eastAsia="Times New Roman" w:hAnsi="Consolas" w:cs="Times New Roman"/>
          <w:color w:val="098658"/>
          <w:sz w:val="21"/>
          <w:szCs w:val="21"/>
          <w:lang w:eastAsia="en-IN"/>
        </w:rPr>
        <w:t>1</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3065762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cin</w:t>
      </w:r>
      <w:proofErr w:type="spellEnd"/>
      <w:r w:rsidRPr="00763441">
        <w:rPr>
          <w:rFonts w:ascii="Consolas" w:eastAsia="Times New Roman" w:hAnsi="Consolas" w:cs="Times New Roman"/>
          <w:color w:val="000000"/>
          <w:sz w:val="21"/>
          <w:szCs w:val="21"/>
          <w:lang w:eastAsia="en-IN"/>
        </w:rPr>
        <w:t>&gt;&gt;b;</w:t>
      </w:r>
    </w:p>
    <w:p w14:paraId="3F721A2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weights </w:t>
      </w:r>
      <w:r w:rsidRPr="00763441">
        <w:rPr>
          <w:rFonts w:ascii="Consolas" w:eastAsia="Times New Roman" w:hAnsi="Consolas" w:cs="Times New Roman"/>
          <w:color w:val="74531F"/>
          <w:sz w:val="21"/>
          <w:szCs w:val="21"/>
          <w:lang w:eastAsia="en-IN"/>
        </w:rPr>
        <w:t>w</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000000"/>
          <w:sz w:val="21"/>
          <w:szCs w:val="21"/>
          <w:lang w:eastAsia="en-IN"/>
        </w:rPr>
        <w:t>a,b</w:t>
      </w:r>
      <w:proofErr w:type="spellEnd"/>
      <w:r w:rsidRPr="00763441">
        <w:rPr>
          <w:rFonts w:ascii="Consolas" w:eastAsia="Times New Roman" w:hAnsi="Consolas" w:cs="Times New Roman"/>
          <w:color w:val="000000"/>
          <w:sz w:val="21"/>
          <w:szCs w:val="21"/>
          <w:lang w:eastAsia="en-IN"/>
        </w:rPr>
        <w:t>);</w:t>
      </w:r>
    </w:p>
    <w:p w14:paraId="1761D9D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1F377F"/>
          <w:sz w:val="21"/>
          <w:szCs w:val="21"/>
          <w:lang w:eastAsia="en-IN"/>
        </w:rPr>
        <w:t>arr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push_back</w:t>
      </w:r>
      <w:proofErr w:type="spellEnd"/>
      <w:r w:rsidRPr="00763441">
        <w:rPr>
          <w:rFonts w:ascii="Consolas" w:eastAsia="Times New Roman" w:hAnsi="Consolas" w:cs="Times New Roman"/>
          <w:color w:val="000000"/>
          <w:sz w:val="21"/>
          <w:szCs w:val="21"/>
          <w:lang w:eastAsia="en-IN"/>
        </w:rPr>
        <w:t>(w);</w:t>
      </w:r>
    </w:p>
    <w:p w14:paraId="1FEE726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19A8CCB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432FA306" w14:textId="5B82761D"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158E058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sort</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1F377F"/>
          <w:sz w:val="21"/>
          <w:szCs w:val="21"/>
          <w:lang w:eastAsia="en-IN"/>
        </w:rPr>
        <w:t>arr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begin</w:t>
      </w:r>
      <w:proofErr w:type="spellEnd"/>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1F377F"/>
          <w:sz w:val="21"/>
          <w:szCs w:val="21"/>
          <w:lang w:eastAsia="en-IN"/>
        </w:rPr>
        <w:t>arr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end</w:t>
      </w:r>
      <w:proofErr w:type="spellEnd"/>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000000"/>
          <w:sz w:val="21"/>
          <w:szCs w:val="21"/>
          <w:lang w:eastAsia="en-IN"/>
        </w:rPr>
        <w:t>cmp</w:t>
      </w:r>
      <w:proofErr w:type="spellEnd"/>
      <w:r w:rsidRPr="00763441">
        <w:rPr>
          <w:rFonts w:ascii="Consolas" w:eastAsia="Times New Roman" w:hAnsi="Consolas" w:cs="Times New Roman"/>
          <w:color w:val="000000"/>
          <w:sz w:val="21"/>
          <w:szCs w:val="21"/>
          <w:lang w:eastAsia="en-IN"/>
        </w:rPr>
        <w:t>);</w:t>
      </w:r>
    </w:p>
    <w:p w14:paraId="0477F36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08C16F9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print</w:t>
      </w:r>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000000"/>
          <w:sz w:val="21"/>
          <w:szCs w:val="21"/>
          <w:lang w:eastAsia="en-IN"/>
        </w:rPr>
        <w:t>arr</w:t>
      </w:r>
      <w:proofErr w:type="spellEnd"/>
      <w:r w:rsidRPr="00763441">
        <w:rPr>
          <w:rFonts w:ascii="Consolas" w:eastAsia="Times New Roman" w:hAnsi="Consolas" w:cs="Times New Roman"/>
          <w:color w:val="000000"/>
          <w:sz w:val="21"/>
          <w:szCs w:val="21"/>
          <w:lang w:eastAsia="en-IN"/>
        </w:rPr>
        <w:t>);</w:t>
      </w:r>
    </w:p>
    <w:p w14:paraId="7FE2BE0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8A1325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capacity;</w:t>
      </w:r>
    </w:p>
    <w:p w14:paraId="1B16049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Enter Capacity:</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36B9B59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cin</w:t>
      </w:r>
      <w:proofErr w:type="spellEnd"/>
      <w:r w:rsidRPr="00763441">
        <w:rPr>
          <w:rFonts w:ascii="Consolas" w:eastAsia="Times New Roman" w:hAnsi="Consolas" w:cs="Times New Roman"/>
          <w:color w:val="000000"/>
          <w:sz w:val="21"/>
          <w:szCs w:val="21"/>
          <w:lang w:eastAsia="en-IN"/>
        </w:rPr>
        <w:t>&gt;&gt;capacity;</w:t>
      </w:r>
    </w:p>
    <w:p w14:paraId="0D7770C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A2ECB8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3043B5B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proofErr w:type="spellStart"/>
      <w:r w:rsidRPr="00763441">
        <w:rPr>
          <w:rFonts w:ascii="Consolas" w:eastAsia="Times New Roman" w:hAnsi="Consolas" w:cs="Times New Roman"/>
          <w:color w:val="000000"/>
          <w:sz w:val="21"/>
          <w:szCs w:val="21"/>
          <w:lang w:eastAsia="en-IN"/>
        </w:rPr>
        <w:t>cout</w:t>
      </w:r>
      <w:proofErr w:type="spellEnd"/>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Maximum Profit: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74531F"/>
          <w:sz w:val="21"/>
          <w:szCs w:val="21"/>
          <w:lang w:eastAsia="en-IN"/>
        </w:rPr>
        <w:t>f_knapsack</w:t>
      </w:r>
      <w:proofErr w:type="spellEnd"/>
      <w:r w:rsidRPr="00763441">
        <w:rPr>
          <w:rFonts w:ascii="Consolas" w:eastAsia="Times New Roman" w:hAnsi="Consolas" w:cs="Times New Roman"/>
          <w:color w:val="000000"/>
          <w:sz w:val="21"/>
          <w:szCs w:val="21"/>
          <w:lang w:eastAsia="en-IN"/>
        </w:rPr>
        <w:t>(</w:t>
      </w:r>
      <w:proofErr w:type="spellStart"/>
      <w:r w:rsidRPr="00763441">
        <w:rPr>
          <w:rFonts w:ascii="Consolas" w:eastAsia="Times New Roman" w:hAnsi="Consolas" w:cs="Times New Roman"/>
          <w:color w:val="000000"/>
          <w:sz w:val="21"/>
          <w:szCs w:val="21"/>
          <w:lang w:eastAsia="en-IN"/>
        </w:rPr>
        <w:t>arr,capacity</w:t>
      </w:r>
      <w:proofErr w:type="spellEnd"/>
      <w:r w:rsidRPr="00763441">
        <w:rPr>
          <w:rFonts w:ascii="Consolas" w:eastAsia="Times New Roman" w:hAnsi="Consolas" w:cs="Times New Roman"/>
          <w:color w:val="000000"/>
          <w:sz w:val="21"/>
          <w:szCs w:val="21"/>
          <w:lang w:eastAsia="en-IN"/>
        </w:rPr>
        <w:t>)&lt;&lt;</w:t>
      </w:r>
      <w:proofErr w:type="spellStart"/>
      <w:r w:rsidRPr="00763441">
        <w:rPr>
          <w:rFonts w:ascii="Consolas" w:eastAsia="Times New Roman" w:hAnsi="Consolas" w:cs="Times New Roman"/>
          <w:color w:val="000000"/>
          <w:sz w:val="21"/>
          <w:szCs w:val="21"/>
          <w:lang w:eastAsia="en-IN"/>
        </w:rPr>
        <w:t>endl</w:t>
      </w:r>
      <w:proofErr w:type="spellEnd"/>
      <w:r w:rsidRPr="00763441">
        <w:rPr>
          <w:rFonts w:ascii="Consolas" w:eastAsia="Times New Roman" w:hAnsi="Consolas" w:cs="Times New Roman"/>
          <w:color w:val="000000"/>
          <w:sz w:val="21"/>
          <w:szCs w:val="21"/>
          <w:lang w:eastAsia="en-IN"/>
        </w:rPr>
        <w:t>;</w:t>
      </w:r>
    </w:p>
    <w:p w14:paraId="309F10F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615B75C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w:t>
      </w:r>
    </w:p>
    <w:p w14:paraId="0CC2322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110ADA5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4A341AF5" w14:textId="77777777" w:rsidR="00763441" w:rsidRDefault="00763441">
      <w:pPr>
        <w:overflowPunct/>
        <w:rPr>
          <w:rFonts w:ascii="Consolas" w:eastAsia="Times New Roman" w:hAnsi="Consolas" w:cs="Times New Roman"/>
          <w:color w:val="008000"/>
          <w:sz w:val="21"/>
          <w:szCs w:val="21"/>
          <w:lang w:eastAsia="en-IN"/>
        </w:rPr>
      </w:pPr>
      <w:r>
        <w:rPr>
          <w:rFonts w:ascii="Consolas" w:eastAsia="Times New Roman" w:hAnsi="Consolas" w:cs="Times New Roman"/>
          <w:color w:val="008000"/>
          <w:sz w:val="21"/>
          <w:szCs w:val="21"/>
          <w:lang w:eastAsia="en-IN"/>
        </w:rPr>
        <w:br w:type="page"/>
      </w:r>
    </w:p>
    <w:p w14:paraId="3BD0A173" w14:textId="77777777" w:rsidR="005925A6" w:rsidRDefault="00763441">
      <w:pPr>
        <w:overflowPunct/>
        <w:rPr>
          <w:b/>
          <w:bCs/>
        </w:rPr>
      </w:pPr>
      <w:r w:rsidRPr="00763441">
        <w:rPr>
          <w:b/>
          <w:bCs/>
        </w:rPr>
        <w:lastRenderedPageBreak/>
        <w:t>OUTPUT:</w:t>
      </w:r>
    </w:p>
    <w:p w14:paraId="55646C0F" w14:textId="77777777" w:rsidR="005925A6" w:rsidRDefault="005925A6">
      <w:pPr>
        <w:overflowPunct/>
      </w:pPr>
      <w:r w:rsidRPr="005925A6">
        <w:drawing>
          <wp:inline distT="0" distB="0" distL="0" distR="0" wp14:anchorId="3558A2F4" wp14:editId="52A3A375">
            <wp:extent cx="5989320" cy="6195594"/>
            <wp:effectExtent l="0" t="0" r="0" b="0"/>
            <wp:docPr id="205267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79235" name=""/>
                    <pic:cNvPicPr/>
                  </pic:nvPicPr>
                  <pic:blipFill rotWithShape="1">
                    <a:blip r:embed="rId7"/>
                    <a:srcRect r="32517"/>
                    <a:stretch/>
                  </pic:blipFill>
                  <pic:spPr bwMode="auto">
                    <a:xfrm>
                      <a:off x="0" y="0"/>
                      <a:ext cx="6004316" cy="6211106"/>
                    </a:xfrm>
                    <a:prstGeom prst="rect">
                      <a:avLst/>
                    </a:prstGeom>
                    <a:ln>
                      <a:noFill/>
                    </a:ln>
                    <a:extLst>
                      <a:ext uri="{53640926-AAD7-44D8-BBD7-CCE9431645EC}">
                        <a14:shadowObscured xmlns:a14="http://schemas.microsoft.com/office/drawing/2010/main"/>
                      </a:ext>
                    </a:extLst>
                  </pic:spPr>
                </pic:pic>
              </a:graphicData>
            </a:graphic>
          </wp:inline>
        </w:drawing>
      </w:r>
    </w:p>
    <w:p w14:paraId="67A77DF1" w14:textId="29D1ED41" w:rsidR="005925A6" w:rsidRDefault="00763441">
      <w:pPr>
        <w:overflowPunct/>
      </w:pPr>
      <w:r>
        <w:br w:type="page"/>
      </w:r>
      <w:r w:rsidR="005925A6">
        <w:lastRenderedPageBreak/>
        <w:br w:type="page"/>
      </w:r>
      <w:r w:rsidR="0011497E">
        <w:lastRenderedPageBreak/>
        <w:t>`</w:t>
      </w:r>
    </w:p>
    <w:p w14:paraId="6DEE6D53" w14:textId="77777777" w:rsidR="0011497E" w:rsidRDefault="0011497E">
      <w:pPr>
        <w:overflowPunct/>
      </w:pPr>
    </w:p>
    <w:p w14:paraId="5958FF06" w14:textId="20D35D1A" w:rsidR="00B15967" w:rsidRDefault="00B15967" w:rsidP="00B15967">
      <w:pPr>
        <w:ind w:left="5103" w:hanging="5103"/>
        <w:jc w:val="center"/>
      </w:pPr>
      <w:r>
        <w:rPr>
          <w:rFonts w:ascii="Times New Roman" w:hAnsi="Times New Roman" w:cs="Times New Roman"/>
          <w:b/>
          <w:bCs/>
        </w:rPr>
        <w:t>Modern Education Society’s</w:t>
      </w:r>
      <w:r>
        <w:rPr>
          <w:rFonts w:ascii="Times New Roman" w:hAnsi="Times New Roman" w:cs="Times New Roman"/>
          <w:b/>
          <w:bCs/>
          <w:sz w:val="28"/>
          <w:szCs w:val="28"/>
        </w:rPr>
        <w:t xml:space="preserve"> </w:t>
      </w:r>
    </w:p>
    <w:p w14:paraId="463C6F3B" w14:textId="77777777" w:rsidR="00B15967" w:rsidRDefault="00F340C4" w:rsidP="00B15967">
      <w:pPr>
        <w:jc w:val="center"/>
        <w:rPr>
          <w:rFonts w:ascii="Times New Roman" w:hAnsi="Times New Roman" w:cs="Times New Roman"/>
          <w:b/>
          <w:bCs/>
          <w:sz w:val="28"/>
          <w:szCs w:val="28"/>
        </w:rPr>
      </w:pPr>
      <w:r>
        <w:rPr>
          <w:rFonts w:ascii="Times New Roman" w:hAnsi="Times New Roman" w:cs="Times New Roman"/>
          <w:b/>
          <w:bCs/>
          <w:sz w:val="28"/>
          <w:szCs w:val="28"/>
        </w:rPr>
        <w:t xml:space="preserve">Wadia </w:t>
      </w:r>
      <w:r w:rsidR="00B15967">
        <w:rPr>
          <w:rFonts w:ascii="Times New Roman" w:hAnsi="Times New Roman" w:cs="Times New Roman"/>
          <w:b/>
          <w:bCs/>
          <w:sz w:val="28"/>
          <w:szCs w:val="28"/>
        </w:rPr>
        <w:t>College of Engineering, Pune</w:t>
      </w:r>
    </w:p>
    <w:p w14:paraId="17841369" w14:textId="77777777" w:rsidR="00B15967" w:rsidRDefault="00B15967" w:rsidP="00B15967">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B15967" w14:paraId="556D23BF"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40E968FA" w14:textId="77777777" w:rsidR="00B15967" w:rsidRDefault="00B15967" w:rsidP="00F0737E">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w:t>
            </w:r>
            <w:r w:rsidR="0004113B">
              <w:rPr>
                <w:rFonts w:ascii="Times New Roman" w:hAnsi="Times New Roman" w:cs="Times New Roman"/>
                <w:b/>
                <w:bCs/>
                <w:sz w:val="26"/>
                <w:szCs w:val="26"/>
              </w:rPr>
              <w:t xml:space="preserve">                               </w:t>
            </w:r>
            <w:r>
              <w:rPr>
                <w:rFonts w:ascii="Times New Roman" w:hAnsi="Times New Roman" w:cs="Times New Roman"/>
                <w:b/>
                <w:bCs/>
                <w:sz w:val="26"/>
                <w:szCs w:val="26"/>
              </w:rPr>
              <w:t xml:space="preserve">CLASS:                                                  </w:t>
            </w:r>
          </w:p>
        </w:tc>
      </w:tr>
      <w:tr w:rsidR="00B15967" w14:paraId="677DE662"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570149ED" w14:textId="77777777" w:rsidR="00B15967" w:rsidRDefault="00B15967" w:rsidP="00F0737E">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B15967" w14:paraId="59EDF248"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3FC1CE9" w14:textId="77777777" w:rsidR="00B15967" w:rsidRDefault="00B15967" w:rsidP="00F0737E">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B15967" w14:paraId="4B4FD79C" w14:textId="77777777" w:rsidTr="00F0737E">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874939E" w14:textId="77777777" w:rsidR="00B15967" w:rsidRDefault="00B15967" w:rsidP="00F340C4">
            <w:pPr>
              <w:jc w:val="both"/>
              <w:rPr>
                <w:rFonts w:ascii="Times New Roman" w:hAnsi="Times New Roman" w:cs="Times New Roman"/>
                <w:b/>
                <w:bCs/>
                <w:sz w:val="26"/>
                <w:szCs w:val="26"/>
              </w:rPr>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LP-III(DAA)-04</w:t>
            </w:r>
          </w:p>
        </w:tc>
      </w:tr>
    </w:tbl>
    <w:p w14:paraId="510F52E3" w14:textId="77777777" w:rsidR="00B15967" w:rsidRDefault="00B15967" w:rsidP="00B15967">
      <w:pPr>
        <w:pStyle w:val="Heading6"/>
        <w:keepNext/>
        <w:numPr>
          <w:ilvl w:val="5"/>
          <w:numId w:val="2"/>
        </w:numPr>
        <w:jc w:val="both"/>
        <w:rPr>
          <w:rFonts w:ascii="Times New Roman" w:hAnsi="Times New Roman" w:cs="Times New Roman"/>
        </w:rPr>
      </w:pPr>
    </w:p>
    <w:p w14:paraId="53EBB8CA" w14:textId="77777777" w:rsidR="00B15967" w:rsidRDefault="00B15967" w:rsidP="00B15967">
      <w:pPr>
        <w:pStyle w:val="Heading6"/>
        <w:keepNext/>
        <w:numPr>
          <w:ilvl w:val="5"/>
          <w:numId w:val="2"/>
        </w:numPr>
        <w:jc w:val="both"/>
        <w:rPr>
          <w:rFonts w:ascii="Times New Roman" w:hAnsi="Times New Roman" w:cs="Times New Roman"/>
          <w:b/>
          <w:bCs/>
        </w:rPr>
      </w:pPr>
    </w:p>
    <w:p w14:paraId="151CED8F" w14:textId="77777777" w:rsidR="00B15967" w:rsidRPr="002309DB" w:rsidRDefault="00B15967" w:rsidP="00B15967">
      <w:pPr>
        <w:pStyle w:val="Heading6"/>
        <w:keepNext/>
        <w:numPr>
          <w:ilvl w:val="5"/>
          <w:numId w:val="2"/>
        </w:numPr>
        <w:jc w:val="both"/>
        <w:rPr>
          <w:rFonts w:ascii="Times New Roman" w:hAnsi="Times New Roman" w:cs="Times New Roman"/>
        </w:rPr>
      </w:pPr>
      <w:r w:rsidRPr="002309DB">
        <w:rPr>
          <w:rFonts w:ascii="Times New Roman" w:hAnsi="Times New Roman" w:cs="Times New Roman"/>
          <w:bCs/>
          <w:sz w:val="28"/>
          <w:szCs w:val="28"/>
        </w:rPr>
        <w:t xml:space="preserve">TITLE: </w:t>
      </w:r>
      <w:r w:rsidR="00DE6FEB" w:rsidRPr="002309DB">
        <w:rPr>
          <w:rFonts w:ascii="Times New Roman" w:hAnsi="Times New Roman" w:cs="Times New Roman"/>
          <w:bCs/>
        </w:rPr>
        <w:t xml:space="preserve"> 0/1 Knapsack</w:t>
      </w:r>
    </w:p>
    <w:p w14:paraId="11D24811" w14:textId="77777777" w:rsidR="00B15967" w:rsidRPr="002309DB" w:rsidRDefault="00B15967" w:rsidP="00B15967">
      <w:pPr>
        <w:pStyle w:val="Heading6"/>
        <w:numPr>
          <w:ilvl w:val="5"/>
          <w:numId w:val="2"/>
        </w:numPr>
        <w:jc w:val="both"/>
        <w:rPr>
          <w:rFonts w:ascii="Times New Roman" w:hAnsi="Times New Roman" w:cs="Times New Roman"/>
        </w:rPr>
      </w:pPr>
    </w:p>
    <w:p w14:paraId="4B2361BB" w14:textId="77777777" w:rsidR="002309DB" w:rsidRPr="002309DB" w:rsidRDefault="002309DB" w:rsidP="002309DB">
      <w:pPr>
        <w:ind w:left="720" w:hanging="720"/>
        <w:jc w:val="both"/>
        <w:rPr>
          <w:rFonts w:ascii="Times New Roman" w:hAnsi="Times New Roman" w:cs="Times New Roman"/>
        </w:rPr>
      </w:pPr>
      <w:r w:rsidRPr="002309DB">
        <w:rPr>
          <w:rFonts w:ascii="Times New Roman" w:hAnsi="Times New Roman" w:cs="Times New Roman"/>
          <w:sz w:val="28"/>
        </w:rPr>
        <w:t>AIM:</w:t>
      </w:r>
      <w:r w:rsidRPr="002309DB">
        <w:rPr>
          <w:rFonts w:ascii="Times New Roman" w:hAnsi="Times New Roman" w:cs="Times New Roman"/>
        </w:rPr>
        <w:t xml:space="preserve"> - 0/1 Knapsack Problem using Dynamic Programming.</w:t>
      </w:r>
    </w:p>
    <w:p w14:paraId="27692D8F" w14:textId="77777777" w:rsidR="002309DB" w:rsidRPr="002309DB" w:rsidRDefault="002309DB" w:rsidP="002309DB">
      <w:pPr>
        <w:ind w:left="720" w:hanging="720"/>
        <w:jc w:val="both"/>
        <w:rPr>
          <w:rFonts w:ascii="Times New Roman" w:hAnsi="Times New Roman" w:cs="Times New Roman"/>
          <w:sz w:val="28"/>
          <w:lang w:val="it-IT"/>
        </w:rPr>
      </w:pPr>
    </w:p>
    <w:p w14:paraId="09058CA3" w14:textId="77777777" w:rsidR="002309DB" w:rsidRPr="002309DB" w:rsidRDefault="002309DB" w:rsidP="002309DB">
      <w:pPr>
        <w:ind w:left="720" w:hanging="720"/>
        <w:jc w:val="both"/>
        <w:rPr>
          <w:rFonts w:ascii="Times New Roman" w:hAnsi="Times New Roman" w:cs="Times New Roman"/>
        </w:rPr>
      </w:pPr>
      <w:r w:rsidRPr="002309DB">
        <w:rPr>
          <w:rFonts w:ascii="Times New Roman" w:hAnsi="Times New Roman" w:cs="Times New Roman"/>
          <w:b/>
          <w:sz w:val="28"/>
        </w:rPr>
        <w:t>OBJECTIVES:</w:t>
      </w:r>
    </w:p>
    <w:p w14:paraId="34F0F9D8" w14:textId="77777777"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To study dynamic programming.</w:t>
      </w:r>
    </w:p>
    <w:p w14:paraId="1BADA8E4" w14:textId="77777777"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To implement 0/1 knapsack problem.</w:t>
      </w:r>
    </w:p>
    <w:p w14:paraId="7034E900" w14:textId="77777777"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Calculate time complexity of algorithm.</w:t>
      </w:r>
    </w:p>
    <w:p w14:paraId="38DB8B5A" w14:textId="77777777" w:rsidR="002309DB" w:rsidRPr="002309DB" w:rsidRDefault="002309DB" w:rsidP="002309DB">
      <w:pPr>
        <w:jc w:val="both"/>
        <w:rPr>
          <w:rFonts w:ascii="Times New Roman" w:hAnsi="Times New Roman" w:cs="Times New Roman"/>
        </w:rPr>
      </w:pPr>
    </w:p>
    <w:p w14:paraId="597DDA54" w14:textId="77777777" w:rsidR="002309DB" w:rsidRDefault="002309DB" w:rsidP="002309DB">
      <w:pPr>
        <w:ind w:left="720" w:hanging="720"/>
        <w:jc w:val="both"/>
        <w:rPr>
          <w:b/>
          <w:sz w:val="28"/>
        </w:rPr>
      </w:pPr>
      <w:r>
        <w:rPr>
          <w:b/>
          <w:sz w:val="28"/>
        </w:rPr>
        <w:t>THEORY:</w:t>
      </w:r>
    </w:p>
    <w:p w14:paraId="4C2DB22A" w14:textId="77777777" w:rsidR="002309DB" w:rsidRDefault="002309DB" w:rsidP="002309DB">
      <w:pPr>
        <w:ind w:left="720" w:hanging="720"/>
        <w:jc w:val="both"/>
        <w:rPr>
          <w:b/>
          <w:sz w:val="28"/>
        </w:rPr>
      </w:pPr>
    </w:p>
    <w:p w14:paraId="1018D372" w14:textId="77777777"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In the Dynamic programming we will work considering the cases as</w:t>
      </w:r>
      <w:r>
        <w:rPr>
          <w:rFonts w:ascii="Times New Roman" w:hAnsi="Times New Roman" w:cs="Times New Roman"/>
        </w:rPr>
        <w:t>:-</w:t>
      </w:r>
    </w:p>
    <w:p w14:paraId="23747C41"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Case 1: The item is included in the optimal subset.</w:t>
      </w:r>
    </w:p>
    <w:p w14:paraId="46CF9A29" w14:textId="77777777"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Case 2: The item is not included in the optimal set. </w:t>
      </w:r>
    </w:p>
    <w:p w14:paraId="2559FADA" w14:textId="77777777" w:rsidR="00EF78E5" w:rsidRDefault="00EF78E5" w:rsidP="008B5124">
      <w:pPr>
        <w:spacing w:line="276" w:lineRule="auto"/>
        <w:jc w:val="both"/>
        <w:rPr>
          <w:rFonts w:ascii="Times New Roman" w:hAnsi="Times New Roman" w:cs="Times New Roman"/>
        </w:rPr>
      </w:pPr>
    </w:p>
    <w:p w14:paraId="07F93C83"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In a DP[][] table let’s consider all the possible weights from ‘1’ to ‘W’ as the columns and weights that can be kept as the rows. The state DP[i][j] will denote maximum value of ‘j-weight’ considering all values from ‘1 to </w:t>
      </w:r>
      <w:proofErr w:type="spellStart"/>
      <w:r w:rsidRPr="00EF78E5">
        <w:rPr>
          <w:rFonts w:ascii="Times New Roman" w:hAnsi="Times New Roman" w:cs="Times New Roman"/>
        </w:rPr>
        <w:t>ith</w:t>
      </w:r>
      <w:proofErr w:type="spellEnd"/>
      <w:r w:rsidRPr="00EF78E5">
        <w:rPr>
          <w:rFonts w:ascii="Times New Roman" w:hAnsi="Times New Roman" w:cs="Times New Roman"/>
        </w:rPr>
        <w:t>’. So if we consider ‘</w:t>
      </w:r>
      <w:proofErr w:type="spellStart"/>
      <w:r w:rsidRPr="00EF78E5">
        <w:rPr>
          <w:rFonts w:ascii="Times New Roman" w:hAnsi="Times New Roman" w:cs="Times New Roman"/>
        </w:rPr>
        <w:t>wi</w:t>
      </w:r>
      <w:proofErr w:type="spellEnd"/>
      <w:r w:rsidRPr="00EF78E5">
        <w:rPr>
          <w:rFonts w:ascii="Times New Roman" w:hAnsi="Times New Roman" w:cs="Times New Roman"/>
        </w:rPr>
        <w:t>’ (weight in ‘</w:t>
      </w:r>
      <w:proofErr w:type="spellStart"/>
      <w:r w:rsidRPr="00EF78E5">
        <w:rPr>
          <w:rFonts w:ascii="Times New Roman" w:hAnsi="Times New Roman" w:cs="Times New Roman"/>
        </w:rPr>
        <w:t>ith</w:t>
      </w:r>
      <w:proofErr w:type="spellEnd"/>
      <w:r w:rsidRPr="00EF78E5">
        <w:rPr>
          <w:rFonts w:ascii="Times New Roman" w:hAnsi="Times New Roman" w:cs="Times New Roman"/>
        </w:rPr>
        <w:t xml:space="preserve">’ row) we can fill it in all columns which have ‘weight values &gt; </w:t>
      </w:r>
      <w:proofErr w:type="spellStart"/>
      <w:r w:rsidRPr="00EF78E5">
        <w:rPr>
          <w:rFonts w:ascii="Times New Roman" w:hAnsi="Times New Roman" w:cs="Times New Roman"/>
        </w:rPr>
        <w:t>wi</w:t>
      </w:r>
      <w:proofErr w:type="spellEnd"/>
      <w:r w:rsidRPr="00EF78E5">
        <w:rPr>
          <w:rFonts w:ascii="Times New Roman" w:hAnsi="Times New Roman" w:cs="Times New Roman"/>
        </w:rPr>
        <w:t xml:space="preserve">’. Now two possibilities can take place: </w:t>
      </w:r>
    </w:p>
    <w:p w14:paraId="7F9333B8"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Fill ‘</w:t>
      </w:r>
      <w:proofErr w:type="spellStart"/>
      <w:r w:rsidRPr="00EF78E5">
        <w:rPr>
          <w:rFonts w:ascii="Times New Roman" w:hAnsi="Times New Roman" w:cs="Times New Roman"/>
        </w:rPr>
        <w:t>wi</w:t>
      </w:r>
      <w:proofErr w:type="spellEnd"/>
      <w:r w:rsidRPr="00EF78E5">
        <w:rPr>
          <w:rFonts w:ascii="Times New Roman" w:hAnsi="Times New Roman" w:cs="Times New Roman"/>
        </w:rPr>
        <w:t>’ in the given column.</w:t>
      </w:r>
    </w:p>
    <w:p w14:paraId="4D341AA5"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Do not fill ‘</w:t>
      </w:r>
      <w:proofErr w:type="spellStart"/>
      <w:r w:rsidRPr="00EF78E5">
        <w:rPr>
          <w:rFonts w:ascii="Times New Roman" w:hAnsi="Times New Roman" w:cs="Times New Roman"/>
        </w:rPr>
        <w:t>wi</w:t>
      </w:r>
      <w:proofErr w:type="spellEnd"/>
      <w:r w:rsidRPr="00EF78E5">
        <w:rPr>
          <w:rFonts w:ascii="Times New Roman" w:hAnsi="Times New Roman" w:cs="Times New Roman"/>
        </w:rPr>
        <w:t>’ in the given column.</w:t>
      </w:r>
    </w:p>
    <w:p w14:paraId="62EF0F12" w14:textId="77777777" w:rsidR="00EF78E5" w:rsidRPr="00EF78E5" w:rsidRDefault="00EF78E5" w:rsidP="008B5124">
      <w:pPr>
        <w:spacing w:line="276" w:lineRule="auto"/>
        <w:jc w:val="both"/>
        <w:rPr>
          <w:rFonts w:ascii="Times New Roman" w:hAnsi="Times New Roman" w:cs="Times New Roman"/>
        </w:rPr>
      </w:pPr>
    </w:p>
    <w:p w14:paraId="08220B4C" w14:textId="77777777"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Now we have to take a maximum of these two possibilities, formally if we do not fill ‘</w:t>
      </w:r>
      <w:proofErr w:type="spellStart"/>
      <w:r w:rsidRPr="00EF78E5">
        <w:rPr>
          <w:rFonts w:ascii="Times New Roman" w:hAnsi="Times New Roman" w:cs="Times New Roman"/>
        </w:rPr>
        <w:t>ith</w:t>
      </w:r>
      <w:proofErr w:type="spellEnd"/>
      <w:r w:rsidRPr="00EF78E5">
        <w:rPr>
          <w:rFonts w:ascii="Times New Roman" w:hAnsi="Times New Roman" w:cs="Times New Roman"/>
        </w:rPr>
        <w:t>’ weight in ‘</w:t>
      </w:r>
      <w:proofErr w:type="spellStart"/>
      <w:r w:rsidRPr="00EF78E5">
        <w:rPr>
          <w:rFonts w:ascii="Times New Roman" w:hAnsi="Times New Roman" w:cs="Times New Roman"/>
        </w:rPr>
        <w:t>jth</w:t>
      </w:r>
      <w:proofErr w:type="spellEnd"/>
      <w:r w:rsidRPr="00EF78E5">
        <w:rPr>
          <w:rFonts w:ascii="Times New Roman" w:hAnsi="Times New Roman" w:cs="Times New Roman"/>
        </w:rPr>
        <w:t>’ column then DP[i][j] state will be same as DP[i-1][j] but if we fill the weight, DP[i][j] will be equal to the value of ‘</w:t>
      </w:r>
      <w:proofErr w:type="spellStart"/>
      <w:r w:rsidRPr="00EF78E5">
        <w:rPr>
          <w:rFonts w:ascii="Times New Roman" w:hAnsi="Times New Roman" w:cs="Times New Roman"/>
        </w:rPr>
        <w:t>wi</w:t>
      </w:r>
      <w:proofErr w:type="spellEnd"/>
      <w:r w:rsidRPr="00EF78E5">
        <w:rPr>
          <w:rFonts w:ascii="Times New Roman" w:hAnsi="Times New Roman" w:cs="Times New Roman"/>
        </w:rPr>
        <w:t>’+ value of the column weighing ‘j-</w:t>
      </w:r>
      <w:proofErr w:type="spellStart"/>
      <w:r w:rsidRPr="00EF78E5">
        <w:rPr>
          <w:rFonts w:ascii="Times New Roman" w:hAnsi="Times New Roman" w:cs="Times New Roman"/>
        </w:rPr>
        <w:t>wi</w:t>
      </w:r>
      <w:proofErr w:type="spellEnd"/>
      <w:r w:rsidRPr="00EF78E5">
        <w:rPr>
          <w:rFonts w:ascii="Times New Roman" w:hAnsi="Times New Roman" w:cs="Times New Roman"/>
        </w:rPr>
        <w:t>’ in the previous row. So we take the maximum of these two possibilities to fill the current state.</w:t>
      </w:r>
    </w:p>
    <w:p w14:paraId="1D18095A" w14:textId="77777777" w:rsidR="00EF78E5" w:rsidRPr="00EF78E5" w:rsidRDefault="00EF78E5" w:rsidP="00EF78E5">
      <w:pPr>
        <w:jc w:val="both"/>
        <w:rPr>
          <w:rFonts w:ascii="Times New Roman" w:hAnsi="Times New Roman" w:cs="Times New Roman"/>
        </w:rPr>
      </w:pPr>
    </w:p>
    <w:p w14:paraId="3E2B71A6" w14:textId="77777777" w:rsidR="009D7900" w:rsidRPr="00CB2657" w:rsidRDefault="002309DB" w:rsidP="009D7900">
      <w:pPr>
        <w:jc w:val="both"/>
        <w:rPr>
          <w:rFonts w:ascii="Times New Roman" w:hAnsi="Times New Roman" w:cs="Times New Roman"/>
          <w:b/>
          <w:bCs/>
          <w:sz w:val="28"/>
          <w:szCs w:val="28"/>
        </w:rPr>
      </w:pPr>
      <w:r>
        <w:rPr>
          <w:b/>
          <w:sz w:val="28"/>
        </w:rPr>
        <w:t>CONCLUSION:</w:t>
      </w:r>
      <w:r w:rsidR="009D7900" w:rsidRPr="009D7900">
        <w:rPr>
          <w:rStyle w:val="MSGENFONTSTYLENAMETEMPLATEROLELEVELMSGENFONTSTYLENAMEBYROLEHEADING12"/>
          <w:rFonts w:ascii="Times New Roman" w:eastAsia="Times New Roman" w:hAnsi="Times New Roman" w:cs="Times New Roman"/>
          <w:sz w:val="24"/>
          <w:szCs w:val="24"/>
          <w:lang w:val="en-US" w:bidi="mr-IN"/>
        </w:rPr>
        <w:t xml:space="preserve"> </w:t>
      </w:r>
      <w:r w:rsidR="009D7900">
        <w:rPr>
          <w:rStyle w:val="MSGENFONTSTYLENAMETEMPLATEROLELEVELMSGENFONTSTYLENAMEBYROLEHEADING12"/>
          <w:rFonts w:ascii="Times New Roman" w:eastAsia="Times New Roman" w:hAnsi="Times New Roman" w:cs="Times New Roman"/>
          <w:sz w:val="24"/>
          <w:szCs w:val="24"/>
          <w:lang w:val="en-US" w:bidi="mr-IN"/>
        </w:rPr>
        <w:t>Implemented 0/1/ knapsack using dynamic programming successfully.</w:t>
      </w:r>
    </w:p>
    <w:p w14:paraId="23B3D0BD" w14:textId="77777777" w:rsidR="002309DB" w:rsidRDefault="002309DB" w:rsidP="002309DB">
      <w:pPr>
        <w:jc w:val="both"/>
      </w:pPr>
    </w:p>
    <w:p w14:paraId="445B978F" w14:textId="77777777" w:rsidR="004A68CB" w:rsidRDefault="002309DB" w:rsidP="004A68CB">
      <w:pPr>
        <w:jc w:val="both"/>
        <w:rPr>
          <w:b/>
          <w:sz w:val="28"/>
        </w:rPr>
      </w:pPr>
      <w:r>
        <w:rPr>
          <w:b/>
          <w:caps/>
          <w:sz w:val="28"/>
        </w:rPr>
        <w:t>Questions for Review:</w:t>
      </w:r>
      <w:r>
        <w:rPr>
          <w:b/>
          <w:sz w:val="28"/>
        </w:rPr>
        <w:t xml:space="preserve"> </w:t>
      </w:r>
    </w:p>
    <w:p w14:paraId="08D22BEF" w14:textId="77777777" w:rsidR="004A68CB" w:rsidRDefault="004A68CB" w:rsidP="004A68CB">
      <w:pPr>
        <w:jc w:val="both"/>
        <w:rPr>
          <w:b/>
          <w:sz w:val="28"/>
        </w:rPr>
      </w:pPr>
    </w:p>
    <w:p w14:paraId="01EC2148" w14:textId="77777777" w:rsidR="002309DB" w:rsidRDefault="004A68CB" w:rsidP="004A68CB">
      <w:pPr>
        <w:jc w:val="both"/>
        <w:rPr>
          <w:rFonts w:ascii="Times New Roman" w:hAnsi="Times New Roman" w:cs="Times New Roman"/>
        </w:rPr>
      </w:pPr>
      <w:r w:rsidRPr="004A68CB">
        <w:rPr>
          <w:rFonts w:ascii="Times New Roman" w:hAnsi="Times New Roman" w:cs="Times New Roman"/>
        </w:rPr>
        <w:t>1.</w:t>
      </w:r>
      <w:r w:rsidR="002309DB" w:rsidRPr="004A68CB">
        <w:rPr>
          <w:rFonts w:ascii="Times New Roman" w:hAnsi="Times New Roman" w:cs="Times New Roman"/>
        </w:rPr>
        <w:t>Write  time &amp; space complexity of 0/1 knapsack algorithm using dynamic programming.</w:t>
      </w:r>
    </w:p>
    <w:p w14:paraId="5AC57623" w14:textId="77777777" w:rsidR="00B15967" w:rsidRDefault="004A68CB" w:rsidP="004A68CB">
      <w:pPr>
        <w:jc w:val="both"/>
        <w:rPr>
          <w:rFonts w:ascii="Times New Roman" w:hAnsi="Times New Roman" w:cs="Times New Roman"/>
        </w:rPr>
      </w:pPr>
      <w:r>
        <w:rPr>
          <w:rFonts w:ascii="Times New Roman" w:hAnsi="Times New Roman" w:cs="Times New Roman"/>
        </w:rPr>
        <w:t>2.</w:t>
      </w:r>
      <w:r w:rsidR="002309DB" w:rsidRPr="004A68CB">
        <w:rPr>
          <w:rFonts w:ascii="Times New Roman" w:hAnsi="Times New Roman" w:cs="Times New Roman"/>
        </w:rPr>
        <w:t>Write realistic applications of this experiment in brief (at least two applications).</w:t>
      </w:r>
    </w:p>
    <w:p w14:paraId="6451F249" w14:textId="77777777" w:rsidR="00557239" w:rsidRPr="004A68CB" w:rsidRDefault="00557239" w:rsidP="004A68CB">
      <w:pPr>
        <w:jc w:val="both"/>
        <w:rPr>
          <w:rFonts w:ascii="Times New Roman" w:hAnsi="Times New Roman" w:cs="Times New Roman"/>
        </w:rPr>
      </w:pPr>
      <w:r>
        <w:rPr>
          <w:rFonts w:ascii="Times New Roman" w:hAnsi="Times New Roman" w:cs="Times New Roman"/>
        </w:rPr>
        <w:lastRenderedPageBreak/>
        <w:t>3.</w:t>
      </w:r>
      <w:r w:rsidR="00D646AC" w:rsidRPr="00D646AC">
        <w:t xml:space="preserve"> </w:t>
      </w:r>
      <w:r w:rsidR="00D646AC" w:rsidRPr="00D646AC">
        <w:rPr>
          <w:rFonts w:ascii="Times New Roman" w:hAnsi="Times New Roman" w:cs="Times New Roman"/>
        </w:rPr>
        <w:t>The weight limit for this knapsack is 10</w:t>
      </w:r>
      <w:r w:rsidR="00D646AC">
        <w:rPr>
          <w:rFonts w:ascii="Times New Roman" w:hAnsi="Times New Roman" w:cs="Times New Roman"/>
        </w:rPr>
        <w:t xml:space="preserve"> find solution using dynamic programming</w:t>
      </w:r>
      <w:r w:rsidR="00D646AC" w:rsidRPr="00D646AC">
        <w:rPr>
          <w:rFonts w:ascii="Times New Roman" w:hAnsi="Times New Roman" w:cs="Times New Roman"/>
        </w:rPr>
        <w:t>?</w:t>
      </w:r>
      <w:r w:rsidR="00D646AC" w:rsidRPr="00D646AC">
        <w:rPr>
          <w:noProof/>
          <w:lang w:val="en-US" w:eastAsia="en-US" w:bidi="ar-SA"/>
        </w:rPr>
        <w:t xml:space="preserve"> </w:t>
      </w:r>
      <w:r w:rsidR="00D646AC" w:rsidRPr="00D646AC">
        <w:rPr>
          <w:rFonts w:ascii="Times New Roman" w:hAnsi="Times New Roman" w:cs="Times New Roman"/>
          <w:noProof/>
          <w:lang w:val="en-US" w:eastAsia="en-US" w:bidi="ar-SA"/>
        </w:rPr>
        <w:drawing>
          <wp:inline distT="0" distB="0" distL="0" distR="0" wp14:anchorId="63FBA1B2" wp14:editId="4777236C">
            <wp:extent cx="4533900" cy="6667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33900" cy="666750"/>
                    </a:xfrm>
                    <a:prstGeom prst="rect">
                      <a:avLst/>
                    </a:prstGeom>
                  </pic:spPr>
                </pic:pic>
              </a:graphicData>
            </a:graphic>
          </wp:inline>
        </w:drawing>
      </w:r>
    </w:p>
    <w:p w14:paraId="36C8B5A2" w14:textId="77777777" w:rsidR="00F428E4" w:rsidRDefault="00F428E4" w:rsidP="00DE6FEB">
      <w:pPr>
        <w:ind w:left="5103" w:hanging="5103"/>
        <w:jc w:val="center"/>
        <w:rPr>
          <w:rFonts w:ascii="Times New Roman" w:hAnsi="Times New Roman" w:cs="Times New Roman"/>
          <w:b/>
          <w:bCs/>
        </w:rPr>
      </w:pPr>
    </w:p>
    <w:p w14:paraId="4CECDCE5" w14:textId="77777777" w:rsidR="00F428E4" w:rsidRDefault="00F428E4" w:rsidP="00DE6FEB">
      <w:pPr>
        <w:ind w:left="5103" w:hanging="5103"/>
        <w:jc w:val="center"/>
        <w:rPr>
          <w:rFonts w:ascii="Times New Roman" w:hAnsi="Times New Roman" w:cs="Times New Roman"/>
          <w:b/>
          <w:bCs/>
        </w:rPr>
      </w:pPr>
    </w:p>
    <w:p w14:paraId="35E31D40" w14:textId="77777777" w:rsidR="00DE6FEB" w:rsidRDefault="00DE6FEB" w:rsidP="00DE6FEB">
      <w:pPr>
        <w:ind w:left="5103" w:hanging="5103"/>
        <w:jc w:val="center"/>
      </w:pPr>
      <w:r>
        <w:rPr>
          <w:rFonts w:ascii="Times New Roman" w:hAnsi="Times New Roman" w:cs="Times New Roman"/>
          <w:b/>
          <w:bCs/>
        </w:rPr>
        <w:t>Modern Education Society’s</w:t>
      </w:r>
      <w:r>
        <w:rPr>
          <w:rFonts w:ascii="Times New Roman" w:hAnsi="Times New Roman" w:cs="Times New Roman"/>
          <w:b/>
          <w:bCs/>
          <w:sz w:val="28"/>
          <w:szCs w:val="28"/>
        </w:rPr>
        <w:t xml:space="preserve"> </w:t>
      </w:r>
    </w:p>
    <w:p w14:paraId="64E5F4D8" w14:textId="77777777" w:rsidR="00DE6FEB" w:rsidRDefault="00F340C4" w:rsidP="00DE6FEB">
      <w:pPr>
        <w:jc w:val="center"/>
        <w:rPr>
          <w:rFonts w:ascii="Times New Roman" w:hAnsi="Times New Roman" w:cs="Times New Roman"/>
          <w:b/>
          <w:bCs/>
          <w:sz w:val="28"/>
          <w:szCs w:val="28"/>
        </w:rPr>
      </w:pPr>
      <w:r>
        <w:rPr>
          <w:rFonts w:ascii="Times New Roman" w:hAnsi="Times New Roman" w:cs="Times New Roman"/>
          <w:b/>
          <w:bCs/>
          <w:sz w:val="28"/>
          <w:szCs w:val="28"/>
        </w:rPr>
        <w:t xml:space="preserve">Wadi </w:t>
      </w:r>
      <w:r w:rsidR="00DE6FEB">
        <w:rPr>
          <w:rFonts w:ascii="Times New Roman" w:hAnsi="Times New Roman" w:cs="Times New Roman"/>
          <w:b/>
          <w:bCs/>
          <w:sz w:val="28"/>
          <w:szCs w:val="28"/>
        </w:rPr>
        <w:t>College of Engineering, Pune</w:t>
      </w:r>
    </w:p>
    <w:p w14:paraId="64EEDF14" w14:textId="77777777" w:rsidR="00DE6FEB" w:rsidRDefault="00DE6FEB" w:rsidP="00DE6FEB">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DE6FEB" w14:paraId="482427DB"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AF0EF96" w14:textId="77777777" w:rsidR="00DE6FEB" w:rsidRDefault="00DE6FEB" w:rsidP="00DE6FEB">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CLASS:                                                  </w:t>
            </w:r>
          </w:p>
        </w:tc>
      </w:tr>
      <w:tr w:rsidR="00DE6FEB" w14:paraId="309914D9"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2E19D8A6" w14:textId="77777777" w:rsidR="00DE6FEB" w:rsidRDefault="00DE6FEB" w:rsidP="00F0737E">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DE6FEB" w14:paraId="4D3181AD"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7BC199AD" w14:textId="77777777" w:rsidR="00DE6FEB" w:rsidRDefault="00DE6FEB" w:rsidP="00F0737E">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DE6FEB" w14:paraId="200FF05F" w14:textId="77777777" w:rsidTr="00F0737E">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7F489F30" w14:textId="77777777" w:rsidR="00DE6FEB" w:rsidRDefault="00DE6FEB" w:rsidP="00F340C4">
            <w:pPr>
              <w:jc w:val="both"/>
              <w:rPr>
                <w:rFonts w:ascii="Times New Roman" w:hAnsi="Times New Roman" w:cs="Times New Roman"/>
                <w:b/>
                <w:bCs/>
                <w:sz w:val="26"/>
                <w:szCs w:val="26"/>
              </w:rPr>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LP-III(DAA)-05</w:t>
            </w:r>
          </w:p>
        </w:tc>
      </w:tr>
    </w:tbl>
    <w:p w14:paraId="1E8530C6" w14:textId="77777777" w:rsidR="00DE6FEB" w:rsidRDefault="00DE6FEB" w:rsidP="00DE6FEB">
      <w:pPr>
        <w:pStyle w:val="Heading6"/>
        <w:keepNext/>
        <w:numPr>
          <w:ilvl w:val="5"/>
          <w:numId w:val="2"/>
        </w:numPr>
        <w:jc w:val="both"/>
        <w:rPr>
          <w:rFonts w:ascii="Times New Roman" w:hAnsi="Times New Roman" w:cs="Times New Roman"/>
        </w:rPr>
      </w:pPr>
    </w:p>
    <w:p w14:paraId="76ACE19C" w14:textId="77777777" w:rsidR="00DE6FEB" w:rsidRPr="00D71D05" w:rsidRDefault="00DE6FEB" w:rsidP="00DE6FEB">
      <w:pPr>
        <w:pStyle w:val="Heading3"/>
        <w:rPr>
          <w:rFonts w:ascii="Times New Roman" w:hAnsi="Times New Roman" w:cs="Times New Roman"/>
          <w:b w:val="0"/>
          <w:color w:val="000000" w:themeColor="text1"/>
          <w:szCs w:val="24"/>
        </w:rPr>
      </w:pPr>
      <w:r w:rsidRPr="00D71D05">
        <w:rPr>
          <w:rFonts w:ascii="Times New Roman" w:hAnsi="Times New Roman" w:cs="Times New Roman"/>
          <w:color w:val="000000" w:themeColor="text1"/>
          <w:sz w:val="28"/>
          <w:szCs w:val="28"/>
        </w:rPr>
        <w:t xml:space="preserve">TITLE: </w:t>
      </w:r>
      <w:r w:rsidRPr="00D71D05">
        <w:rPr>
          <w:rFonts w:ascii="Times New Roman" w:hAnsi="Times New Roman" w:cs="Times New Roman"/>
          <w:b w:val="0"/>
          <w:bCs w:val="0"/>
          <w:color w:val="000000" w:themeColor="text1"/>
        </w:rPr>
        <w:t xml:space="preserve"> </w:t>
      </w:r>
      <w:r w:rsidRPr="00D71D05">
        <w:rPr>
          <w:rFonts w:ascii="Times New Roman" w:hAnsi="Times New Roman" w:cs="Times New Roman"/>
          <w:b w:val="0"/>
          <w:color w:val="000000" w:themeColor="text1"/>
          <w:szCs w:val="24"/>
        </w:rPr>
        <w:t>N Queen’s Problem using Backtracking.</w:t>
      </w:r>
    </w:p>
    <w:p w14:paraId="61581B06" w14:textId="77777777" w:rsidR="00DE6FEB" w:rsidRPr="00D71D05" w:rsidRDefault="00DE6FEB" w:rsidP="00DE6FEB">
      <w:pPr>
        <w:ind w:left="720" w:hanging="720"/>
        <w:jc w:val="both"/>
        <w:rPr>
          <w:rFonts w:ascii="Times New Roman" w:hAnsi="Times New Roman" w:cs="Times New Roman"/>
          <w:b/>
          <w:bCs/>
          <w:color w:val="000000" w:themeColor="text1"/>
          <w:sz w:val="28"/>
        </w:rPr>
      </w:pPr>
    </w:p>
    <w:p w14:paraId="0C11B10A" w14:textId="77777777" w:rsidR="00DE6FEB" w:rsidRPr="00D71D05" w:rsidRDefault="00DE6FEB" w:rsidP="00DE6FEB">
      <w:pPr>
        <w:ind w:left="720" w:hanging="720"/>
        <w:jc w:val="both"/>
        <w:rPr>
          <w:rFonts w:ascii="Times New Roman" w:hAnsi="Times New Roman" w:cs="Times New Roman"/>
          <w:color w:val="000000" w:themeColor="text1"/>
        </w:rPr>
      </w:pPr>
      <w:r w:rsidRPr="00D71D05">
        <w:rPr>
          <w:rFonts w:ascii="Times New Roman" w:hAnsi="Times New Roman" w:cs="Times New Roman"/>
          <w:b/>
          <w:bCs/>
          <w:color w:val="000000" w:themeColor="text1"/>
          <w:sz w:val="28"/>
        </w:rPr>
        <w:t xml:space="preserve">AIM: </w:t>
      </w:r>
      <w:r w:rsidR="00D546E3" w:rsidRPr="00D71D05">
        <w:rPr>
          <w:rFonts w:ascii="Times New Roman" w:eastAsia="Times New Roman" w:hAnsi="Times New Roman" w:cs="Times New Roman"/>
          <w:color w:val="000000"/>
          <w:lang w:val="en-US" w:bidi="ar-SA"/>
        </w:rPr>
        <w:t>Design n-Queens matrix having first Queen placed. Use backtracking to place remaining Queens to generate the final n-queen‘s matrix</w:t>
      </w:r>
      <w:r w:rsidRPr="00D71D05">
        <w:rPr>
          <w:rFonts w:ascii="Times New Roman" w:hAnsi="Times New Roman" w:cs="Times New Roman"/>
          <w:b/>
          <w:bCs/>
          <w:color w:val="000000" w:themeColor="text1"/>
        </w:rPr>
        <w:tab/>
        <w:t xml:space="preserve">       </w:t>
      </w:r>
      <w:r w:rsidRPr="00D71D05">
        <w:rPr>
          <w:rFonts w:ascii="Times New Roman" w:hAnsi="Times New Roman" w:cs="Times New Roman"/>
          <w:color w:val="000000" w:themeColor="text1"/>
        </w:rPr>
        <w:t xml:space="preserve"> </w:t>
      </w:r>
    </w:p>
    <w:p w14:paraId="1DC189C7" w14:textId="77777777" w:rsidR="00DE6FEB" w:rsidRPr="00D71D05" w:rsidRDefault="00DE6FEB" w:rsidP="00DE6FEB">
      <w:pPr>
        <w:ind w:left="720" w:hanging="720"/>
        <w:jc w:val="both"/>
        <w:rPr>
          <w:rFonts w:ascii="Times New Roman" w:hAnsi="Times New Roman" w:cs="Times New Roman"/>
          <w:b/>
          <w:bCs/>
          <w:color w:val="000000" w:themeColor="text1"/>
          <w:sz w:val="28"/>
        </w:rPr>
      </w:pPr>
    </w:p>
    <w:p w14:paraId="24CF532A" w14:textId="77777777" w:rsidR="00DE6FEB" w:rsidRPr="00D71D05" w:rsidRDefault="00DE6FEB" w:rsidP="00DE6FEB">
      <w:pPr>
        <w:ind w:left="720" w:hanging="720"/>
        <w:jc w:val="both"/>
        <w:rPr>
          <w:rFonts w:ascii="Times New Roman" w:hAnsi="Times New Roman" w:cs="Times New Roman"/>
          <w:b/>
          <w:bCs/>
          <w:color w:val="000000" w:themeColor="text1"/>
          <w:sz w:val="28"/>
        </w:rPr>
      </w:pPr>
      <w:r w:rsidRPr="00D71D05">
        <w:rPr>
          <w:rFonts w:ascii="Times New Roman" w:hAnsi="Times New Roman" w:cs="Times New Roman"/>
          <w:b/>
          <w:bCs/>
          <w:color w:val="000000" w:themeColor="text1"/>
          <w:sz w:val="28"/>
        </w:rPr>
        <w:t>OBJECTIVES:</w:t>
      </w:r>
    </w:p>
    <w:p w14:paraId="40B62AC1" w14:textId="77777777"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understand the concept of Backtracking.</w:t>
      </w:r>
    </w:p>
    <w:p w14:paraId="2793064E" w14:textId="77777777"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understand the concept of State Space Tree.</w:t>
      </w:r>
    </w:p>
    <w:p w14:paraId="4E65B028" w14:textId="77777777"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compare the space &amp; time complexity of Recursive &amp; Non-Recursive techniques of Backtracking.</w:t>
      </w:r>
    </w:p>
    <w:p w14:paraId="2E23D5DC" w14:textId="77777777" w:rsidR="00DE6FEB" w:rsidRPr="00D71D05" w:rsidRDefault="00DE6FEB" w:rsidP="00DE6FEB">
      <w:pPr>
        <w:ind w:left="720" w:hanging="720"/>
        <w:jc w:val="both"/>
        <w:rPr>
          <w:rFonts w:ascii="Times New Roman" w:hAnsi="Times New Roman" w:cs="Times New Roman"/>
          <w:b/>
          <w:bCs/>
          <w:color w:val="000000" w:themeColor="text1"/>
          <w:sz w:val="28"/>
        </w:rPr>
      </w:pPr>
    </w:p>
    <w:p w14:paraId="2FD01EE8" w14:textId="77777777" w:rsidR="00DE6FEB" w:rsidRPr="00D71D05" w:rsidRDefault="00DE6FEB" w:rsidP="00D71D05">
      <w:pPr>
        <w:ind w:left="720" w:hanging="720"/>
        <w:jc w:val="both"/>
        <w:rPr>
          <w:rFonts w:ascii="Times New Roman" w:hAnsi="Times New Roman" w:cs="Times New Roman"/>
          <w:color w:val="000000" w:themeColor="text1"/>
        </w:rPr>
      </w:pPr>
      <w:r w:rsidRPr="00D71D05">
        <w:rPr>
          <w:rFonts w:ascii="Times New Roman" w:hAnsi="Times New Roman" w:cs="Times New Roman"/>
          <w:b/>
          <w:bCs/>
          <w:color w:val="000000" w:themeColor="text1"/>
          <w:sz w:val="28"/>
        </w:rPr>
        <w:t>PRE-REQUISITES:</w:t>
      </w:r>
      <w:r w:rsidR="00D71D05">
        <w:rPr>
          <w:rFonts w:ascii="Times New Roman" w:hAnsi="Times New Roman" w:cs="Times New Roman"/>
          <w:b/>
          <w:bCs/>
          <w:color w:val="000000" w:themeColor="text1"/>
          <w:sz w:val="28"/>
        </w:rPr>
        <w:t xml:space="preserve"> </w:t>
      </w:r>
      <w:r w:rsidRPr="00D71D05">
        <w:rPr>
          <w:rFonts w:ascii="Times New Roman" w:hAnsi="Times New Roman" w:cs="Times New Roman"/>
          <w:color w:val="000000" w:themeColor="text1"/>
          <w:spacing w:val="7"/>
        </w:rPr>
        <w:t xml:space="preserve">Backtracking formulation is used to solve problems which deal with searching for a set of </w:t>
      </w:r>
      <w:r w:rsidRPr="00D71D05">
        <w:rPr>
          <w:rFonts w:ascii="Times New Roman" w:hAnsi="Times New Roman" w:cs="Times New Roman"/>
          <w:color w:val="000000" w:themeColor="text1"/>
        </w:rPr>
        <w:t>solutions or which ask for an optimal solution satisfying some constraints.</w:t>
      </w:r>
    </w:p>
    <w:p w14:paraId="5E3E76C8"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Definition of state space tree:-</w:t>
      </w:r>
    </w:p>
    <w:p w14:paraId="1D5FC1F5"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The tree organization of the solution space is referred to as state space tree.</w:t>
      </w:r>
    </w:p>
    <w:p w14:paraId="7DA08BAC"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If the tree organization is independent of the problem instance being solved, they are called static trees.</w:t>
      </w:r>
    </w:p>
    <w:p w14:paraId="131B441E"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 xml:space="preserve">If the tree </w:t>
      </w:r>
      <w:r w:rsidR="00D71D05" w:rsidRPr="00D71D05">
        <w:rPr>
          <w:rFonts w:ascii="Times New Roman" w:hAnsi="Times New Roman" w:cs="Times New Roman"/>
          <w:color w:val="000000" w:themeColor="text1"/>
        </w:rPr>
        <w:t>organization is</w:t>
      </w:r>
      <w:r w:rsidRPr="00D71D05">
        <w:rPr>
          <w:rFonts w:ascii="Times New Roman" w:hAnsi="Times New Roman" w:cs="Times New Roman"/>
          <w:color w:val="000000" w:themeColor="text1"/>
        </w:rPr>
        <w:t xml:space="preserve"> dependent of the problem instance being solved, they are called dynamic trees.</w:t>
      </w:r>
    </w:p>
    <w:p w14:paraId="1810E57A" w14:textId="77777777" w:rsidR="00DE6FEB" w:rsidRPr="00D71D05" w:rsidRDefault="00DE6FEB" w:rsidP="00DE6FEB">
      <w:pPr>
        <w:ind w:left="720" w:hanging="720"/>
        <w:jc w:val="both"/>
        <w:rPr>
          <w:b/>
          <w:bCs/>
        </w:rPr>
      </w:pPr>
    </w:p>
    <w:p w14:paraId="5B404419" w14:textId="77777777" w:rsidR="00DE6FEB" w:rsidRDefault="00DE6FEB" w:rsidP="00DE6FEB">
      <w:pPr>
        <w:ind w:left="720" w:hanging="720"/>
        <w:jc w:val="both"/>
        <w:rPr>
          <w:b/>
          <w:bCs/>
          <w:sz w:val="28"/>
        </w:rPr>
      </w:pPr>
      <w:r>
        <w:rPr>
          <w:b/>
          <w:bCs/>
          <w:sz w:val="28"/>
        </w:rPr>
        <w:t>THEORY:</w:t>
      </w:r>
    </w:p>
    <w:p w14:paraId="4B81578F" w14:textId="77777777" w:rsidR="00D71D05" w:rsidRDefault="00D71D05" w:rsidP="00D71D05">
      <w:pPr>
        <w:widowControl w:val="0"/>
        <w:autoSpaceDE w:val="0"/>
        <w:autoSpaceDN w:val="0"/>
        <w:spacing w:before="36" w:line="319" w:lineRule="auto"/>
        <w:rPr>
          <w:b/>
          <w:color w:val="120C12"/>
          <w:sz w:val="22"/>
          <w:szCs w:val="22"/>
        </w:rPr>
      </w:pPr>
    </w:p>
    <w:p w14:paraId="3C08F90B" w14:textId="77777777" w:rsidR="00D71D05" w:rsidRDefault="00DE6FEB" w:rsidP="00D71D05">
      <w:pPr>
        <w:widowControl w:val="0"/>
        <w:autoSpaceDE w:val="0"/>
        <w:autoSpaceDN w:val="0"/>
        <w:spacing w:before="36" w:line="319" w:lineRule="auto"/>
        <w:rPr>
          <w:rFonts w:ascii="Times New Roman" w:hAnsi="Times New Roman" w:cs="Times New Roman"/>
          <w:b/>
          <w:color w:val="120C12"/>
        </w:rPr>
      </w:pPr>
      <w:r w:rsidRPr="00D71D05">
        <w:rPr>
          <w:rFonts w:ascii="Times New Roman" w:hAnsi="Times New Roman" w:cs="Times New Roman"/>
          <w:b/>
          <w:color w:val="120C12"/>
        </w:rPr>
        <w:t xml:space="preserve">What is </w:t>
      </w:r>
      <w:r w:rsidR="00D71D05" w:rsidRPr="00D71D05">
        <w:rPr>
          <w:rFonts w:ascii="Times New Roman" w:hAnsi="Times New Roman" w:cs="Times New Roman"/>
          <w:b/>
          <w:color w:val="120C12"/>
        </w:rPr>
        <w:t>Backtracking?</w:t>
      </w:r>
    </w:p>
    <w:p w14:paraId="3F46EAA5" w14:textId="77777777" w:rsidR="00D71D05" w:rsidRDefault="00DE6FEB" w:rsidP="00D71D05">
      <w:pPr>
        <w:widowControl w:val="0"/>
        <w:autoSpaceDE w:val="0"/>
        <w:autoSpaceDN w:val="0"/>
        <w:spacing w:before="36" w:line="319" w:lineRule="auto"/>
        <w:rPr>
          <w:rFonts w:ascii="Times New Roman" w:hAnsi="Times New Roman" w:cs="Times New Roman"/>
          <w:color w:val="120C12"/>
        </w:rPr>
      </w:pPr>
      <w:r w:rsidRPr="00D71D05">
        <w:rPr>
          <w:rFonts w:ascii="Times New Roman" w:hAnsi="Times New Roman" w:cs="Times New Roman"/>
          <w:color w:val="120C12"/>
          <w:spacing w:val="7"/>
        </w:rPr>
        <w:t xml:space="preserve">Backtracking formulation is used to solve problems which deal with searching for a set of </w:t>
      </w:r>
      <w:r w:rsidRPr="00D71D05">
        <w:rPr>
          <w:rFonts w:ascii="Times New Roman" w:hAnsi="Times New Roman" w:cs="Times New Roman"/>
          <w:color w:val="120C12"/>
        </w:rPr>
        <w:t>solutions or which ask for an optimal solution satisfying some constraints.</w:t>
      </w:r>
    </w:p>
    <w:p w14:paraId="1EA49901" w14:textId="77777777" w:rsidR="00DE6FEB" w:rsidRPr="00D71D05" w:rsidRDefault="00DE6FEB" w:rsidP="00D71D05">
      <w:pPr>
        <w:widowControl w:val="0"/>
        <w:autoSpaceDE w:val="0"/>
        <w:autoSpaceDN w:val="0"/>
        <w:spacing w:before="36" w:line="319" w:lineRule="auto"/>
        <w:rPr>
          <w:rFonts w:ascii="Times New Roman" w:hAnsi="Times New Roman" w:cs="Times New Roman"/>
          <w:color w:val="120C12"/>
        </w:rPr>
      </w:pPr>
      <w:r w:rsidRPr="00D71D05">
        <w:rPr>
          <w:rFonts w:ascii="Times New Roman" w:hAnsi="Times New Roman" w:cs="Times New Roman"/>
          <w:color w:val="120C12"/>
        </w:rPr>
        <w:t>Constraint satisfaction problems:-</w:t>
      </w:r>
    </w:p>
    <w:p w14:paraId="2B8E85C5" w14:textId="77777777" w:rsidR="00DE6FEB" w:rsidRPr="00D71D05" w:rsidRDefault="00DE6FEB" w:rsidP="00DE6FEB">
      <w:pPr>
        <w:widowControl w:val="0"/>
        <w:tabs>
          <w:tab w:val="num" w:pos="2232"/>
        </w:tabs>
        <w:autoSpaceDE w:val="0"/>
        <w:autoSpaceDN w:val="0"/>
        <w:ind w:left="216" w:right="72"/>
        <w:rPr>
          <w:rFonts w:ascii="Times New Roman" w:hAnsi="Times New Roman" w:cs="Times New Roman"/>
          <w:color w:val="120C12"/>
        </w:rPr>
      </w:pPr>
      <w:r w:rsidRPr="00D71D05">
        <w:rPr>
          <w:rFonts w:ascii="Times New Roman" w:hAnsi="Times New Roman" w:cs="Times New Roman"/>
          <w:color w:val="120C12"/>
        </w:rPr>
        <w:t>1. These are problems with complete solution, where the order of elements does not matter.</w:t>
      </w:r>
    </w:p>
    <w:p w14:paraId="15AE9835" w14:textId="77777777" w:rsidR="00DE6FEB" w:rsidRPr="00D71D05" w:rsidRDefault="00DE6FEB" w:rsidP="00DE6FEB">
      <w:pPr>
        <w:widowControl w:val="0"/>
        <w:tabs>
          <w:tab w:val="num" w:pos="2232"/>
        </w:tabs>
        <w:autoSpaceDE w:val="0"/>
        <w:autoSpaceDN w:val="0"/>
        <w:ind w:left="216" w:right="360"/>
        <w:rPr>
          <w:rFonts w:ascii="Times New Roman" w:hAnsi="Times New Roman" w:cs="Times New Roman"/>
          <w:color w:val="120C12"/>
        </w:rPr>
      </w:pPr>
      <w:r w:rsidRPr="00D71D05">
        <w:rPr>
          <w:rFonts w:ascii="Times New Roman" w:hAnsi="Times New Roman" w:cs="Times New Roman"/>
          <w:color w:val="120C12"/>
        </w:rPr>
        <w:t xml:space="preserve">2. The problem consists of set of variables each of which must be assigned a value, </w:t>
      </w:r>
      <w:r w:rsidR="00D71D05" w:rsidRPr="00D71D05">
        <w:rPr>
          <w:rFonts w:ascii="Times New Roman" w:hAnsi="Times New Roman" w:cs="Times New Roman"/>
          <w:color w:val="120C12"/>
        </w:rPr>
        <w:t>subject to particular constraints</w:t>
      </w:r>
      <w:r w:rsidRPr="00D71D05">
        <w:rPr>
          <w:rFonts w:ascii="Times New Roman" w:hAnsi="Times New Roman" w:cs="Times New Roman"/>
          <w:color w:val="120C12"/>
        </w:rPr>
        <w:t xml:space="preserve"> of problem.</w:t>
      </w:r>
    </w:p>
    <w:p w14:paraId="6611E139" w14:textId="77777777" w:rsidR="00DE6FEB" w:rsidRPr="00D71D05" w:rsidRDefault="00DE6FEB" w:rsidP="00DE6FEB">
      <w:pPr>
        <w:widowControl w:val="0"/>
        <w:tabs>
          <w:tab w:val="num" w:pos="2232"/>
        </w:tabs>
        <w:autoSpaceDE w:val="0"/>
        <w:autoSpaceDN w:val="0"/>
        <w:spacing w:before="36"/>
        <w:ind w:left="216"/>
        <w:rPr>
          <w:rFonts w:ascii="Times New Roman" w:hAnsi="Times New Roman" w:cs="Times New Roman"/>
          <w:color w:val="120C12"/>
        </w:rPr>
      </w:pPr>
      <w:r w:rsidRPr="00D71D05">
        <w:rPr>
          <w:rFonts w:ascii="Times New Roman" w:hAnsi="Times New Roman" w:cs="Times New Roman"/>
          <w:color w:val="120C12"/>
        </w:rPr>
        <w:t>3. Backtracking attempts to try all the combinations in order to obtain a solution.</w:t>
      </w:r>
    </w:p>
    <w:p w14:paraId="56FA3BD8" w14:textId="77777777" w:rsidR="00DE6FEB" w:rsidRPr="00EF69D3" w:rsidRDefault="00DE6FEB" w:rsidP="00D71D05">
      <w:pPr>
        <w:widowControl w:val="0"/>
        <w:tabs>
          <w:tab w:val="num" w:pos="2232"/>
        </w:tabs>
        <w:autoSpaceDE w:val="0"/>
        <w:autoSpaceDN w:val="0"/>
        <w:ind w:left="216" w:right="1008"/>
        <w:rPr>
          <w:color w:val="120C12"/>
          <w:spacing w:val="8"/>
          <w:sz w:val="22"/>
          <w:szCs w:val="22"/>
        </w:rPr>
      </w:pPr>
      <w:r w:rsidRPr="00D71D05">
        <w:rPr>
          <w:rFonts w:ascii="Times New Roman" w:hAnsi="Times New Roman" w:cs="Times New Roman"/>
          <w:color w:val="120C12"/>
        </w:rPr>
        <w:t xml:space="preserve">4. Its strength is that many implementations avoid trying many partial combinations, </w:t>
      </w:r>
      <w:r w:rsidRPr="00D71D05">
        <w:rPr>
          <w:rFonts w:ascii="Times New Roman" w:hAnsi="Times New Roman" w:cs="Times New Roman"/>
          <w:color w:val="120C12"/>
        </w:rPr>
        <w:lastRenderedPageBreak/>
        <w:t>thus speeding up the running time.</w:t>
      </w:r>
      <w:r w:rsidRPr="00EF69D3">
        <w:rPr>
          <w:color w:val="120C12"/>
          <w:sz w:val="22"/>
          <w:szCs w:val="22"/>
        </w:rPr>
        <w:t xml:space="preserve">       </w:t>
      </w:r>
      <w:r w:rsidRPr="00EF69D3">
        <w:rPr>
          <w:color w:val="120C12"/>
          <w:sz w:val="22"/>
          <w:szCs w:val="22"/>
        </w:rPr>
        <w:tab/>
      </w:r>
    </w:p>
    <w:p w14:paraId="58D6BC23" w14:textId="77777777" w:rsidR="00DE6FEB" w:rsidRPr="00EF69D3" w:rsidRDefault="00DE6FEB" w:rsidP="00DE6FEB">
      <w:pPr>
        <w:rPr>
          <w:color w:val="120C12"/>
          <w:spacing w:val="8"/>
          <w:sz w:val="22"/>
          <w:szCs w:val="22"/>
        </w:rPr>
      </w:pPr>
    </w:p>
    <w:p w14:paraId="40FC6F6B" w14:textId="77777777" w:rsidR="00D71D05" w:rsidRDefault="00D71D05" w:rsidP="00D71D05">
      <w:pPr>
        <w:widowControl w:val="0"/>
        <w:autoSpaceDE w:val="0"/>
        <w:autoSpaceDN w:val="0"/>
        <w:spacing w:before="72" w:line="360" w:lineRule="auto"/>
        <w:rPr>
          <w:color w:val="000000"/>
          <w:sz w:val="22"/>
          <w:szCs w:val="22"/>
        </w:rPr>
      </w:pPr>
      <w:r>
        <w:rPr>
          <w:b/>
          <w:color w:val="000000"/>
          <w:sz w:val="22"/>
          <w:szCs w:val="22"/>
        </w:rPr>
        <w:t>State space trees:-</w:t>
      </w:r>
      <w:r w:rsidR="00DE6FEB" w:rsidRPr="00EF69D3">
        <w:rPr>
          <w:color w:val="000000"/>
          <w:sz w:val="22"/>
          <w:szCs w:val="22"/>
        </w:rPr>
        <w:t xml:space="preserve">Backtracking algorithms determined problems solution by systematically searching the solution space for the given problem </w:t>
      </w:r>
      <w:proofErr w:type="spellStart"/>
      <w:r w:rsidR="00DE6FEB" w:rsidRPr="00EF69D3">
        <w:rPr>
          <w:color w:val="000000"/>
          <w:sz w:val="22"/>
          <w:szCs w:val="22"/>
        </w:rPr>
        <w:t>instance.</w:t>
      </w:r>
      <w:r w:rsidR="00DE6FEB" w:rsidRPr="00EF69D3">
        <w:rPr>
          <w:color w:val="000000"/>
          <w:spacing w:val="2"/>
          <w:sz w:val="22"/>
          <w:szCs w:val="22"/>
        </w:rPr>
        <w:t>This</w:t>
      </w:r>
      <w:proofErr w:type="spellEnd"/>
      <w:r w:rsidR="00DE6FEB" w:rsidRPr="00EF69D3">
        <w:rPr>
          <w:color w:val="000000"/>
          <w:spacing w:val="2"/>
          <w:sz w:val="22"/>
          <w:szCs w:val="22"/>
        </w:rPr>
        <w:t xml:space="preserve"> search is facilitated by using a tree organization for the solution space. </w:t>
      </w:r>
      <w:r w:rsidR="00DE6FEB" w:rsidRPr="00EF69D3">
        <w:rPr>
          <w:color w:val="000000"/>
          <w:sz w:val="22"/>
          <w:szCs w:val="22"/>
        </w:rPr>
        <w:t>For a given problem space many tree organizations are possible.</w:t>
      </w:r>
    </w:p>
    <w:p w14:paraId="2F4B3A82" w14:textId="77777777" w:rsidR="00DE6FEB" w:rsidRPr="00D71D05" w:rsidRDefault="00DE6FEB" w:rsidP="00D71D05">
      <w:pPr>
        <w:widowControl w:val="0"/>
        <w:autoSpaceDE w:val="0"/>
        <w:autoSpaceDN w:val="0"/>
        <w:spacing w:before="72" w:line="360" w:lineRule="auto"/>
        <w:jc w:val="both"/>
        <w:rPr>
          <w:color w:val="000000"/>
          <w:spacing w:val="-1"/>
          <w:sz w:val="22"/>
          <w:szCs w:val="22"/>
        </w:rPr>
      </w:pPr>
      <w:r w:rsidRPr="00EF69D3">
        <w:rPr>
          <w:color w:val="000000"/>
          <w:spacing w:val="-1"/>
          <w:sz w:val="22"/>
          <w:szCs w:val="22"/>
        </w:rPr>
        <w:t>Consider a 4 * 4 chessboard. We have to place 4 queens such that no two queens</w:t>
      </w:r>
      <w:r w:rsidRPr="00EF69D3">
        <w:rPr>
          <w:color w:val="000000"/>
          <w:sz w:val="22"/>
          <w:szCs w:val="22"/>
        </w:rPr>
        <w:t xml:space="preserve"> are on the same row, column or diagonal.</w:t>
      </w:r>
      <w:r w:rsidR="00D71D05">
        <w:rPr>
          <w:color w:val="000000"/>
          <w:sz w:val="22"/>
          <w:szCs w:val="22"/>
        </w:rPr>
        <w:t xml:space="preserve"> </w:t>
      </w:r>
      <w:r w:rsidRPr="00EF69D3">
        <w:rPr>
          <w:color w:val="000000"/>
          <w:spacing w:val="-1"/>
          <w:sz w:val="22"/>
          <w:szCs w:val="22"/>
        </w:rPr>
        <w:t>For the solution to this problem ,we place each of the 4 queens on a separate row.</w:t>
      </w:r>
      <w:r w:rsidRPr="00EF69D3">
        <w:rPr>
          <w:color w:val="000000"/>
          <w:sz w:val="22"/>
          <w:szCs w:val="22"/>
        </w:rPr>
        <w:t xml:space="preserve"> </w:t>
      </w:r>
      <w:r w:rsidRPr="00EF69D3">
        <w:rPr>
          <w:color w:val="000000"/>
          <w:spacing w:val="-1"/>
          <w:sz w:val="22"/>
          <w:szCs w:val="22"/>
        </w:rPr>
        <w:t>Now we have to place each queen on a unique column too such that no 2 queens</w:t>
      </w:r>
      <w:r w:rsidRPr="00EF69D3">
        <w:rPr>
          <w:color w:val="000000"/>
          <w:sz w:val="22"/>
          <w:szCs w:val="22"/>
        </w:rPr>
        <w:t xml:space="preserve"> are on same </w:t>
      </w:r>
      <w:r w:rsidR="00D71D05" w:rsidRPr="00EF69D3">
        <w:rPr>
          <w:color w:val="000000"/>
          <w:sz w:val="22"/>
          <w:szCs w:val="22"/>
        </w:rPr>
        <w:t>diagonals.</w:t>
      </w:r>
      <w:r w:rsidR="00D71D05" w:rsidRPr="00EF69D3">
        <w:rPr>
          <w:color w:val="000000"/>
          <w:spacing w:val="-1"/>
          <w:sz w:val="22"/>
          <w:szCs w:val="22"/>
        </w:rPr>
        <w:t xml:space="preserve"> Various</w:t>
      </w:r>
      <w:r w:rsidRPr="00EF69D3">
        <w:rPr>
          <w:color w:val="000000"/>
          <w:spacing w:val="-1"/>
          <w:sz w:val="22"/>
          <w:szCs w:val="22"/>
        </w:rPr>
        <w:t xml:space="preserve"> permutations of queens position are possible but only the permutations</w:t>
      </w:r>
      <w:r w:rsidRPr="00EF69D3">
        <w:rPr>
          <w:color w:val="000000"/>
          <w:sz w:val="22"/>
          <w:szCs w:val="22"/>
        </w:rPr>
        <w:t xml:space="preserve"> that satisfy the constraints are valid.</w:t>
      </w:r>
      <w:r w:rsidR="00D71D05">
        <w:rPr>
          <w:color w:val="000000"/>
          <w:sz w:val="22"/>
          <w:szCs w:val="22"/>
        </w:rPr>
        <w:t xml:space="preserve"> </w:t>
      </w:r>
      <w:r w:rsidRPr="00EF69D3">
        <w:rPr>
          <w:color w:val="000000"/>
          <w:spacing w:val="-1"/>
          <w:sz w:val="22"/>
          <w:szCs w:val="22"/>
        </w:rPr>
        <w:t>The Various permutations of queens positions can be depicted by a tree</w:t>
      </w:r>
      <w:r w:rsidRPr="00F428E4">
        <w:rPr>
          <w:color w:val="000000"/>
          <w:spacing w:val="-1"/>
          <w:sz w:val="22"/>
          <w:szCs w:val="22"/>
        </w:rPr>
        <w:t xml:space="preserve"> organization .</w:t>
      </w:r>
      <w:r w:rsidRPr="00EF69D3">
        <w:rPr>
          <w:color w:val="000000"/>
          <w:spacing w:val="-1"/>
          <w:sz w:val="22"/>
          <w:szCs w:val="22"/>
        </w:rPr>
        <w:t>Let the level of the tree denote the row and edge denote the column.</w:t>
      </w:r>
      <w:r w:rsidRPr="00F428E4">
        <w:rPr>
          <w:color w:val="000000"/>
          <w:spacing w:val="-1"/>
          <w:sz w:val="22"/>
          <w:szCs w:val="22"/>
        </w:rPr>
        <w:t xml:space="preserve"> Nodes denote the states reached.</w:t>
      </w:r>
      <w:r w:rsidR="00D71D05" w:rsidRPr="00F428E4">
        <w:rPr>
          <w:color w:val="000000"/>
          <w:spacing w:val="-1"/>
          <w:sz w:val="22"/>
          <w:szCs w:val="22"/>
        </w:rPr>
        <w:t xml:space="preserve"> </w:t>
      </w:r>
      <w:r w:rsidR="00D71D05" w:rsidRPr="00D71D05">
        <w:rPr>
          <w:color w:val="000000"/>
          <w:spacing w:val="-1"/>
          <w:sz w:val="22"/>
          <w:szCs w:val="22"/>
        </w:rPr>
        <w:t>Definition</w:t>
      </w:r>
      <w:r w:rsidRPr="00D71D05">
        <w:rPr>
          <w:color w:val="000000"/>
          <w:spacing w:val="-1"/>
          <w:sz w:val="22"/>
          <w:szCs w:val="22"/>
        </w:rPr>
        <w:t xml:space="preserve"> of state space tree:-</w:t>
      </w:r>
    </w:p>
    <w:p w14:paraId="74105082" w14:textId="77777777" w:rsidR="00DE6FEB" w:rsidRPr="00D71D05" w:rsidRDefault="00DE6FEB" w:rsidP="00DE6FEB">
      <w:pPr>
        <w:rPr>
          <w:color w:val="000000"/>
          <w:spacing w:val="-1"/>
          <w:sz w:val="22"/>
          <w:szCs w:val="22"/>
        </w:rPr>
      </w:pPr>
      <w:r w:rsidRPr="00D71D05">
        <w:rPr>
          <w:color w:val="000000"/>
          <w:spacing w:val="-1"/>
          <w:sz w:val="22"/>
          <w:szCs w:val="22"/>
        </w:rPr>
        <w:t>The tree organization of the solution space is referred to as state space tree.</w:t>
      </w:r>
      <w:r w:rsidR="00D71D05">
        <w:rPr>
          <w:color w:val="000000"/>
          <w:spacing w:val="-1"/>
          <w:sz w:val="22"/>
          <w:szCs w:val="22"/>
        </w:rPr>
        <w:t xml:space="preserve"> If the tree organizations are i</w:t>
      </w:r>
      <w:r w:rsidRPr="00D71D05">
        <w:rPr>
          <w:color w:val="000000"/>
          <w:spacing w:val="-1"/>
          <w:sz w:val="22"/>
          <w:szCs w:val="22"/>
        </w:rPr>
        <w:t xml:space="preserve">ndependent of the problem instance being </w:t>
      </w:r>
      <w:r w:rsidR="00D71D05" w:rsidRPr="00D71D05">
        <w:rPr>
          <w:color w:val="000000"/>
          <w:spacing w:val="-1"/>
          <w:sz w:val="22"/>
          <w:szCs w:val="22"/>
        </w:rPr>
        <w:t>solved, they</w:t>
      </w:r>
      <w:r w:rsidRPr="00D71D05">
        <w:rPr>
          <w:color w:val="000000"/>
          <w:spacing w:val="-1"/>
          <w:sz w:val="22"/>
          <w:szCs w:val="22"/>
        </w:rPr>
        <w:t xml:space="preserve"> are called static trees.</w:t>
      </w:r>
      <w:r w:rsidR="00D71D05">
        <w:rPr>
          <w:color w:val="000000"/>
          <w:spacing w:val="-1"/>
          <w:sz w:val="22"/>
          <w:szCs w:val="22"/>
        </w:rPr>
        <w:t xml:space="preserve"> </w:t>
      </w:r>
      <w:r w:rsidRPr="00D71D05">
        <w:rPr>
          <w:color w:val="000000"/>
          <w:spacing w:val="-1"/>
          <w:sz w:val="22"/>
          <w:szCs w:val="22"/>
        </w:rPr>
        <w:t xml:space="preserve">If the tree </w:t>
      </w:r>
      <w:r w:rsidR="00D71D05" w:rsidRPr="00D71D05">
        <w:rPr>
          <w:color w:val="000000"/>
          <w:spacing w:val="-1"/>
          <w:sz w:val="22"/>
          <w:szCs w:val="22"/>
        </w:rPr>
        <w:t>organization is</w:t>
      </w:r>
      <w:r w:rsidRPr="00D71D05">
        <w:rPr>
          <w:color w:val="000000"/>
          <w:spacing w:val="-1"/>
          <w:sz w:val="22"/>
          <w:szCs w:val="22"/>
        </w:rPr>
        <w:t xml:space="preserve"> dependent of the problem instance being </w:t>
      </w:r>
      <w:r w:rsidR="00D71D05" w:rsidRPr="00D71D05">
        <w:rPr>
          <w:color w:val="000000"/>
          <w:spacing w:val="-1"/>
          <w:sz w:val="22"/>
          <w:szCs w:val="22"/>
        </w:rPr>
        <w:t>solved,</w:t>
      </w:r>
      <w:r w:rsidRPr="00D71D05">
        <w:rPr>
          <w:color w:val="000000"/>
          <w:spacing w:val="-1"/>
          <w:sz w:val="22"/>
          <w:szCs w:val="22"/>
        </w:rPr>
        <w:t xml:space="preserve"> they are called dynamic trees.</w:t>
      </w:r>
    </w:p>
    <w:p w14:paraId="30ED8FC7" w14:textId="77777777" w:rsidR="00DE6FEB" w:rsidRPr="00F428E4" w:rsidRDefault="00DE6FEB" w:rsidP="00DE6FEB">
      <w:pPr>
        <w:rPr>
          <w:color w:val="000000"/>
          <w:spacing w:val="-1"/>
          <w:sz w:val="22"/>
          <w:szCs w:val="22"/>
        </w:rPr>
      </w:pPr>
    </w:p>
    <w:p w14:paraId="24B18535" w14:textId="77777777" w:rsidR="00DE6FEB" w:rsidRPr="00EF69D3" w:rsidRDefault="00DE6FEB" w:rsidP="00DE6FEB">
      <w:pPr>
        <w:rPr>
          <w:color w:val="000000"/>
          <w:sz w:val="22"/>
          <w:szCs w:val="22"/>
        </w:rPr>
      </w:pPr>
      <w:r>
        <w:rPr>
          <w:noProof/>
          <w:color w:val="000000"/>
          <w:sz w:val="22"/>
          <w:szCs w:val="22"/>
          <w:lang w:val="en-US" w:eastAsia="en-US" w:bidi="ar-SA"/>
        </w:rPr>
        <w:drawing>
          <wp:inline distT="0" distB="0" distL="0" distR="0" wp14:anchorId="4096C671" wp14:editId="7347BF94">
            <wp:extent cx="5452065" cy="3228975"/>
            <wp:effectExtent l="0" t="0" r="0" b="0"/>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3549" cy="3229854"/>
                    </a:xfrm>
                    <a:prstGeom prst="rect">
                      <a:avLst/>
                    </a:prstGeom>
                    <a:noFill/>
                    <a:ln>
                      <a:noFill/>
                    </a:ln>
                  </pic:spPr>
                </pic:pic>
              </a:graphicData>
            </a:graphic>
          </wp:inline>
        </w:drawing>
      </w:r>
    </w:p>
    <w:p w14:paraId="495019C5" w14:textId="77777777" w:rsidR="00DE6FEB" w:rsidRPr="00EF69D3" w:rsidRDefault="00D71D05" w:rsidP="00D71D05">
      <w:pPr>
        <w:tabs>
          <w:tab w:val="left" w:pos="1575"/>
        </w:tabs>
        <w:rPr>
          <w:b/>
          <w:color w:val="000000"/>
          <w:sz w:val="22"/>
          <w:szCs w:val="22"/>
        </w:rPr>
      </w:pPr>
      <w:r>
        <w:rPr>
          <w:color w:val="000000"/>
          <w:sz w:val="22"/>
          <w:szCs w:val="22"/>
        </w:rPr>
        <w:tab/>
      </w:r>
      <w:r w:rsidR="00DE6FEB" w:rsidRPr="00EF69D3">
        <w:rPr>
          <w:b/>
          <w:color w:val="000000"/>
          <w:sz w:val="22"/>
          <w:szCs w:val="22"/>
        </w:rPr>
        <w:t xml:space="preserve">tree organization of 4 queen space. Nodes are numbered in DFS </w:t>
      </w:r>
    </w:p>
    <w:p w14:paraId="20F97A67" w14:textId="77777777" w:rsidR="00DE6FEB" w:rsidRPr="00EF69D3" w:rsidRDefault="00DE6FEB" w:rsidP="00DE6FEB">
      <w:pPr>
        <w:rPr>
          <w:color w:val="000000"/>
          <w:sz w:val="22"/>
          <w:szCs w:val="22"/>
        </w:rPr>
      </w:pPr>
    </w:p>
    <w:p w14:paraId="1DD9811C" w14:textId="77777777" w:rsidR="00D71D05" w:rsidRDefault="00DE6FEB" w:rsidP="00D71D05">
      <w:pPr>
        <w:jc w:val="center"/>
        <w:rPr>
          <w:sz w:val="28"/>
          <w:szCs w:val="28"/>
          <w:u w:val="single"/>
        </w:rPr>
      </w:pPr>
      <w:r>
        <w:rPr>
          <w:noProof/>
          <w:color w:val="000000"/>
          <w:sz w:val="22"/>
          <w:szCs w:val="22"/>
          <w:lang w:val="en-US" w:eastAsia="en-US" w:bidi="ar-SA"/>
        </w:rPr>
        <w:lastRenderedPageBreak/>
        <w:drawing>
          <wp:inline distT="0" distB="0" distL="0" distR="0" wp14:anchorId="228D8B80" wp14:editId="2B2D755C">
            <wp:extent cx="4886325" cy="2750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2750479"/>
                    </a:xfrm>
                    <a:prstGeom prst="rect">
                      <a:avLst/>
                    </a:prstGeom>
                    <a:noFill/>
                    <a:ln>
                      <a:noFill/>
                    </a:ln>
                  </pic:spPr>
                </pic:pic>
              </a:graphicData>
            </a:graphic>
          </wp:inline>
        </w:drawing>
      </w:r>
    </w:p>
    <w:p w14:paraId="3C3AD1C9"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Implementation of backtracking algorithm for 4 queen’s problem:-</w:t>
      </w:r>
    </w:p>
    <w:p w14:paraId="378ED1DB" w14:textId="77777777" w:rsidR="00DE6FEB" w:rsidRPr="00D71D05" w:rsidRDefault="00DE6FEB" w:rsidP="00DE6FEB">
      <w:pPr>
        <w:rPr>
          <w:rFonts w:ascii="Times New Roman" w:hAnsi="Times New Roman" w:cs="Times New Roman"/>
        </w:rPr>
      </w:pPr>
    </w:p>
    <w:p w14:paraId="7D157D1F" w14:textId="77777777" w:rsidR="00DE6FEB" w:rsidRDefault="00DE6FEB" w:rsidP="00DE6FEB">
      <w:pPr>
        <w:rPr>
          <w:sz w:val="28"/>
          <w:szCs w:val="28"/>
        </w:rPr>
      </w:pPr>
      <w:r w:rsidRPr="00D71D05">
        <w:rPr>
          <w:rFonts w:ascii="Times New Roman" w:hAnsi="Times New Roman" w:cs="Times New Roman"/>
        </w:rPr>
        <w:t xml:space="preserve">Step1: We place the first queen in row 1, column 1 as shown.       </w:t>
      </w:r>
      <w:r w:rsidRPr="00D71D05">
        <w:rPr>
          <w:rFonts w:ascii="Times New Roman" w:hAnsi="Times New Roman" w:cs="Times New Roman"/>
        </w:rPr>
        <w:tab/>
      </w:r>
      <w:r>
        <w:rPr>
          <w:sz w:val="28"/>
          <w:szCs w:val="28"/>
        </w:rPr>
        <w:tab/>
      </w:r>
      <w:r>
        <w:rPr>
          <w:sz w:val="28"/>
          <w:szCs w:val="28"/>
        </w:rPr>
        <w:tab/>
        <w:t xml:space="preserve">                   </w:t>
      </w:r>
    </w:p>
    <w:p w14:paraId="3C6E01CD"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09FC0552" wp14:editId="2464C56D">
            <wp:extent cx="1533525"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1314450"/>
                    </a:xfrm>
                    <a:prstGeom prst="rect">
                      <a:avLst/>
                    </a:prstGeom>
                    <a:noFill/>
                    <a:ln>
                      <a:noFill/>
                    </a:ln>
                  </pic:spPr>
                </pic:pic>
              </a:graphicData>
            </a:graphic>
          </wp:inline>
        </w:drawing>
      </w:r>
    </w:p>
    <w:p w14:paraId="6347F2E8" w14:textId="77777777" w:rsidR="00DE6FEB" w:rsidRDefault="00DE6FEB" w:rsidP="00DE6FEB">
      <w:pPr>
        <w:rPr>
          <w:sz w:val="28"/>
          <w:szCs w:val="28"/>
        </w:rPr>
      </w:pPr>
    </w:p>
    <w:p w14:paraId="5A3E9B87"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2: Now we have to place queen 2 in row 2.We choose column 3 because no queens should be in same column or diagonal.</w:t>
      </w:r>
    </w:p>
    <w:p w14:paraId="2EE15D71"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48F6A7A3" wp14:editId="3989E52B">
            <wp:extent cx="1514475"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4475" cy="1238250"/>
                    </a:xfrm>
                    <a:prstGeom prst="rect">
                      <a:avLst/>
                    </a:prstGeom>
                    <a:noFill/>
                    <a:ln>
                      <a:noFill/>
                    </a:ln>
                  </pic:spPr>
                </pic:pic>
              </a:graphicData>
            </a:graphic>
          </wp:inline>
        </w:drawing>
      </w:r>
    </w:p>
    <w:p w14:paraId="16CA71E6" w14:textId="77777777" w:rsidR="00DE6FEB" w:rsidRDefault="00DE6FEB" w:rsidP="00DE6FEB">
      <w:pPr>
        <w:rPr>
          <w:sz w:val="28"/>
          <w:szCs w:val="28"/>
        </w:rPr>
      </w:pPr>
    </w:p>
    <w:p w14:paraId="6F8040B8"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3: Now we have to place queen 3 in row 3.We can’t choose column 2, 1 or 3. So we backtrack and shift the queen to column 4. Then we place queen 3 in row 3, column 2 as shown.</w:t>
      </w:r>
    </w:p>
    <w:p w14:paraId="263FCD94" w14:textId="77777777" w:rsidR="00DE6FEB" w:rsidRDefault="00DE6FEB" w:rsidP="00DE6FEB">
      <w:pPr>
        <w:rPr>
          <w:sz w:val="28"/>
          <w:szCs w:val="28"/>
        </w:rPr>
      </w:pPr>
      <w:r>
        <w:rPr>
          <w:sz w:val="28"/>
          <w:szCs w:val="28"/>
        </w:rPr>
        <w:t xml:space="preserve">  </w:t>
      </w:r>
    </w:p>
    <w:p w14:paraId="78BE6E9E"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7A296B00" wp14:editId="21FACAAD">
            <wp:extent cx="16002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1181100"/>
                    </a:xfrm>
                    <a:prstGeom prst="rect">
                      <a:avLst/>
                    </a:prstGeom>
                    <a:noFill/>
                    <a:ln>
                      <a:noFill/>
                    </a:ln>
                  </pic:spPr>
                </pic:pic>
              </a:graphicData>
            </a:graphic>
          </wp:inline>
        </w:drawing>
      </w:r>
    </w:p>
    <w:p w14:paraId="3CA6AB05" w14:textId="77777777" w:rsidR="00DE6FEB" w:rsidRDefault="00DE6FEB" w:rsidP="00DE6FEB">
      <w:pPr>
        <w:rPr>
          <w:sz w:val="28"/>
          <w:szCs w:val="28"/>
        </w:rPr>
      </w:pPr>
    </w:p>
    <w:p w14:paraId="60FBAFF6"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4: now we have to place queen 4 in row 4. We cannot place queen 4 in column 1, 2, 3 or 4 since no queen should be in same column or diagonal.</w:t>
      </w:r>
    </w:p>
    <w:p w14:paraId="329A65B5" w14:textId="77777777" w:rsidR="00DE6FEB" w:rsidRDefault="00DE6FEB" w:rsidP="00DE6FEB">
      <w:pPr>
        <w:rPr>
          <w:sz w:val="28"/>
          <w:szCs w:val="28"/>
        </w:rPr>
      </w:pPr>
    </w:p>
    <w:p w14:paraId="683C9576" w14:textId="77777777" w:rsidR="00DE6FEB" w:rsidRDefault="00DE6FEB" w:rsidP="00DE6FEB">
      <w:pPr>
        <w:rPr>
          <w:sz w:val="28"/>
          <w:szCs w:val="28"/>
        </w:rPr>
      </w:pPr>
      <w:r>
        <w:rPr>
          <w:sz w:val="28"/>
          <w:szCs w:val="28"/>
        </w:rPr>
        <w:lastRenderedPageBreak/>
        <w:t xml:space="preserve">                                 </w:t>
      </w:r>
      <w:r>
        <w:rPr>
          <w:noProof/>
          <w:sz w:val="28"/>
          <w:szCs w:val="28"/>
          <w:lang w:val="en-US" w:eastAsia="en-US" w:bidi="ar-SA"/>
        </w:rPr>
        <w:drawing>
          <wp:inline distT="0" distB="0" distL="0" distR="0" wp14:anchorId="2D3E0313" wp14:editId="3F08BA88">
            <wp:extent cx="1600200" cy="120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209675"/>
                    </a:xfrm>
                    <a:prstGeom prst="rect">
                      <a:avLst/>
                    </a:prstGeom>
                    <a:noFill/>
                    <a:ln>
                      <a:noFill/>
                    </a:ln>
                  </pic:spPr>
                </pic:pic>
              </a:graphicData>
            </a:graphic>
          </wp:inline>
        </w:drawing>
      </w:r>
    </w:p>
    <w:p w14:paraId="773EBF5C"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5: Thus we backtrack. We cannot shift queen 3 and still satisfy implicit constraints. We cannot move queen 2 and still satisfy constraints. Thus we shift queen 1 to column 2, row 1.</w:t>
      </w:r>
    </w:p>
    <w:p w14:paraId="3D40110D"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4CE8C9F3" wp14:editId="19984140">
            <wp:extent cx="1543050" cy="120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0" cy="1209675"/>
                    </a:xfrm>
                    <a:prstGeom prst="rect">
                      <a:avLst/>
                    </a:prstGeom>
                    <a:noFill/>
                    <a:ln>
                      <a:noFill/>
                    </a:ln>
                  </pic:spPr>
                </pic:pic>
              </a:graphicData>
            </a:graphic>
          </wp:inline>
        </w:drawing>
      </w:r>
    </w:p>
    <w:p w14:paraId="5DDAF776" w14:textId="77777777" w:rsidR="00DE6FEB" w:rsidRDefault="00DE6FEB" w:rsidP="00DE6FEB">
      <w:pPr>
        <w:rPr>
          <w:sz w:val="28"/>
          <w:szCs w:val="28"/>
        </w:rPr>
      </w:pPr>
    </w:p>
    <w:p w14:paraId="34545E9B"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6: Now we place queen 2 in column 4, row 2.</w:t>
      </w:r>
    </w:p>
    <w:p w14:paraId="23BE3A00"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010C0327" wp14:editId="44E1ACE9">
            <wp:extent cx="1533525"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1285875"/>
                    </a:xfrm>
                    <a:prstGeom prst="rect">
                      <a:avLst/>
                    </a:prstGeom>
                    <a:noFill/>
                    <a:ln>
                      <a:noFill/>
                    </a:ln>
                  </pic:spPr>
                </pic:pic>
              </a:graphicData>
            </a:graphic>
          </wp:inline>
        </w:drawing>
      </w:r>
    </w:p>
    <w:p w14:paraId="53C3D5BC" w14:textId="77777777" w:rsidR="00DE6FEB" w:rsidRDefault="00DE6FEB" w:rsidP="00DE6FEB">
      <w:pPr>
        <w:rPr>
          <w:sz w:val="28"/>
          <w:szCs w:val="28"/>
        </w:rPr>
      </w:pPr>
    </w:p>
    <w:p w14:paraId="1AEB6EEE"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7: Now we place queen 3 in column 1, row 3.</w:t>
      </w:r>
    </w:p>
    <w:p w14:paraId="550B6DF0"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20B333E6" wp14:editId="15DAC7EA">
            <wp:extent cx="14859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1276350"/>
                    </a:xfrm>
                    <a:prstGeom prst="rect">
                      <a:avLst/>
                    </a:prstGeom>
                    <a:noFill/>
                    <a:ln>
                      <a:noFill/>
                    </a:ln>
                  </pic:spPr>
                </pic:pic>
              </a:graphicData>
            </a:graphic>
          </wp:inline>
        </w:drawing>
      </w:r>
    </w:p>
    <w:p w14:paraId="328562FC" w14:textId="77777777" w:rsidR="00DE6FEB" w:rsidRDefault="00DE6FEB" w:rsidP="00DE6FEB">
      <w:pPr>
        <w:rPr>
          <w:sz w:val="28"/>
          <w:szCs w:val="28"/>
        </w:rPr>
      </w:pPr>
    </w:p>
    <w:p w14:paraId="42332C5F"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8: At last, we place queen in column 3, row 4.</w:t>
      </w:r>
    </w:p>
    <w:p w14:paraId="403A15A6"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053408D2" wp14:editId="3843053B">
            <wp:extent cx="1533525"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3525" cy="1390650"/>
                    </a:xfrm>
                    <a:prstGeom prst="rect">
                      <a:avLst/>
                    </a:prstGeom>
                    <a:noFill/>
                    <a:ln>
                      <a:noFill/>
                    </a:ln>
                  </pic:spPr>
                </pic:pic>
              </a:graphicData>
            </a:graphic>
          </wp:inline>
        </w:drawing>
      </w:r>
      <w:r>
        <w:rPr>
          <w:sz w:val="28"/>
          <w:szCs w:val="28"/>
        </w:rPr>
        <w:t xml:space="preserve"> </w:t>
      </w:r>
    </w:p>
    <w:p w14:paraId="0F5D52AE" w14:textId="77777777" w:rsidR="00DE6FEB" w:rsidRPr="00D71D05" w:rsidRDefault="00DE6FEB" w:rsidP="00DE6FEB">
      <w:pPr>
        <w:rPr>
          <w:rFonts w:ascii="Times New Roman" w:hAnsi="Times New Roman" w:cs="Times New Roman"/>
        </w:rPr>
      </w:pPr>
    </w:p>
    <w:p w14:paraId="0A399ABB"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The tree generated during the backtracking is as follows. The edges denote the column. The level(1) denotes the row of the queen(1).</w:t>
      </w:r>
    </w:p>
    <w:p w14:paraId="5EF1B047" w14:textId="77777777" w:rsidR="00DE6FEB" w:rsidRDefault="00DE6FEB" w:rsidP="00DE6FEB">
      <w:pPr>
        <w:rPr>
          <w:sz w:val="28"/>
          <w:szCs w:val="28"/>
        </w:rPr>
      </w:pPr>
    </w:p>
    <w:p w14:paraId="79048468" w14:textId="77777777" w:rsidR="00DE6FEB" w:rsidRDefault="00DE6FEB" w:rsidP="00DE6FEB">
      <w:pPr>
        <w:rPr>
          <w:sz w:val="28"/>
          <w:szCs w:val="28"/>
        </w:rPr>
      </w:pPr>
    </w:p>
    <w:p w14:paraId="3D588A35" w14:textId="77777777" w:rsidR="00DE6FEB" w:rsidRPr="002E19AB" w:rsidRDefault="00DE6FEB" w:rsidP="00D71D05">
      <w:pPr>
        <w:jc w:val="center"/>
        <w:rPr>
          <w:sz w:val="28"/>
          <w:szCs w:val="28"/>
        </w:rPr>
      </w:pPr>
      <w:r>
        <w:rPr>
          <w:noProof/>
          <w:sz w:val="28"/>
          <w:szCs w:val="28"/>
          <w:lang w:val="en-US" w:eastAsia="en-US" w:bidi="ar-SA"/>
        </w:rPr>
        <w:lastRenderedPageBreak/>
        <w:drawing>
          <wp:inline distT="0" distB="0" distL="0" distR="0" wp14:anchorId="7E2C70F6" wp14:editId="09F686FB">
            <wp:extent cx="5486400" cy="256222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562225"/>
                    </a:xfrm>
                    <a:prstGeom prst="rect">
                      <a:avLst/>
                    </a:prstGeom>
                    <a:noFill/>
                    <a:ln>
                      <a:noFill/>
                    </a:ln>
                  </pic:spPr>
                </pic:pic>
              </a:graphicData>
            </a:graphic>
          </wp:inline>
        </w:drawing>
      </w:r>
    </w:p>
    <w:p w14:paraId="08BAF9FC" w14:textId="77777777" w:rsidR="00DE6FEB" w:rsidRPr="00CB2657" w:rsidRDefault="00DE6FEB" w:rsidP="00CB2657">
      <w:pPr>
        <w:widowControl w:val="0"/>
        <w:autoSpaceDE w:val="0"/>
        <w:autoSpaceDN w:val="0"/>
        <w:spacing w:before="1584"/>
        <w:rPr>
          <w:rFonts w:ascii="Times New Roman" w:hAnsi="Times New Roman" w:cs="Times New Roman"/>
          <w:b/>
          <w:sz w:val="28"/>
          <w:szCs w:val="28"/>
        </w:rPr>
      </w:pPr>
      <w:r w:rsidRPr="00CB2657">
        <w:rPr>
          <w:rFonts w:ascii="Times New Roman" w:hAnsi="Times New Roman" w:cs="Times New Roman"/>
          <w:b/>
          <w:sz w:val="28"/>
          <w:szCs w:val="28"/>
        </w:rPr>
        <w:t>ALGORITHM:-</w:t>
      </w:r>
    </w:p>
    <w:p w14:paraId="0814ED26" w14:textId="77777777" w:rsidR="00DE6FEB" w:rsidRPr="00CB2657" w:rsidRDefault="00DE6FEB" w:rsidP="00CB2657">
      <w:pPr>
        <w:widowControl w:val="0"/>
        <w:autoSpaceDE w:val="0"/>
        <w:autoSpaceDN w:val="0"/>
        <w:spacing w:before="468"/>
        <w:rPr>
          <w:rFonts w:ascii="Times New Roman" w:hAnsi="Times New Roman" w:cs="Times New Roman"/>
          <w:b/>
          <w:sz w:val="22"/>
          <w:szCs w:val="22"/>
        </w:rPr>
      </w:pPr>
      <w:r w:rsidRPr="00CB2657">
        <w:rPr>
          <w:rFonts w:ascii="Times New Roman" w:hAnsi="Times New Roman" w:cs="Times New Roman"/>
          <w:b/>
          <w:sz w:val="22"/>
          <w:szCs w:val="22"/>
        </w:rPr>
        <w:t>Iterative backtracking Algorithm:</w:t>
      </w:r>
    </w:p>
    <w:p w14:paraId="25DA91EA" w14:textId="77777777" w:rsidR="00DE6FEB" w:rsidRPr="00CB2657" w:rsidRDefault="00DE6FEB" w:rsidP="00CB2657">
      <w:pPr>
        <w:widowControl w:val="0"/>
        <w:autoSpaceDE w:val="0"/>
        <w:autoSpaceDN w:val="0"/>
        <w:spacing w:before="180"/>
        <w:rPr>
          <w:rFonts w:ascii="Times New Roman" w:hAnsi="Times New Roman" w:cs="Times New Roman"/>
        </w:rPr>
      </w:pPr>
      <w:r w:rsidRPr="00CB2657">
        <w:rPr>
          <w:rFonts w:ascii="Times New Roman" w:hAnsi="Times New Roman" w:cs="Times New Roman"/>
        </w:rPr>
        <w:t>Algorithm Backtrack (n)</w:t>
      </w:r>
    </w:p>
    <w:p w14:paraId="4D1C7FF2" w14:textId="77777777" w:rsidR="00DE6FEB" w:rsidRPr="00CB2657" w:rsidRDefault="00DE6FEB" w:rsidP="00DE6FEB">
      <w:pPr>
        <w:widowControl w:val="0"/>
        <w:autoSpaceDE w:val="0"/>
        <w:autoSpaceDN w:val="0"/>
        <w:rPr>
          <w:rFonts w:ascii="Times New Roman" w:hAnsi="Times New Roman" w:cs="Times New Roman"/>
        </w:rPr>
      </w:pPr>
      <w:r w:rsidRPr="00CB2657">
        <w:rPr>
          <w:rFonts w:ascii="Times New Roman" w:hAnsi="Times New Roman" w:cs="Times New Roman"/>
        </w:rPr>
        <w:t>//This schema describes the backtracking process.</w:t>
      </w:r>
    </w:p>
    <w:p w14:paraId="59653AC2" w14:textId="77777777" w:rsidR="00DE6FEB" w:rsidRPr="00CB2657" w:rsidRDefault="00DE6FEB" w:rsidP="00DE6FEB">
      <w:pPr>
        <w:widowControl w:val="0"/>
        <w:autoSpaceDE w:val="0"/>
        <w:autoSpaceDN w:val="0"/>
        <w:spacing w:line="285" w:lineRule="auto"/>
        <w:rPr>
          <w:rFonts w:ascii="Times New Roman" w:hAnsi="Times New Roman" w:cs="Times New Roman"/>
        </w:rPr>
      </w:pPr>
      <w:r w:rsidRPr="00CB2657">
        <w:rPr>
          <w:rFonts w:ascii="Times New Roman" w:hAnsi="Times New Roman" w:cs="Times New Roman"/>
        </w:rPr>
        <w:t>// all solutions are generated in x[1:n] and printed as soon as they are determined.</w:t>
      </w:r>
    </w:p>
    <w:p w14:paraId="1B8C0822" w14:textId="77777777" w:rsidR="00DE6FEB" w:rsidRPr="00CB2657" w:rsidRDefault="00DE6FEB" w:rsidP="00DE6FEB">
      <w:pPr>
        <w:widowControl w:val="0"/>
        <w:autoSpaceDE w:val="0"/>
        <w:autoSpaceDN w:val="0"/>
        <w:spacing w:line="285" w:lineRule="auto"/>
        <w:rPr>
          <w:rFonts w:ascii="Times New Roman" w:hAnsi="Times New Roman" w:cs="Times New Roman"/>
        </w:rPr>
      </w:pPr>
      <w:r w:rsidRPr="00CB2657">
        <w:rPr>
          <w:rFonts w:ascii="Times New Roman" w:hAnsi="Times New Roman" w:cs="Times New Roman"/>
        </w:rPr>
        <w:t>{</w:t>
      </w:r>
    </w:p>
    <w:p w14:paraId="6620CA27" w14:textId="77777777" w:rsidR="00DE6FEB" w:rsidRPr="00CB2657" w:rsidRDefault="00DE6FEB" w:rsidP="00DE6FEB">
      <w:pPr>
        <w:widowControl w:val="0"/>
        <w:autoSpaceDE w:val="0"/>
        <w:autoSpaceDN w:val="0"/>
        <w:spacing w:line="285" w:lineRule="auto"/>
        <w:ind w:firstLine="720"/>
        <w:rPr>
          <w:rFonts w:ascii="Times New Roman" w:hAnsi="Times New Roman" w:cs="Times New Roman"/>
          <w:spacing w:val="-17"/>
        </w:rPr>
      </w:pPr>
      <w:r w:rsidRPr="00CB2657">
        <w:rPr>
          <w:rFonts w:ascii="Times New Roman" w:hAnsi="Times New Roman" w:cs="Times New Roman"/>
          <w:spacing w:val="-17"/>
        </w:rPr>
        <w:t>k:= 1;</w:t>
      </w:r>
    </w:p>
    <w:p w14:paraId="12F83727" w14:textId="77777777" w:rsidR="00DE6FEB" w:rsidRPr="00CB2657" w:rsidRDefault="00DE6FEB" w:rsidP="00DE6FEB">
      <w:pPr>
        <w:widowControl w:val="0"/>
        <w:autoSpaceDE w:val="0"/>
        <w:autoSpaceDN w:val="0"/>
        <w:spacing w:line="285" w:lineRule="auto"/>
        <w:ind w:firstLine="648"/>
        <w:rPr>
          <w:rFonts w:ascii="Times New Roman" w:hAnsi="Times New Roman" w:cs="Times New Roman"/>
          <w:spacing w:val="-3"/>
        </w:rPr>
      </w:pPr>
      <w:r w:rsidRPr="00CB2657">
        <w:rPr>
          <w:rFonts w:ascii="Times New Roman" w:hAnsi="Times New Roman" w:cs="Times New Roman"/>
          <w:spacing w:val="-17"/>
        </w:rPr>
        <w:t xml:space="preserve"> </w:t>
      </w:r>
      <w:r w:rsidRPr="00CB2657">
        <w:rPr>
          <w:rFonts w:ascii="Times New Roman" w:hAnsi="Times New Roman" w:cs="Times New Roman"/>
          <w:spacing w:val="-3"/>
        </w:rPr>
        <w:t>While(k!=0)do</w:t>
      </w:r>
    </w:p>
    <w:p w14:paraId="576885BE" w14:textId="77777777" w:rsidR="00DE6FEB" w:rsidRPr="00CB2657" w:rsidRDefault="00DE6FEB" w:rsidP="00DE6FEB">
      <w:pPr>
        <w:widowControl w:val="0"/>
        <w:autoSpaceDE w:val="0"/>
        <w:autoSpaceDN w:val="0"/>
        <w:spacing w:line="285" w:lineRule="auto"/>
        <w:ind w:firstLine="648"/>
        <w:rPr>
          <w:rFonts w:ascii="Times New Roman" w:hAnsi="Times New Roman" w:cs="Times New Roman"/>
          <w:spacing w:val="-3"/>
        </w:rPr>
      </w:pPr>
      <w:r w:rsidRPr="00CB2657">
        <w:rPr>
          <w:rFonts w:ascii="Times New Roman" w:hAnsi="Times New Roman" w:cs="Times New Roman"/>
          <w:spacing w:val="-3"/>
        </w:rPr>
        <w:t>{</w:t>
      </w:r>
    </w:p>
    <w:p w14:paraId="5FDFBB2A" w14:textId="77777777" w:rsidR="00DE6FEB" w:rsidRPr="00CB2657" w:rsidRDefault="00DE6FEB" w:rsidP="00DE6FEB">
      <w:pPr>
        <w:widowControl w:val="0"/>
        <w:tabs>
          <w:tab w:val="left" w:pos="2017"/>
          <w:tab w:val="left" w:leader="dot" w:pos="6136"/>
        </w:tabs>
        <w:autoSpaceDE w:val="0"/>
        <w:autoSpaceDN w:val="0"/>
        <w:spacing w:before="432" w:line="288" w:lineRule="auto"/>
        <w:ind w:left="648"/>
        <w:rPr>
          <w:rFonts w:ascii="Times New Roman" w:hAnsi="Times New Roman" w:cs="Times New Roman"/>
        </w:rPr>
      </w:pPr>
      <w:r w:rsidRPr="00CB2657">
        <w:rPr>
          <w:rFonts w:ascii="Times New Roman" w:hAnsi="Times New Roman" w:cs="Times New Roman"/>
        </w:rPr>
        <w:tab/>
        <w:t xml:space="preserve">if(there remains an untried x[k] belongs </w:t>
      </w:r>
      <w:proofErr w:type="spellStart"/>
      <w:r w:rsidRPr="00CB2657">
        <w:rPr>
          <w:rFonts w:ascii="Times New Roman" w:hAnsi="Times New Roman" w:cs="Times New Roman"/>
        </w:rPr>
        <w:t>t</w:t>
      </w:r>
      <w:proofErr w:type="spellEnd"/>
      <w:r w:rsidRPr="00CB2657">
        <w:rPr>
          <w:rFonts w:ascii="Times New Roman" w:hAnsi="Times New Roman" w:cs="Times New Roman"/>
        </w:rPr>
        <w:t>(x[1],x[2],……, x[k- 1]) and</w:t>
      </w:r>
    </w:p>
    <w:p w14:paraId="251C1EBD" w14:textId="77777777" w:rsidR="00DE6FEB" w:rsidRPr="00CB2657" w:rsidRDefault="00DE6FEB" w:rsidP="00DE6FEB">
      <w:pPr>
        <w:ind w:left="1440" w:firstLine="720"/>
        <w:rPr>
          <w:rFonts w:ascii="Times New Roman" w:hAnsi="Times New Roman" w:cs="Times New Roman"/>
        </w:rPr>
      </w:pPr>
      <w:r w:rsidRPr="00CB2657">
        <w:rPr>
          <w:rFonts w:ascii="Times New Roman" w:hAnsi="Times New Roman" w:cs="Times New Roman"/>
        </w:rPr>
        <w:t>Bk(x[1],…...x[k] )is true) then</w:t>
      </w:r>
    </w:p>
    <w:p w14:paraId="42D40264" w14:textId="77777777" w:rsidR="00DE6FEB" w:rsidRPr="00CB2657" w:rsidRDefault="00DE6FEB" w:rsidP="00DE6FEB">
      <w:pPr>
        <w:ind w:left="1368" w:firstLine="720"/>
        <w:rPr>
          <w:rFonts w:ascii="Times New Roman" w:hAnsi="Times New Roman" w:cs="Times New Roman"/>
        </w:rPr>
      </w:pPr>
      <w:r w:rsidRPr="00CB2657">
        <w:rPr>
          <w:rFonts w:ascii="Times New Roman" w:hAnsi="Times New Roman" w:cs="Times New Roman"/>
        </w:rPr>
        <w:t>{</w:t>
      </w:r>
    </w:p>
    <w:p w14:paraId="5A6C85FA" w14:textId="77777777" w:rsidR="00DE6FEB" w:rsidRPr="00CB2657" w:rsidRDefault="00DE6FEB" w:rsidP="00DE6FEB">
      <w:pPr>
        <w:ind w:left="2016" w:firstLine="720"/>
        <w:rPr>
          <w:rFonts w:ascii="Times New Roman" w:hAnsi="Times New Roman" w:cs="Times New Roman"/>
          <w:color w:val="0B0410"/>
        </w:rPr>
      </w:pPr>
      <w:r w:rsidRPr="00CB2657">
        <w:rPr>
          <w:rFonts w:ascii="Times New Roman" w:hAnsi="Times New Roman" w:cs="Times New Roman"/>
          <w:color w:val="0B0410"/>
        </w:rPr>
        <w:t>if(x[1],….x[k] is a path to answer node)</w:t>
      </w:r>
    </w:p>
    <w:p w14:paraId="105CA4E2" w14:textId="77777777" w:rsidR="00DE6FEB" w:rsidRPr="00CB2657" w:rsidRDefault="00DE6FEB" w:rsidP="00DE6FEB">
      <w:pPr>
        <w:widowControl w:val="0"/>
        <w:autoSpaceDE w:val="0"/>
        <w:autoSpaceDN w:val="0"/>
        <w:spacing w:before="144" w:line="268" w:lineRule="auto"/>
        <w:ind w:left="2736"/>
        <w:rPr>
          <w:rFonts w:ascii="Times New Roman" w:hAnsi="Times New Roman" w:cs="Times New Roman"/>
          <w:color w:val="0B0410"/>
        </w:rPr>
      </w:pPr>
      <w:r w:rsidRPr="00CB2657">
        <w:rPr>
          <w:rFonts w:ascii="Times New Roman" w:hAnsi="Times New Roman" w:cs="Times New Roman"/>
          <w:color w:val="0B0410"/>
        </w:rPr>
        <w:t>then write(x[1:k]);</w:t>
      </w:r>
    </w:p>
    <w:p w14:paraId="4D2E3C81" w14:textId="77777777" w:rsidR="00DE6FEB" w:rsidRPr="00CB2657" w:rsidRDefault="00DE6FEB" w:rsidP="00DE6FEB">
      <w:pPr>
        <w:widowControl w:val="0"/>
        <w:autoSpaceDE w:val="0"/>
        <w:autoSpaceDN w:val="0"/>
        <w:spacing w:line="268" w:lineRule="auto"/>
        <w:ind w:left="2736"/>
        <w:rPr>
          <w:rFonts w:ascii="Times New Roman" w:hAnsi="Times New Roman" w:cs="Times New Roman"/>
          <w:color w:val="0B0410"/>
        </w:rPr>
      </w:pPr>
      <w:r w:rsidRPr="00CB2657">
        <w:rPr>
          <w:rFonts w:ascii="Times New Roman" w:hAnsi="Times New Roman" w:cs="Times New Roman"/>
          <w:color w:val="0B0410"/>
        </w:rPr>
        <w:t>k:=k.+1; //consider the next state.</w:t>
      </w:r>
    </w:p>
    <w:p w14:paraId="01D408DE" w14:textId="77777777" w:rsidR="00DE6FEB" w:rsidRPr="00CB2657" w:rsidRDefault="00DE6FEB" w:rsidP="00DE6FEB">
      <w:pPr>
        <w:widowControl w:val="0"/>
        <w:autoSpaceDE w:val="0"/>
        <w:autoSpaceDN w:val="0"/>
        <w:spacing w:line="268" w:lineRule="auto"/>
        <w:ind w:left="1440" w:firstLine="720"/>
        <w:rPr>
          <w:rFonts w:ascii="Times New Roman" w:hAnsi="Times New Roman" w:cs="Times New Roman"/>
          <w:color w:val="0B0410"/>
        </w:rPr>
      </w:pPr>
      <w:r w:rsidRPr="00CB2657">
        <w:rPr>
          <w:rFonts w:ascii="Times New Roman" w:hAnsi="Times New Roman" w:cs="Times New Roman"/>
          <w:color w:val="0B0410"/>
        </w:rPr>
        <w:t>}</w:t>
      </w:r>
    </w:p>
    <w:p w14:paraId="3E64E49F" w14:textId="77777777" w:rsidR="00DE6FEB" w:rsidRPr="00CB2657" w:rsidRDefault="00DE6FEB" w:rsidP="00DE6FEB">
      <w:pPr>
        <w:widowControl w:val="0"/>
        <w:autoSpaceDE w:val="0"/>
        <w:autoSpaceDN w:val="0"/>
        <w:spacing w:line="268" w:lineRule="auto"/>
        <w:ind w:left="2736"/>
        <w:rPr>
          <w:rFonts w:ascii="Times New Roman" w:hAnsi="Times New Roman" w:cs="Times New Roman"/>
          <w:color w:val="0B0410"/>
        </w:rPr>
      </w:pPr>
      <w:r w:rsidRPr="00CB2657">
        <w:rPr>
          <w:rFonts w:ascii="Times New Roman" w:hAnsi="Times New Roman" w:cs="Times New Roman"/>
          <w:color w:val="0B0410"/>
        </w:rPr>
        <w:tab/>
      </w:r>
    </w:p>
    <w:p w14:paraId="3FA3758A" w14:textId="77777777" w:rsidR="00DE6FEB" w:rsidRPr="00CB2657" w:rsidRDefault="00DE6FEB" w:rsidP="00DE6FEB">
      <w:pPr>
        <w:widowControl w:val="0"/>
        <w:autoSpaceDE w:val="0"/>
        <w:autoSpaceDN w:val="0"/>
        <w:spacing w:line="273" w:lineRule="auto"/>
        <w:ind w:left="1368" w:firstLine="720"/>
        <w:rPr>
          <w:rFonts w:ascii="Times New Roman" w:hAnsi="Times New Roman" w:cs="Times New Roman"/>
          <w:color w:val="0B0410"/>
        </w:rPr>
      </w:pPr>
      <w:r w:rsidRPr="00CB2657">
        <w:rPr>
          <w:rFonts w:ascii="Times New Roman" w:hAnsi="Times New Roman" w:cs="Times New Roman"/>
          <w:color w:val="0B0410"/>
        </w:rPr>
        <w:t>else</w:t>
      </w:r>
    </w:p>
    <w:p w14:paraId="7CE10E70" w14:textId="77777777" w:rsidR="00DE6FEB" w:rsidRPr="00CB2657" w:rsidRDefault="00DE6FEB" w:rsidP="00DE6FEB">
      <w:pPr>
        <w:widowControl w:val="0"/>
        <w:autoSpaceDE w:val="0"/>
        <w:autoSpaceDN w:val="0"/>
        <w:spacing w:line="273" w:lineRule="auto"/>
        <w:ind w:left="2088"/>
        <w:rPr>
          <w:rFonts w:ascii="Times New Roman" w:hAnsi="Times New Roman" w:cs="Times New Roman"/>
          <w:color w:val="0B0410"/>
        </w:rPr>
      </w:pPr>
      <w:r w:rsidRPr="00CB2657">
        <w:rPr>
          <w:rFonts w:ascii="Times New Roman" w:hAnsi="Times New Roman" w:cs="Times New Roman"/>
          <w:color w:val="0B0410"/>
        </w:rPr>
        <w:t>k:=k-1; //backtrack to previous set.</w:t>
      </w:r>
    </w:p>
    <w:p w14:paraId="60F3E0B0" w14:textId="77777777" w:rsidR="00DE6FEB" w:rsidRPr="00CB2657" w:rsidRDefault="00DE6FEB" w:rsidP="00DE6FEB">
      <w:pPr>
        <w:widowControl w:val="0"/>
        <w:autoSpaceDE w:val="0"/>
        <w:autoSpaceDN w:val="0"/>
        <w:spacing w:line="273" w:lineRule="auto"/>
        <w:ind w:left="180" w:firstLine="540"/>
        <w:rPr>
          <w:rFonts w:ascii="Times New Roman" w:hAnsi="Times New Roman" w:cs="Times New Roman"/>
          <w:color w:val="0B0410"/>
        </w:rPr>
      </w:pPr>
      <w:r w:rsidRPr="00CB2657">
        <w:rPr>
          <w:rFonts w:ascii="Times New Roman" w:hAnsi="Times New Roman" w:cs="Times New Roman"/>
          <w:color w:val="0B0410"/>
        </w:rPr>
        <w:t>}</w:t>
      </w:r>
    </w:p>
    <w:p w14:paraId="06FF9F7A" w14:textId="77777777" w:rsidR="00CB2657" w:rsidRDefault="00CB2657" w:rsidP="00CB2657">
      <w:pPr>
        <w:widowControl w:val="0"/>
        <w:autoSpaceDE w:val="0"/>
        <w:autoSpaceDN w:val="0"/>
        <w:spacing w:line="273" w:lineRule="auto"/>
        <w:ind w:left="2088" w:hanging="1944"/>
        <w:rPr>
          <w:rFonts w:ascii="Times New Roman" w:hAnsi="Times New Roman" w:cs="Times New Roman"/>
          <w:color w:val="0B0410"/>
        </w:rPr>
      </w:pPr>
      <w:r>
        <w:rPr>
          <w:rFonts w:ascii="Times New Roman" w:hAnsi="Times New Roman" w:cs="Times New Roman"/>
          <w:color w:val="0B0410"/>
        </w:rPr>
        <w:t>}</w:t>
      </w:r>
    </w:p>
    <w:p w14:paraId="1795AF24" w14:textId="77777777" w:rsidR="00DE6FEB" w:rsidRPr="00CB2657" w:rsidRDefault="00DE6FEB" w:rsidP="00CB2657">
      <w:pPr>
        <w:widowControl w:val="0"/>
        <w:autoSpaceDE w:val="0"/>
        <w:autoSpaceDN w:val="0"/>
        <w:spacing w:line="273" w:lineRule="auto"/>
        <w:ind w:left="2088" w:hanging="1944"/>
        <w:rPr>
          <w:rFonts w:ascii="Times New Roman" w:hAnsi="Times New Roman" w:cs="Times New Roman"/>
          <w:color w:val="0B0410"/>
        </w:rPr>
      </w:pPr>
      <w:r w:rsidRPr="00CB2657">
        <w:rPr>
          <w:rFonts w:ascii="Times New Roman" w:hAnsi="Times New Roman" w:cs="Times New Roman"/>
          <w:b/>
          <w:color w:val="0B0410"/>
        </w:rPr>
        <w:t>Recursive backtracking method.</w:t>
      </w:r>
    </w:p>
    <w:p w14:paraId="646CA4CF" w14:textId="77777777" w:rsidR="00DE6FEB" w:rsidRPr="00CB2657" w:rsidRDefault="00DE6FEB" w:rsidP="00CB2657">
      <w:pPr>
        <w:widowControl w:val="0"/>
        <w:autoSpaceDE w:val="0"/>
        <w:autoSpaceDN w:val="0"/>
        <w:spacing w:before="180"/>
        <w:ind w:left="144"/>
        <w:rPr>
          <w:rFonts w:ascii="Times New Roman" w:hAnsi="Times New Roman" w:cs="Times New Roman"/>
          <w:color w:val="0B0410"/>
        </w:rPr>
      </w:pPr>
      <w:r w:rsidRPr="00CB2657">
        <w:rPr>
          <w:rFonts w:ascii="Times New Roman" w:hAnsi="Times New Roman" w:cs="Times New Roman"/>
          <w:color w:val="0B0410"/>
        </w:rPr>
        <w:t>Algorithm backtrack(k)</w:t>
      </w:r>
    </w:p>
    <w:p w14:paraId="36FB83E6" w14:textId="77777777" w:rsidR="00DE6FEB" w:rsidRPr="00CB2657" w:rsidRDefault="00DE6FEB" w:rsidP="00CB2657">
      <w:pPr>
        <w:widowControl w:val="0"/>
        <w:autoSpaceDE w:val="0"/>
        <w:autoSpaceDN w:val="0"/>
        <w:ind w:left="144"/>
        <w:rPr>
          <w:rFonts w:ascii="Times New Roman" w:hAnsi="Times New Roman" w:cs="Times New Roman"/>
          <w:color w:val="0B0410"/>
        </w:rPr>
      </w:pPr>
      <w:r w:rsidRPr="00CB2657">
        <w:rPr>
          <w:rFonts w:ascii="Times New Roman" w:hAnsi="Times New Roman" w:cs="Times New Roman"/>
          <w:color w:val="0B0410"/>
        </w:rPr>
        <w:t>//this schema describes the backtracking process using recursion.</w:t>
      </w:r>
    </w:p>
    <w:p w14:paraId="69FFDB34" w14:textId="77777777" w:rsidR="00DE6FEB" w:rsidRPr="00CB2657" w:rsidRDefault="00DE6FEB" w:rsidP="00CB2657">
      <w:pPr>
        <w:widowControl w:val="0"/>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spacing w:val="-1"/>
        </w:rPr>
        <w:lastRenderedPageBreak/>
        <w:t xml:space="preserve">//On entering the first k-1 values x[1],x[2],x[3],......x[k-1] of the solution the vector </w:t>
      </w:r>
      <w:r w:rsidRPr="00CB2657">
        <w:rPr>
          <w:rFonts w:ascii="Times New Roman" w:hAnsi="Times New Roman" w:cs="Times New Roman"/>
          <w:color w:val="0B0410"/>
        </w:rPr>
        <w:t>x[1:n] have been assigned x[] and n is global.</w:t>
      </w:r>
    </w:p>
    <w:p w14:paraId="17895321" w14:textId="77777777" w:rsidR="00CB2657" w:rsidRDefault="00DE6FEB" w:rsidP="00CB2657">
      <w:pPr>
        <w:widowControl w:val="0"/>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 xml:space="preserve">{For (each x[k]belongs </w:t>
      </w:r>
      <w:proofErr w:type="spellStart"/>
      <w:r w:rsidRPr="00CB2657">
        <w:rPr>
          <w:rFonts w:ascii="Times New Roman" w:hAnsi="Times New Roman" w:cs="Times New Roman"/>
          <w:color w:val="0B0410"/>
        </w:rPr>
        <w:t>t</w:t>
      </w:r>
      <w:proofErr w:type="spellEnd"/>
      <w:r w:rsidRPr="00CB2657">
        <w:rPr>
          <w:rFonts w:ascii="Times New Roman" w:hAnsi="Times New Roman" w:cs="Times New Roman"/>
          <w:color w:val="0B0410"/>
        </w:rPr>
        <w:t xml:space="preserve">(x[1],x[k-1])) </w:t>
      </w:r>
    </w:p>
    <w:p w14:paraId="0A46C86C"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do{if Bk(x [1], x[2],....x[k]!=0)then{</w:t>
      </w:r>
      <w:r w:rsidR="00CB2657">
        <w:rPr>
          <w:rFonts w:ascii="Times New Roman" w:hAnsi="Times New Roman" w:cs="Times New Roman"/>
          <w:color w:val="0B0410"/>
        </w:rPr>
        <w:tab/>
      </w:r>
    </w:p>
    <w:p w14:paraId="588389E2"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proofErr w:type="spellStart"/>
      <w:r w:rsidRPr="00CB2657">
        <w:rPr>
          <w:rFonts w:ascii="Times New Roman" w:hAnsi="Times New Roman" w:cs="Times New Roman"/>
          <w:color w:val="0B0410"/>
        </w:rPr>
        <w:t>IfBk</w:t>
      </w:r>
      <w:proofErr w:type="spellEnd"/>
      <w:r w:rsidRPr="00CB2657">
        <w:rPr>
          <w:rFonts w:ascii="Times New Roman" w:hAnsi="Times New Roman" w:cs="Times New Roman"/>
          <w:color w:val="0B0410"/>
        </w:rPr>
        <w:t xml:space="preserve"> (x[1],x[2],……x[k] is a path to answer node)</w:t>
      </w:r>
    </w:p>
    <w:p w14:paraId="494D9B36"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 xml:space="preserve">then </w:t>
      </w:r>
      <w:proofErr w:type="spellStart"/>
      <w:r w:rsidRPr="00CB2657">
        <w:rPr>
          <w:rFonts w:ascii="Times New Roman" w:hAnsi="Times New Roman" w:cs="Times New Roman"/>
          <w:color w:val="0B0410"/>
        </w:rPr>
        <w:t>wrie</w:t>
      </w:r>
      <w:proofErr w:type="spellEnd"/>
      <w:r w:rsidRPr="00CB2657">
        <w:rPr>
          <w:rFonts w:ascii="Times New Roman" w:hAnsi="Times New Roman" w:cs="Times New Roman"/>
          <w:color w:val="0B0410"/>
        </w:rPr>
        <w:t xml:space="preserve"> (x[1:k]);</w:t>
      </w:r>
    </w:p>
    <w:p w14:paraId="414846FA"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if(k&lt;n) then backtrack(k+1);</w:t>
      </w:r>
    </w:p>
    <w:p w14:paraId="0CD7AEEE"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14:paraId="495E8639"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14:paraId="4A502787" w14:textId="77777777" w:rsidR="00DE6FEB" w:rsidRP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14:paraId="00093253" w14:textId="77777777" w:rsidR="00DE6FEB" w:rsidRPr="00CB2657" w:rsidRDefault="00DE6FEB" w:rsidP="00DE6FEB">
      <w:pPr>
        <w:jc w:val="both"/>
        <w:rPr>
          <w:rFonts w:ascii="Times New Roman" w:hAnsi="Times New Roman" w:cs="Times New Roman"/>
          <w:b/>
          <w:bCs/>
          <w:sz w:val="28"/>
          <w:szCs w:val="28"/>
        </w:rPr>
      </w:pPr>
      <w:r w:rsidRPr="00CB2657">
        <w:rPr>
          <w:rFonts w:ascii="Times New Roman" w:hAnsi="Times New Roman" w:cs="Times New Roman"/>
          <w:b/>
          <w:bCs/>
          <w:sz w:val="28"/>
          <w:szCs w:val="28"/>
        </w:rPr>
        <w:t>CONCLUSION:</w:t>
      </w:r>
      <w:r w:rsidR="00840DD8" w:rsidRPr="00840DD8">
        <w:rPr>
          <w:rStyle w:val="MSGENFONTSTYLENAMETEMPLATEROLELEVELMSGENFONTSTYLENAMEBYROLEHEADING12"/>
          <w:rFonts w:ascii="Times New Roman" w:eastAsia="Times New Roman" w:hAnsi="Times New Roman" w:cs="Times New Roman"/>
          <w:sz w:val="24"/>
          <w:szCs w:val="24"/>
          <w:lang w:val="en-US" w:bidi="mr-IN"/>
        </w:rPr>
        <w:t xml:space="preserve"> </w:t>
      </w:r>
      <w:r w:rsidR="00840DD8">
        <w:rPr>
          <w:rStyle w:val="MSGENFONTSTYLENAMETEMPLATEROLELEVELMSGENFONTSTYLENAMEBYROLEHEADING12"/>
          <w:rFonts w:ascii="Times New Roman" w:eastAsia="Times New Roman" w:hAnsi="Times New Roman" w:cs="Times New Roman"/>
          <w:sz w:val="24"/>
          <w:szCs w:val="24"/>
          <w:lang w:val="en-US" w:bidi="mr-IN"/>
        </w:rPr>
        <w:t>Implemented 8 queen successfully.</w:t>
      </w:r>
    </w:p>
    <w:p w14:paraId="7BDC4A2E" w14:textId="77777777" w:rsidR="00DE6FEB" w:rsidRPr="00CB2657" w:rsidRDefault="00DE6FEB" w:rsidP="00DE6FEB">
      <w:pPr>
        <w:jc w:val="both"/>
        <w:rPr>
          <w:rFonts w:ascii="Times New Roman" w:hAnsi="Times New Roman" w:cs="Times New Roman"/>
          <w:b/>
          <w:bCs/>
          <w:sz w:val="28"/>
          <w:szCs w:val="28"/>
        </w:rPr>
      </w:pPr>
    </w:p>
    <w:p w14:paraId="4D16B11C" w14:textId="77777777" w:rsidR="00DE6FEB" w:rsidRPr="00CB2657" w:rsidRDefault="00DE6FEB" w:rsidP="00DE6FEB">
      <w:pPr>
        <w:jc w:val="both"/>
        <w:rPr>
          <w:rFonts w:ascii="Times New Roman" w:hAnsi="Times New Roman" w:cs="Times New Roman"/>
          <w:b/>
          <w:bCs/>
          <w:caps/>
          <w:sz w:val="28"/>
          <w:szCs w:val="28"/>
        </w:rPr>
      </w:pPr>
    </w:p>
    <w:p w14:paraId="7A956419" w14:textId="77777777" w:rsidR="00DE6FEB" w:rsidRPr="00CB2657" w:rsidRDefault="00DE6FEB" w:rsidP="00DE6FEB">
      <w:pPr>
        <w:jc w:val="both"/>
        <w:rPr>
          <w:rFonts w:ascii="Times New Roman" w:hAnsi="Times New Roman" w:cs="Times New Roman"/>
          <w:b/>
          <w:bCs/>
        </w:rPr>
      </w:pPr>
      <w:r w:rsidRPr="00CB2657">
        <w:rPr>
          <w:rFonts w:ascii="Times New Roman" w:hAnsi="Times New Roman" w:cs="Times New Roman"/>
          <w:b/>
          <w:bCs/>
          <w:caps/>
          <w:sz w:val="28"/>
          <w:szCs w:val="28"/>
        </w:rPr>
        <w:t>Questions for Review:</w:t>
      </w:r>
      <w:r w:rsidRPr="00CB2657">
        <w:rPr>
          <w:rFonts w:ascii="Times New Roman" w:hAnsi="Times New Roman" w:cs="Times New Roman"/>
          <w:b/>
          <w:bCs/>
          <w:sz w:val="28"/>
          <w:szCs w:val="28"/>
        </w:rPr>
        <w:t xml:space="preserve"> </w:t>
      </w:r>
    </w:p>
    <w:p w14:paraId="502E069F" w14:textId="77777777" w:rsidR="00DE6FEB" w:rsidRPr="00CB2657" w:rsidRDefault="00DE6FEB" w:rsidP="00DE6FEB">
      <w:pPr>
        <w:numPr>
          <w:ilvl w:val="1"/>
          <w:numId w:val="10"/>
        </w:numPr>
        <w:overflowPunct/>
        <w:jc w:val="both"/>
        <w:rPr>
          <w:rFonts w:ascii="Times New Roman" w:hAnsi="Times New Roman" w:cs="Times New Roman"/>
        </w:rPr>
      </w:pPr>
      <w:r w:rsidRPr="00CB2657">
        <w:rPr>
          <w:rFonts w:ascii="Times New Roman" w:hAnsi="Times New Roman" w:cs="Times New Roman"/>
        </w:rPr>
        <w:t xml:space="preserve">What is backtracking? What are the peculiar characteristics &amp; applications of this approach? </w:t>
      </w:r>
    </w:p>
    <w:p w14:paraId="10C0DF33" w14:textId="77777777" w:rsidR="00DE6FEB" w:rsidRPr="00CB2657" w:rsidRDefault="00DE6FEB" w:rsidP="00DE6FEB">
      <w:pPr>
        <w:numPr>
          <w:ilvl w:val="1"/>
          <w:numId w:val="10"/>
        </w:numPr>
        <w:overflowPunct/>
        <w:jc w:val="both"/>
        <w:rPr>
          <w:rFonts w:ascii="Times New Roman" w:hAnsi="Times New Roman" w:cs="Times New Roman"/>
        </w:rPr>
      </w:pPr>
      <w:r w:rsidRPr="00CB2657">
        <w:rPr>
          <w:rFonts w:ascii="Times New Roman" w:hAnsi="Times New Roman" w:cs="Times New Roman"/>
        </w:rPr>
        <w:t xml:space="preserve">Explain Explicit &amp; Implicit constraints with respect to 8 queen’s problem? </w:t>
      </w:r>
    </w:p>
    <w:p w14:paraId="523F6E69" w14:textId="77777777" w:rsidR="00DE6FEB" w:rsidRPr="00CB2657" w:rsidRDefault="00DE6FEB" w:rsidP="00DE6FEB">
      <w:pPr>
        <w:ind w:left="360"/>
        <w:jc w:val="both"/>
        <w:rPr>
          <w:rFonts w:ascii="Times New Roman" w:hAnsi="Times New Roman" w:cs="Times New Roman"/>
        </w:rPr>
      </w:pPr>
      <w:r w:rsidRPr="00CB2657">
        <w:rPr>
          <w:rFonts w:ascii="Times New Roman" w:hAnsi="Times New Roman" w:cs="Times New Roman"/>
        </w:rPr>
        <w:t>3) Compare the space &amp; time complexity of Recursive &amp; Non-Recursive techniques of Backtracking.</w:t>
      </w:r>
    </w:p>
    <w:p w14:paraId="667B858A" w14:textId="77777777" w:rsidR="00DE6FEB" w:rsidRPr="00F428E4" w:rsidRDefault="00DE6FEB" w:rsidP="00DE6FEB">
      <w:pPr>
        <w:numPr>
          <w:ilvl w:val="0"/>
          <w:numId w:val="12"/>
        </w:numPr>
        <w:overflowPunct/>
        <w:jc w:val="both"/>
        <w:rPr>
          <w:rFonts w:ascii="Times New Roman" w:hAnsi="Times New Roman" w:cs="Times New Roman"/>
        </w:rPr>
      </w:pPr>
      <w:r w:rsidRPr="00F428E4">
        <w:rPr>
          <w:rFonts w:ascii="Times New Roman" w:hAnsi="Times New Roman" w:cs="Times New Roman"/>
          <w:bCs/>
        </w:rPr>
        <w:t>Write realistic applications of this experiment in brief (at least two applications).</w:t>
      </w:r>
    </w:p>
    <w:p w14:paraId="2BBEDF58" w14:textId="77777777" w:rsidR="00DE6FEB" w:rsidRPr="00CB2657" w:rsidRDefault="00DE6FEB" w:rsidP="00DE6FEB">
      <w:pPr>
        <w:pStyle w:val="Heading6"/>
        <w:keepNext/>
        <w:numPr>
          <w:ilvl w:val="5"/>
          <w:numId w:val="2"/>
        </w:numPr>
        <w:jc w:val="both"/>
        <w:rPr>
          <w:rFonts w:ascii="Times New Roman" w:hAnsi="Times New Roman" w:cs="Times New Roman"/>
        </w:rPr>
      </w:pPr>
    </w:p>
    <w:p w14:paraId="548AEF23" w14:textId="77777777" w:rsidR="00DE6FEB" w:rsidRPr="00CB2657" w:rsidRDefault="00DE6FEB" w:rsidP="00B15967">
      <w:pPr>
        <w:tabs>
          <w:tab w:val="left" w:pos="720"/>
        </w:tabs>
        <w:jc w:val="both"/>
        <w:rPr>
          <w:rFonts w:ascii="Times New Roman" w:hAnsi="Times New Roman" w:cs="Times New Roman"/>
        </w:rPr>
      </w:pPr>
    </w:p>
    <w:p w14:paraId="7104E615" w14:textId="77777777" w:rsidR="00DE6FEB" w:rsidRPr="00CB2657" w:rsidRDefault="00DE6FEB" w:rsidP="00B15967">
      <w:pPr>
        <w:tabs>
          <w:tab w:val="left" w:pos="720"/>
        </w:tabs>
        <w:jc w:val="both"/>
        <w:rPr>
          <w:rFonts w:ascii="Times New Roman" w:hAnsi="Times New Roman" w:cs="Times New Roman"/>
        </w:rPr>
      </w:pPr>
    </w:p>
    <w:sectPr w:rsidR="00DE6FEB" w:rsidRPr="00CB265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sig w:usb0="A00002AF" w:usb1="500078FB" w:usb2="00000000" w:usb3="00000000" w:csb0="0000009F" w:csb1="00000000"/>
  </w:font>
  <w:font w:name="Noto Sans CJK SC Regular">
    <w:altName w:val="Yu Gothic"/>
    <w:panose1 w:val="00000000000000000000"/>
    <w:charset w:val="80"/>
    <w:family w:val="swiss"/>
    <w:notTrueType/>
    <w:pitch w:val="variable"/>
    <w:sig w:usb0="30000207" w:usb1="2BDF3C10" w:usb2="00000016" w:usb3="00000000" w:csb0="002E0107" w:csb1="00000000"/>
  </w:font>
  <w:font w:name="FreeSans">
    <w:altName w:val="Sylfaen"/>
    <w:charset w:val="00"/>
    <w:family w:val="swiss"/>
    <w:pitch w:val="variable"/>
    <w:sig w:usb0="E4838EFF" w:usb1="4200FDFF" w:usb2="000030A0" w:usb3="00000000" w:csb0="000001BF" w:csb1="00000000"/>
  </w:font>
  <w:font w:name="Liberation Sans">
    <w:altName w:val="Arial"/>
    <w:charset w:val="00"/>
    <w:family w:val="swiss"/>
    <w:pitch w:val="variable"/>
    <w:sig w:usb0="A00002AF" w:usb1="5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Droid Sans Fallback">
    <w:panose1 w:val="00000000000000000000"/>
    <w:charset w:val="00"/>
    <w:family w:val="roman"/>
    <w:notTrueType/>
    <w:pitch w:val="default"/>
  </w:font>
  <w:font w:name="ヒラギノ明朝 ProN W3">
    <w:altName w:val="Times New Roman"/>
    <w:charset w:val="01"/>
    <w:family w:val="roman"/>
    <w:pitch w:val="variable"/>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0000002"/>
    <w:multiLevelType w:val="multilevel"/>
    <w:tmpl w:val="00000002"/>
    <w:lvl w:ilvl="0">
      <w:start w:val="1"/>
      <w:numFmt w:val="decimal"/>
      <w:lvlText w:val="%1."/>
      <w:lvlJc w:val="left"/>
      <w:pPr>
        <w:ind w:left="735" w:hanging="375"/>
      </w:pPr>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00000003"/>
    <w:lvl w:ilvl="0">
      <w:start w:val="1"/>
      <w:numFmt w:val="bullet"/>
      <w:lvlText w:val=""/>
      <w:lvlJc w:val="left"/>
      <w:pPr>
        <w:ind w:left="720" w:hanging="360"/>
      </w:pPr>
      <w:rPr>
        <w:rFonts w:ascii="Symbol" w:eastAsia="Times New Roman"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207316"/>
    <w:multiLevelType w:val="hybridMultilevel"/>
    <w:tmpl w:val="F47E1812"/>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4B5960"/>
    <w:multiLevelType w:val="hybridMultilevel"/>
    <w:tmpl w:val="D2BAD3E2"/>
    <w:lvl w:ilvl="0" w:tplc="FA60F88E">
      <w:start w:val="1"/>
      <w:numFmt w:val="decimal"/>
      <w:lvlText w:val="%1."/>
      <w:lvlJc w:val="left"/>
      <w:pPr>
        <w:tabs>
          <w:tab w:val="num" w:pos="1080"/>
        </w:tabs>
        <w:ind w:left="1080" w:hanging="720"/>
      </w:pPr>
      <w:rPr>
        <w:rFonts w:hint="default"/>
      </w:rPr>
    </w:lvl>
    <w:lvl w:ilvl="1" w:tplc="45A2CCBC">
      <w:start w:val="1"/>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AE41DE"/>
    <w:multiLevelType w:val="multilevel"/>
    <w:tmpl w:val="64F68A68"/>
    <w:lvl w:ilvl="0">
      <w:start w:val="1"/>
      <w:numFmt w:val="none"/>
      <w:suff w:val="nothing"/>
      <w:lvlText w:val=""/>
      <w:lvlJc w:val="left"/>
      <w:pPr>
        <w:ind w:left="840" w:hanging="432"/>
      </w:pPr>
    </w:lvl>
    <w:lvl w:ilvl="1">
      <w:start w:val="1"/>
      <w:numFmt w:val="decimal"/>
      <w:lvlText w:val="%2"/>
      <w:lvlJc w:val="left"/>
      <w:pPr>
        <w:tabs>
          <w:tab w:val="num" w:pos="984"/>
        </w:tabs>
        <w:ind w:left="984" w:hanging="576"/>
      </w:pPr>
    </w:lvl>
    <w:lvl w:ilvl="2">
      <w:start w:val="1"/>
      <w:numFmt w:val="none"/>
      <w:suff w:val="nothing"/>
      <w:lvlText w:val=""/>
      <w:lvlJc w:val="left"/>
      <w:pPr>
        <w:ind w:left="1128" w:hanging="720"/>
      </w:pPr>
    </w:lvl>
    <w:lvl w:ilvl="3">
      <w:start w:val="1"/>
      <w:numFmt w:val="none"/>
      <w:suff w:val="nothing"/>
      <w:lvlText w:val=""/>
      <w:lvlJc w:val="left"/>
      <w:pPr>
        <w:ind w:left="1272" w:hanging="864"/>
      </w:pPr>
    </w:lvl>
    <w:lvl w:ilvl="4">
      <w:start w:val="1"/>
      <w:numFmt w:val="none"/>
      <w:suff w:val="nothing"/>
      <w:lvlText w:val=""/>
      <w:lvlJc w:val="left"/>
      <w:pPr>
        <w:ind w:left="1416" w:hanging="1008"/>
      </w:pPr>
    </w:lvl>
    <w:lvl w:ilvl="5">
      <w:start w:val="1"/>
      <w:numFmt w:val="none"/>
      <w:suff w:val="nothing"/>
      <w:lvlText w:val=""/>
      <w:lvlJc w:val="left"/>
      <w:pPr>
        <w:ind w:left="1560" w:hanging="1152"/>
      </w:pPr>
    </w:lvl>
    <w:lvl w:ilvl="6">
      <w:start w:val="1"/>
      <w:numFmt w:val="none"/>
      <w:suff w:val="nothing"/>
      <w:lvlText w:val=""/>
      <w:lvlJc w:val="left"/>
      <w:pPr>
        <w:ind w:left="1704" w:hanging="1296"/>
      </w:pPr>
    </w:lvl>
    <w:lvl w:ilvl="7">
      <w:start w:val="1"/>
      <w:numFmt w:val="none"/>
      <w:suff w:val="nothing"/>
      <w:lvlText w:val=""/>
      <w:lvlJc w:val="left"/>
      <w:pPr>
        <w:ind w:left="1848" w:hanging="1440"/>
      </w:pPr>
    </w:lvl>
    <w:lvl w:ilvl="8">
      <w:start w:val="1"/>
      <w:numFmt w:val="none"/>
      <w:suff w:val="nothing"/>
      <w:lvlText w:val=""/>
      <w:lvlJc w:val="left"/>
      <w:pPr>
        <w:ind w:left="1992" w:hanging="1584"/>
      </w:pPr>
    </w:lvl>
  </w:abstractNum>
  <w:abstractNum w:abstractNumId="6" w15:restartNumberingAfterBreak="0">
    <w:nsid w:val="1B5136B8"/>
    <w:multiLevelType w:val="multilevel"/>
    <w:tmpl w:val="CAB870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C9E44CD"/>
    <w:multiLevelType w:val="multilevel"/>
    <w:tmpl w:val="4C7A361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33872D2"/>
    <w:multiLevelType w:val="multilevel"/>
    <w:tmpl w:val="7D98BA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7CB7BE2"/>
    <w:multiLevelType w:val="multilevel"/>
    <w:tmpl w:val="D6D8CC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A457ACF"/>
    <w:multiLevelType w:val="multilevel"/>
    <w:tmpl w:val="568E16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56802AA"/>
    <w:multiLevelType w:val="multilevel"/>
    <w:tmpl w:val="C48A94A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6DF64122"/>
    <w:multiLevelType w:val="multilevel"/>
    <w:tmpl w:val="0AA011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1F63393"/>
    <w:multiLevelType w:val="hybridMultilevel"/>
    <w:tmpl w:val="8454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96A52"/>
    <w:multiLevelType w:val="multilevel"/>
    <w:tmpl w:val="33DAB628"/>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884103963">
    <w:abstractNumId w:val="10"/>
  </w:num>
  <w:num w:numId="2" w16cid:durableId="552348756">
    <w:abstractNumId w:val="7"/>
  </w:num>
  <w:num w:numId="3" w16cid:durableId="212237379">
    <w:abstractNumId w:val="5"/>
  </w:num>
  <w:num w:numId="4" w16cid:durableId="1213615006">
    <w:abstractNumId w:val="6"/>
  </w:num>
  <w:num w:numId="5" w16cid:durableId="793182276">
    <w:abstractNumId w:val="14"/>
  </w:num>
  <w:num w:numId="6" w16cid:durableId="1422683389">
    <w:abstractNumId w:val="9"/>
  </w:num>
  <w:num w:numId="7" w16cid:durableId="1172990229">
    <w:abstractNumId w:val="12"/>
  </w:num>
  <w:num w:numId="8" w16cid:durableId="793058477">
    <w:abstractNumId w:val="11"/>
  </w:num>
  <w:num w:numId="9" w16cid:durableId="815101518">
    <w:abstractNumId w:val="8"/>
  </w:num>
  <w:num w:numId="10" w16cid:durableId="1757750901">
    <w:abstractNumId w:val="4"/>
  </w:num>
  <w:num w:numId="11" w16cid:durableId="933784356">
    <w:abstractNumId w:val="13"/>
  </w:num>
  <w:num w:numId="12" w16cid:durableId="1539123445">
    <w:abstractNumId w:val="3"/>
  </w:num>
  <w:num w:numId="13" w16cid:durableId="2046634324">
    <w:abstractNumId w:val="0"/>
  </w:num>
  <w:num w:numId="14" w16cid:durableId="1256553873">
    <w:abstractNumId w:val="1"/>
  </w:num>
  <w:num w:numId="15" w16cid:durableId="418213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CC9"/>
    <w:rsid w:val="0004113B"/>
    <w:rsid w:val="000E5410"/>
    <w:rsid w:val="0011497E"/>
    <w:rsid w:val="002309DB"/>
    <w:rsid w:val="00307735"/>
    <w:rsid w:val="003C23FB"/>
    <w:rsid w:val="00430538"/>
    <w:rsid w:val="004678C5"/>
    <w:rsid w:val="004A68CB"/>
    <w:rsid w:val="00557239"/>
    <w:rsid w:val="005925A6"/>
    <w:rsid w:val="00735209"/>
    <w:rsid w:val="00763441"/>
    <w:rsid w:val="00840DD8"/>
    <w:rsid w:val="008B5124"/>
    <w:rsid w:val="009D7900"/>
    <w:rsid w:val="00A81CC9"/>
    <w:rsid w:val="00B15967"/>
    <w:rsid w:val="00CB2657"/>
    <w:rsid w:val="00D546E3"/>
    <w:rsid w:val="00D646AC"/>
    <w:rsid w:val="00D71D05"/>
    <w:rsid w:val="00DE6FEB"/>
    <w:rsid w:val="00E42455"/>
    <w:rsid w:val="00EF78E5"/>
    <w:rsid w:val="00F340C4"/>
    <w:rsid w:val="00F428E4"/>
    <w:rsid w:val="00FB03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E77F"/>
  <w15:docId w15:val="{C0AE2CAF-7303-4846-B739-090EA153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color w:val="00000A"/>
      <w:sz w:val="24"/>
    </w:rPr>
  </w:style>
  <w:style w:type="paragraph" w:styleId="Heading1">
    <w:name w:val="heading 1"/>
    <w:basedOn w:val="Normal"/>
    <w:next w:val="Normal"/>
    <w:qFormat/>
    <w:pPr>
      <w:keepNext/>
      <w:tabs>
        <w:tab w:val="left" w:pos="432"/>
      </w:tabs>
      <w:ind w:left="432" w:hanging="432"/>
      <w:outlineLvl w:val="0"/>
    </w:pPr>
    <w:rPr>
      <w:b/>
      <w:bCs/>
      <w:sz w:val="28"/>
    </w:rPr>
  </w:style>
  <w:style w:type="paragraph" w:styleId="Heading2">
    <w:name w:val="heading 2"/>
    <w:basedOn w:val="Heading"/>
    <w:qFormat/>
    <w:pPr>
      <w:outlineLvl w:val="1"/>
    </w:pPr>
  </w:style>
  <w:style w:type="paragraph" w:styleId="Heading3">
    <w:name w:val="heading 3"/>
    <w:basedOn w:val="Normal"/>
    <w:next w:val="Normal"/>
    <w:link w:val="Heading3Char"/>
    <w:uiPriority w:val="9"/>
    <w:semiHidden/>
    <w:unhideWhenUsed/>
    <w:qFormat/>
    <w:rsid w:val="00DE6FEB"/>
    <w:pPr>
      <w:keepNext/>
      <w:keepLines/>
      <w:spacing w:before="200"/>
      <w:outlineLvl w:val="2"/>
    </w:pPr>
    <w:rPr>
      <w:rFonts w:asciiTheme="majorHAnsi" w:eastAsiaTheme="majorEastAsia" w:hAnsiTheme="majorHAnsi" w:cs="Mangal"/>
      <w:b/>
      <w:bCs/>
      <w:color w:val="4F81BD" w:themeColor="accent1"/>
      <w:szCs w:val="21"/>
    </w:rPr>
  </w:style>
  <w:style w:type="paragraph" w:styleId="Heading6">
    <w:name w:val="heading 6"/>
    <w:basedOn w:val="Normal"/>
    <w:next w:val="Normal"/>
    <w:qFormat/>
    <w:pPr>
      <w:numPr>
        <w:ilvl w:val="5"/>
        <w:numId w:val="1"/>
      </w:num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Times New Roman" w:hAnsi="Times New Roman" w:cs="Times New Roman"/>
      <w:bCs/>
    </w:rPr>
  </w:style>
  <w:style w:type="character" w:customStyle="1" w:styleId="WW8Num3z0">
    <w:name w:val="WW8Num3z0"/>
    <w:qFormat/>
  </w:style>
  <w:style w:type="character" w:customStyle="1" w:styleId="MSGENFONTSTYLENAMETEMPLATEROLELEVELMSGENFONTSTYLENAMEBYROLEHEADING12">
    <w:name w:val="MSG_EN_FONT_STYLE_NAME_TEMPLATE_ROLE_LEVEL MSG_EN_FONT_STYLE_NAME_BY_ROLE_HEADING 12_"/>
    <w:basedOn w:val="DefaultParagraphFont"/>
    <w:qFormat/>
    <w:rPr>
      <w:b w:val="0"/>
      <w:bCs w:val="0"/>
      <w:i w:val="0"/>
      <w:iCs w:val="0"/>
      <w:caps w:val="0"/>
      <w:smallCaps w:val="0"/>
      <w:strike w:val="0"/>
      <w:dstrike w:val="0"/>
      <w:sz w:val="22"/>
      <w:szCs w:val="22"/>
      <w:u w:val="none"/>
    </w:rPr>
  </w:style>
  <w:style w:type="character" w:customStyle="1" w:styleId="MSGENFONTSTYLENAMETEMPLATEROLEMSGENFONTSTYLENAMEBYROLETEXT">
    <w:name w:val="MSG_EN_FONT_STYLE_NAME_TEMPLATE_ROLE MSG_EN_FONT_STYLE_NAME_BY_ROLE_TEXT_"/>
    <w:basedOn w:val="DefaultParagraphFont"/>
    <w:qFormat/>
    <w:rPr>
      <w:b w:val="0"/>
      <w:bCs w:val="0"/>
      <w:i w:val="0"/>
      <w:iCs w:val="0"/>
      <w:caps w:val="0"/>
      <w:smallCaps w:val="0"/>
      <w:strike w:val="0"/>
      <w:dstrike w:val="0"/>
      <w:sz w:val="22"/>
      <w:szCs w:val="22"/>
      <w:u w:val="none"/>
    </w:rPr>
  </w:style>
  <w:style w:type="character" w:customStyle="1" w:styleId="ListLabel1">
    <w:name w:val="ListLabel 1"/>
    <w:qFormat/>
    <w:rPr>
      <w:rFonts w:ascii="Times New Roman" w:hAnsi="Times New Roman" w:cs="Times New Roman"/>
      <w:b/>
      <w:bCs/>
    </w:rPr>
  </w:style>
  <w:style w:type="character" w:customStyle="1" w:styleId="ListLabel2">
    <w:name w:val="ListLabel 2"/>
    <w:qFormat/>
    <w:rPr>
      <w:rFonts w:ascii="Times New Roman" w:hAnsi="Times New Roman" w:cs="Times New Roman"/>
      <w:b/>
      <w:bCs/>
    </w:rPr>
  </w:style>
  <w:style w:type="character" w:customStyle="1" w:styleId="StrongEmphasis">
    <w:name w:val="Strong Emphasis"/>
    <w:uiPriority w:val="99"/>
    <w:qFormat/>
    <w:rPr>
      <w:b/>
      <w:bCs/>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3">
    <w:name w:val="ListLabel 3"/>
    <w:qFormat/>
    <w:rPr>
      <w:rFonts w:cs="OpenSymbol"/>
    </w:rPr>
  </w:style>
  <w:style w:type="character" w:customStyle="1" w:styleId="ListLabel4">
    <w:name w:val="ListLabel 4"/>
    <w:qFormat/>
    <w:rPr>
      <w:rFonts w:cs="Wingdings"/>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uppressAutoHyphens/>
      <w:overflowPunct w:val="0"/>
    </w:pPr>
    <w:rPr>
      <w:rFonts w:ascii="Times New Roman" w:eastAsia="Droid Sans Fallback" w:hAnsi="Times New Roman" w:cs="Times New Roman"/>
      <w:color w:val="000000"/>
      <w:sz w:val="24"/>
      <w:lang w:val="en-US" w:bidi="ar-SA"/>
    </w:rPr>
  </w:style>
  <w:style w:type="paragraph" w:customStyle="1" w:styleId="TableContents">
    <w:name w:val="Table Contents"/>
    <w:basedOn w:val="Normal"/>
    <w:qFormat/>
    <w:pPr>
      <w:suppressLineNumbers/>
    </w:pPr>
  </w:style>
  <w:style w:type="paragraph" w:customStyle="1" w:styleId="MSGENFONTSTYLENAMETEMPLATEROLELEVELMSGENFONTSTYLENAMEBYROLEHEADING120">
    <w:name w:val="MSG_EN_FONT_STYLE_NAME_TEMPLATE_ROLE_LEVEL MSG_EN_FONT_STYLE_NAME_BY_ROLE_HEADING 12"/>
    <w:basedOn w:val="Normal"/>
    <w:qFormat/>
    <w:pPr>
      <w:spacing w:after="360"/>
    </w:pPr>
    <w:rPr>
      <w:b/>
      <w:bCs/>
      <w:sz w:val="22"/>
      <w:szCs w:val="22"/>
    </w:rPr>
  </w:style>
  <w:style w:type="paragraph" w:customStyle="1" w:styleId="MSGENFONTSTYLENAMETEMPLATEROLEMSGENFONTSTYLENAMEBYROLETEXT0">
    <w:name w:val="MSG_EN_FONT_STYLE_NAME_TEMPLATE_ROLE MSG_EN_FONT_STYLE_NAME_BY_ROLE_TEXT"/>
    <w:basedOn w:val="Normal"/>
    <w:qFormat/>
    <w:pPr>
      <w:ind w:hanging="360"/>
    </w:pPr>
    <w:rPr>
      <w:sz w:val="22"/>
      <w:szCs w:val="22"/>
    </w:rPr>
  </w:style>
  <w:style w:type="paragraph" w:customStyle="1" w:styleId="TableHeading">
    <w:name w:val="Table Heading"/>
    <w:basedOn w:val="TableContents"/>
    <w:qFormat/>
    <w:pPr>
      <w:jc w:val="center"/>
    </w:pPr>
    <w:rPr>
      <w:b/>
      <w:bCs/>
    </w:rPr>
  </w:style>
  <w:style w:type="paragraph" w:customStyle="1" w:styleId="Objectwitharrow">
    <w:name w:val="Object with arr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shadow">
    <w:name w:val="Object with shad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outfill">
    <w:name w:val="Object without fill"/>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nofillandnoline">
    <w:name w:val="Object with no fill and no 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extbody">
    <w:name w:val="Text body"/>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extbodyjustified">
    <w:name w:val="Text body justified"/>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itle1">
    <w:name w:val="Title1"/>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hAnsi="ヒラギノ明朝 ProN W3"/>
      <w:i/>
      <w:sz w:val="96"/>
    </w:rPr>
  </w:style>
  <w:style w:type="paragraph" w:customStyle="1" w:styleId="Title2">
    <w:name w:val="Title2"/>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57" w:after="57"/>
      <w:ind w:right="113"/>
      <w:jc w:val="center"/>
    </w:pPr>
    <w:rPr>
      <w:rFonts w:ascii="ヒラギノ明朝 ProN W3" w:hAnsi="ヒラギノ明朝 ProN W3"/>
      <w:i/>
      <w:sz w:val="96"/>
    </w:rPr>
  </w:style>
  <w:style w:type="paragraph" w:customStyle="1" w:styleId="DimensionLine">
    <w:name w:val="Dimension 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DefaultLTGliederung1">
    <w:name w:val="Default~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DefaultLTGliederung2">
    <w:name w:val="Default~LT~Gliederung 2"/>
    <w:basedOn w:val="Default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DefaultLTGliederung3">
    <w:name w:val="Default~LT~Gliederung 3"/>
    <w:basedOn w:val="Default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DefaultLTGliederung4">
    <w:name w:val="Default~LT~Gliederung 4"/>
    <w:basedOn w:val="Default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DefaultLTGliederung5">
    <w:name w:val="Default~LT~Gliederung 5"/>
    <w:basedOn w:val="Default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DefaultLTUntertitel">
    <w:name w:val="Default~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eastAsia="DejaVu Sans" w:hAnsi="ヒラギノ明朝 ProN W3" w:cs="Liberation Sans"/>
      <w:i/>
      <w:color w:val="000000"/>
      <w:sz w:val="96"/>
    </w:rPr>
  </w:style>
  <w:style w:type="paragraph" w:customStyle="1" w:styleId="DefaultLTHintergrund">
    <w:name w:val="Default~LT~Hintergrund"/>
    <w:qFormat/>
    <w:pPr>
      <w:jc w:val="center"/>
    </w:pPr>
    <w:rPr>
      <w:rFonts w:eastAsia="DejaVu Sans" w:cs="Liberation Sans"/>
      <w:color w:val="00000A"/>
      <w:sz w:val="24"/>
    </w:rPr>
  </w:style>
  <w:style w:type="paragraph" w:customStyle="1" w:styleId="default0">
    <w:name w:val="default"/>
    <w:qFormat/>
    <w:pPr>
      <w:spacing w:line="200" w:lineRule="atLeast"/>
    </w:pPr>
    <w:rPr>
      <w:rFonts w:ascii="FreeSans" w:eastAsia="DejaVu 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color w:val="00000A"/>
      <w:sz w:val="24"/>
    </w:rPr>
  </w:style>
  <w:style w:type="paragraph" w:customStyle="1" w:styleId="Background">
    <w:name w:val="Background"/>
    <w:qFormat/>
    <w:pPr>
      <w:jc w:val="center"/>
    </w:pPr>
    <w:rPr>
      <w:rFonts w:eastAsia="DejaVu Sans" w:cs="Liberation Sans"/>
      <w:color w:val="00000A"/>
      <w:sz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Outline1">
    <w:name w:val="Outline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Outline2">
    <w:name w:val="Outline 2"/>
    <w:basedOn w:val="Outline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Outline3">
    <w:name w:val="Outline 3"/>
    <w:basedOn w:val="Outline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Outline4">
    <w:name w:val="Outline 4"/>
    <w:basedOn w:val="Outline3"/>
    <w:qFormat/>
    <w:pPr>
      <w:tabs>
        <w:tab w:val="left" w:pos="370"/>
        <w:tab w:val="left" w:pos="2417"/>
        <w:tab w:val="left" w:pos="4465"/>
        <w:tab w:val="left" w:pos="6512"/>
        <w:tab w:val="left" w:pos="8559"/>
        <w:tab w:val="left" w:pos="10607"/>
        <w:tab w:val="left" w:pos="12655"/>
        <w:tab w:val="left" w:pos="14702"/>
      </w:tabs>
    </w:pPr>
  </w:style>
  <w:style w:type="paragraph" w:customStyle="1" w:styleId="Outline5">
    <w:name w:val="Outline 5"/>
    <w:basedOn w:val="Outline4"/>
    <w:qFormat/>
    <w:pPr>
      <w:tabs>
        <w:tab w:val="left" w:pos="2007"/>
        <w:tab w:val="left" w:pos="4055"/>
        <w:tab w:val="left" w:pos="6102"/>
        <w:tab w:val="left" w:pos="8150"/>
        <w:tab w:val="left" w:pos="10197"/>
        <w:tab w:val="left" w:pos="12245"/>
        <w:tab w:val="left" w:pos="14292"/>
      </w:tabs>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48"/>
    </w:rPr>
  </w:style>
  <w:style w:type="paragraph" w:customStyle="1" w:styleId="Title1LTGliederung2">
    <w:name w:val="Title1~LT~Gliederung 2"/>
    <w:basedOn w:val="Title1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1LTGliederung3">
    <w:name w:val="Title1~LT~Gliederung 3"/>
    <w:basedOn w:val="Title1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1LTGliederung4">
    <w:name w:val="Title1~LT~Gliederung 4"/>
    <w:basedOn w:val="Title1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1LTGliederung5">
    <w:name w:val="Title1~LT~Gliederung 5"/>
    <w:basedOn w:val="Title1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28"/>
    </w:rPr>
  </w:style>
  <w:style w:type="paragraph" w:customStyle="1" w:styleId="Title1LTUntertitel">
    <w:name w:val="Title1~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48"/>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LTHintergrundobjekte">
    <w:name w:val="Title1~LT~Hintergrundobjekte"/>
    <w:qFormat/>
    <w:rPr>
      <w:rFonts w:eastAsia="DejaVu Sans" w:cs="Liberation Sans"/>
      <w:color w:val="00000A"/>
      <w:sz w:val="24"/>
    </w:rPr>
  </w:style>
  <w:style w:type="paragraph" w:customStyle="1" w:styleId="Title1LTHintergrund">
    <w:name w:val="Title1~LT~Hintergrund"/>
    <w:qFormat/>
    <w:pPr>
      <w:jc w:val="center"/>
    </w:pPr>
    <w:rPr>
      <w:rFonts w:eastAsia="DejaVu Sans" w:cs="Liberation Sans"/>
      <w:color w:val="00000A"/>
      <w:sz w:val="24"/>
    </w:rPr>
  </w:style>
  <w:style w:type="paragraph" w:customStyle="1" w:styleId="Title2LTGliederung1">
    <w:name w:val="Title2~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Title2LTGliederung2">
    <w:name w:val="Title2~LT~Gliederung 2"/>
    <w:basedOn w:val="Title2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2LTGliederung3">
    <w:name w:val="Title2~LT~Gliederung 3"/>
    <w:basedOn w:val="Title2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2LTGliederung4">
    <w:name w:val="Title2~LT~Gliederung 4"/>
    <w:basedOn w:val="Title2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2LTGliederung5">
    <w:name w:val="Title2~LT~Gliederung 5"/>
    <w:basedOn w:val="Title2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2LTGliederung6">
    <w:name w:val="Title2~LT~Gliederung 6"/>
    <w:basedOn w:val="Title2LTGliederung5"/>
    <w:qFormat/>
  </w:style>
  <w:style w:type="paragraph" w:customStyle="1" w:styleId="Title2LTGliederung7">
    <w:name w:val="Title2~LT~Gliederung 7"/>
    <w:basedOn w:val="Title2LTGliederung6"/>
    <w:qFormat/>
  </w:style>
  <w:style w:type="paragraph" w:customStyle="1" w:styleId="Title2LTGliederung8">
    <w:name w:val="Title2~LT~Gliederung 8"/>
    <w:basedOn w:val="Title2LTGliederung7"/>
    <w:qFormat/>
  </w:style>
  <w:style w:type="paragraph" w:customStyle="1" w:styleId="Title2LTGliederung9">
    <w:name w:val="Title2~LT~Gliederung 9"/>
    <w:basedOn w:val="Title2LTGliederung8"/>
    <w:qFormat/>
  </w:style>
  <w:style w:type="paragraph" w:customStyle="1" w:styleId="Title2LTTitel">
    <w:name w:val="Title2~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2LTUntertitel">
    <w:name w:val="Title2~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Title2LTNotizen">
    <w:name w:val="Title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2LTHintergrundobjekte">
    <w:name w:val="Title2~LT~Hintergrundobjekte"/>
    <w:qFormat/>
    <w:rPr>
      <w:rFonts w:eastAsia="DejaVu Sans" w:cs="Liberation Sans"/>
      <w:color w:val="00000A"/>
      <w:sz w:val="24"/>
    </w:rPr>
  </w:style>
  <w:style w:type="paragraph" w:customStyle="1" w:styleId="Title2LTHintergrund">
    <w:name w:val="Title2~LT~Hintergrund"/>
    <w:qFormat/>
    <w:pPr>
      <w:jc w:val="center"/>
    </w:pPr>
    <w:rPr>
      <w:rFonts w:eastAsia="DejaVu Sans" w:cs="Liberation Sans"/>
      <w:color w:val="00000A"/>
      <w:sz w:val="24"/>
    </w:rPr>
  </w:style>
  <w:style w:type="paragraph" w:customStyle="1" w:styleId="Title3LTGliederung1">
    <w:name w:val="Title3~LT~Gliederung 1"/>
    <w:qFormat/>
    <w:pPr>
      <w:tabs>
        <w:tab w:val="left" w:pos="220"/>
        <w:tab w:val="left" w:pos="1660"/>
        <w:tab w:val="left" w:pos="3100"/>
        <w:tab w:val="left" w:pos="4540"/>
        <w:tab w:val="left" w:pos="5980"/>
        <w:tab w:val="left" w:pos="7420"/>
        <w:tab w:val="left" w:pos="8860"/>
        <w:tab w:val="left" w:pos="10300"/>
        <w:tab w:val="left" w:pos="11740"/>
        <w:tab w:val="left" w:pos="13180"/>
        <w:tab w:val="left" w:pos="14620"/>
      </w:tabs>
      <w:spacing w:before="400"/>
    </w:pPr>
    <w:rPr>
      <w:rFonts w:ascii="ヒラギノ明朝 ProN W3" w:eastAsia="DejaVu Sans" w:hAnsi="ヒラギノ明朝 ProN W3" w:cs="Liberation Sans"/>
      <w:color w:val="000000"/>
      <w:sz w:val="56"/>
    </w:rPr>
  </w:style>
  <w:style w:type="paragraph" w:customStyle="1" w:styleId="Title3LTGliederung2">
    <w:name w:val="Title3~LT~Gliederung 2"/>
    <w:basedOn w:val="Title3LTGliederung1"/>
    <w:qFormat/>
    <w:pPr>
      <w:tabs>
        <w:tab w:val="left" w:pos="639"/>
        <w:tab w:val="left" w:pos="2079"/>
        <w:tab w:val="left" w:pos="3519"/>
        <w:tab w:val="left" w:pos="4959"/>
        <w:tab w:val="left" w:pos="6399"/>
        <w:tab w:val="left" w:pos="7839"/>
        <w:tab w:val="left" w:pos="9279"/>
        <w:tab w:val="left" w:pos="10719"/>
        <w:tab w:val="left" w:pos="12159"/>
        <w:tab w:val="left" w:pos="13599"/>
      </w:tabs>
    </w:pPr>
  </w:style>
  <w:style w:type="paragraph" w:customStyle="1" w:styleId="Title3LTGliederung3">
    <w:name w:val="Title3~LT~Gliederung 3"/>
    <w:basedOn w:val="Title3LTGliederung2"/>
    <w:qFormat/>
    <w:pPr>
      <w:tabs>
        <w:tab w:val="left" w:pos="1080"/>
        <w:tab w:val="left" w:pos="2520"/>
        <w:tab w:val="left" w:pos="3960"/>
        <w:tab w:val="left" w:pos="5400"/>
        <w:tab w:val="left" w:pos="6840"/>
        <w:tab w:val="left" w:pos="8280"/>
        <w:tab w:val="left" w:pos="9720"/>
        <w:tab w:val="left" w:pos="11160"/>
        <w:tab w:val="left" w:pos="12600"/>
      </w:tabs>
    </w:pPr>
  </w:style>
  <w:style w:type="paragraph" w:customStyle="1" w:styleId="Title3LTGliederung4">
    <w:name w:val="Title3~LT~Gliederung 4"/>
    <w:basedOn w:val="Title3LTGliederung3"/>
    <w:qFormat/>
    <w:pPr>
      <w:tabs>
        <w:tab w:val="left" w:pos="40"/>
        <w:tab w:val="left" w:pos="1480"/>
        <w:tab w:val="left" w:pos="2920"/>
        <w:tab w:val="left" w:pos="4360"/>
        <w:tab w:val="left" w:pos="5800"/>
        <w:tab w:val="left" w:pos="7240"/>
        <w:tab w:val="left" w:pos="8680"/>
        <w:tab w:val="left" w:pos="10120"/>
        <w:tab w:val="left" w:pos="11560"/>
      </w:tabs>
    </w:pPr>
  </w:style>
  <w:style w:type="paragraph" w:customStyle="1" w:styleId="Title3LTGliederung5">
    <w:name w:val="Title3~LT~Gliederung 5"/>
    <w:basedOn w:val="Title3LTGliederung4"/>
    <w:qFormat/>
    <w:pPr>
      <w:tabs>
        <w:tab w:val="left" w:pos="460"/>
        <w:tab w:val="left" w:pos="1900"/>
        <w:tab w:val="left" w:pos="3340"/>
        <w:tab w:val="left" w:pos="4780"/>
        <w:tab w:val="left" w:pos="6220"/>
        <w:tab w:val="left" w:pos="7660"/>
        <w:tab w:val="left" w:pos="9100"/>
        <w:tab w:val="left" w:pos="10540"/>
      </w:tabs>
    </w:pPr>
  </w:style>
  <w:style w:type="paragraph" w:customStyle="1" w:styleId="Title3LTGliederung6">
    <w:name w:val="Title3~LT~Gliederung 6"/>
    <w:basedOn w:val="Title3LTGliederung5"/>
    <w:qFormat/>
  </w:style>
  <w:style w:type="paragraph" w:customStyle="1" w:styleId="Title3LTGliederung7">
    <w:name w:val="Title3~LT~Gliederung 7"/>
    <w:basedOn w:val="Title3LTGliederung6"/>
    <w:qFormat/>
  </w:style>
  <w:style w:type="paragraph" w:customStyle="1" w:styleId="Title3LTGliederung8">
    <w:name w:val="Title3~LT~Gliederung 8"/>
    <w:basedOn w:val="Title3LTGliederung7"/>
    <w:qFormat/>
  </w:style>
  <w:style w:type="paragraph" w:customStyle="1" w:styleId="Title3LTGliederung9">
    <w:name w:val="Title3~LT~Gliederung 9"/>
    <w:basedOn w:val="Title3LTGliederung8"/>
    <w:qFormat/>
  </w:style>
  <w:style w:type="paragraph" w:customStyle="1" w:styleId="Title3LTTitel">
    <w:name w:val="Title3~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6"/>
    </w:rPr>
  </w:style>
  <w:style w:type="paragraph" w:customStyle="1" w:styleId="Title3LTUntertitel">
    <w:name w:val="Title3~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400"/>
      <w:ind w:left="420"/>
      <w:jc w:val="center"/>
    </w:pPr>
    <w:rPr>
      <w:rFonts w:ascii="ヒラギノ明朝 ProN W3" w:eastAsia="DejaVu Sans" w:hAnsi="ヒラギノ明朝 ProN W3" w:cs="Liberation Sans"/>
      <w:color w:val="000000"/>
      <w:sz w:val="56"/>
    </w:rPr>
  </w:style>
  <w:style w:type="paragraph" w:customStyle="1" w:styleId="Title3LTNotizen">
    <w:name w:val="Title3~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3LTHintergrundobjekte">
    <w:name w:val="Title3~LT~Hintergrundobjekte"/>
    <w:qFormat/>
    <w:rPr>
      <w:rFonts w:eastAsia="DejaVu Sans" w:cs="Liberation Sans"/>
      <w:color w:val="00000A"/>
      <w:sz w:val="24"/>
    </w:rPr>
  </w:style>
  <w:style w:type="paragraph" w:customStyle="1" w:styleId="Title3LTHintergrund">
    <w:name w:val="Title3~LT~Hintergrund"/>
    <w:qFormat/>
    <w:pPr>
      <w:jc w:val="center"/>
    </w:pPr>
    <w:rPr>
      <w:rFonts w:eastAsia="DejaVu Sans" w:cs="Liberation Sans"/>
      <w:color w:val="00000A"/>
      <w:sz w:val="24"/>
    </w:rPr>
  </w:style>
  <w:style w:type="paragraph" w:customStyle="1" w:styleId="Title4LTGliederung1">
    <w:name w:val="Title4~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Title4LTGliederung2">
    <w:name w:val="Title4~LT~Gliederung 2"/>
    <w:basedOn w:val="Title4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4LTGliederung3">
    <w:name w:val="Title4~LT~Gliederung 3"/>
    <w:basedOn w:val="Title4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4LTGliederung4">
    <w:name w:val="Title4~LT~Gliederung 4"/>
    <w:basedOn w:val="Title4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4LTGliederung5">
    <w:name w:val="Title4~LT~Gliederung 5"/>
    <w:basedOn w:val="Title4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4LTGliederung6">
    <w:name w:val="Title4~LT~Gliederung 6"/>
    <w:basedOn w:val="Title4LTGliederung5"/>
    <w:qFormat/>
  </w:style>
  <w:style w:type="paragraph" w:customStyle="1" w:styleId="Title4LTGliederung7">
    <w:name w:val="Title4~LT~Gliederung 7"/>
    <w:basedOn w:val="Title4LTGliederung6"/>
    <w:qFormat/>
  </w:style>
  <w:style w:type="paragraph" w:customStyle="1" w:styleId="Title4LTGliederung8">
    <w:name w:val="Title4~LT~Gliederung 8"/>
    <w:basedOn w:val="Title4LTGliederung7"/>
    <w:qFormat/>
  </w:style>
  <w:style w:type="paragraph" w:customStyle="1" w:styleId="Title4LTGliederung9">
    <w:name w:val="Title4~LT~Gliederung 9"/>
    <w:basedOn w:val="Title4LTGliederung8"/>
    <w:qFormat/>
  </w:style>
  <w:style w:type="paragraph" w:customStyle="1" w:styleId="Title4LTTitel">
    <w:name w:val="Title4~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4LTUntertitel">
    <w:name w:val="Title4~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Title4LTNotizen">
    <w:name w:val="Title4~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4LTHintergrundobjekte">
    <w:name w:val="Title4~LT~Hintergrundobjekte"/>
    <w:qFormat/>
    <w:rPr>
      <w:rFonts w:eastAsia="DejaVu Sans" w:cs="Liberation Sans"/>
      <w:color w:val="00000A"/>
      <w:sz w:val="24"/>
    </w:rPr>
  </w:style>
  <w:style w:type="paragraph" w:customStyle="1" w:styleId="Title4LTHintergrund">
    <w:name w:val="Title4~LT~Hintergrund"/>
    <w:qFormat/>
    <w:pPr>
      <w:jc w:val="center"/>
    </w:pPr>
    <w:rPr>
      <w:rFonts w:eastAsia="DejaVu Sans" w:cs="Liberation Sans"/>
      <w:color w:val="00000A"/>
      <w:sz w:val="24"/>
    </w:rPr>
  </w:style>
  <w:style w:type="paragraph" w:customStyle="1" w:styleId="Title5LTGliederung1">
    <w:name w:val="Title5~LT~Gliederung 1"/>
    <w:qFormat/>
    <w:pPr>
      <w:tabs>
        <w:tab w:val="left" w:pos="220"/>
        <w:tab w:val="left" w:pos="1660"/>
        <w:tab w:val="left" w:pos="3100"/>
        <w:tab w:val="left" w:pos="4540"/>
        <w:tab w:val="left" w:pos="5980"/>
        <w:tab w:val="left" w:pos="7420"/>
        <w:tab w:val="left" w:pos="8860"/>
        <w:tab w:val="left" w:pos="10300"/>
        <w:tab w:val="left" w:pos="11740"/>
        <w:tab w:val="left" w:pos="13180"/>
        <w:tab w:val="left" w:pos="14620"/>
      </w:tabs>
      <w:spacing w:before="920"/>
    </w:pPr>
    <w:rPr>
      <w:rFonts w:ascii="ヒラギノ明朝 ProN W3" w:eastAsia="DejaVu Sans" w:hAnsi="ヒラギノ明朝 ProN W3" w:cs="Liberation Sans"/>
      <w:color w:val="000000"/>
      <w:sz w:val="56"/>
    </w:rPr>
  </w:style>
  <w:style w:type="paragraph" w:customStyle="1" w:styleId="Title5LTGliederung2">
    <w:name w:val="Title5~LT~Gliederung 2"/>
    <w:basedOn w:val="Title5LTGliederung1"/>
    <w:qFormat/>
    <w:pPr>
      <w:tabs>
        <w:tab w:val="left" w:pos="639"/>
        <w:tab w:val="left" w:pos="2079"/>
        <w:tab w:val="left" w:pos="3519"/>
        <w:tab w:val="left" w:pos="4959"/>
        <w:tab w:val="left" w:pos="6399"/>
        <w:tab w:val="left" w:pos="7839"/>
        <w:tab w:val="left" w:pos="9279"/>
        <w:tab w:val="left" w:pos="10719"/>
        <w:tab w:val="left" w:pos="12159"/>
        <w:tab w:val="left" w:pos="13599"/>
      </w:tabs>
    </w:pPr>
  </w:style>
  <w:style w:type="paragraph" w:customStyle="1" w:styleId="Title5LTGliederung3">
    <w:name w:val="Title5~LT~Gliederung 3"/>
    <w:basedOn w:val="Title5LTGliederung2"/>
    <w:qFormat/>
    <w:pPr>
      <w:tabs>
        <w:tab w:val="left" w:pos="1080"/>
        <w:tab w:val="left" w:pos="2520"/>
        <w:tab w:val="left" w:pos="3960"/>
        <w:tab w:val="left" w:pos="5400"/>
        <w:tab w:val="left" w:pos="6840"/>
        <w:tab w:val="left" w:pos="8280"/>
        <w:tab w:val="left" w:pos="9720"/>
        <w:tab w:val="left" w:pos="11160"/>
        <w:tab w:val="left" w:pos="12600"/>
      </w:tabs>
    </w:pPr>
  </w:style>
  <w:style w:type="paragraph" w:customStyle="1" w:styleId="Title5LTGliederung4">
    <w:name w:val="Title5~LT~Gliederung 4"/>
    <w:basedOn w:val="Title5LTGliederung3"/>
    <w:qFormat/>
    <w:pPr>
      <w:tabs>
        <w:tab w:val="left" w:pos="40"/>
        <w:tab w:val="left" w:pos="1480"/>
        <w:tab w:val="left" w:pos="2920"/>
        <w:tab w:val="left" w:pos="4360"/>
        <w:tab w:val="left" w:pos="5800"/>
        <w:tab w:val="left" w:pos="7240"/>
        <w:tab w:val="left" w:pos="8680"/>
        <w:tab w:val="left" w:pos="10120"/>
        <w:tab w:val="left" w:pos="11560"/>
      </w:tabs>
    </w:pPr>
  </w:style>
  <w:style w:type="paragraph" w:customStyle="1" w:styleId="Title5LTGliederung5">
    <w:name w:val="Title5~LT~Gliederung 5"/>
    <w:basedOn w:val="Title5LTGliederung4"/>
    <w:qFormat/>
    <w:pPr>
      <w:tabs>
        <w:tab w:val="left" w:pos="460"/>
        <w:tab w:val="left" w:pos="1900"/>
        <w:tab w:val="left" w:pos="3340"/>
        <w:tab w:val="left" w:pos="4780"/>
        <w:tab w:val="left" w:pos="6220"/>
        <w:tab w:val="left" w:pos="7660"/>
        <w:tab w:val="left" w:pos="9100"/>
        <w:tab w:val="left" w:pos="10540"/>
      </w:tabs>
    </w:pPr>
  </w:style>
  <w:style w:type="paragraph" w:customStyle="1" w:styleId="Title5LTGliederung6">
    <w:name w:val="Title5~LT~Gliederung 6"/>
    <w:basedOn w:val="Title5LTGliederung5"/>
    <w:qFormat/>
  </w:style>
  <w:style w:type="paragraph" w:customStyle="1" w:styleId="Title5LTGliederung7">
    <w:name w:val="Title5~LT~Gliederung 7"/>
    <w:basedOn w:val="Title5LTGliederung6"/>
    <w:qFormat/>
  </w:style>
  <w:style w:type="paragraph" w:customStyle="1" w:styleId="Title5LTGliederung8">
    <w:name w:val="Title5~LT~Gliederung 8"/>
    <w:basedOn w:val="Title5LTGliederung7"/>
    <w:qFormat/>
  </w:style>
  <w:style w:type="paragraph" w:customStyle="1" w:styleId="Title5LTGliederung9">
    <w:name w:val="Title5~LT~Gliederung 9"/>
    <w:basedOn w:val="Title5LTGliederung8"/>
    <w:qFormat/>
  </w:style>
  <w:style w:type="paragraph" w:customStyle="1" w:styleId="Title5LTTitel">
    <w:name w:val="Title5~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128"/>
    </w:rPr>
  </w:style>
  <w:style w:type="paragraph" w:customStyle="1" w:styleId="Title5LTUntertitel">
    <w:name w:val="Title5~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920"/>
      <w:ind w:left="420"/>
      <w:jc w:val="center"/>
    </w:pPr>
    <w:rPr>
      <w:rFonts w:ascii="ヒラギノ明朝 ProN W3" w:eastAsia="DejaVu Sans" w:hAnsi="ヒラギノ明朝 ProN W3" w:cs="Liberation Sans"/>
      <w:color w:val="000000"/>
      <w:sz w:val="56"/>
    </w:rPr>
  </w:style>
  <w:style w:type="paragraph" w:customStyle="1" w:styleId="Title5LTNotizen">
    <w:name w:val="Title5~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5LTHintergrundobjekte">
    <w:name w:val="Title5~LT~Hintergrundobjekte"/>
    <w:qFormat/>
    <w:rPr>
      <w:rFonts w:eastAsia="DejaVu Sans" w:cs="Liberation Sans"/>
      <w:color w:val="00000A"/>
      <w:sz w:val="24"/>
    </w:rPr>
  </w:style>
  <w:style w:type="paragraph" w:customStyle="1" w:styleId="Title5LTHintergrund">
    <w:name w:val="Title5~LT~Hintergrund"/>
    <w:qFormat/>
    <w:pPr>
      <w:jc w:val="center"/>
    </w:pPr>
    <w:rPr>
      <w:rFonts w:eastAsia="DejaVu Sans" w:cs="Liberation Sans"/>
      <w:color w:val="00000A"/>
      <w:sz w:val="24"/>
    </w:rPr>
  </w:style>
  <w:style w:type="paragraph" w:customStyle="1" w:styleId="Title6LTGliederung1">
    <w:name w:val="Title6~LT~Gliederung 1"/>
    <w:qFormat/>
    <w:pPr>
      <w:tabs>
        <w:tab w:val="left" w:pos="139"/>
        <w:tab w:val="left" w:pos="1579"/>
        <w:tab w:val="left" w:pos="3019"/>
        <w:tab w:val="left" w:pos="4459"/>
        <w:tab w:val="left" w:pos="5899"/>
        <w:tab w:val="left" w:pos="7339"/>
        <w:tab w:val="left" w:pos="8779"/>
        <w:tab w:val="left" w:pos="10219"/>
        <w:tab w:val="left" w:pos="11659"/>
        <w:tab w:val="left" w:pos="13099"/>
        <w:tab w:val="left" w:pos="14539"/>
      </w:tabs>
      <w:spacing w:before="400"/>
    </w:pPr>
    <w:rPr>
      <w:rFonts w:ascii="ヒラギノ明朝 ProN W3" w:eastAsia="DejaVu Sans" w:hAnsi="ヒラギノ明朝 ProN W3" w:cs="Liberation Sans"/>
      <w:i/>
      <w:color w:val="000000"/>
      <w:sz w:val="96"/>
    </w:rPr>
  </w:style>
  <w:style w:type="paragraph" w:customStyle="1" w:styleId="Title6LTGliederung2">
    <w:name w:val="Title6~LT~Gliederung 2"/>
    <w:basedOn w:val="Title6LTGliederung1"/>
    <w:qFormat/>
    <w:pPr>
      <w:tabs>
        <w:tab w:val="left" w:pos="560"/>
        <w:tab w:val="left" w:pos="2000"/>
        <w:tab w:val="left" w:pos="3440"/>
        <w:tab w:val="left" w:pos="4880"/>
        <w:tab w:val="left" w:pos="6320"/>
        <w:tab w:val="left" w:pos="7760"/>
        <w:tab w:val="left" w:pos="9200"/>
        <w:tab w:val="left" w:pos="10640"/>
        <w:tab w:val="left" w:pos="12080"/>
        <w:tab w:val="left" w:pos="13520"/>
      </w:tabs>
    </w:pPr>
  </w:style>
  <w:style w:type="paragraph" w:customStyle="1" w:styleId="Title6LTGliederung3">
    <w:name w:val="Title6~LT~Gliederung 3"/>
    <w:basedOn w:val="Title6LTGliederung2"/>
    <w:qFormat/>
    <w:pPr>
      <w:tabs>
        <w:tab w:val="left" w:pos="999"/>
        <w:tab w:val="left" w:pos="2439"/>
        <w:tab w:val="left" w:pos="3879"/>
        <w:tab w:val="left" w:pos="5319"/>
        <w:tab w:val="left" w:pos="6759"/>
        <w:tab w:val="left" w:pos="8199"/>
        <w:tab w:val="left" w:pos="9639"/>
        <w:tab w:val="left" w:pos="11079"/>
        <w:tab w:val="left" w:pos="12519"/>
      </w:tabs>
    </w:pPr>
  </w:style>
  <w:style w:type="paragraph" w:customStyle="1" w:styleId="Title6LTGliederung4">
    <w:name w:val="Title6~LT~Gliederung 4"/>
    <w:basedOn w:val="Title6LTGliederung3"/>
    <w:qFormat/>
    <w:pPr>
      <w:tabs>
        <w:tab w:val="left" w:pos="1400"/>
        <w:tab w:val="left" w:pos="2840"/>
        <w:tab w:val="left" w:pos="4280"/>
        <w:tab w:val="left" w:pos="5720"/>
        <w:tab w:val="left" w:pos="7160"/>
        <w:tab w:val="left" w:pos="8600"/>
        <w:tab w:val="left" w:pos="10040"/>
        <w:tab w:val="left" w:pos="11480"/>
      </w:tabs>
    </w:pPr>
  </w:style>
  <w:style w:type="paragraph" w:customStyle="1" w:styleId="Title6LTGliederung5">
    <w:name w:val="Title6~LT~Gliederung 5"/>
    <w:basedOn w:val="Title6LTGliederung4"/>
    <w:qFormat/>
    <w:pPr>
      <w:tabs>
        <w:tab w:val="left" w:pos="380"/>
        <w:tab w:val="left" w:pos="1820"/>
        <w:tab w:val="left" w:pos="3260"/>
        <w:tab w:val="left" w:pos="4700"/>
        <w:tab w:val="left" w:pos="6140"/>
        <w:tab w:val="left" w:pos="7580"/>
        <w:tab w:val="left" w:pos="9020"/>
        <w:tab w:val="left" w:pos="10460"/>
      </w:tabs>
    </w:pPr>
  </w:style>
  <w:style w:type="paragraph" w:customStyle="1" w:styleId="Title6LTGliederung6">
    <w:name w:val="Title6~LT~Gliederung 6"/>
    <w:basedOn w:val="Title6LTGliederung5"/>
    <w:qFormat/>
  </w:style>
  <w:style w:type="paragraph" w:customStyle="1" w:styleId="Title6LTGliederung7">
    <w:name w:val="Title6~LT~Gliederung 7"/>
    <w:basedOn w:val="Title6LTGliederung6"/>
    <w:qFormat/>
  </w:style>
  <w:style w:type="paragraph" w:customStyle="1" w:styleId="Title6LTGliederung8">
    <w:name w:val="Title6~LT~Gliederung 8"/>
    <w:basedOn w:val="Title6LTGliederung7"/>
    <w:qFormat/>
  </w:style>
  <w:style w:type="paragraph" w:customStyle="1" w:styleId="Title6LTGliederung9">
    <w:name w:val="Title6~LT~Gliederung 9"/>
    <w:basedOn w:val="Title6LTGliederung8"/>
    <w:qFormat/>
  </w:style>
  <w:style w:type="paragraph" w:customStyle="1" w:styleId="Title6LTTitel">
    <w:name w:val="Title6~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6LTUntertitel">
    <w:name w:val="Title6~LT~Untertitel"/>
    <w:qFormat/>
    <w:pPr>
      <w:tabs>
        <w:tab w:val="left" w:pos="0"/>
        <w:tab w:val="left" w:pos="940"/>
        <w:tab w:val="left" w:pos="2380"/>
        <w:tab w:val="left" w:pos="3820"/>
        <w:tab w:val="left" w:pos="5260"/>
        <w:tab w:val="left" w:pos="6700"/>
        <w:tab w:val="left" w:pos="8140"/>
        <w:tab w:val="left" w:pos="9580"/>
        <w:tab w:val="left" w:pos="11020"/>
        <w:tab w:val="left" w:pos="12460"/>
        <w:tab w:val="left" w:pos="13900"/>
        <w:tab w:val="left" w:pos="15340"/>
      </w:tabs>
      <w:spacing w:before="400"/>
      <w:ind w:left="499"/>
      <w:jc w:val="center"/>
    </w:pPr>
    <w:rPr>
      <w:rFonts w:ascii="ヒラギノ明朝 ProN W3" w:eastAsia="DejaVu Sans" w:hAnsi="ヒラギノ明朝 ProN W3" w:cs="Liberation Sans"/>
      <w:i/>
      <w:color w:val="000000"/>
      <w:sz w:val="96"/>
    </w:rPr>
  </w:style>
  <w:style w:type="paragraph" w:customStyle="1" w:styleId="Title6LTNotizen">
    <w:name w:val="Title6~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6LTHintergrundobjekte">
    <w:name w:val="Title6~LT~Hintergrundobjekte"/>
    <w:qFormat/>
    <w:rPr>
      <w:rFonts w:eastAsia="DejaVu Sans" w:cs="Liberation Sans"/>
      <w:color w:val="00000A"/>
      <w:sz w:val="24"/>
    </w:rPr>
  </w:style>
  <w:style w:type="paragraph" w:customStyle="1" w:styleId="Title6LTHintergrund">
    <w:name w:val="Title6~LT~Hintergrund"/>
    <w:qFormat/>
    <w:pPr>
      <w:jc w:val="center"/>
    </w:pPr>
    <w:rPr>
      <w:rFonts w:eastAsia="DejaVu Sans" w:cs="Liberation Sans"/>
      <w:color w:val="00000A"/>
      <w:sz w:val="24"/>
    </w:rPr>
  </w:style>
  <w:style w:type="paragraph" w:customStyle="1" w:styleId="Title7LTGliederung1">
    <w:name w:val="Title7~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jc w:val="center"/>
    </w:pPr>
    <w:rPr>
      <w:rFonts w:ascii="ヒラギノ明朝 ProN W3" w:eastAsia="DejaVu Sans" w:hAnsi="ヒラギノ明朝 ProN W3" w:cs="Liberation Sans"/>
      <w:i/>
      <w:color w:val="000000"/>
      <w:sz w:val="72"/>
    </w:rPr>
  </w:style>
  <w:style w:type="paragraph" w:customStyle="1" w:styleId="Title7LTGliederung2">
    <w:name w:val="Title7~LT~Gliederung 2"/>
    <w:basedOn w:val="Title7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customStyle="1" w:styleId="Title7LTGliederung3">
    <w:name w:val="Title7~LT~Gliederung 3"/>
    <w:basedOn w:val="Title7LTGliederung2"/>
    <w:qFormat/>
    <w:pPr>
      <w:tabs>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7LTGliederung4">
    <w:name w:val="Title7~LT~Gliederung 4"/>
    <w:basedOn w:val="Title7LTGliederung3"/>
    <w:qFormat/>
    <w:pPr>
      <w:tabs>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7LTGliederung5">
    <w:name w:val="Title7~LT~Gliederung 5"/>
    <w:basedOn w:val="Title7LTGliederung4"/>
    <w:qFormat/>
  </w:style>
  <w:style w:type="paragraph" w:customStyle="1" w:styleId="Title7LTGliederung6">
    <w:name w:val="Title7~LT~Gliederung 6"/>
    <w:basedOn w:val="Title7LTGliederung5"/>
    <w:qFormat/>
  </w:style>
  <w:style w:type="paragraph" w:customStyle="1" w:styleId="Title7LTGliederung7">
    <w:name w:val="Title7~LT~Gliederung 7"/>
    <w:basedOn w:val="Title7LTGliederung6"/>
    <w:qFormat/>
  </w:style>
  <w:style w:type="paragraph" w:customStyle="1" w:styleId="Title7LTGliederung8">
    <w:name w:val="Title7~LT~Gliederung 8"/>
    <w:basedOn w:val="Title7LTGliederung7"/>
    <w:qFormat/>
  </w:style>
  <w:style w:type="paragraph" w:customStyle="1" w:styleId="Title7LTGliederung9">
    <w:name w:val="Title7~LT~Gliederung 9"/>
    <w:basedOn w:val="Title7LTGliederung8"/>
    <w:qFormat/>
  </w:style>
  <w:style w:type="paragraph" w:customStyle="1" w:styleId="Title7LTTitel">
    <w:name w:val="Title7~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96"/>
    </w:rPr>
  </w:style>
  <w:style w:type="paragraph" w:customStyle="1" w:styleId="Title7LTUntertitel">
    <w:name w:val="Title7~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i/>
      <w:color w:val="000000"/>
      <w:sz w:val="72"/>
    </w:rPr>
  </w:style>
  <w:style w:type="paragraph" w:customStyle="1" w:styleId="Title7LTNotizen">
    <w:name w:val="Title7~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7LTHintergrundobjekte">
    <w:name w:val="Title7~LT~Hintergrundobjekte"/>
    <w:qFormat/>
    <w:rPr>
      <w:rFonts w:eastAsia="DejaVu Sans" w:cs="Liberation Sans"/>
      <w:color w:val="00000A"/>
      <w:sz w:val="24"/>
    </w:rPr>
  </w:style>
  <w:style w:type="paragraph" w:customStyle="1" w:styleId="Title7LTHintergrund">
    <w:name w:val="Title7~LT~Hintergrund"/>
    <w:qFormat/>
    <w:pPr>
      <w:jc w:val="center"/>
    </w:pPr>
    <w:rPr>
      <w:rFonts w:eastAsia="DejaVu Sans" w:cs="Liberation Sans"/>
      <w:color w:val="00000A"/>
      <w:sz w:val="24"/>
    </w:rPr>
  </w:style>
  <w:style w:type="paragraph" w:customStyle="1" w:styleId="Title8LTGliederung1">
    <w:name w:val="Title8~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jc w:val="center"/>
    </w:pPr>
    <w:rPr>
      <w:rFonts w:ascii="ヒラギノ明朝 ProN W3" w:eastAsia="DejaVu Sans" w:hAnsi="ヒラギノ明朝 ProN W3" w:cs="Liberation Sans"/>
      <w:color w:val="000000"/>
      <w:sz w:val="56"/>
    </w:rPr>
  </w:style>
  <w:style w:type="paragraph" w:customStyle="1" w:styleId="Title8LTGliederung2">
    <w:name w:val="Title8~LT~Gliederung 2"/>
    <w:basedOn w:val="Title8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customStyle="1" w:styleId="Title8LTGliederung3">
    <w:name w:val="Title8~LT~Gliederung 3"/>
    <w:basedOn w:val="Title8LTGliederung2"/>
    <w:qFormat/>
    <w:pPr>
      <w:tabs>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8LTGliederung4">
    <w:name w:val="Title8~LT~Gliederung 4"/>
    <w:basedOn w:val="Title8LTGliederung3"/>
    <w:qFormat/>
    <w:pPr>
      <w:tabs>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8LTGliederung5">
    <w:name w:val="Title8~LT~Gliederung 5"/>
    <w:basedOn w:val="Title8LTGliederung4"/>
    <w:qFormat/>
  </w:style>
  <w:style w:type="paragraph" w:customStyle="1" w:styleId="Title8LTGliederung6">
    <w:name w:val="Title8~LT~Gliederung 6"/>
    <w:basedOn w:val="Title8LTGliederung5"/>
    <w:qFormat/>
  </w:style>
  <w:style w:type="paragraph" w:customStyle="1" w:styleId="Title8LTGliederung7">
    <w:name w:val="Title8~LT~Gliederung 7"/>
    <w:basedOn w:val="Title8LTGliederung6"/>
    <w:qFormat/>
  </w:style>
  <w:style w:type="paragraph" w:customStyle="1" w:styleId="Title8LTGliederung8">
    <w:name w:val="Title8~LT~Gliederung 8"/>
    <w:basedOn w:val="Title8LTGliederung7"/>
    <w:qFormat/>
  </w:style>
  <w:style w:type="paragraph" w:customStyle="1" w:styleId="Title8LTGliederung9">
    <w:name w:val="Title8~LT~Gliederung 9"/>
    <w:basedOn w:val="Title8LTGliederung8"/>
    <w:qFormat/>
  </w:style>
  <w:style w:type="paragraph" w:customStyle="1" w:styleId="Title8LTTitel">
    <w:name w:val="Title8~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8LTUntertitel">
    <w:name w:val="Title8~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56"/>
    </w:rPr>
  </w:style>
  <w:style w:type="paragraph" w:customStyle="1" w:styleId="Title8LTNotizen">
    <w:name w:val="Title8~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8LTHintergrundobjekte">
    <w:name w:val="Title8~LT~Hintergrundobjekte"/>
    <w:qFormat/>
    <w:rPr>
      <w:rFonts w:eastAsia="DejaVu Sans" w:cs="Liberation Sans"/>
      <w:color w:val="00000A"/>
      <w:sz w:val="24"/>
    </w:rPr>
  </w:style>
  <w:style w:type="paragraph" w:customStyle="1" w:styleId="Title8LTHintergrund">
    <w:name w:val="Title8~LT~Hintergrund"/>
    <w:qFormat/>
    <w:pPr>
      <w:jc w:val="center"/>
    </w:pPr>
    <w:rPr>
      <w:rFonts w:eastAsia="DejaVu Sans" w:cs="Liberation Sans"/>
      <w:color w:val="00000A"/>
      <w:sz w:val="24"/>
    </w:rPr>
  </w:style>
  <w:style w:type="paragraph" w:customStyle="1" w:styleId="Title9LTGliederung1">
    <w:name w:val="Title9~LT~Gliederung 1"/>
    <w:qFormat/>
    <w:pPr>
      <w:tabs>
        <w:tab w:val="left" w:pos="139"/>
        <w:tab w:val="left" w:pos="1579"/>
        <w:tab w:val="left" w:pos="3019"/>
        <w:tab w:val="left" w:pos="4459"/>
        <w:tab w:val="left" w:pos="5899"/>
        <w:tab w:val="left" w:pos="7339"/>
        <w:tab w:val="left" w:pos="8779"/>
        <w:tab w:val="left" w:pos="10219"/>
        <w:tab w:val="left" w:pos="11659"/>
        <w:tab w:val="left" w:pos="13099"/>
        <w:tab w:val="left" w:pos="14539"/>
      </w:tabs>
      <w:spacing w:before="400"/>
    </w:pPr>
    <w:rPr>
      <w:rFonts w:ascii="ヒラギノ明朝 ProN W3" w:eastAsia="DejaVu Sans" w:hAnsi="ヒラギノ明朝 ProN W3" w:cs="Liberation Sans"/>
      <w:i/>
      <w:color w:val="000000"/>
      <w:sz w:val="96"/>
    </w:rPr>
  </w:style>
  <w:style w:type="paragraph" w:customStyle="1" w:styleId="Title9LTGliederung2">
    <w:name w:val="Title9~LT~Gliederung 2"/>
    <w:basedOn w:val="Title9LTGliederung1"/>
    <w:qFormat/>
    <w:pPr>
      <w:tabs>
        <w:tab w:val="left" w:pos="560"/>
        <w:tab w:val="left" w:pos="2000"/>
        <w:tab w:val="left" w:pos="3440"/>
        <w:tab w:val="left" w:pos="4880"/>
        <w:tab w:val="left" w:pos="6320"/>
        <w:tab w:val="left" w:pos="7760"/>
        <w:tab w:val="left" w:pos="9200"/>
        <w:tab w:val="left" w:pos="10640"/>
        <w:tab w:val="left" w:pos="12080"/>
        <w:tab w:val="left" w:pos="13520"/>
      </w:tabs>
    </w:pPr>
  </w:style>
  <w:style w:type="paragraph" w:customStyle="1" w:styleId="Title9LTGliederung3">
    <w:name w:val="Title9~LT~Gliederung 3"/>
    <w:basedOn w:val="Title9LTGliederung2"/>
    <w:qFormat/>
    <w:pPr>
      <w:tabs>
        <w:tab w:val="left" w:pos="999"/>
        <w:tab w:val="left" w:pos="2439"/>
        <w:tab w:val="left" w:pos="3879"/>
        <w:tab w:val="left" w:pos="5319"/>
        <w:tab w:val="left" w:pos="6759"/>
        <w:tab w:val="left" w:pos="8199"/>
        <w:tab w:val="left" w:pos="9639"/>
        <w:tab w:val="left" w:pos="11079"/>
        <w:tab w:val="left" w:pos="12519"/>
      </w:tabs>
    </w:pPr>
  </w:style>
  <w:style w:type="paragraph" w:customStyle="1" w:styleId="Title9LTGliederung4">
    <w:name w:val="Title9~LT~Gliederung 4"/>
    <w:basedOn w:val="Title9LTGliederung3"/>
    <w:qFormat/>
    <w:pPr>
      <w:tabs>
        <w:tab w:val="left" w:pos="1400"/>
        <w:tab w:val="left" w:pos="2840"/>
        <w:tab w:val="left" w:pos="4280"/>
        <w:tab w:val="left" w:pos="5720"/>
        <w:tab w:val="left" w:pos="7160"/>
        <w:tab w:val="left" w:pos="8600"/>
        <w:tab w:val="left" w:pos="10040"/>
        <w:tab w:val="left" w:pos="11480"/>
      </w:tabs>
    </w:pPr>
  </w:style>
  <w:style w:type="paragraph" w:customStyle="1" w:styleId="Title9LTGliederung5">
    <w:name w:val="Title9~LT~Gliederung 5"/>
    <w:basedOn w:val="Title9LTGliederung4"/>
    <w:qFormat/>
    <w:pPr>
      <w:tabs>
        <w:tab w:val="left" w:pos="380"/>
        <w:tab w:val="left" w:pos="1820"/>
        <w:tab w:val="left" w:pos="3260"/>
        <w:tab w:val="left" w:pos="4700"/>
        <w:tab w:val="left" w:pos="6140"/>
        <w:tab w:val="left" w:pos="7580"/>
        <w:tab w:val="left" w:pos="9020"/>
        <w:tab w:val="left" w:pos="10460"/>
      </w:tabs>
    </w:pPr>
  </w:style>
  <w:style w:type="paragraph" w:customStyle="1" w:styleId="Title9LTGliederung6">
    <w:name w:val="Title9~LT~Gliederung 6"/>
    <w:basedOn w:val="Title9LTGliederung5"/>
    <w:qFormat/>
  </w:style>
  <w:style w:type="paragraph" w:customStyle="1" w:styleId="Title9LTGliederung7">
    <w:name w:val="Title9~LT~Gliederung 7"/>
    <w:basedOn w:val="Title9LTGliederung6"/>
    <w:qFormat/>
  </w:style>
  <w:style w:type="paragraph" w:customStyle="1" w:styleId="Title9LTGliederung8">
    <w:name w:val="Title9~LT~Gliederung 8"/>
    <w:basedOn w:val="Title9LTGliederung7"/>
    <w:qFormat/>
  </w:style>
  <w:style w:type="paragraph" w:customStyle="1" w:styleId="Title9LTGliederung9">
    <w:name w:val="Title9~LT~Gliederung 9"/>
    <w:basedOn w:val="Title9LTGliederung8"/>
    <w:qFormat/>
  </w:style>
  <w:style w:type="paragraph" w:customStyle="1" w:styleId="Title9LTTitel">
    <w:name w:val="Title9~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128"/>
    </w:rPr>
  </w:style>
  <w:style w:type="paragraph" w:customStyle="1" w:styleId="Title9LTUntertitel">
    <w:name w:val="Title9~LT~Untertitel"/>
    <w:qFormat/>
    <w:pPr>
      <w:tabs>
        <w:tab w:val="left" w:pos="0"/>
        <w:tab w:val="left" w:pos="940"/>
        <w:tab w:val="left" w:pos="2380"/>
        <w:tab w:val="left" w:pos="3820"/>
        <w:tab w:val="left" w:pos="5260"/>
        <w:tab w:val="left" w:pos="6700"/>
        <w:tab w:val="left" w:pos="8140"/>
        <w:tab w:val="left" w:pos="9580"/>
        <w:tab w:val="left" w:pos="11020"/>
        <w:tab w:val="left" w:pos="12460"/>
        <w:tab w:val="left" w:pos="13900"/>
        <w:tab w:val="left" w:pos="15340"/>
      </w:tabs>
      <w:spacing w:before="400"/>
      <w:ind w:left="499"/>
      <w:jc w:val="center"/>
    </w:pPr>
    <w:rPr>
      <w:rFonts w:ascii="ヒラギノ明朝 ProN W3" w:eastAsia="DejaVu Sans" w:hAnsi="ヒラギノ明朝 ProN W3" w:cs="Liberation Sans"/>
      <w:i/>
      <w:color w:val="000000"/>
      <w:sz w:val="96"/>
    </w:rPr>
  </w:style>
  <w:style w:type="paragraph" w:customStyle="1" w:styleId="Title9LTNotizen">
    <w:name w:val="Title9~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9LTHintergrundobjekte">
    <w:name w:val="Title9~LT~Hintergrundobjekte"/>
    <w:qFormat/>
    <w:rPr>
      <w:rFonts w:eastAsia="DejaVu Sans" w:cs="Liberation Sans"/>
      <w:color w:val="00000A"/>
      <w:sz w:val="24"/>
    </w:rPr>
  </w:style>
  <w:style w:type="paragraph" w:customStyle="1" w:styleId="Title9LTHintergrund">
    <w:name w:val="Title9~LT~Hintergrund"/>
    <w:qFormat/>
    <w:pPr>
      <w:jc w:val="center"/>
    </w:pPr>
    <w:rPr>
      <w:rFonts w:eastAsia="DejaVu Sans" w:cs="Liberation Sans"/>
      <w:color w:val="00000A"/>
      <w:sz w:val="24"/>
    </w:rPr>
  </w:style>
  <w:style w:type="paragraph" w:customStyle="1" w:styleId="Title10LTGliederung1">
    <w:name w:val="Title10~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0LTGliederung2">
    <w:name w:val="Title10~LT~Gliederung 2"/>
    <w:basedOn w:val="Title10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0LTGliederung3">
    <w:name w:val="Title10~LT~Gliederung 3"/>
    <w:basedOn w:val="Title10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0LTGliederung4">
    <w:name w:val="Title10~LT~Gliederung 4"/>
    <w:basedOn w:val="Title10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0LTGliederung5">
    <w:name w:val="Title10~LT~Gliederung 5"/>
    <w:basedOn w:val="Title10LTGliederung4"/>
    <w:qFormat/>
    <w:pPr>
      <w:tabs>
        <w:tab w:val="left" w:pos="2007"/>
        <w:tab w:val="left" w:pos="4055"/>
        <w:tab w:val="left" w:pos="6102"/>
        <w:tab w:val="left" w:pos="8150"/>
        <w:tab w:val="left" w:pos="10197"/>
        <w:tab w:val="left" w:pos="12245"/>
        <w:tab w:val="left" w:pos="14292"/>
      </w:tabs>
    </w:pPr>
  </w:style>
  <w:style w:type="paragraph" w:customStyle="1" w:styleId="Title10LTGliederung6">
    <w:name w:val="Title10~LT~Gliederung 6"/>
    <w:basedOn w:val="Title10LTGliederung5"/>
    <w:qFormat/>
  </w:style>
  <w:style w:type="paragraph" w:customStyle="1" w:styleId="Title10LTGliederung7">
    <w:name w:val="Title10~LT~Gliederung 7"/>
    <w:basedOn w:val="Title10LTGliederung6"/>
    <w:qFormat/>
  </w:style>
  <w:style w:type="paragraph" w:customStyle="1" w:styleId="Title10LTGliederung8">
    <w:name w:val="Title10~LT~Gliederung 8"/>
    <w:basedOn w:val="Title10LTGliederung7"/>
    <w:qFormat/>
  </w:style>
  <w:style w:type="paragraph" w:customStyle="1" w:styleId="Title10LTGliederung9">
    <w:name w:val="Title10~LT~Gliederung 9"/>
    <w:basedOn w:val="Title10LTGliederung8"/>
    <w:qFormat/>
  </w:style>
  <w:style w:type="paragraph" w:customStyle="1" w:styleId="Title10LTTitel">
    <w:name w:val="Title10~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0LTUntertitel">
    <w:name w:val="Title10~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0LTNotizen">
    <w:name w:val="Title10~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0LTHintergrundobjekte">
    <w:name w:val="Title10~LT~Hintergrundobjekte"/>
    <w:qFormat/>
    <w:rPr>
      <w:rFonts w:eastAsia="DejaVu Sans" w:cs="Liberation Sans"/>
      <w:color w:val="00000A"/>
      <w:sz w:val="24"/>
    </w:rPr>
  </w:style>
  <w:style w:type="paragraph" w:customStyle="1" w:styleId="Title10LTHintergrund">
    <w:name w:val="Title10~LT~Hintergrund"/>
    <w:qFormat/>
    <w:pPr>
      <w:jc w:val="center"/>
    </w:pPr>
    <w:rPr>
      <w:rFonts w:eastAsia="DejaVu Sans" w:cs="Liberation Sans"/>
      <w:color w:val="00000A"/>
      <w:sz w:val="24"/>
    </w:rPr>
  </w:style>
  <w:style w:type="paragraph" w:customStyle="1" w:styleId="Title11LTGliederung1">
    <w:name w:val="Title11~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1LTGliederung2">
    <w:name w:val="Title11~LT~Gliederung 2"/>
    <w:basedOn w:val="Title11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1LTGliederung3">
    <w:name w:val="Title11~LT~Gliederung 3"/>
    <w:basedOn w:val="Title11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1LTGliederung4">
    <w:name w:val="Title11~LT~Gliederung 4"/>
    <w:basedOn w:val="Title11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1LTGliederung5">
    <w:name w:val="Title11~LT~Gliederung 5"/>
    <w:basedOn w:val="Title11LTGliederung4"/>
    <w:qFormat/>
    <w:pPr>
      <w:tabs>
        <w:tab w:val="left" w:pos="2007"/>
        <w:tab w:val="left" w:pos="4055"/>
        <w:tab w:val="left" w:pos="6102"/>
        <w:tab w:val="left" w:pos="8150"/>
        <w:tab w:val="left" w:pos="10197"/>
        <w:tab w:val="left" w:pos="12245"/>
        <w:tab w:val="left" w:pos="14292"/>
      </w:tabs>
    </w:pPr>
  </w:style>
  <w:style w:type="paragraph" w:customStyle="1" w:styleId="Title11LTGliederung6">
    <w:name w:val="Title11~LT~Gliederung 6"/>
    <w:basedOn w:val="Title11LTGliederung5"/>
    <w:qFormat/>
  </w:style>
  <w:style w:type="paragraph" w:customStyle="1" w:styleId="Title11LTGliederung7">
    <w:name w:val="Title11~LT~Gliederung 7"/>
    <w:basedOn w:val="Title11LTGliederung6"/>
    <w:qFormat/>
  </w:style>
  <w:style w:type="paragraph" w:customStyle="1" w:styleId="Title11LTGliederung8">
    <w:name w:val="Title11~LT~Gliederung 8"/>
    <w:basedOn w:val="Title11LTGliederung7"/>
    <w:qFormat/>
  </w:style>
  <w:style w:type="paragraph" w:customStyle="1" w:styleId="Title11LTGliederung9">
    <w:name w:val="Title11~LT~Gliederung 9"/>
    <w:basedOn w:val="Title11LTGliederung8"/>
    <w:qFormat/>
  </w:style>
  <w:style w:type="paragraph" w:customStyle="1" w:styleId="Title11LTTitel">
    <w:name w:val="Title11~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1LTUntertitel">
    <w:name w:val="Title11~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1LTNotizen">
    <w:name w:val="Title1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1LTHintergrundobjekte">
    <w:name w:val="Title11~LT~Hintergrundobjekte"/>
    <w:qFormat/>
    <w:rPr>
      <w:rFonts w:eastAsia="DejaVu Sans" w:cs="Liberation Sans"/>
      <w:color w:val="00000A"/>
      <w:sz w:val="24"/>
    </w:rPr>
  </w:style>
  <w:style w:type="paragraph" w:customStyle="1" w:styleId="Title11LTHintergrund">
    <w:name w:val="Title11~LT~Hintergrund"/>
    <w:qFormat/>
    <w:pPr>
      <w:jc w:val="center"/>
    </w:pPr>
    <w:rPr>
      <w:rFonts w:eastAsia="DejaVu Sans" w:cs="Liberation Sans"/>
      <w:color w:val="00000A"/>
      <w:sz w:val="24"/>
    </w:rPr>
  </w:style>
  <w:style w:type="paragraph" w:customStyle="1" w:styleId="Title12LTGliederung1">
    <w:name w:val="Title12~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2LTGliederung2">
    <w:name w:val="Title12~LT~Gliederung 2"/>
    <w:basedOn w:val="Title12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2LTGliederung3">
    <w:name w:val="Title12~LT~Gliederung 3"/>
    <w:basedOn w:val="Title12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2LTGliederung4">
    <w:name w:val="Title12~LT~Gliederung 4"/>
    <w:basedOn w:val="Title12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2LTGliederung5">
    <w:name w:val="Title12~LT~Gliederung 5"/>
    <w:basedOn w:val="Title12LTGliederung4"/>
    <w:qFormat/>
    <w:pPr>
      <w:tabs>
        <w:tab w:val="left" w:pos="2007"/>
        <w:tab w:val="left" w:pos="4055"/>
        <w:tab w:val="left" w:pos="6102"/>
        <w:tab w:val="left" w:pos="8150"/>
        <w:tab w:val="left" w:pos="10197"/>
        <w:tab w:val="left" w:pos="12245"/>
        <w:tab w:val="left" w:pos="14292"/>
      </w:tabs>
    </w:pPr>
  </w:style>
  <w:style w:type="paragraph" w:customStyle="1" w:styleId="Title12LTGliederung6">
    <w:name w:val="Title12~LT~Gliederung 6"/>
    <w:basedOn w:val="Title12LTGliederung5"/>
    <w:qFormat/>
  </w:style>
  <w:style w:type="paragraph" w:customStyle="1" w:styleId="Title12LTGliederung7">
    <w:name w:val="Title12~LT~Gliederung 7"/>
    <w:basedOn w:val="Title12LTGliederung6"/>
    <w:qFormat/>
  </w:style>
  <w:style w:type="paragraph" w:customStyle="1" w:styleId="Title12LTGliederung8">
    <w:name w:val="Title12~LT~Gliederung 8"/>
    <w:basedOn w:val="Title12LTGliederung7"/>
    <w:qFormat/>
  </w:style>
  <w:style w:type="paragraph" w:customStyle="1" w:styleId="Title12LTGliederung9">
    <w:name w:val="Title12~LT~Gliederung 9"/>
    <w:basedOn w:val="Title12LTGliederung8"/>
    <w:qFormat/>
  </w:style>
  <w:style w:type="paragraph" w:customStyle="1" w:styleId="Title12LTTitel">
    <w:name w:val="Title12~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2LTUntertitel">
    <w:name w:val="Title12~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2LTNotizen">
    <w:name w:val="Title1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2LTHintergrundobjekte">
    <w:name w:val="Title12~LT~Hintergrundobjekte"/>
    <w:qFormat/>
    <w:rPr>
      <w:rFonts w:eastAsia="DejaVu Sans" w:cs="Liberation Sans"/>
      <w:color w:val="00000A"/>
      <w:sz w:val="24"/>
    </w:rPr>
  </w:style>
  <w:style w:type="paragraph" w:customStyle="1" w:styleId="Title12LTHintergrund">
    <w:name w:val="Title12~LT~Hintergrund"/>
    <w:qFormat/>
    <w:pPr>
      <w:jc w:val="center"/>
    </w:pPr>
    <w:rPr>
      <w:rFonts w:eastAsia="DejaVu Sans" w:cs="Liberation Sans"/>
      <w:color w:val="00000A"/>
      <w:sz w:val="24"/>
    </w:rPr>
  </w:style>
  <w:style w:type="paragraph" w:customStyle="1" w:styleId="Title13LTGliederung1">
    <w:name w:val="Title13~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3LTGliederung2">
    <w:name w:val="Title13~LT~Gliederung 2"/>
    <w:basedOn w:val="Title13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3LTGliederung3">
    <w:name w:val="Title13~LT~Gliederung 3"/>
    <w:basedOn w:val="Title13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3LTGliederung4">
    <w:name w:val="Title13~LT~Gliederung 4"/>
    <w:basedOn w:val="Title13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3LTGliederung5">
    <w:name w:val="Title13~LT~Gliederung 5"/>
    <w:basedOn w:val="Title13LTGliederung4"/>
    <w:qFormat/>
    <w:pPr>
      <w:tabs>
        <w:tab w:val="left" w:pos="2007"/>
        <w:tab w:val="left" w:pos="4055"/>
        <w:tab w:val="left" w:pos="6102"/>
        <w:tab w:val="left" w:pos="8150"/>
        <w:tab w:val="left" w:pos="10197"/>
        <w:tab w:val="left" w:pos="12245"/>
        <w:tab w:val="left" w:pos="14292"/>
      </w:tabs>
    </w:pPr>
  </w:style>
  <w:style w:type="paragraph" w:customStyle="1" w:styleId="Title13LTGliederung6">
    <w:name w:val="Title13~LT~Gliederung 6"/>
    <w:basedOn w:val="Title13LTGliederung5"/>
    <w:qFormat/>
  </w:style>
  <w:style w:type="paragraph" w:customStyle="1" w:styleId="Title13LTGliederung7">
    <w:name w:val="Title13~LT~Gliederung 7"/>
    <w:basedOn w:val="Title13LTGliederung6"/>
    <w:qFormat/>
  </w:style>
  <w:style w:type="paragraph" w:customStyle="1" w:styleId="Title13LTGliederung8">
    <w:name w:val="Title13~LT~Gliederung 8"/>
    <w:basedOn w:val="Title13LTGliederung7"/>
    <w:qFormat/>
  </w:style>
  <w:style w:type="paragraph" w:customStyle="1" w:styleId="Title13LTGliederung9">
    <w:name w:val="Title13~LT~Gliederung 9"/>
    <w:basedOn w:val="Title13LTGliederung8"/>
    <w:qFormat/>
  </w:style>
  <w:style w:type="paragraph" w:customStyle="1" w:styleId="Title13LTTitel">
    <w:name w:val="Title13~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3LTUntertitel">
    <w:name w:val="Title13~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3LTNotizen">
    <w:name w:val="Title13~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3LTHintergrundobjekte">
    <w:name w:val="Title13~LT~Hintergrundobjekte"/>
    <w:qFormat/>
    <w:rPr>
      <w:rFonts w:eastAsia="DejaVu Sans" w:cs="Liberation Sans"/>
      <w:color w:val="00000A"/>
      <w:sz w:val="24"/>
    </w:rPr>
  </w:style>
  <w:style w:type="paragraph" w:customStyle="1" w:styleId="Title13LTHintergrund">
    <w:name w:val="Title13~LT~Hintergrund"/>
    <w:qFormat/>
    <w:pPr>
      <w:jc w:val="center"/>
    </w:pPr>
    <w:rPr>
      <w:rFonts w:eastAsia="DejaVu Sans" w:cs="Liberation Sans"/>
      <w:color w:val="00000A"/>
      <w:sz w:val="24"/>
    </w:rPr>
  </w:style>
  <w:style w:type="paragraph" w:customStyle="1" w:styleId="Title14LTGliederung1">
    <w:name w:val="Title14~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4LTGliederung2">
    <w:name w:val="Title14~LT~Gliederung 2"/>
    <w:basedOn w:val="Title14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4LTGliederung3">
    <w:name w:val="Title14~LT~Gliederung 3"/>
    <w:basedOn w:val="Title14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4LTGliederung4">
    <w:name w:val="Title14~LT~Gliederung 4"/>
    <w:basedOn w:val="Title14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4LTGliederung5">
    <w:name w:val="Title14~LT~Gliederung 5"/>
    <w:basedOn w:val="Title14LTGliederung4"/>
    <w:qFormat/>
    <w:pPr>
      <w:tabs>
        <w:tab w:val="left" w:pos="2007"/>
        <w:tab w:val="left" w:pos="4055"/>
        <w:tab w:val="left" w:pos="6102"/>
        <w:tab w:val="left" w:pos="8150"/>
        <w:tab w:val="left" w:pos="10197"/>
        <w:tab w:val="left" w:pos="12245"/>
        <w:tab w:val="left" w:pos="14292"/>
      </w:tabs>
    </w:pPr>
  </w:style>
  <w:style w:type="paragraph" w:customStyle="1" w:styleId="Title14LTGliederung6">
    <w:name w:val="Title14~LT~Gliederung 6"/>
    <w:basedOn w:val="Title14LTGliederung5"/>
    <w:qFormat/>
  </w:style>
  <w:style w:type="paragraph" w:customStyle="1" w:styleId="Title14LTGliederung7">
    <w:name w:val="Title14~LT~Gliederung 7"/>
    <w:basedOn w:val="Title14LTGliederung6"/>
    <w:qFormat/>
  </w:style>
  <w:style w:type="paragraph" w:customStyle="1" w:styleId="Title14LTGliederung8">
    <w:name w:val="Title14~LT~Gliederung 8"/>
    <w:basedOn w:val="Title14LTGliederung7"/>
    <w:qFormat/>
  </w:style>
  <w:style w:type="paragraph" w:customStyle="1" w:styleId="Title14LTGliederung9">
    <w:name w:val="Title14~LT~Gliederung 9"/>
    <w:basedOn w:val="Title14LTGliederung8"/>
    <w:qFormat/>
  </w:style>
  <w:style w:type="paragraph" w:customStyle="1" w:styleId="Title14LTTitel">
    <w:name w:val="Title14~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4LTUntertitel">
    <w:name w:val="Title14~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4LTNotizen">
    <w:name w:val="Title14~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4LTHintergrundobjekte">
    <w:name w:val="Title14~LT~Hintergrundobjekte"/>
    <w:qFormat/>
    <w:rPr>
      <w:rFonts w:eastAsia="DejaVu Sans" w:cs="Liberation Sans"/>
      <w:color w:val="00000A"/>
      <w:sz w:val="24"/>
    </w:rPr>
  </w:style>
  <w:style w:type="paragraph" w:customStyle="1" w:styleId="Title14LTHintergrund">
    <w:name w:val="Title14~LT~Hintergrund"/>
    <w:qFormat/>
    <w:pPr>
      <w:jc w:val="center"/>
    </w:pPr>
    <w:rPr>
      <w:rFonts w:eastAsia="DejaVu Sans" w:cs="Liberation Sans"/>
      <w:color w:val="00000A"/>
      <w:sz w:val="24"/>
    </w:rPr>
  </w:style>
  <w:style w:type="paragraph" w:customStyle="1" w:styleId="Title15LTGliederung1">
    <w:name w:val="Title15~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5LTGliederung2">
    <w:name w:val="Title15~LT~Gliederung 2"/>
    <w:basedOn w:val="Title15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5LTGliederung3">
    <w:name w:val="Title15~LT~Gliederung 3"/>
    <w:basedOn w:val="Title15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5LTGliederung4">
    <w:name w:val="Title15~LT~Gliederung 4"/>
    <w:basedOn w:val="Title15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5LTGliederung5">
    <w:name w:val="Title15~LT~Gliederung 5"/>
    <w:basedOn w:val="Title15LTGliederung4"/>
    <w:qFormat/>
    <w:pPr>
      <w:tabs>
        <w:tab w:val="left" w:pos="2007"/>
        <w:tab w:val="left" w:pos="4055"/>
        <w:tab w:val="left" w:pos="6102"/>
        <w:tab w:val="left" w:pos="8150"/>
        <w:tab w:val="left" w:pos="10197"/>
        <w:tab w:val="left" w:pos="12245"/>
        <w:tab w:val="left" w:pos="14292"/>
      </w:tabs>
    </w:pPr>
  </w:style>
  <w:style w:type="paragraph" w:customStyle="1" w:styleId="Title15LTGliederung6">
    <w:name w:val="Title15~LT~Gliederung 6"/>
    <w:basedOn w:val="Title15LTGliederung5"/>
    <w:qFormat/>
  </w:style>
  <w:style w:type="paragraph" w:customStyle="1" w:styleId="Title15LTGliederung7">
    <w:name w:val="Title15~LT~Gliederung 7"/>
    <w:basedOn w:val="Title15LTGliederung6"/>
    <w:qFormat/>
  </w:style>
  <w:style w:type="paragraph" w:customStyle="1" w:styleId="Title15LTGliederung8">
    <w:name w:val="Title15~LT~Gliederung 8"/>
    <w:basedOn w:val="Title15LTGliederung7"/>
    <w:qFormat/>
  </w:style>
  <w:style w:type="paragraph" w:customStyle="1" w:styleId="Title15LTGliederung9">
    <w:name w:val="Title15~LT~Gliederung 9"/>
    <w:basedOn w:val="Title15LTGliederung8"/>
    <w:qFormat/>
  </w:style>
  <w:style w:type="paragraph" w:customStyle="1" w:styleId="Title15LTTitel">
    <w:name w:val="Title15~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5LTUntertitel">
    <w:name w:val="Title15~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5LTNotizen">
    <w:name w:val="Title15~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5LTHintergrundobjekte">
    <w:name w:val="Title15~LT~Hintergrundobjekte"/>
    <w:qFormat/>
    <w:rPr>
      <w:rFonts w:eastAsia="DejaVu Sans" w:cs="Liberation Sans"/>
      <w:color w:val="00000A"/>
      <w:sz w:val="24"/>
    </w:rPr>
  </w:style>
  <w:style w:type="paragraph" w:customStyle="1" w:styleId="Title15LTHintergrund">
    <w:name w:val="Title15~LT~Hintergrund"/>
    <w:qFormat/>
    <w:pPr>
      <w:jc w:val="center"/>
    </w:pPr>
    <w:rPr>
      <w:rFonts w:eastAsia="DejaVu Sans" w:cs="Liberation Sans"/>
      <w:color w:val="00000A"/>
      <w:sz w:val="24"/>
    </w:rPr>
  </w:style>
  <w:style w:type="paragraph" w:customStyle="1" w:styleId="Title16LTGliederung1">
    <w:name w:val="Title16~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6LTGliederung2">
    <w:name w:val="Title16~LT~Gliederung 2"/>
    <w:basedOn w:val="Title16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6LTGliederung3">
    <w:name w:val="Title16~LT~Gliederung 3"/>
    <w:basedOn w:val="Title16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6LTGliederung4">
    <w:name w:val="Title16~LT~Gliederung 4"/>
    <w:basedOn w:val="Title16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6LTGliederung5">
    <w:name w:val="Title16~LT~Gliederung 5"/>
    <w:basedOn w:val="Title16LTGliederung4"/>
    <w:qFormat/>
    <w:pPr>
      <w:tabs>
        <w:tab w:val="left" w:pos="2007"/>
        <w:tab w:val="left" w:pos="4055"/>
        <w:tab w:val="left" w:pos="6102"/>
        <w:tab w:val="left" w:pos="8150"/>
        <w:tab w:val="left" w:pos="10197"/>
        <w:tab w:val="left" w:pos="12245"/>
        <w:tab w:val="left" w:pos="14292"/>
      </w:tabs>
    </w:pPr>
  </w:style>
  <w:style w:type="paragraph" w:customStyle="1" w:styleId="Title16LTGliederung6">
    <w:name w:val="Title16~LT~Gliederung 6"/>
    <w:basedOn w:val="Title16LTGliederung5"/>
    <w:qFormat/>
  </w:style>
  <w:style w:type="paragraph" w:customStyle="1" w:styleId="Title16LTGliederung7">
    <w:name w:val="Title16~LT~Gliederung 7"/>
    <w:basedOn w:val="Title16LTGliederung6"/>
    <w:qFormat/>
  </w:style>
  <w:style w:type="paragraph" w:customStyle="1" w:styleId="Title16LTGliederung8">
    <w:name w:val="Title16~LT~Gliederung 8"/>
    <w:basedOn w:val="Title16LTGliederung7"/>
    <w:qFormat/>
  </w:style>
  <w:style w:type="paragraph" w:customStyle="1" w:styleId="Title16LTGliederung9">
    <w:name w:val="Title16~LT~Gliederung 9"/>
    <w:basedOn w:val="Title16LTGliederung8"/>
    <w:qFormat/>
  </w:style>
  <w:style w:type="paragraph" w:customStyle="1" w:styleId="Title16LTTitel">
    <w:name w:val="Title16~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6LTUntertitel">
    <w:name w:val="Title16~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6LTNotizen">
    <w:name w:val="Title16~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6LTHintergrundobjekte">
    <w:name w:val="Title16~LT~Hintergrundobjekte"/>
    <w:qFormat/>
    <w:rPr>
      <w:rFonts w:eastAsia="DejaVu Sans" w:cs="Liberation Sans"/>
      <w:color w:val="00000A"/>
      <w:sz w:val="24"/>
    </w:rPr>
  </w:style>
  <w:style w:type="paragraph" w:customStyle="1" w:styleId="Title16LTHintergrund">
    <w:name w:val="Title16~LT~Hintergrund"/>
    <w:qFormat/>
    <w:pPr>
      <w:jc w:val="center"/>
    </w:pPr>
    <w:rPr>
      <w:rFonts w:eastAsia="DejaVu Sans" w:cs="Liberation Sans"/>
      <w:color w:val="00000A"/>
      <w:sz w:val="24"/>
    </w:rPr>
  </w:style>
  <w:style w:type="paragraph" w:customStyle="1" w:styleId="Quotations">
    <w:name w:val="Quotations"/>
    <w:basedOn w:val="Normal"/>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B15967"/>
    <w:pPr>
      <w:ind w:left="720"/>
      <w:contextualSpacing/>
    </w:pPr>
    <w:rPr>
      <w:rFonts w:cs="Mangal"/>
      <w:szCs w:val="21"/>
    </w:rPr>
  </w:style>
  <w:style w:type="character" w:customStyle="1" w:styleId="Heading3Char">
    <w:name w:val="Heading 3 Char"/>
    <w:basedOn w:val="DefaultParagraphFont"/>
    <w:link w:val="Heading3"/>
    <w:uiPriority w:val="9"/>
    <w:semiHidden/>
    <w:rsid w:val="00DE6FEB"/>
    <w:rPr>
      <w:rFonts w:asciiTheme="majorHAnsi" w:eastAsiaTheme="majorEastAsia" w:hAnsiTheme="majorHAnsi" w:cs="Mangal"/>
      <w:b/>
      <w:bCs/>
      <w:color w:val="4F81BD" w:themeColor="accent1"/>
      <w:sz w:val="24"/>
      <w:szCs w:val="21"/>
    </w:rPr>
  </w:style>
  <w:style w:type="paragraph" w:styleId="BalloonText">
    <w:name w:val="Balloon Text"/>
    <w:basedOn w:val="Normal"/>
    <w:link w:val="BalloonTextChar"/>
    <w:uiPriority w:val="99"/>
    <w:semiHidden/>
    <w:unhideWhenUsed/>
    <w:rsid w:val="00DE6FEB"/>
    <w:rPr>
      <w:rFonts w:ascii="Tahoma" w:hAnsi="Tahoma" w:cs="Mangal"/>
      <w:sz w:val="16"/>
      <w:szCs w:val="14"/>
    </w:rPr>
  </w:style>
  <w:style w:type="character" w:customStyle="1" w:styleId="BalloonTextChar">
    <w:name w:val="Balloon Text Char"/>
    <w:basedOn w:val="DefaultParagraphFont"/>
    <w:link w:val="BalloonText"/>
    <w:uiPriority w:val="99"/>
    <w:semiHidden/>
    <w:rsid w:val="00DE6FEB"/>
    <w:rPr>
      <w:rFonts w:ascii="Tahoma" w:hAnsi="Tahoma" w:cs="Mangal"/>
      <w:color w:val="00000A"/>
      <w:sz w:val="16"/>
      <w:szCs w:val="14"/>
    </w:rPr>
  </w:style>
  <w:style w:type="paragraph" w:styleId="BodyText2">
    <w:name w:val="Body Text 2"/>
    <w:basedOn w:val="Normal"/>
    <w:link w:val="BodyText2Char"/>
    <w:uiPriority w:val="99"/>
    <w:semiHidden/>
    <w:unhideWhenUsed/>
    <w:rsid w:val="002309DB"/>
    <w:pPr>
      <w:spacing w:after="120" w:line="480" w:lineRule="auto"/>
    </w:pPr>
    <w:rPr>
      <w:rFonts w:cs="Mangal"/>
      <w:szCs w:val="21"/>
    </w:rPr>
  </w:style>
  <w:style w:type="character" w:customStyle="1" w:styleId="BodyText2Char">
    <w:name w:val="Body Text 2 Char"/>
    <w:basedOn w:val="DefaultParagraphFont"/>
    <w:link w:val="BodyText2"/>
    <w:uiPriority w:val="99"/>
    <w:semiHidden/>
    <w:rsid w:val="002309DB"/>
    <w:rPr>
      <w:rFonts w:cs="Mangal"/>
      <w:color w:val="00000A"/>
      <w:sz w:val="24"/>
      <w:szCs w:val="21"/>
    </w:rPr>
  </w:style>
  <w:style w:type="character" w:styleId="Emphasis">
    <w:name w:val="Emphasis"/>
    <w:basedOn w:val="DefaultParagraphFont"/>
    <w:uiPriority w:val="99"/>
    <w:qFormat/>
    <w:rsid w:val="002309DB"/>
    <w:rPr>
      <w:i/>
      <w:iCs/>
    </w:rPr>
  </w:style>
  <w:style w:type="paragraph" w:styleId="NormalWeb">
    <w:name w:val="Normal (Web)"/>
    <w:basedOn w:val="Normal"/>
    <w:uiPriority w:val="99"/>
    <w:rsid w:val="002309DB"/>
    <w:pPr>
      <w:overflowPunct/>
      <w:autoSpaceDE w:val="0"/>
      <w:autoSpaceDN w:val="0"/>
      <w:adjustRightInd w:val="0"/>
      <w:spacing w:before="280" w:after="280"/>
    </w:pPr>
    <w:rPr>
      <w:rFonts w:ascii="Times New Roman" w:eastAsia="Times New Roman" w:cs="Times New Roman"/>
      <w:color w:val="00000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260">
      <w:bodyDiv w:val="1"/>
      <w:marLeft w:val="0"/>
      <w:marRight w:val="0"/>
      <w:marTop w:val="0"/>
      <w:marBottom w:val="0"/>
      <w:divBdr>
        <w:top w:val="none" w:sz="0" w:space="0" w:color="auto"/>
        <w:left w:val="none" w:sz="0" w:space="0" w:color="auto"/>
        <w:bottom w:val="none" w:sz="0" w:space="0" w:color="auto"/>
        <w:right w:val="none" w:sz="0" w:space="0" w:color="auto"/>
      </w:divBdr>
      <w:divsChild>
        <w:div w:id="623779088">
          <w:marLeft w:val="0"/>
          <w:marRight w:val="0"/>
          <w:marTop w:val="0"/>
          <w:marBottom w:val="0"/>
          <w:divBdr>
            <w:top w:val="none" w:sz="0" w:space="0" w:color="auto"/>
            <w:left w:val="none" w:sz="0" w:space="0" w:color="auto"/>
            <w:bottom w:val="none" w:sz="0" w:space="0" w:color="auto"/>
            <w:right w:val="none" w:sz="0" w:space="0" w:color="auto"/>
          </w:divBdr>
          <w:divsChild>
            <w:div w:id="1276205635">
              <w:marLeft w:val="0"/>
              <w:marRight w:val="0"/>
              <w:marTop w:val="0"/>
              <w:marBottom w:val="0"/>
              <w:divBdr>
                <w:top w:val="none" w:sz="0" w:space="0" w:color="auto"/>
                <w:left w:val="none" w:sz="0" w:space="0" w:color="auto"/>
                <w:bottom w:val="none" w:sz="0" w:space="0" w:color="auto"/>
                <w:right w:val="none" w:sz="0" w:space="0" w:color="auto"/>
              </w:divBdr>
            </w:div>
            <w:div w:id="1852179073">
              <w:marLeft w:val="0"/>
              <w:marRight w:val="0"/>
              <w:marTop w:val="0"/>
              <w:marBottom w:val="0"/>
              <w:divBdr>
                <w:top w:val="none" w:sz="0" w:space="0" w:color="auto"/>
                <w:left w:val="none" w:sz="0" w:space="0" w:color="auto"/>
                <w:bottom w:val="none" w:sz="0" w:space="0" w:color="auto"/>
                <w:right w:val="none" w:sz="0" w:space="0" w:color="auto"/>
              </w:divBdr>
            </w:div>
            <w:div w:id="257830974">
              <w:marLeft w:val="0"/>
              <w:marRight w:val="0"/>
              <w:marTop w:val="0"/>
              <w:marBottom w:val="0"/>
              <w:divBdr>
                <w:top w:val="none" w:sz="0" w:space="0" w:color="auto"/>
                <w:left w:val="none" w:sz="0" w:space="0" w:color="auto"/>
                <w:bottom w:val="none" w:sz="0" w:space="0" w:color="auto"/>
                <w:right w:val="none" w:sz="0" w:space="0" w:color="auto"/>
              </w:divBdr>
            </w:div>
            <w:div w:id="1554848466">
              <w:marLeft w:val="0"/>
              <w:marRight w:val="0"/>
              <w:marTop w:val="0"/>
              <w:marBottom w:val="0"/>
              <w:divBdr>
                <w:top w:val="none" w:sz="0" w:space="0" w:color="auto"/>
                <w:left w:val="none" w:sz="0" w:space="0" w:color="auto"/>
                <w:bottom w:val="none" w:sz="0" w:space="0" w:color="auto"/>
                <w:right w:val="none" w:sz="0" w:space="0" w:color="auto"/>
              </w:divBdr>
            </w:div>
            <w:div w:id="1997144906">
              <w:marLeft w:val="0"/>
              <w:marRight w:val="0"/>
              <w:marTop w:val="0"/>
              <w:marBottom w:val="0"/>
              <w:divBdr>
                <w:top w:val="none" w:sz="0" w:space="0" w:color="auto"/>
                <w:left w:val="none" w:sz="0" w:space="0" w:color="auto"/>
                <w:bottom w:val="none" w:sz="0" w:space="0" w:color="auto"/>
                <w:right w:val="none" w:sz="0" w:space="0" w:color="auto"/>
              </w:divBdr>
            </w:div>
            <w:div w:id="1097991492">
              <w:marLeft w:val="0"/>
              <w:marRight w:val="0"/>
              <w:marTop w:val="0"/>
              <w:marBottom w:val="0"/>
              <w:divBdr>
                <w:top w:val="none" w:sz="0" w:space="0" w:color="auto"/>
                <w:left w:val="none" w:sz="0" w:space="0" w:color="auto"/>
                <w:bottom w:val="none" w:sz="0" w:space="0" w:color="auto"/>
                <w:right w:val="none" w:sz="0" w:space="0" w:color="auto"/>
              </w:divBdr>
            </w:div>
            <w:div w:id="376471354">
              <w:marLeft w:val="0"/>
              <w:marRight w:val="0"/>
              <w:marTop w:val="0"/>
              <w:marBottom w:val="0"/>
              <w:divBdr>
                <w:top w:val="none" w:sz="0" w:space="0" w:color="auto"/>
                <w:left w:val="none" w:sz="0" w:space="0" w:color="auto"/>
                <w:bottom w:val="none" w:sz="0" w:space="0" w:color="auto"/>
                <w:right w:val="none" w:sz="0" w:space="0" w:color="auto"/>
              </w:divBdr>
            </w:div>
            <w:div w:id="100074687">
              <w:marLeft w:val="0"/>
              <w:marRight w:val="0"/>
              <w:marTop w:val="0"/>
              <w:marBottom w:val="0"/>
              <w:divBdr>
                <w:top w:val="none" w:sz="0" w:space="0" w:color="auto"/>
                <w:left w:val="none" w:sz="0" w:space="0" w:color="auto"/>
                <w:bottom w:val="none" w:sz="0" w:space="0" w:color="auto"/>
                <w:right w:val="none" w:sz="0" w:space="0" w:color="auto"/>
              </w:divBdr>
            </w:div>
            <w:div w:id="247929637">
              <w:marLeft w:val="0"/>
              <w:marRight w:val="0"/>
              <w:marTop w:val="0"/>
              <w:marBottom w:val="0"/>
              <w:divBdr>
                <w:top w:val="none" w:sz="0" w:space="0" w:color="auto"/>
                <w:left w:val="none" w:sz="0" w:space="0" w:color="auto"/>
                <w:bottom w:val="none" w:sz="0" w:space="0" w:color="auto"/>
                <w:right w:val="none" w:sz="0" w:space="0" w:color="auto"/>
              </w:divBdr>
            </w:div>
            <w:div w:id="1558737127">
              <w:marLeft w:val="0"/>
              <w:marRight w:val="0"/>
              <w:marTop w:val="0"/>
              <w:marBottom w:val="0"/>
              <w:divBdr>
                <w:top w:val="none" w:sz="0" w:space="0" w:color="auto"/>
                <w:left w:val="none" w:sz="0" w:space="0" w:color="auto"/>
                <w:bottom w:val="none" w:sz="0" w:space="0" w:color="auto"/>
                <w:right w:val="none" w:sz="0" w:space="0" w:color="auto"/>
              </w:divBdr>
            </w:div>
            <w:div w:id="71852857">
              <w:marLeft w:val="0"/>
              <w:marRight w:val="0"/>
              <w:marTop w:val="0"/>
              <w:marBottom w:val="0"/>
              <w:divBdr>
                <w:top w:val="none" w:sz="0" w:space="0" w:color="auto"/>
                <w:left w:val="none" w:sz="0" w:space="0" w:color="auto"/>
                <w:bottom w:val="none" w:sz="0" w:space="0" w:color="auto"/>
                <w:right w:val="none" w:sz="0" w:space="0" w:color="auto"/>
              </w:divBdr>
            </w:div>
            <w:div w:id="565189635">
              <w:marLeft w:val="0"/>
              <w:marRight w:val="0"/>
              <w:marTop w:val="0"/>
              <w:marBottom w:val="0"/>
              <w:divBdr>
                <w:top w:val="none" w:sz="0" w:space="0" w:color="auto"/>
                <w:left w:val="none" w:sz="0" w:space="0" w:color="auto"/>
                <w:bottom w:val="none" w:sz="0" w:space="0" w:color="auto"/>
                <w:right w:val="none" w:sz="0" w:space="0" w:color="auto"/>
              </w:divBdr>
            </w:div>
            <w:div w:id="596409569">
              <w:marLeft w:val="0"/>
              <w:marRight w:val="0"/>
              <w:marTop w:val="0"/>
              <w:marBottom w:val="0"/>
              <w:divBdr>
                <w:top w:val="none" w:sz="0" w:space="0" w:color="auto"/>
                <w:left w:val="none" w:sz="0" w:space="0" w:color="auto"/>
                <w:bottom w:val="none" w:sz="0" w:space="0" w:color="auto"/>
                <w:right w:val="none" w:sz="0" w:space="0" w:color="auto"/>
              </w:divBdr>
            </w:div>
            <w:div w:id="1581670790">
              <w:marLeft w:val="0"/>
              <w:marRight w:val="0"/>
              <w:marTop w:val="0"/>
              <w:marBottom w:val="0"/>
              <w:divBdr>
                <w:top w:val="none" w:sz="0" w:space="0" w:color="auto"/>
                <w:left w:val="none" w:sz="0" w:space="0" w:color="auto"/>
                <w:bottom w:val="none" w:sz="0" w:space="0" w:color="auto"/>
                <w:right w:val="none" w:sz="0" w:space="0" w:color="auto"/>
              </w:divBdr>
            </w:div>
            <w:div w:id="1819766345">
              <w:marLeft w:val="0"/>
              <w:marRight w:val="0"/>
              <w:marTop w:val="0"/>
              <w:marBottom w:val="0"/>
              <w:divBdr>
                <w:top w:val="none" w:sz="0" w:space="0" w:color="auto"/>
                <w:left w:val="none" w:sz="0" w:space="0" w:color="auto"/>
                <w:bottom w:val="none" w:sz="0" w:space="0" w:color="auto"/>
                <w:right w:val="none" w:sz="0" w:space="0" w:color="auto"/>
              </w:divBdr>
            </w:div>
            <w:div w:id="435566718">
              <w:marLeft w:val="0"/>
              <w:marRight w:val="0"/>
              <w:marTop w:val="0"/>
              <w:marBottom w:val="0"/>
              <w:divBdr>
                <w:top w:val="none" w:sz="0" w:space="0" w:color="auto"/>
                <w:left w:val="none" w:sz="0" w:space="0" w:color="auto"/>
                <w:bottom w:val="none" w:sz="0" w:space="0" w:color="auto"/>
                <w:right w:val="none" w:sz="0" w:space="0" w:color="auto"/>
              </w:divBdr>
            </w:div>
            <w:div w:id="1301111038">
              <w:marLeft w:val="0"/>
              <w:marRight w:val="0"/>
              <w:marTop w:val="0"/>
              <w:marBottom w:val="0"/>
              <w:divBdr>
                <w:top w:val="none" w:sz="0" w:space="0" w:color="auto"/>
                <w:left w:val="none" w:sz="0" w:space="0" w:color="auto"/>
                <w:bottom w:val="none" w:sz="0" w:space="0" w:color="auto"/>
                <w:right w:val="none" w:sz="0" w:space="0" w:color="auto"/>
              </w:divBdr>
            </w:div>
            <w:div w:id="76899870">
              <w:marLeft w:val="0"/>
              <w:marRight w:val="0"/>
              <w:marTop w:val="0"/>
              <w:marBottom w:val="0"/>
              <w:divBdr>
                <w:top w:val="none" w:sz="0" w:space="0" w:color="auto"/>
                <w:left w:val="none" w:sz="0" w:space="0" w:color="auto"/>
                <w:bottom w:val="none" w:sz="0" w:space="0" w:color="auto"/>
                <w:right w:val="none" w:sz="0" w:space="0" w:color="auto"/>
              </w:divBdr>
            </w:div>
            <w:div w:id="1103721450">
              <w:marLeft w:val="0"/>
              <w:marRight w:val="0"/>
              <w:marTop w:val="0"/>
              <w:marBottom w:val="0"/>
              <w:divBdr>
                <w:top w:val="none" w:sz="0" w:space="0" w:color="auto"/>
                <w:left w:val="none" w:sz="0" w:space="0" w:color="auto"/>
                <w:bottom w:val="none" w:sz="0" w:space="0" w:color="auto"/>
                <w:right w:val="none" w:sz="0" w:space="0" w:color="auto"/>
              </w:divBdr>
            </w:div>
            <w:div w:id="77093153">
              <w:marLeft w:val="0"/>
              <w:marRight w:val="0"/>
              <w:marTop w:val="0"/>
              <w:marBottom w:val="0"/>
              <w:divBdr>
                <w:top w:val="none" w:sz="0" w:space="0" w:color="auto"/>
                <w:left w:val="none" w:sz="0" w:space="0" w:color="auto"/>
                <w:bottom w:val="none" w:sz="0" w:space="0" w:color="auto"/>
                <w:right w:val="none" w:sz="0" w:space="0" w:color="auto"/>
              </w:divBdr>
            </w:div>
            <w:div w:id="1719937506">
              <w:marLeft w:val="0"/>
              <w:marRight w:val="0"/>
              <w:marTop w:val="0"/>
              <w:marBottom w:val="0"/>
              <w:divBdr>
                <w:top w:val="none" w:sz="0" w:space="0" w:color="auto"/>
                <w:left w:val="none" w:sz="0" w:space="0" w:color="auto"/>
                <w:bottom w:val="none" w:sz="0" w:space="0" w:color="auto"/>
                <w:right w:val="none" w:sz="0" w:space="0" w:color="auto"/>
              </w:divBdr>
            </w:div>
            <w:div w:id="1700664538">
              <w:marLeft w:val="0"/>
              <w:marRight w:val="0"/>
              <w:marTop w:val="0"/>
              <w:marBottom w:val="0"/>
              <w:divBdr>
                <w:top w:val="none" w:sz="0" w:space="0" w:color="auto"/>
                <w:left w:val="none" w:sz="0" w:space="0" w:color="auto"/>
                <w:bottom w:val="none" w:sz="0" w:space="0" w:color="auto"/>
                <w:right w:val="none" w:sz="0" w:space="0" w:color="auto"/>
              </w:divBdr>
            </w:div>
            <w:div w:id="1866022814">
              <w:marLeft w:val="0"/>
              <w:marRight w:val="0"/>
              <w:marTop w:val="0"/>
              <w:marBottom w:val="0"/>
              <w:divBdr>
                <w:top w:val="none" w:sz="0" w:space="0" w:color="auto"/>
                <w:left w:val="none" w:sz="0" w:space="0" w:color="auto"/>
                <w:bottom w:val="none" w:sz="0" w:space="0" w:color="auto"/>
                <w:right w:val="none" w:sz="0" w:space="0" w:color="auto"/>
              </w:divBdr>
            </w:div>
            <w:div w:id="1041322612">
              <w:marLeft w:val="0"/>
              <w:marRight w:val="0"/>
              <w:marTop w:val="0"/>
              <w:marBottom w:val="0"/>
              <w:divBdr>
                <w:top w:val="none" w:sz="0" w:space="0" w:color="auto"/>
                <w:left w:val="none" w:sz="0" w:space="0" w:color="auto"/>
                <w:bottom w:val="none" w:sz="0" w:space="0" w:color="auto"/>
                <w:right w:val="none" w:sz="0" w:space="0" w:color="auto"/>
              </w:divBdr>
            </w:div>
            <w:div w:id="1255086304">
              <w:marLeft w:val="0"/>
              <w:marRight w:val="0"/>
              <w:marTop w:val="0"/>
              <w:marBottom w:val="0"/>
              <w:divBdr>
                <w:top w:val="none" w:sz="0" w:space="0" w:color="auto"/>
                <w:left w:val="none" w:sz="0" w:space="0" w:color="auto"/>
                <w:bottom w:val="none" w:sz="0" w:space="0" w:color="auto"/>
                <w:right w:val="none" w:sz="0" w:space="0" w:color="auto"/>
              </w:divBdr>
            </w:div>
            <w:div w:id="1249315214">
              <w:marLeft w:val="0"/>
              <w:marRight w:val="0"/>
              <w:marTop w:val="0"/>
              <w:marBottom w:val="0"/>
              <w:divBdr>
                <w:top w:val="none" w:sz="0" w:space="0" w:color="auto"/>
                <w:left w:val="none" w:sz="0" w:space="0" w:color="auto"/>
                <w:bottom w:val="none" w:sz="0" w:space="0" w:color="auto"/>
                <w:right w:val="none" w:sz="0" w:space="0" w:color="auto"/>
              </w:divBdr>
            </w:div>
            <w:div w:id="562638916">
              <w:marLeft w:val="0"/>
              <w:marRight w:val="0"/>
              <w:marTop w:val="0"/>
              <w:marBottom w:val="0"/>
              <w:divBdr>
                <w:top w:val="none" w:sz="0" w:space="0" w:color="auto"/>
                <w:left w:val="none" w:sz="0" w:space="0" w:color="auto"/>
                <w:bottom w:val="none" w:sz="0" w:space="0" w:color="auto"/>
                <w:right w:val="none" w:sz="0" w:space="0" w:color="auto"/>
              </w:divBdr>
            </w:div>
            <w:div w:id="602029672">
              <w:marLeft w:val="0"/>
              <w:marRight w:val="0"/>
              <w:marTop w:val="0"/>
              <w:marBottom w:val="0"/>
              <w:divBdr>
                <w:top w:val="none" w:sz="0" w:space="0" w:color="auto"/>
                <w:left w:val="none" w:sz="0" w:space="0" w:color="auto"/>
                <w:bottom w:val="none" w:sz="0" w:space="0" w:color="auto"/>
                <w:right w:val="none" w:sz="0" w:space="0" w:color="auto"/>
              </w:divBdr>
            </w:div>
            <w:div w:id="777677075">
              <w:marLeft w:val="0"/>
              <w:marRight w:val="0"/>
              <w:marTop w:val="0"/>
              <w:marBottom w:val="0"/>
              <w:divBdr>
                <w:top w:val="none" w:sz="0" w:space="0" w:color="auto"/>
                <w:left w:val="none" w:sz="0" w:space="0" w:color="auto"/>
                <w:bottom w:val="none" w:sz="0" w:space="0" w:color="auto"/>
                <w:right w:val="none" w:sz="0" w:space="0" w:color="auto"/>
              </w:divBdr>
            </w:div>
            <w:div w:id="752707171">
              <w:marLeft w:val="0"/>
              <w:marRight w:val="0"/>
              <w:marTop w:val="0"/>
              <w:marBottom w:val="0"/>
              <w:divBdr>
                <w:top w:val="none" w:sz="0" w:space="0" w:color="auto"/>
                <w:left w:val="none" w:sz="0" w:space="0" w:color="auto"/>
                <w:bottom w:val="none" w:sz="0" w:space="0" w:color="auto"/>
                <w:right w:val="none" w:sz="0" w:space="0" w:color="auto"/>
              </w:divBdr>
            </w:div>
            <w:div w:id="471212219">
              <w:marLeft w:val="0"/>
              <w:marRight w:val="0"/>
              <w:marTop w:val="0"/>
              <w:marBottom w:val="0"/>
              <w:divBdr>
                <w:top w:val="none" w:sz="0" w:space="0" w:color="auto"/>
                <w:left w:val="none" w:sz="0" w:space="0" w:color="auto"/>
                <w:bottom w:val="none" w:sz="0" w:space="0" w:color="auto"/>
                <w:right w:val="none" w:sz="0" w:space="0" w:color="auto"/>
              </w:divBdr>
            </w:div>
            <w:div w:id="858541089">
              <w:marLeft w:val="0"/>
              <w:marRight w:val="0"/>
              <w:marTop w:val="0"/>
              <w:marBottom w:val="0"/>
              <w:divBdr>
                <w:top w:val="none" w:sz="0" w:space="0" w:color="auto"/>
                <w:left w:val="none" w:sz="0" w:space="0" w:color="auto"/>
                <w:bottom w:val="none" w:sz="0" w:space="0" w:color="auto"/>
                <w:right w:val="none" w:sz="0" w:space="0" w:color="auto"/>
              </w:divBdr>
            </w:div>
            <w:div w:id="796794542">
              <w:marLeft w:val="0"/>
              <w:marRight w:val="0"/>
              <w:marTop w:val="0"/>
              <w:marBottom w:val="0"/>
              <w:divBdr>
                <w:top w:val="none" w:sz="0" w:space="0" w:color="auto"/>
                <w:left w:val="none" w:sz="0" w:space="0" w:color="auto"/>
                <w:bottom w:val="none" w:sz="0" w:space="0" w:color="auto"/>
                <w:right w:val="none" w:sz="0" w:space="0" w:color="auto"/>
              </w:divBdr>
            </w:div>
            <w:div w:id="82655300">
              <w:marLeft w:val="0"/>
              <w:marRight w:val="0"/>
              <w:marTop w:val="0"/>
              <w:marBottom w:val="0"/>
              <w:divBdr>
                <w:top w:val="none" w:sz="0" w:space="0" w:color="auto"/>
                <w:left w:val="none" w:sz="0" w:space="0" w:color="auto"/>
                <w:bottom w:val="none" w:sz="0" w:space="0" w:color="auto"/>
                <w:right w:val="none" w:sz="0" w:space="0" w:color="auto"/>
              </w:divBdr>
            </w:div>
            <w:div w:id="568001318">
              <w:marLeft w:val="0"/>
              <w:marRight w:val="0"/>
              <w:marTop w:val="0"/>
              <w:marBottom w:val="0"/>
              <w:divBdr>
                <w:top w:val="none" w:sz="0" w:space="0" w:color="auto"/>
                <w:left w:val="none" w:sz="0" w:space="0" w:color="auto"/>
                <w:bottom w:val="none" w:sz="0" w:space="0" w:color="auto"/>
                <w:right w:val="none" w:sz="0" w:space="0" w:color="auto"/>
              </w:divBdr>
            </w:div>
            <w:div w:id="1544949180">
              <w:marLeft w:val="0"/>
              <w:marRight w:val="0"/>
              <w:marTop w:val="0"/>
              <w:marBottom w:val="0"/>
              <w:divBdr>
                <w:top w:val="none" w:sz="0" w:space="0" w:color="auto"/>
                <w:left w:val="none" w:sz="0" w:space="0" w:color="auto"/>
                <w:bottom w:val="none" w:sz="0" w:space="0" w:color="auto"/>
                <w:right w:val="none" w:sz="0" w:space="0" w:color="auto"/>
              </w:divBdr>
            </w:div>
            <w:div w:id="1655832995">
              <w:marLeft w:val="0"/>
              <w:marRight w:val="0"/>
              <w:marTop w:val="0"/>
              <w:marBottom w:val="0"/>
              <w:divBdr>
                <w:top w:val="none" w:sz="0" w:space="0" w:color="auto"/>
                <w:left w:val="none" w:sz="0" w:space="0" w:color="auto"/>
                <w:bottom w:val="none" w:sz="0" w:space="0" w:color="auto"/>
                <w:right w:val="none" w:sz="0" w:space="0" w:color="auto"/>
              </w:divBdr>
            </w:div>
            <w:div w:id="1590918941">
              <w:marLeft w:val="0"/>
              <w:marRight w:val="0"/>
              <w:marTop w:val="0"/>
              <w:marBottom w:val="0"/>
              <w:divBdr>
                <w:top w:val="none" w:sz="0" w:space="0" w:color="auto"/>
                <w:left w:val="none" w:sz="0" w:space="0" w:color="auto"/>
                <w:bottom w:val="none" w:sz="0" w:space="0" w:color="auto"/>
                <w:right w:val="none" w:sz="0" w:space="0" w:color="auto"/>
              </w:divBdr>
            </w:div>
            <w:div w:id="855733390">
              <w:marLeft w:val="0"/>
              <w:marRight w:val="0"/>
              <w:marTop w:val="0"/>
              <w:marBottom w:val="0"/>
              <w:divBdr>
                <w:top w:val="none" w:sz="0" w:space="0" w:color="auto"/>
                <w:left w:val="none" w:sz="0" w:space="0" w:color="auto"/>
                <w:bottom w:val="none" w:sz="0" w:space="0" w:color="auto"/>
                <w:right w:val="none" w:sz="0" w:space="0" w:color="auto"/>
              </w:divBdr>
            </w:div>
            <w:div w:id="118646239">
              <w:marLeft w:val="0"/>
              <w:marRight w:val="0"/>
              <w:marTop w:val="0"/>
              <w:marBottom w:val="0"/>
              <w:divBdr>
                <w:top w:val="none" w:sz="0" w:space="0" w:color="auto"/>
                <w:left w:val="none" w:sz="0" w:space="0" w:color="auto"/>
                <w:bottom w:val="none" w:sz="0" w:space="0" w:color="auto"/>
                <w:right w:val="none" w:sz="0" w:space="0" w:color="auto"/>
              </w:divBdr>
            </w:div>
            <w:div w:id="1281185681">
              <w:marLeft w:val="0"/>
              <w:marRight w:val="0"/>
              <w:marTop w:val="0"/>
              <w:marBottom w:val="0"/>
              <w:divBdr>
                <w:top w:val="none" w:sz="0" w:space="0" w:color="auto"/>
                <w:left w:val="none" w:sz="0" w:space="0" w:color="auto"/>
                <w:bottom w:val="none" w:sz="0" w:space="0" w:color="auto"/>
                <w:right w:val="none" w:sz="0" w:space="0" w:color="auto"/>
              </w:divBdr>
            </w:div>
            <w:div w:id="2015374894">
              <w:marLeft w:val="0"/>
              <w:marRight w:val="0"/>
              <w:marTop w:val="0"/>
              <w:marBottom w:val="0"/>
              <w:divBdr>
                <w:top w:val="none" w:sz="0" w:space="0" w:color="auto"/>
                <w:left w:val="none" w:sz="0" w:space="0" w:color="auto"/>
                <w:bottom w:val="none" w:sz="0" w:space="0" w:color="auto"/>
                <w:right w:val="none" w:sz="0" w:space="0" w:color="auto"/>
              </w:divBdr>
            </w:div>
            <w:div w:id="783229373">
              <w:marLeft w:val="0"/>
              <w:marRight w:val="0"/>
              <w:marTop w:val="0"/>
              <w:marBottom w:val="0"/>
              <w:divBdr>
                <w:top w:val="none" w:sz="0" w:space="0" w:color="auto"/>
                <w:left w:val="none" w:sz="0" w:space="0" w:color="auto"/>
                <w:bottom w:val="none" w:sz="0" w:space="0" w:color="auto"/>
                <w:right w:val="none" w:sz="0" w:space="0" w:color="auto"/>
              </w:divBdr>
            </w:div>
            <w:div w:id="1839496451">
              <w:marLeft w:val="0"/>
              <w:marRight w:val="0"/>
              <w:marTop w:val="0"/>
              <w:marBottom w:val="0"/>
              <w:divBdr>
                <w:top w:val="none" w:sz="0" w:space="0" w:color="auto"/>
                <w:left w:val="none" w:sz="0" w:space="0" w:color="auto"/>
                <w:bottom w:val="none" w:sz="0" w:space="0" w:color="auto"/>
                <w:right w:val="none" w:sz="0" w:space="0" w:color="auto"/>
              </w:divBdr>
            </w:div>
            <w:div w:id="150371475">
              <w:marLeft w:val="0"/>
              <w:marRight w:val="0"/>
              <w:marTop w:val="0"/>
              <w:marBottom w:val="0"/>
              <w:divBdr>
                <w:top w:val="none" w:sz="0" w:space="0" w:color="auto"/>
                <w:left w:val="none" w:sz="0" w:space="0" w:color="auto"/>
                <w:bottom w:val="none" w:sz="0" w:space="0" w:color="auto"/>
                <w:right w:val="none" w:sz="0" w:space="0" w:color="auto"/>
              </w:divBdr>
            </w:div>
            <w:div w:id="1330018317">
              <w:marLeft w:val="0"/>
              <w:marRight w:val="0"/>
              <w:marTop w:val="0"/>
              <w:marBottom w:val="0"/>
              <w:divBdr>
                <w:top w:val="none" w:sz="0" w:space="0" w:color="auto"/>
                <w:left w:val="none" w:sz="0" w:space="0" w:color="auto"/>
                <w:bottom w:val="none" w:sz="0" w:space="0" w:color="auto"/>
                <w:right w:val="none" w:sz="0" w:space="0" w:color="auto"/>
              </w:divBdr>
            </w:div>
            <w:div w:id="904337386">
              <w:marLeft w:val="0"/>
              <w:marRight w:val="0"/>
              <w:marTop w:val="0"/>
              <w:marBottom w:val="0"/>
              <w:divBdr>
                <w:top w:val="none" w:sz="0" w:space="0" w:color="auto"/>
                <w:left w:val="none" w:sz="0" w:space="0" w:color="auto"/>
                <w:bottom w:val="none" w:sz="0" w:space="0" w:color="auto"/>
                <w:right w:val="none" w:sz="0" w:space="0" w:color="auto"/>
              </w:divBdr>
            </w:div>
            <w:div w:id="2109156379">
              <w:marLeft w:val="0"/>
              <w:marRight w:val="0"/>
              <w:marTop w:val="0"/>
              <w:marBottom w:val="0"/>
              <w:divBdr>
                <w:top w:val="none" w:sz="0" w:space="0" w:color="auto"/>
                <w:left w:val="none" w:sz="0" w:space="0" w:color="auto"/>
                <w:bottom w:val="none" w:sz="0" w:space="0" w:color="auto"/>
                <w:right w:val="none" w:sz="0" w:space="0" w:color="auto"/>
              </w:divBdr>
            </w:div>
            <w:div w:id="673846148">
              <w:marLeft w:val="0"/>
              <w:marRight w:val="0"/>
              <w:marTop w:val="0"/>
              <w:marBottom w:val="0"/>
              <w:divBdr>
                <w:top w:val="none" w:sz="0" w:space="0" w:color="auto"/>
                <w:left w:val="none" w:sz="0" w:space="0" w:color="auto"/>
                <w:bottom w:val="none" w:sz="0" w:space="0" w:color="auto"/>
                <w:right w:val="none" w:sz="0" w:space="0" w:color="auto"/>
              </w:divBdr>
            </w:div>
            <w:div w:id="782918222">
              <w:marLeft w:val="0"/>
              <w:marRight w:val="0"/>
              <w:marTop w:val="0"/>
              <w:marBottom w:val="0"/>
              <w:divBdr>
                <w:top w:val="none" w:sz="0" w:space="0" w:color="auto"/>
                <w:left w:val="none" w:sz="0" w:space="0" w:color="auto"/>
                <w:bottom w:val="none" w:sz="0" w:space="0" w:color="auto"/>
                <w:right w:val="none" w:sz="0" w:space="0" w:color="auto"/>
              </w:divBdr>
            </w:div>
            <w:div w:id="1570270591">
              <w:marLeft w:val="0"/>
              <w:marRight w:val="0"/>
              <w:marTop w:val="0"/>
              <w:marBottom w:val="0"/>
              <w:divBdr>
                <w:top w:val="none" w:sz="0" w:space="0" w:color="auto"/>
                <w:left w:val="none" w:sz="0" w:space="0" w:color="auto"/>
                <w:bottom w:val="none" w:sz="0" w:space="0" w:color="auto"/>
                <w:right w:val="none" w:sz="0" w:space="0" w:color="auto"/>
              </w:divBdr>
            </w:div>
            <w:div w:id="1488474916">
              <w:marLeft w:val="0"/>
              <w:marRight w:val="0"/>
              <w:marTop w:val="0"/>
              <w:marBottom w:val="0"/>
              <w:divBdr>
                <w:top w:val="none" w:sz="0" w:space="0" w:color="auto"/>
                <w:left w:val="none" w:sz="0" w:space="0" w:color="auto"/>
                <w:bottom w:val="none" w:sz="0" w:space="0" w:color="auto"/>
                <w:right w:val="none" w:sz="0" w:space="0" w:color="auto"/>
              </w:divBdr>
            </w:div>
            <w:div w:id="918827858">
              <w:marLeft w:val="0"/>
              <w:marRight w:val="0"/>
              <w:marTop w:val="0"/>
              <w:marBottom w:val="0"/>
              <w:divBdr>
                <w:top w:val="none" w:sz="0" w:space="0" w:color="auto"/>
                <w:left w:val="none" w:sz="0" w:space="0" w:color="auto"/>
                <w:bottom w:val="none" w:sz="0" w:space="0" w:color="auto"/>
                <w:right w:val="none" w:sz="0" w:space="0" w:color="auto"/>
              </w:divBdr>
            </w:div>
            <w:div w:id="1719665888">
              <w:marLeft w:val="0"/>
              <w:marRight w:val="0"/>
              <w:marTop w:val="0"/>
              <w:marBottom w:val="0"/>
              <w:divBdr>
                <w:top w:val="none" w:sz="0" w:space="0" w:color="auto"/>
                <w:left w:val="none" w:sz="0" w:space="0" w:color="auto"/>
                <w:bottom w:val="none" w:sz="0" w:space="0" w:color="auto"/>
                <w:right w:val="none" w:sz="0" w:space="0" w:color="auto"/>
              </w:divBdr>
            </w:div>
            <w:div w:id="147790229">
              <w:marLeft w:val="0"/>
              <w:marRight w:val="0"/>
              <w:marTop w:val="0"/>
              <w:marBottom w:val="0"/>
              <w:divBdr>
                <w:top w:val="none" w:sz="0" w:space="0" w:color="auto"/>
                <w:left w:val="none" w:sz="0" w:space="0" w:color="auto"/>
                <w:bottom w:val="none" w:sz="0" w:space="0" w:color="auto"/>
                <w:right w:val="none" w:sz="0" w:space="0" w:color="auto"/>
              </w:divBdr>
            </w:div>
            <w:div w:id="1783651993">
              <w:marLeft w:val="0"/>
              <w:marRight w:val="0"/>
              <w:marTop w:val="0"/>
              <w:marBottom w:val="0"/>
              <w:divBdr>
                <w:top w:val="none" w:sz="0" w:space="0" w:color="auto"/>
                <w:left w:val="none" w:sz="0" w:space="0" w:color="auto"/>
                <w:bottom w:val="none" w:sz="0" w:space="0" w:color="auto"/>
                <w:right w:val="none" w:sz="0" w:space="0" w:color="auto"/>
              </w:divBdr>
            </w:div>
            <w:div w:id="748693095">
              <w:marLeft w:val="0"/>
              <w:marRight w:val="0"/>
              <w:marTop w:val="0"/>
              <w:marBottom w:val="0"/>
              <w:divBdr>
                <w:top w:val="none" w:sz="0" w:space="0" w:color="auto"/>
                <w:left w:val="none" w:sz="0" w:space="0" w:color="auto"/>
                <w:bottom w:val="none" w:sz="0" w:space="0" w:color="auto"/>
                <w:right w:val="none" w:sz="0" w:space="0" w:color="auto"/>
              </w:divBdr>
            </w:div>
            <w:div w:id="1126703369">
              <w:marLeft w:val="0"/>
              <w:marRight w:val="0"/>
              <w:marTop w:val="0"/>
              <w:marBottom w:val="0"/>
              <w:divBdr>
                <w:top w:val="none" w:sz="0" w:space="0" w:color="auto"/>
                <w:left w:val="none" w:sz="0" w:space="0" w:color="auto"/>
                <w:bottom w:val="none" w:sz="0" w:space="0" w:color="auto"/>
                <w:right w:val="none" w:sz="0" w:space="0" w:color="auto"/>
              </w:divBdr>
            </w:div>
            <w:div w:id="1797137641">
              <w:marLeft w:val="0"/>
              <w:marRight w:val="0"/>
              <w:marTop w:val="0"/>
              <w:marBottom w:val="0"/>
              <w:divBdr>
                <w:top w:val="none" w:sz="0" w:space="0" w:color="auto"/>
                <w:left w:val="none" w:sz="0" w:space="0" w:color="auto"/>
                <w:bottom w:val="none" w:sz="0" w:space="0" w:color="auto"/>
                <w:right w:val="none" w:sz="0" w:space="0" w:color="auto"/>
              </w:divBdr>
            </w:div>
            <w:div w:id="199821764">
              <w:marLeft w:val="0"/>
              <w:marRight w:val="0"/>
              <w:marTop w:val="0"/>
              <w:marBottom w:val="0"/>
              <w:divBdr>
                <w:top w:val="none" w:sz="0" w:space="0" w:color="auto"/>
                <w:left w:val="none" w:sz="0" w:space="0" w:color="auto"/>
                <w:bottom w:val="none" w:sz="0" w:space="0" w:color="auto"/>
                <w:right w:val="none" w:sz="0" w:space="0" w:color="auto"/>
              </w:divBdr>
            </w:div>
            <w:div w:id="528496069">
              <w:marLeft w:val="0"/>
              <w:marRight w:val="0"/>
              <w:marTop w:val="0"/>
              <w:marBottom w:val="0"/>
              <w:divBdr>
                <w:top w:val="none" w:sz="0" w:space="0" w:color="auto"/>
                <w:left w:val="none" w:sz="0" w:space="0" w:color="auto"/>
                <w:bottom w:val="none" w:sz="0" w:space="0" w:color="auto"/>
                <w:right w:val="none" w:sz="0" w:space="0" w:color="auto"/>
              </w:divBdr>
            </w:div>
            <w:div w:id="1556816598">
              <w:marLeft w:val="0"/>
              <w:marRight w:val="0"/>
              <w:marTop w:val="0"/>
              <w:marBottom w:val="0"/>
              <w:divBdr>
                <w:top w:val="none" w:sz="0" w:space="0" w:color="auto"/>
                <w:left w:val="none" w:sz="0" w:space="0" w:color="auto"/>
                <w:bottom w:val="none" w:sz="0" w:space="0" w:color="auto"/>
                <w:right w:val="none" w:sz="0" w:space="0" w:color="auto"/>
              </w:divBdr>
            </w:div>
            <w:div w:id="1814638971">
              <w:marLeft w:val="0"/>
              <w:marRight w:val="0"/>
              <w:marTop w:val="0"/>
              <w:marBottom w:val="0"/>
              <w:divBdr>
                <w:top w:val="none" w:sz="0" w:space="0" w:color="auto"/>
                <w:left w:val="none" w:sz="0" w:space="0" w:color="auto"/>
                <w:bottom w:val="none" w:sz="0" w:space="0" w:color="auto"/>
                <w:right w:val="none" w:sz="0" w:space="0" w:color="auto"/>
              </w:divBdr>
            </w:div>
            <w:div w:id="1481075883">
              <w:marLeft w:val="0"/>
              <w:marRight w:val="0"/>
              <w:marTop w:val="0"/>
              <w:marBottom w:val="0"/>
              <w:divBdr>
                <w:top w:val="none" w:sz="0" w:space="0" w:color="auto"/>
                <w:left w:val="none" w:sz="0" w:space="0" w:color="auto"/>
                <w:bottom w:val="none" w:sz="0" w:space="0" w:color="auto"/>
                <w:right w:val="none" w:sz="0" w:space="0" w:color="auto"/>
              </w:divBdr>
            </w:div>
            <w:div w:id="1949849696">
              <w:marLeft w:val="0"/>
              <w:marRight w:val="0"/>
              <w:marTop w:val="0"/>
              <w:marBottom w:val="0"/>
              <w:divBdr>
                <w:top w:val="none" w:sz="0" w:space="0" w:color="auto"/>
                <w:left w:val="none" w:sz="0" w:space="0" w:color="auto"/>
                <w:bottom w:val="none" w:sz="0" w:space="0" w:color="auto"/>
                <w:right w:val="none" w:sz="0" w:space="0" w:color="auto"/>
              </w:divBdr>
            </w:div>
            <w:div w:id="44641507">
              <w:marLeft w:val="0"/>
              <w:marRight w:val="0"/>
              <w:marTop w:val="0"/>
              <w:marBottom w:val="0"/>
              <w:divBdr>
                <w:top w:val="none" w:sz="0" w:space="0" w:color="auto"/>
                <w:left w:val="none" w:sz="0" w:space="0" w:color="auto"/>
                <w:bottom w:val="none" w:sz="0" w:space="0" w:color="auto"/>
                <w:right w:val="none" w:sz="0" w:space="0" w:color="auto"/>
              </w:divBdr>
            </w:div>
            <w:div w:id="409012546">
              <w:marLeft w:val="0"/>
              <w:marRight w:val="0"/>
              <w:marTop w:val="0"/>
              <w:marBottom w:val="0"/>
              <w:divBdr>
                <w:top w:val="none" w:sz="0" w:space="0" w:color="auto"/>
                <w:left w:val="none" w:sz="0" w:space="0" w:color="auto"/>
                <w:bottom w:val="none" w:sz="0" w:space="0" w:color="auto"/>
                <w:right w:val="none" w:sz="0" w:space="0" w:color="auto"/>
              </w:divBdr>
            </w:div>
            <w:div w:id="918517558">
              <w:marLeft w:val="0"/>
              <w:marRight w:val="0"/>
              <w:marTop w:val="0"/>
              <w:marBottom w:val="0"/>
              <w:divBdr>
                <w:top w:val="none" w:sz="0" w:space="0" w:color="auto"/>
                <w:left w:val="none" w:sz="0" w:space="0" w:color="auto"/>
                <w:bottom w:val="none" w:sz="0" w:space="0" w:color="auto"/>
                <w:right w:val="none" w:sz="0" w:space="0" w:color="auto"/>
              </w:divBdr>
            </w:div>
            <w:div w:id="6101360">
              <w:marLeft w:val="0"/>
              <w:marRight w:val="0"/>
              <w:marTop w:val="0"/>
              <w:marBottom w:val="0"/>
              <w:divBdr>
                <w:top w:val="none" w:sz="0" w:space="0" w:color="auto"/>
                <w:left w:val="none" w:sz="0" w:space="0" w:color="auto"/>
                <w:bottom w:val="none" w:sz="0" w:space="0" w:color="auto"/>
                <w:right w:val="none" w:sz="0" w:space="0" w:color="auto"/>
              </w:divBdr>
            </w:div>
            <w:div w:id="2004967561">
              <w:marLeft w:val="0"/>
              <w:marRight w:val="0"/>
              <w:marTop w:val="0"/>
              <w:marBottom w:val="0"/>
              <w:divBdr>
                <w:top w:val="none" w:sz="0" w:space="0" w:color="auto"/>
                <w:left w:val="none" w:sz="0" w:space="0" w:color="auto"/>
                <w:bottom w:val="none" w:sz="0" w:space="0" w:color="auto"/>
                <w:right w:val="none" w:sz="0" w:space="0" w:color="auto"/>
              </w:divBdr>
            </w:div>
            <w:div w:id="2063483080">
              <w:marLeft w:val="0"/>
              <w:marRight w:val="0"/>
              <w:marTop w:val="0"/>
              <w:marBottom w:val="0"/>
              <w:divBdr>
                <w:top w:val="none" w:sz="0" w:space="0" w:color="auto"/>
                <w:left w:val="none" w:sz="0" w:space="0" w:color="auto"/>
                <w:bottom w:val="none" w:sz="0" w:space="0" w:color="auto"/>
                <w:right w:val="none" w:sz="0" w:space="0" w:color="auto"/>
              </w:divBdr>
            </w:div>
            <w:div w:id="1547526288">
              <w:marLeft w:val="0"/>
              <w:marRight w:val="0"/>
              <w:marTop w:val="0"/>
              <w:marBottom w:val="0"/>
              <w:divBdr>
                <w:top w:val="none" w:sz="0" w:space="0" w:color="auto"/>
                <w:left w:val="none" w:sz="0" w:space="0" w:color="auto"/>
                <w:bottom w:val="none" w:sz="0" w:space="0" w:color="auto"/>
                <w:right w:val="none" w:sz="0" w:space="0" w:color="auto"/>
              </w:divBdr>
            </w:div>
            <w:div w:id="347027815">
              <w:marLeft w:val="0"/>
              <w:marRight w:val="0"/>
              <w:marTop w:val="0"/>
              <w:marBottom w:val="0"/>
              <w:divBdr>
                <w:top w:val="none" w:sz="0" w:space="0" w:color="auto"/>
                <w:left w:val="none" w:sz="0" w:space="0" w:color="auto"/>
                <w:bottom w:val="none" w:sz="0" w:space="0" w:color="auto"/>
                <w:right w:val="none" w:sz="0" w:space="0" w:color="auto"/>
              </w:divBdr>
            </w:div>
            <w:div w:id="796214577">
              <w:marLeft w:val="0"/>
              <w:marRight w:val="0"/>
              <w:marTop w:val="0"/>
              <w:marBottom w:val="0"/>
              <w:divBdr>
                <w:top w:val="none" w:sz="0" w:space="0" w:color="auto"/>
                <w:left w:val="none" w:sz="0" w:space="0" w:color="auto"/>
                <w:bottom w:val="none" w:sz="0" w:space="0" w:color="auto"/>
                <w:right w:val="none" w:sz="0" w:space="0" w:color="auto"/>
              </w:divBdr>
            </w:div>
            <w:div w:id="2089226890">
              <w:marLeft w:val="0"/>
              <w:marRight w:val="0"/>
              <w:marTop w:val="0"/>
              <w:marBottom w:val="0"/>
              <w:divBdr>
                <w:top w:val="none" w:sz="0" w:space="0" w:color="auto"/>
                <w:left w:val="none" w:sz="0" w:space="0" w:color="auto"/>
                <w:bottom w:val="none" w:sz="0" w:space="0" w:color="auto"/>
                <w:right w:val="none" w:sz="0" w:space="0" w:color="auto"/>
              </w:divBdr>
            </w:div>
            <w:div w:id="1025211750">
              <w:marLeft w:val="0"/>
              <w:marRight w:val="0"/>
              <w:marTop w:val="0"/>
              <w:marBottom w:val="0"/>
              <w:divBdr>
                <w:top w:val="none" w:sz="0" w:space="0" w:color="auto"/>
                <w:left w:val="none" w:sz="0" w:space="0" w:color="auto"/>
                <w:bottom w:val="none" w:sz="0" w:space="0" w:color="auto"/>
                <w:right w:val="none" w:sz="0" w:space="0" w:color="auto"/>
              </w:divBdr>
            </w:div>
            <w:div w:id="15442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661">
      <w:bodyDiv w:val="1"/>
      <w:marLeft w:val="0"/>
      <w:marRight w:val="0"/>
      <w:marTop w:val="0"/>
      <w:marBottom w:val="0"/>
      <w:divBdr>
        <w:top w:val="none" w:sz="0" w:space="0" w:color="auto"/>
        <w:left w:val="none" w:sz="0" w:space="0" w:color="auto"/>
        <w:bottom w:val="none" w:sz="0" w:space="0" w:color="auto"/>
        <w:right w:val="none" w:sz="0" w:space="0" w:color="auto"/>
      </w:divBdr>
      <w:divsChild>
        <w:div w:id="2095010458">
          <w:marLeft w:val="0"/>
          <w:marRight w:val="0"/>
          <w:marTop w:val="0"/>
          <w:marBottom w:val="0"/>
          <w:divBdr>
            <w:top w:val="none" w:sz="0" w:space="0" w:color="auto"/>
            <w:left w:val="none" w:sz="0" w:space="0" w:color="auto"/>
            <w:bottom w:val="none" w:sz="0" w:space="0" w:color="auto"/>
            <w:right w:val="none" w:sz="0" w:space="0" w:color="auto"/>
          </w:divBdr>
          <w:divsChild>
            <w:div w:id="139925997">
              <w:marLeft w:val="0"/>
              <w:marRight w:val="0"/>
              <w:marTop w:val="0"/>
              <w:marBottom w:val="0"/>
              <w:divBdr>
                <w:top w:val="none" w:sz="0" w:space="0" w:color="auto"/>
                <w:left w:val="none" w:sz="0" w:space="0" w:color="auto"/>
                <w:bottom w:val="none" w:sz="0" w:space="0" w:color="auto"/>
                <w:right w:val="none" w:sz="0" w:space="0" w:color="auto"/>
              </w:divBdr>
            </w:div>
            <w:div w:id="531723698">
              <w:marLeft w:val="0"/>
              <w:marRight w:val="0"/>
              <w:marTop w:val="0"/>
              <w:marBottom w:val="0"/>
              <w:divBdr>
                <w:top w:val="none" w:sz="0" w:space="0" w:color="auto"/>
                <w:left w:val="none" w:sz="0" w:space="0" w:color="auto"/>
                <w:bottom w:val="none" w:sz="0" w:space="0" w:color="auto"/>
                <w:right w:val="none" w:sz="0" w:space="0" w:color="auto"/>
              </w:divBdr>
            </w:div>
            <w:div w:id="1297176711">
              <w:marLeft w:val="0"/>
              <w:marRight w:val="0"/>
              <w:marTop w:val="0"/>
              <w:marBottom w:val="0"/>
              <w:divBdr>
                <w:top w:val="none" w:sz="0" w:space="0" w:color="auto"/>
                <w:left w:val="none" w:sz="0" w:space="0" w:color="auto"/>
                <w:bottom w:val="none" w:sz="0" w:space="0" w:color="auto"/>
                <w:right w:val="none" w:sz="0" w:space="0" w:color="auto"/>
              </w:divBdr>
            </w:div>
            <w:div w:id="1248222816">
              <w:marLeft w:val="0"/>
              <w:marRight w:val="0"/>
              <w:marTop w:val="0"/>
              <w:marBottom w:val="0"/>
              <w:divBdr>
                <w:top w:val="none" w:sz="0" w:space="0" w:color="auto"/>
                <w:left w:val="none" w:sz="0" w:space="0" w:color="auto"/>
                <w:bottom w:val="none" w:sz="0" w:space="0" w:color="auto"/>
                <w:right w:val="none" w:sz="0" w:space="0" w:color="auto"/>
              </w:divBdr>
            </w:div>
            <w:div w:id="884290034">
              <w:marLeft w:val="0"/>
              <w:marRight w:val="0"/>
              <w:marTop w:val="0"/>
              <w:marBottom w:val="0"/>
              <w:divBdr>
                <w:top w:val="none" w:sz="0" w:space="0" w:color="auto"/>
                <w:left w:val="none" w:sz="0" w:space="0" w:color="auto"/>
                <w:bottom w:val="none" w:sz="0" w:space="0" w:color="auto"/>
                <w:right w:val="none" w:sz="0" w:space="0" w:color="auto"/>
              </w:divBdr>
            </w:div>
            <w:div w:id="577250400">
              <w:marLeft w:val="0"/>
              <w:marRight w:val="0"/>
              <w:marTop w:val="0"/>
              <w:marBottom w:val="0"/>
              <w:divBdr>
                <w:top w:val="none" w:sz="0" w:space="0" w:color="auto"/>
                <w:left w:val="none" w:sz="0" w:space="0" w:color="auto"/>
                <w:bottom w:val="none" w:sz="0" w:space="0" w:color="auto"/>
                <w:right w:val="none" w:sz="0" w:space="0" w:color="auto"/>
              </w:divBdr>
            </w:div>
            <w:div w:id="42800092">
              <w:marLeft w:val="0"/>
              <w:marRight w:val="0"/>
              <w:marTop w:val="0"/>
              <w:marBottom w:val="0"/>
              <w:divBdr>
                <w:top w:val="none" w:sz="0" w:space="0" w:color="auto"/>
                <w:left w:val="none" w:sz="0" w:space="0" w:color="auto"/>
                <w:bottom w:val="none" w:sz="0" w:space="0" w:color="auto"/>
                <w:right w:val="none" w:sz="0" w:space="0" w:color="auto"/>
              </w:divBdr>
            </w:div>
            <w:div w:id="1515026329">
              <w:marLeft w:val="0"/>
              <w:marRight w:val="0"/>
              <w:marTop w:val="0"/>
              <w:marBottom w:val="0"/>
              <w:divBdr>
                <w:top w:val="none" w:sz="0" w:space="0" w:color="auto"/>
                <w:left w:val="none" w:sz="0" w:space="0" w:color="auto"/>
                <w:bottom w:val="none" w:sz="0" w:space="0" w:color="auto"/>
                <w:right w:val="none" w:sz="0" w:space="0" w:color="auto"/>
              </w:divBdr>
            </w:div>
            <w:div w:id="1605842592">
              <w:marLeft w:val="0"/>
              <w:marRight w:val="0"/>
              <w:marTop w:val="0"/>
              <w:marBottom w:val="0"/>
              <w:divBdr>
                <w:top w:val="none" w:sz="0" w:space="0" w:color="auto"/>
                <w:left w:val="none" w:sz="0" w:space="0" w:color="auto"/>
                <w:bottom w:val="none" w:sz="0" w:space="0" w:color="auto"/>
                <w:right w:val="none" w:sz="0" w:space="0" w:color="auto"/>
              </w:divBdr>
            </w:div>
            <w:div w:id="503982117">
              <w:marLeft w:val="0"/>
              <w:marRight w:val="0"/>
              <w:marTop w:val="0"/>
              <w:marBottom w:val="0"/>
              <w:divBdr>
                <w:top w:val="none" w:sz="0" w:space="0" w:color="auto"/>
                <w:left w:val="none" w:sz="0" w:space="0" w:color="auto"/>
                <w:bottom w:val="none" w:sz="0" w:space="0" w:color="auto"/>
                <w:right w:val="none" w:sz="0" w:space="0" w:color="auto"/>
              </w:divBdr>
            </w:div>
            <w:div w:id="344408438">
              <w:marLeft w:val="0"/>
              <w:marRight w:val="0"/>
              <w:marTop w:val="0"/>
              <w:marBottom w:val="0"/>
              <w:divBdr>
                <w:top w:val="none" w:sz="0" w:space="0" w:color="auto"/>
                <w:left w:val="none" w:sz="0" w:space="0" w:color="auto"/>
                <w:bottom w:val="none" w:sz="0" w:space="0" w:color="auto"/>
                <w:right w:val="none" w:sz="0" w:space="0" w:color="auto"/>
              </w:divBdr>
            </w:div>
            <w:div w:id="1988896482">
              <w:marLeft w:val="0"/>
              <w:marRight w:val="0"/>
              <w:marTop w:val="0"/>
              <w:marBottom w:val="0"/>
              <w:divBdr>
                <w:top w:val="none" w:sz="0" w:space="0" w:color="auto"/>
                <w:left w:val="none" w:sz="0" w:space="0" w:color="auto"/>
                <w:bottom w:val="none" w:sz="0" w:space="0" w:color="auto"/>
                <w:right w:val="none" w:sz="0" w:space="0" w:color="auto"/>
              </w:divBdr>
            </w:div>
            <w:div w:id="1346402706">
              <w:marLeft w:val="0"/>
              <w:marRight w:val="0"/>
              <w:marTop w:val="0"/>
              <w:marBottom w:val="0"/>
              <w:divBdr>
                <w:top w:val="none" w:sz="0" w:space="0" w:color="auto"/>
                <w:left w:val="none" w:sz="0" w:space="0" w:color="auto"/>
                <w:bottom w:val="none" w:sz="0" w:space="0" w:color="auto"/>
                <w:right w:val="none" w:sz="0" w:space="0" w:color="auto"/>
              </w:divBdr>
            </w:div>
            <w:div w:id="92941269">
              <w:marLeft w:val="0"/>
              <w:marRight w:val="0"/>
              <w:marTop w:val="0"/>
              <w:marBottom w:val="0"/>
              <w:divBdr>
                <w:top w:val="none" w:sz="0" w:space="0" w:color="auto"/>
                <w:left w:val="none" w:sz="0" w:space="0" w:color="auto"/>
                <w:bottom w:val="none" w:sz="0" w:space="0" w:color="auto"/>
                <w:right w:val="none" w:sz="0" w:space="0" w:color="auto"/>
              </w:divBdr>
            </w:div>
            <w:div w:id="778331854">
              <w:marLeft w:val="0"/>
              <w:marRight w:val="0"/>
              <w:marTop w:val="0"/>
              <w:marBottom w:val="0"/>
              <w:divBdr>
                <w:top w:val="none" w:sz="0" w:space="0" w:color="auto"/>
                <w:left w:val="none" w:sz="0" w:space="0" w:color="auto"/>
                <w:bottom w:val="none" w:sz="0" w:space="0" w:color="auto"/>
                <w:right w:val="none" w:sz="0" w:space="0" w:color="auto"/>
              </w:divBdr>
            </w:div>
            <w:div w:id="235677420">
              <w:marLeft w:val="0"/>
              <w:marRight w:val="0"/>
              <w:marTop w:val="0"/>
              <w:marBottom w:val="0"/>
              <w:divBdr>
                <w:top w:val="none" w:sz="0" w:space="0" w:color="auto"/>
                <w:left w:val="none" w:sz="0" w:space="0" w:color="auto"/>
                <w:bottom w:val="none" w:sz="0" w:space="0" w:color="auto"/>
                <w:right w:val="none" w:sz="0" w:space="0" w:color="auto"/>
              </w:divBdr>
            </w:div>
            <w:div w:id="1010986717">
              <w:marLeft w:val="0"/>
              <w:marRight w:val="0"/>
              <w:marTop w:val="0"/>
              <w:marBottom w:val="0"/>
              <w:divBdr>
                <w:top w:val="none" w:sz="0" w:space="0" w:color="auto"/>
                <w:left w:val="none" w:sz="0" w:space="0" w:color="auto"/>
                <w:bottom w:val="none" w:sz="0" w:space="0" w:color="auto"/>
                <w:right w:val="none" w:sz="0" w:space="0" w:color="auto"/>
              </w:divBdr>
            </w:div>
            <w:div w:id="911889187">
              <w:marLeft w:val="0"/>
              <w:marRight w:val="0"/>
              <w:marTop w:val="0"/>
              <w:marBottom w:val="0"/>
              <w:divBdr>
                <w:top w:val="none" w:sz="0" w:space="0" w:color="auto"/>
                <w:left w:val="none" w:sz="0" w:space="0" w:color="auto"/>
                <w:bottom w:val="none" w:sz="0" w:space="0" w:color="auto"/>
                <w:right w:val="none" w:sz="0" w:space="0" w:color="auto"/>
              </w:divBdr>
            </w:div>
            <w:div w:id="2017414762">
              <w:marLeft w:val="0"/>
              <w:marRight w:val="0"/>
              <w:marTop w:val="0"/>
              <w:marBottom w:val="0"/>
              <w:divBdr>
                <w:top w:val="none" w:sz="0" w:space="0" w:color="auto"/>
                <w:left w:val="none" w:sz="0" w:space="0" w:color="auto"/>
                <w:bottom w:val="none" w:sz="0" w:space="0" w:color="auto"/>
                <w:right w:val="none" w:sz="0" w:space="0" w:color="auto"/>
              </w:divBdr>
            </w:div>
            <w:div w:id="1545094748">
              <w:marLeft w:val="0"/>
              <w:marRight w:val="0"/>
              <w:marTop w:val="0"/>
              <w:marBottom w:val="0"/>
              <w:divBdr>
                <w:top w:val="none" w:sz="0" w:space="0" w:color="auto"/>
                <w:left w:val="none" w:sz="0" w:space="0" w:color="auto"/>
                <w:bottom w:val="none" w:sz="0" w:space="0" w:color="auto"/>
                <w:right w:val="none" w:sz="0" w:space="0" w:color="auto"/>
              </w:divBdr>
            </w:div>
            <w:div w:id="1593974083">
              <w:marLeft w:val="0"/>
              <w:marRight w:val="0"/>
              <w:marTop w:val="0"/>
              <w:marBottom w:val="0"/>
              <w:divBdr>
                <w:top w:val="none" w:sz="0" w:space="0" w:color="auto"/>
                <w:left w:val="none" w:sz="0" w:space="0" w:color="auto"/>
                <w:bottom w:val="none" w:sz="0" w:space="0" w:color="auto"/>
                <w:right w:val="none" w:sz="0" w:space="0" w:color="auto"/>
              </w:divBdr>
            </w:div>
            <w:div w:id="857158060">
              <w:marLeft w:val="0"/>
              <w:marRight w:val="0"/>
              <w:marTop w:val="0"/>
              <w:marBottom w:val="0"/>
              <w:divBdr>
                <w:top w:val="none" w:sz="0" w:space="0" w:color="auto"/>
                <w:left w:val="none" w:sz="0" w:space="0" w:color="auto"/>
                <w:bottom w:val="none" w:sz="0" w:space="0" w:color="auto"/>
                <w:right w:val="none" w:sz="0" w:space="0" w:color="auto"/>
              </w:divBdr>
            </w:div>
            <w:div w:id="892545057">
              <w:marLeft w:val="0"/>
              <w:marRight w:val="0"/>
              <w:marTop w:val="0"/>
              <w:marBottom w:val="0"/>
              <w:divBdr>
                <w:top w:val="none" w:sz="0" w:space="0" w:color="auto"/>
                <w:left w:val="none" w:sz="0" w:space="0" w:color="auto"/>
                <w:bottom w:val="none" w:sz="0" w:space="0" w:color="auto"/>
                <w:right w:val="none" w:sz="0" w:space="0" w:color="auto"/>
              </w:divBdr>
            </w:div>
            <w:div w:id="536627609">
              <w:marLeft w:val="0"/>
              <w:marRight w:val="0"/>
              <w:marTop w:val="0"/>
              <w:marBottom w:val="0"/>
              <w:divBdr>
                <w:top w:val="none" w:sz="0" w:space="0" w:color="auto"/>
                <w:left w:val="none" w:sz="0" w:space="0" w:color="auto"/>
                <w:bottom w:val="none" w:sz="0" w:space="0" w:color="auto"/>
                <w:right w:val="none" w:sz="0" w:space="0" w:color="auto"/>
              </w:divBdr>
            </w:div>
            <w:div w:id="437481218">
              <w:marLeft w:val="0"/>
              <w:marRight w:val="0"/>
              <w:marTop w:val="0"/>
              <w:marBottom w:val="0"/>
              <w:divBdr>
                <w:top w:val="none" w:sz="0" w:space="0" w:color="auto"/>
                <w:left w:val="none" w:sz="0" w:space="0" w:color="auto"/>
                <w:bottom w:val="none" w:sz="0" w:space="0" w:color="auto"/>
                <w:right w:val="none" w:sz="0" w:space="0" w:color="auto"/>
              </w:divBdr>
            </w:div>
            <w:div w:id="1250193915">
              <w:marLeft w:val="0"/>
              <w:marRight w:val="0"/>
              <w:marTop w:val="0"/>
              <w:marBottom w:val="0"/>
              <w:divBdr>
                <w:top w:val="none" w:sz="0" w:space="0" w:color="auto"/>
                <w:left w:val="none" w:sz="0" w:space="0" w:color="auto"/>
                <w:bottom w:val="none" w:sz="0" w:space="0" w:color="auto"/>
                <w:right w:val="none" w:sz="0" w:space="0" w:color="auto"/>
              </w:divBdr>
            </w:div>
            <w:div w:id="1679229586">
              <w:marLeft w:val="0"/>
              <w:marRight w:val="0"/>
              <w:marTop w:val="0"/>
              <w:marBottom w:val="0"/>
              <w:divBdr>
                <w:top w:val="none" w:sz="0" w:space="0" w:color="auto"/>
                <w:left w:val="none" w:sz="0" w:space="0" w:color="auto"/>
                <w:bottom w:val="none" w:sz="0" w:space="0" w:color="auto"/>
                <w:right w:val="none" w:sz="0" w:space="0" w:color="auto"/>
              </w:divBdr>
            </w:div>
            <w:div w:id="816605878">
              <w:marLeft w:val="0"/>
              <w:marRight w:val="0"/>
              <w:marTop w:val="0"/>
              <w:marBottom w:val="0"/>
              <w:divBdr>
                <w:top w:val="none" w:sz="0" w:space="0" w:color="auto"/>
                <w:left w:val="none" w:sz="0" w:space="0" w:color="auto"/>
                <w:bottom w:val="none" w:sz="0" w:space="0" w:color="auto"/>
                <w:right w:val="none" w:sz="0" w:space="0" w:color="auto"/>
              </w:divBdr>
            </w:div>
            <w:div w:id="2024545741">
              <w:marLeft w:val="0"/>
              <w:marRight w:val="0"/>
              <w:marTop w:val="0"/>
              <w:marBottom w:val="0"/>
              <w:divBdr>
                <w:top w:val="none" w:sz="0" w:space="0" w:color="auto"/>
                <w:left w:val="none" w:sz="0" w:space="0" w:color="auto"/>
                <w:bottom w:val="none" w:sz="0" w:space="0" w:color="auto"/>
                <w:right w:val="none" w:sz="0" w:space="0" w:color="auto"/>
              </w:divBdr>
            </w:div>
            <w:div w:id="1473131511">
              <w:marLeft w:val="0"/>
              <w:marRight w:val="0"/>
              <w:marTop w:val="0"/>
              <w:marBottom w:val="0"/>
              <w:divBdr>
                <w:top w:val="none" w:sz="0" w:space="0" w:color="auto"/>
                <w:left w:val="none" w:sz="0" w:space="0" w:color="auto"/>
                <w:bottom w:val="none" w:sz="0" w:space="0" w:color="auto"/>
                <w:right w:val="none" w:sz="0" w:space="0" w:color="auto"/>
              </w:divBdr>
            </w:div>
            <w:div w:id="773478118">
              <w:marLeft w:val="0"/>
              <w:marRight w:val="0"/>
              <w:marTop w:val="0"/>
              <w:marBottom w:val="0"/>
              <w:divBdr>
                <w:top w:val="none" w:sz="0" w:space="0" w:color="auto"/>
                <w:left w:val="none" w:sz="0" w:space="0" w:color="auto"/>
                <w:bottom w:val="none" w:sz="0" w:space="0" w:color="auto"/>
                <w:right w:val="none" w:sz="0" w:space="0" w:color="auto"/>
              </w:divBdr>
            </w:div>
            <w:div w:id="1696611196">
              <w:marLeft w:val="0"/>
              <w:marRight w:val="0"/>
              <w:marTop w:val="0"/>
              <w:marBottom w:val="0"/>
              <w:divBdr>
                <w:top w:val="none" w:sz="0" w:space="0" w:color="auto"/>
                <w:left w:val="none" w:sz="0" w:space="0" w:color="auto"/>
                <w:bottom w:val="none" w:sz="0" w:space="0" w:color="auto"/>
                <w:right w:val="none" w:sz="0" w:space="0" w:color="auto"/>
              </w:divBdr>
            </w:div>
            <w:div w:id="424155370">
              <w:marLeft w:val="0"/>
              <w:marRight w:val="0"/>
              <w:marTop w:val="0"/>
              <w:marBottom w:val="0"/>
              <w:divBdr>
                <w:top w:val="none" w:sz="0" w:space="0" w:color="auto"/>
                <w:left w:val="none" w:sz="0" w:space="0" w:color="auto"/>
                <w:bottom w:val="none" w:sz="0" w:space="0" w:color="auto"/>
                <w:right w:val="none" w:sz="0" w:space="0" w:color="auto"/>
              </w:divBdr>
            </w:div>
            <w:div w:id="1349409206">
              <w:marLeft w:val="0"/>
              <w:marRight w:val="0"/>
              <w:marTop w:val="0"/>
              <w:marBottom w:val="0"/>
              <w:divBdr>
                <w:top w:val="none" w:sz="0" w:space="0" w:color="auto"/>
                <w:left w:val="none" w:sz="0" w:space="0" w:color="auto"/>
                <w:bottom w:val="none" w:sz="0" w:space="0" w:color="auto"/>
                <w:right w:val="none" w:sz="0" w:space="0" w:color="auto"/>
              </w:divBdr>
            </w:div>
            <w:div w:id="1203708506">
              <w:marLeft w:val="0"/>
              <w:marRight w:val="0"/>
              <w:marTop w:val="0"/>
              <w:marBottom w:val="0"/>
              <w:divBdr>
                <w:top w:val="none" w:sz="0" w:space="0" w:color="auto"/>
                <w:left w:val="none" w:sz="0" w:space="0" w:color="auto"/>
                <w:bottom w:val="none" w:sz="0" w:space="0" w:color="auto"/>
                <w:right w:val="none" w:sz="0" w:space="0" w:color="auto"/>
              </w:divBdr>
            </w:div>
            <w:div w:id="1961758955">
              <w:marLeft w:val="0"/>
              <w:marRight w:val="0"/>
              <w:marTop w:val="0"/>
              <w:marBottom w:val="0"/>
              <w:divBdr>
                <w:top w:val="none" w:sz="0" w:space="0" w:color="auto"/>
                <w:left w:val="none" w:sz="0" w:space="0" w:color="auto"/>
                <w:bottom w:val="none" w:sz="0" w:space="0" w:color="auto"/>
                <w:right w:val="none" w:sz="0" w:space="0" w:color="auto"/>
              </w:divBdr>
            </w:div>
            <w:div w:id="354694176">
              <w:marLeft w:val="0"/>
              <w:marRight w:val="0"/>
              <w:marTop w:val="0"/>
              <w:marBottom w:val="0"/>
              <w:divBdr>
                <w:top w:val="none" w:sz="0" w:space="0" w:color="auto"/>
                <w:left w:val="none" w:sz="0" w:space="0" w:color="auto"/>
                <w:bottom w:val="none" w:sz="0" w:space="0" w:color="auto"/>
                <w:right w:val="none" w:sz="0" w:space="0" w:color="auto"/>
              </w:divBdr>
            </w:div>
            <w:div w:id="1344361908">
              <w:marLeft w:val="0"/>
              <w:marRight w:val="0"/>
              <w:marTop w:val="0"/>
              <w:marBottom w:val="0"/>
              <w:divBdr>
                <w:top w:val="none" w:sz="0" w:space="0" w:color="auto"/>
                <w:left w:val="none" w:sz="0" w:space="0" w:color="auto"/>
                <w:bottom w:val="none" w:sz="0" w:space="0" w:color="auto"/>
                <w:right w:val="none" w:sz="0" w:space="0" w:color="auto"/>
              </w:divBdr>
            </w:div>
            <w:div w:id="31418484">
              <w:marLeft w:val="0"/>
              <w:marRight w:val="0"/>
              <w:marTop w:val="0"/>
              <w:marBottom w:val="0"/>
              <w:divBdr>
                <w:top w:val="none" w:sz="0" w:space="0" w:color="auto"/>
                <w:left w:val="none" w:sz="0" w:space="0" w:color="auto"/>
                <w:bottom w:val="none" w:sz="0" w:space="0" w:color="auto"/>
                <w:right w:val="none" w:sz="0" w:space="0" w:color="auto"/>
              </w:divBdr>
            </w:div>
            <w:div w:id="1645506645">
              <w:marLeft w:val="0"/>
              <w:marRight w:val="0"/>
              <w:marTop w:val="0"/>
              <w:marBottom w:val="0"/>
              <w:divBdr>
                <w:top w:val="none" w:sz="0" w:space="0" w:color="auto"/>
                <w:left w:val="none" w:sz="0" w:space="0" w:color="auto"/>
                <w:bottom w:val="none" w:sz="0" w:space="0" w:color="auto"/>
                <w:right w:val="none" w:sz="0" w:space="0" w:color="auto"/>
              </w:divBdr>
            </w:div>
            <w:div w:id="465858739">
              <w:marLeft w:val="0"/>
              <w:marRight w:val="0"/>
              <w:marTop w:val="0"/>
              <w:marBottom w:val="0"/>
              <w:divBdr>
                <w:top w:val="none" w:sz="0" w:space="0" w:color="auto"/>
                <w:left w:val="none" w:sz="0" w:space="0" w:color="auto"/>
                <w:bottom w:val="none" w:sz="0" w:space="0" w:color="auto"/>
                <w:right w:val="none" w:sz="0" w:space="0" w:color="auto"/>
              </w:divBdr>
            </w:div>
            <w:div w:id="7359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3157">
      <w:bodyDiv w:val="1"/>
      <w:marLeft w:val="0"/>
      <w:marRight w:val="0"/>
      <w:marTop w:val="0"/>
      <w:marBottom w:val="0"/>
      <w:divBdr>
        <w:top w:val="none" w:sz="0" w:space="0" w:color="auto"/>
        <w:left w:val="none" w:sz="0" w:space="0" w:color="auto"/>
        <w:bottom w:val="none" w:sz="0" w:space="0" w:color="auto"/>
        <w:right w:val="none" w:sz="0" w:space="0" w:color="auto"/>
      </w:divBdr>
      <w:divsChild>
        <w:div w:id="886726399">
          <w:marLeft w:val="0"/>
          <w:marRight w:val="0"/>
          <w:marTop w:val="0"/>
          <w:marBottom w:val="0"/>
          <w:divBdr>
            <w:top w:val="none" w:sz="0" w:space="0" w:color="auto"/>
            <w:left w:val="none" w:sz="0" w:space="0" w:color="auto"/>
            <w:bottom w:val="none" w:sz="0" w:space="0" w:color="auto"/>
            <w:right w:val="none" w:sz="0" w:space="0" w:color="auto"/>
          </w:divBdr>
          <w:divsChild>
            <w:div w:id="1202061723">
              <w:marLeft w:val="0"/>
              <w:marRight w:val="0"/>
              <w:marTop w:val="0"/>
              <w:marBottom w:val="0"/>
              <w:divBdr>
                <w:top w:val="none" w:sz="0" w:space="0" w:color="auto"/>
                <w:left w:val="none" w:sz="0" w:space="0" w:color="auto"/>
                <w:bottom w:val="none" w:sz="0" w:space="0" w:color="auto"/>
                <w:right w:val="none" w:sz="0" w:space="0" w:color="auto"/>
              </w:divBdr>
            </w:div>
            <w:div w:id="272129498">
              <w:marLeft w:val="0"/>
              <w:marRight w:val="0"/>
              <w:marTop w:val="0"/>
              <w:marBottom w:val="0"/>
              <w:divBdr>
                <w:top w:val="none" w:sz="0" w:space="0" w:color="auto"/>
                <w:left w:val="none" w:sz="0" w:space="0" w:color="auto"/>
                <w:bottom w:val="none" w:sz="0" w:space="0" w:color="auto"/>
                <w:right w:val="none" w:sz="0" w:space="0" w:color="auto"/>
              </w:divBdr>
            </w:div>
            <w:div w:id="520555945">
              <w:marLeft w:val="0"/>
              <w:marRight w:val="0"/>
              <w:marTop w:val="0"/>
              <w:marBottom w:val="0"/>
              <w:divBdr>
                <w:top w:val="none" w:sz="0" w:space="0" w:color="auto"/>
                <w:left w:val="none" w:sz="0" w:space="0" w:color="auto"/>
                <w:bottom w:val="none" w:sz="0" w:space="0" w:color="auto"/>
                <w:right w:val="none" w:sz="0" w:space="0" w:color="auto"/>
              </w:divBdr>
            </w:div>
            <w:div w:id="228540506">
              <w:marLeft w:val="0"/>
              <w:marRight w:val="0"/>
              <w:marTop w:val="0"/>
              <w:marBottom w:val="0"/>
              <w:divBdr>
                <w:top w:val="none" w:sz="0" w:space="0" w:color="auto"/>
                <w:left w:val="none" w:sz="0" w:space="0" w:color="auto"/>
                <w:bottom w:val="none" w:sz="0" w:space="0" w:color="auto"/>
                <w:right w:val="none" w:sz="0" w:space="0" w:color="auto"/>
              </w:divBdr>
            </w:div>
            <w:div w:id="1674066539">
              <w:marLeft w:val="0"/>
              <w:marRight w:val="0"/>
              <w:marTop w:val="0"/>
              <w:marBottom w:val="0"/>
              <w:divBdr>
                <w:top w:val="none" w:sz="0" w:space="0" w:color="auto"/>
                <w:left w:val="none" w:sz="0" w:space="0" w:color="auto"/>
                <w:bottom w:val="none" w:sz="0" w:space="0" w:color="auto"/>
                <w:right w:val="none" w:sz="0" w:space="0" w:color="auto"/>
              </w:divBdr>
            </w:div>
            <w:div w:id="695347291">
              <w:marLeft w:val="0"/>
              <w:marRight w:val="0"/>
              <w:marTop w:val="0"/>
              <w:marBottom w:val="0"/>
              <w:divBdr>
                <w:top w:val="none" w:sz="0" w:space="0" w:color="auto"/>
                <w:left w:val="none" w:sz="0" w:space="0" w:color="auto"/>
                <w:bottom w:val="none" w:sz="0" w:space="0" w:color="auto"/>
                <w:right w:val="none" w:sz="0" w:space="0" w:color="auto"/>
              </w:divBdr>
            </w:div>
            <w:div w:id="752749087">
              <w:marLeft w:val="0"/>
              <w:marRight w:val="0"/>
              <w:marTop w:val="0"/>
              <w:marBottom w:val="0"/>
              <w:divBdr>
                <w:top w:val="none" w:sz="0" w:space="0" w:color="auto"/>
                <w:left w:val="none" w:sz="0" w:space="0" w:color="auto"/>
                <w:bottom w:val="none" w:sz="0" w:space="0" w:color="auto"/>
                <w:right w:val="none" w:sz="0" w:space="0" w:color="auto"/>
              </w:divBdr>
            </w:div>
            <w:div w:id="1267154120">
              <w:marLeft w:val="0"/>
              <w:marRight w:val="0"/>
              <w:marTop w:val="0"/>
              <w:marBottom w:val="0"/>
              <w:divBdr>
                <w:top w:val="none" w:sz="0" w:space="0" w:color="auto"/>
                <w:left w:val="none" w:sz="0" w:space="0" w:color="auto"/>
                <w:bottom w:val="none" w:sz="0" w:space="0" w:color="auto"/>
                <w:right w:val="none" w:sz="0" w:space="0" w:color="auto"/>
              </w:divBdr>
            </w:div>
            <w:div w:id="1482110918">
              <w:marLeft w:val="0"/>
              <w:marRight w:val="0"/>
              <w:marTop w:val="0"/>
              <w:marBottom w:val="0"/>
              <w:divBdr>
                <w:top w:val="none" w:sz="0" w:space="0" w:color="auto"/>
                <w:left w:val="none" w:sz="0" w:space="0" w:color="auto"/>
                <w:bottom w:val="none" w:sz="0" w:space="0" w:color="auto"/>
                <w:right w:val="none" w:sz="0" w:space="0" w:color="auto"/>
              </w:divBdr>
            </w:div>
            <w:div w:id="862402852">
              <w:marLeft w:val="0"/>
              <w:marRight w:val="0"/>
              <w:marTop w:val="0"/>
              <w:marBottom w:val="0"/>
              <w:divBdr>
                <w:top w:val="none" w:sz="0" w:space="0" w:color="auto"/>
                <w:left w:val="none" w:sz="0" w:space="0" w:color="auto"/>
                <w:bottom w:val="none" w:sz="0" w:space="0" w:color="auto"/>
                <w:right w:val="none" w:sz="0" w:space="0" w:color="auto"/>
              </w:divBdr>
            </w:div>
            <w:div w:id="886527373">
              <w:marLeft w:val="0"/>
              <w:marRight w:val="0"/>
              <w:marTop w:val="0"/>
              <w:marBottom w:val="0"/>
              <w:divBdr>
                <w:top w:val="none" w:sz="0" w:space="0" w:color="auto"/>
                <w:left w:val="none" w:sz="0" w:space="0" w:color="auto"/>
                <w:bottom w:val="none" w:sz="0" w:space="0" w:color="auto"/>
                <w:right w:val="none" w:sz="0" w:space="0" w:color="auto"/>
              </w:divBdr>
            </w:div>
            <w:div w:id="792943917">
              <w:marLeft w:val="0"/>
              <w:marRight w:val="0"/>
              <w:marTop w:val="0"/>
              <w:marBottom w:val="0"/>
              <w:divBdr>
                <w:top w:val="none" w:sz="0" w:space="0" w:color="auto"/>
                <w:left w:val="none" w:sz="0" w:space="0" w:color="auto"/>
                <w:bottom w:val="none" w:sz="0" w:space="0" w:color="auto"/>
                <w:right w:val="none" w:sz="0" w:space="0" w:color="auto"/>
              </w:divBdr>
            </w:div>
            <w:div w:id="576747076">
              <w:marLeft w:val="0"/>
              <w:marRight w:val="0"/>
              <w:marTop w:val="0"/>
              <w:marBottom w:val="0"/>
              <w:divBdr>
                <w:top w:val="none" w:sz="0" w:space="0" w:color="auto"/>
                <w:left w:val="none" w:sz="0" w:space="0" w:color="auto"/>
                <w:bottom w:val="none" w:sz="0" w:space="0" w:color="auto"/>
                <w:right w:val="none" w:sz="0" w:space="0" w:color="auto"/>
              </w:divBdr>
            </w:div>
            <w:div w:id="1089043207">
              <w:marLeft w:val="0"/>
              <w:marRight w:val="0"/>
              <w:marTop w:val="0"/>
              <w:marBottom w:val="0"/>
              <w:divBdr>
                <w:top w:val="none" w:sz="0" w:space="0" w:color="auto"/>
                <w:left w:val="none" w:sz="0" w:space="0" w:color="auto"/>
                <w:bottom w:val="none" w:sz="0" w:space="0" w:color="auto"/>
                <w:right w:val="none" w:sz="0" w:space="0" w:color="auto"/>
              </w:divBdr>
            </w:div>
            <w:div w:id="1622302002">
              <w:marLeft w:val="0"/>
              <w:marRight w:val="0"/>
              <w:marTop w:val="0"/>
              <w:marBottom w:val="0"/>
              <w:divBdr>
                <w:top w:val="none" w:sz="0" w:space="0" w:color="auto"/>
                <w:left w:val="none" w:sz="0" w:space="0" w:color="auto"/>
                <w:bottom w:val="none" w:sz="0" w:space="0" w:color="auto"/>
                <w:right w:val="none" w:sz="0" w:space="0" w:color="auto"/>
              </w:divBdr>
            </w:div>
            <w:div w:id="2071003408">
              <w:marLeft w:val="0"/>
              <w:marRight w:val="0"/>
              <w:marTop w:val="0"/>
              <w:marBottom w:val="0"/>
              <w:divBdr>
                <w:top w:val="none" w:sz="0" w:space="0" w:color="auto"/>
                <w:left w:val="none" w:sz="0" w:space="0" w:color="auto"/>
                <w:bottom w:val="none" w:sz="0" w:space="0" w:color="auto"/>
                <w:right w:val="none" w:sz="0" w:space="0" w:color="auto"/>
              </w:divBdr>
            </w:div>
            <w:div w:id="1267496829">
              <w:marLeft w:val="0"/>
              <w:marRight w:val="0"/>
              <w:marTop w:val="0"/>
              <w:marBottom w:val="0"/>
              <w:divBdr>
                <w:top w:val="none" w:sz="0" w:space="0" w:color="auto"/>
                <w:left w:val="none" w:sz="0" w:space="0" w:color="auto"/>
                <w:bottom w:val="none" w:sz="0" w:space="0" w:color="auto"/>
                <w:right w:val="none" w:sz="0" w:space="0" w:color="auto"/>
              </w:divBdr>
            </w:div>
            <w:div w:id="614143459">
              <w:marLeft w:val="0"/>
              <w:marRight w:val="0"/>
              <w:marTop w:val="0"/>
              <w:marBottom w:val="0"/>
              <w:divBdr>
                <w:top w:val="none" w:sz="0" w:space="0" w:color="auto"/>
                <w:left w:val="none" w:sz="0" w:space="0" w:color="auto"/>
                <w:bottom w:val="none" w:sz="0" w:space="0" w:color="auto"/>
                <w:right w:val="none" w:sz="0" w:space="0" w:color="auto"/>
              </w:divBdr>
            </w:div>
            <w:div w:id="684331285">
              <w:marLeft w:val="0"/>
              <w:marRight w:val="0"/>
              <w:marTop w:val="0"/>
              <w:marBottom w:val="0"/>
              <w:divBdr>
                <w:top w:val="none" w:sz="0" w:space="0" w:color="auto"/>
                <w:left w:val="none" w:sz="0" w:space="0" w:color="auto"/>
                <w:bottom w:val="none" w:sz="0" w:space="0" w:color="auto"/>
                <w:right w:val="none" w:sz="0" w:space="0" w:color="auto"/>
              </w:divBdr>
            </w:div>
            <w:div w:id="1907376276">
              <w:marLeft w:val="0"/>
              <w:marRight w:val="0"/>
              <w:marTop w:val="0"/>
              <w:marBottom w:val="0"/>
              <w:divBdr>
                <w:top w:val="none" w:sz="0" w:space="0" w:color="auto"/>
                <w:left w:val="none" w:sz="0" w:space="0" w:color="auto"/>
                <w:bottom w:val="none" w:sz="0" w:space="0" w:color="auto"/>
                <w:right w:val="none" w:sz="0" w:space="0" w:color="auto"/>
              </w:divBdr>
            </w:div>
            <w:div w:id="2019039025">
              <w:marLeft w:val="0"/>
              <w:marRight w:val="0"/>
              <w:marTop w:val="0"/>
              <w:marBottom w:val="0"/>
              <w:divBdr>
                <w:top w:val="none" w:sz="0" w:space="0" w:color="auto"/>
                <w:left w:val="none" w:sz="0" w:space="0" w:color="auto"/>
                <w:bottom w:val="none" w:sz="0" w:space="0" w:color="auto"/>
                <w:right w:val="none" w:sz="0" w:space="0" w:color="auto"/>
              </w:divBdr>
            </w:div>
            <w:div w:id="1169563809">
              <w:marLeft w:val="0"/>
              <w:marRight w:val="0"/>
              <w:marTop w:val="0"/>
              <w:marBottom w:val="0"/>
              <w:divBdr>
                <w:top w:val="none" w:sz="0" w:space="0" w:color="auto"/>
                <w:left w:val="none" w:sz="0" w:space="0" w:color="auto"/>
                <w:bottom w:val="none" w:sz="0" w:space="0" w:color="auto"/>
                <w:right w:val="none" w:sz="0" w:space="0" w:color="auto"/>
              </w:divBdr>
            </w:div>
            <w:div w:id="1533684103">
              <w:marLeft w:val="0"/>
              <w:marRight w:val="0"/>
              <w:marTop w:val="0"/>
              <w:marBottom w:val="0"/>
              <w:divBdr>
                <w:top w:val="none" w:sz="0" w:space="0" w:color="auto"/>
                <w:left w:val="none" w:sz="0" w:space="0" w:color="auto"/>
                <w:bottom w:val="none" w:sz="0" w:space="0" w:color="auto"/>
                <w:right w:val="none" w:sz="0" w:space="0" w:color="auto"/>
              </w:divBdr>
            </w:div>
            <w:div w:id="857159079">
              <w:marLeft w:val="0"/>
              <w:marRight w:val="0"/>
              <w:marTop w:val="0"/>
              <w:marBottom w:val="0"/>
              <w:divBdr>
                <w:top w:val="none" w:sz="0" w:space="0" w:color="auto"/>
                <w:left w:val="none" w:sz="0" w:space="0" w:color="auto"/>
                <w:bottom w:val="none" w:sz="0" w:space="0" w:color="auto"/>
                <w:right w:val="none" w:sz="0" w:space="0" w:color="auto"/>
              </w:divBdr>
            </w:div>
            <w:div w:id="1451239380">
              <w:marLeft w:val="0"/>
              <w:marRight w:val="0"/>
              <w:marTop w:val="0"/>
              <w:marBottom w:val="0"/>
              <w:divBdr>
                <w:top w:val="none" w:sz="0" w:space="0" w:color="auto"/>
                <w:left w:val="none" w:sz="0" w:space="0" w:color="auto"/>
                <w:bottom w:val="none" w:sz="0" w:space="0" w:color="auto"/>
                <w:right w:val="none" w:sz="0" w:space="0" w:color="auto"/>
              </w:divBdr>
            </w:div>
            <w:div w:id="72434054">
              <w:marLeft w:val="0"/>
              <w:marRight w:val="0"/>
              <w:marTop w:val="0"/>
              <w:marBottom w:val="0"/>
              <w:divBdr>
                <w:top w:val="none" w:sz="0" w:space="0" w:color="auto"/>
                <w:left w:val="none" w:sz="0" w:space="0" w:color="auto"/>
                <w:bottom w:val="none" w:sz="0" w:space="0" w:color="auto"/>
                <w:right w:val="none" w:sz="0" w:space="0" w:color="auto"/>
              </w:divBdr>
            </w:div>
            <w:div w:id="1258831377">
              <w:marLeft w:val="0"/>
              <w:marRight w:val="0"/>
              <w:marTop w:val="0"/>
              <w:marBottom w:val="0"/>
              <w:divBdr>
                <w:top w:val="none" w:sz="0" w:space="0" w:color="auto"/>
                <w:left w:val="none" w:sz="0" w:space="0" w:color="auto"/>
                <w:bottom w:val="none" w:sz="0" w:space="0" w:color="auto"/>
                <w:right w:val="none" w:sz="0" w:space="0" w:color="auto"/>
              </w:divBdr>
            </w:div>
            <w:div w:id="1055592741">
              <w:marLeft w:val="0"/>
              <w:marRight w:val="0"/>
              <w:marTop w:val="0"/>
              <w:marBottom w:val="0"/>
              <w:divBdr>
                <w:top w:val="none" w:sz="0" w:space="0" w:color="auto"/>
                <w:left w:val="none" w:sz="0" w:space="0" w:color="auto"/>
                <w:bottom w:val="none" w:sz="0" w:space="0" w:color="auto"/>
                <w:right w:val="none" w:sz="0" w:space="0" w:color="auto"/>
              </w:divBdr>
            </w:div>
            <w:div w:id="1418788999">
              <w:marLeft w:val="0"/>
              <w:marRight w:val="0"/>
              <w:marTop w:val="0"/>
              <w:marBottom w:val="0"/>
              <w:divBdr>
                <w:top w:val="none" w:sz="0" w:space="0" w:color="auto"/>
                <w:left w:val="none" w:sz="0" w:space="0" w:color="auto"/>
                <w:bottom w:val="none" w:sz="0" w:space="0" w:color="auto"/>
                <w:right w:val="none" w:sz="0" w:space="0" w:color="auto"/>
              </w:divBdr>
            </w:div>
            <w:div w:id="1424103728">
              <w:marLeft w:val="0"/>
              <w:marRight w:val="0"/>
              <w:marTop w:val="0"/>
              <w:marBottom w:val="0"/>
              <w:divBdr>
                <w:top w:val="none" w:sz="0" w:space="0" w:color="auto"/>
                <w:left w:val="none" w:sz="0" w:space="0" w:color="auto"/>
                <w:bottom w:val="none" w:sz="0" w:space="0" w:color="auto"/>
                <w:right w:val="none" w:sz="0" w:space="0" w:color="auto"/>
              </w:divBdr>
            </w:div>
            <w:div w:id="1577669297">
              <w:marLeft w:val="0"/>
              <w:marRight w:val="0"/>
              <w:marTop w:val="0"/>
              <w:marBottom w:val="0"/>
              <w:divBdr>
                <w:top w:val="none" w:sz="0" w:space="0" w:color="auto"/>
                <w:left w:val="none" w:sz="0" w:space="0" w:color="auto"/>
                <w:bottom w:val="none" w:sz="0" w:space="0" w:color="auto"/>
                <w:right w:val="none" w:sz="0" w:space="0" w:color="auto"/>
              </w:divBdr>
            </w:div>
            <w:div w:id="1789155623">
              <w:marLeft w:val="0"/>
              <w:marRight w:val="0"/>
              <w:marTop w:val="0"/>
              <w:marBottom w:val="0"/>
              <w:divBdr>
                <w:top w:val="none" w:sz="0" w:space="0" w:color="auto"/>
                <w:left w:val="none" w:sz="0" w:space="0" w:color="auto"/>
                <w:bottom w:val="none" w:sz="0" w:space="0" w:color="auto"/>
                <w:right w:val="none" w:sz="0" w:space="0" w:color="auto"/>
              </w:divBdr>
            </w:div>
            <w:div w:id="1080181710">
              <w:marLeft w:val="0"/>
              <w:marRight w:val="0"/>
              <w:marTop w:val="0"/>
              <w:marBottom w:val="0"/>
              <w:divBdr>
                <w:top w:val="none" w:sz="0" w:space="0" w:color="auto"/>
                <w:left w:val="none" w:sz="0" w:space="0" w:color="auto"/>
                <w:bottom w:val="none" w:sz="0" w:space="0" w:color="auto"/>
                <w:right w:val="none" w:sz="0" w:space="0" w:color="auto"/>
              </w:divBdr>
            </w:div>
            <w:div w:id="1365446654">
              <w:marLeft w:val="0"/>
              <w:marRight w:val="0"/>
              <w:marTop w:val="0"/>
              <w:marBottom w:val="0"/>
              <w:divBdr>
                <w:top w:val="none" w:sz="0" w:space="0" w:color="auto"/>
                <w:left w:val="none" w:sz="0" w:space="0" w:color="auto"/>
                <w:bottom w:val="none" w:sz="0" w:space="0" w:color="auto"/>
                <w:right w:val="none" w:sz="0" w:space="0" w:color="auto"/>
              </w:divBdr>
            </w:div>
            <w:div w:id="387731617">
              <w:marLeft w:val="0"/>
              <w:marRight w:val="0"/>
              <w:marTop w:val="0"/>
              <w:marBottom w:val="0"/>
              <w:divBdr>
                <w:top w:val="none" w:sz="0" w:space="0" w:color="auto"/>
                <w:left w:val="none" w:sz="0" w:space="0" w:color="auto"/>
                <w:bottom w:val="none" w:sz="0" w:space="0" w:color="auto"/>
                <w:right w:val="none" w:sz="0" w:space="0" w:color="auto"/>
              </w:divBdr>
            </w:div>
            <w:div w:id="1160005874">
              <w:marLeft w:val="0"/>
              <w:marRight w:val="0"/>
              <w:marTop w:val="0"/>
              <w:marBottom w:val="0"/>
              <w:divBdr>
                <w:top w:val="none" w:sz="0" w:space="0" w:color="auto"/>
                <w:left w:val="none" w:sz="0" w:space="0" w:color="auto"/>
                <w:bottom w:val="none" w:sz="0" w:space="0" w:color="auto"/>
                <w:right w:val="none" w:sz="0" w:space="0" w:color="auto"/>
              </w:divBdr>
            </w:div>
            <w:div w:id="217862507">
              <w:marLeft w:val="0"/>
              <w:marRight w:val="0"/>
              <w:marTop w:val="0"/>
              <w:marBottom w:val="0"/>
              <w:divBdr>
                <w:top w:val="none" w:sz="0" w:space="0" w:color="auto"/>
                <w:left w:val="none" w:sz="0" w:space="0" w:color="auto"/>
                <w:bottom w:val="none" w:sz="0" w:space="0" w:color="auto"/>
                <w:right w:val="none" w:sz="0" w:space="0" w:color="auto"/>
              </w:divBdr>
            </w:div>
            <w:div w:id="575045289">
              <w:marLeft w:val="0"/>
              <w:marRight w:val="0"/>
              <w:marTop w:val="0"/>
              <w:marBottom w:val="0"/>
              <w:divBdr>
                <w:top w:val="none" w:sz="0" w:space="0" w:color="auto"/>
                <w:left w:val="none" w:sz="0" w:space="0" w:color="auto"/>
                <w:bottom w:val="none" w:sz="0" w:space="0" w:color="auto"/>
                <w:right w:val="none" w:sz="0" w:space="0" w:color="auto"/>
              </w:divBdr>
            </w:div>
            <w:div w:id="1245803358">
              <w:marLeft w:val="0"/>
              <w:marRight w:val="0"/>
              <w:marTop w:val="0"/>
              <w:marBottom w:val="0"/>
              <w:divBdr>
                <w:top w:val="none" w:sz="0" w:space="0" w:color="auto"/>
                <w:left w:val="none" w:sz="0" w:space="0" w:color="auto"/>
                <w:bottom w:val="none" w:sz="0" w:space="0" w:color="auto"/>
                <w:right w:val="none" w:sz="0" w:space="0" w:color="auto"/>
              </w:divBdr>
            </w:div>
            <w:div w:id="1987928130">
              <w:marLeft w:val="0"/>
              <w:marRight w:val="0"/>
              <w:marTop w:val="0"/>
              <w:marBottom w:val="0"/>
              <w:divBdr>
                <w:top w:val="none" w:sz="0" w:space="0" w:color="auto"/>
                <w:left w:val="none" w:sz="0" w:space="0" w:color="auto"/>
                <w:bottom w:val="none" w:sz="0" w:space="0" w:color="auto"/>
                <w:right w:val="none" w:sz="0" w:space="0" w:color="auto"/>
              </w:divBdr>
            </w:div>
            <w:div w:id="1757634953">
              <w:marLeft w:val="0"/>
              <w:marRight w:val="0"/>
              <w:marTop w:val="0"/>
              <w:marBottom w:val="0"/>
              <w:divBdr>
                <w:top w:val="none" w:sz="0" w:space="0" w:color="auto"/>
                <w:left w:val="none" w:sz="0" w:space="0" w:color="auto"/>
                <w:bottom w:val="none" w:sz="0" w:space="0" w:color="auto"/>
                <w:right w:val="none" w:sz="0" w:space="0" w:color="auto"/>
              </w:divBdr>
            </w:div>
            <w:div w:id="18001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6183">
      <w:bodyDiv w:val="1"/>
      <w:marLeft w:val="0"/>
      <w:marRight w:val="0"/>
      <w:marTop w:val="0"/>
      <w:marBottom w:val="0"/>
      <w:divBdr>
        <w:top w:val="none" w:sz="0" w:space="0" w:color="auto"/>
        <w:left w:val="none" w:sz="0" w:space="0" w:color="auto"/>
        <w:bottom w:val="none" w:sz="0" w:space="0" w:color="auto"/>
        <w:right w:val="none" w:sz="0" w:space="0" w:color="auto"/>
      </w:divBdr>
      <w:divsChild>
        <w:div w:id="1535535999">
          <w:marLeft w:val="0"/>
          <w:marRight w:val="0"/>
          <w:marTop w:val="0"/>
          <w:marBottom w:val="0"/>
          <w:divBdr>
            <w:top w:val="none" w:sz="0" w:space="0" w:color="auto"/>
            <w:left w:val="none" w:sz="0" w:space="0" w:color="auto"/>
            <w:bottom w:val="none" w:sz="0" w:space="0" w:color="auto"/>
            <w:right w:val="none" w:sz="0" w:space="0" w:color="auto"/>
          </w:divBdr>
          <w:divsChild>
            <w:div w:id="2138601094">
              <w:marLeft w:val="0"/>
              <w:marRight w:val="0"/>
              <w:marTop w:val="0"/>
              <w:marBottom w:val="0"/>
              <w:divBdr>
                <w:top w:val="none" w:sz="0" w:space="0" w:color="auto"/>
                <w:left w:val="none" w:sz="0" w:space="0" w:color="auto"/>
                <w:bottom w:val="none" w:sz="0" w:space="0" w:color="auto"/>
                <w:right w:val="none" w:sz="0" w:space="0" w:color="auto"/>
              </w:divBdr>
            </w:div>
            <w:div w:id="733354043">
              <w:marLeft w:val="0"/>
              <w:marRight w:val="0"/>
              <w:marTop w:val="0"/>
              <w:marBottom w:val="0"/>
              <w:divBdr>
                <w:top w:val="none" w:sz="0" w:space="0" w:color="auto"/>
                <w:left w:val="none" w:sz="0" w:space="0" w:color="auto"/>
                <w:bottom w:val="none" w:sz="0" w:space="0" w:color="auto"/>
                <w:right w:val="none" w:sz="0" w:space="0" w:color="auto"/>
              </w:divBdr>
            </w:div>
            <w:div w:id="723405398">
              <w:marLeft w:val="0"/>
              <w:marRight w:val="0"/>
              <w:marTop w:val="0"/>
              <w:marBottom w:val="0"/>
              <w:divBdr>
                <w:top w:val="none" w:sz="0" w:space="0" w:color="auto"/>
                <w:left w:val="none" w:sz="0" w:space="0" w:color="auto"/>
                <w:bottom w:val="none" w:sz="0" w:space="0" w:color="auto"/>
                <w:right w:val="none" w:sz="0" w:space="0" w:color="auto"/>
              </w:divBdr>
            </w:div>
            <w:div w:id="1515341282">
              <w:marLeft w:val="0"/>
              <w:marRight w:val="0"/>
              <w:marTop w:val="0"/>
              <w:marBottom w:val="0"/>
              <w:divBdr>
                <w:top w:val="none" w:sz="0" w:space="0" w:color="auto"/>
                <w:left w:val="none" w:sz="0" w:space="0" w:color="auto"/>
                <w:bottom w:val="none" w:sz="0" w:space="0" w:color="auto"/>
                <w:right w:val="none" w:sz="0" w:space="0" w:color="auto"/>
              </w:divBdr>
            </w:div>
            <w:div w:id="117719821">
              <w:marLeft w:val="0"/>
              <w:marRight w:val="0"/>
              <w:marTop w:val="0"/>
              <w:marBottom w:val="0"/>
              <w:divBdr>
                <w:top w:val="none" w:sz="0" w:space="0" w:color="auto"/>
                <w:left w:val="none" w:sz="0" w:space="0" w:color="auto"/>
                <w:bottom w:val="none" w:sz="0" w:space="0" w:color="auto"/>
                <w:right w:val="none" w:sz="0" w:space="0" w:color="auto"/>
              </w:divBdr>
            </w:div>
            <w:div w:id="1402680133">
              <w:marLeft w:val="0"/>
              <w:marRight w:val="0"/>
              <w:marTop w:val="0"/>
              <w:marBottom w:val="0"/>
              <w:divBdr>
                <w:top w:val="none" w:sz="0" w:space="0" w:color="auto"/>
                <w:left w:val="none" w:sz="0" w:space="0" w:color="auto"/>
                <w:bottom w:val="none" w:sz="0" w:space="0" w:color="auto"/>
                <w:right w:val="none" w:sz="0" w:space="0" w:color="auto"/>
              </w:divBdr>
            </w:div>
            <w:div w:id="1881898458">
              <w:marLeft w:val="0"/>
              <w:marRight w:val="0"/>
              <w:marTop w:val="0"/>
              <w:marBottom w:val="0"/>
              <w:divBdr>
                <w:top w:val="none" w:sz="0" w:space="0" w:color="auto"/>
                <w:left w:val="none" w:sz="0" w:space="0" w:color="auto"/>
                <w:bottom w:val="none" w:sz="0" w:space="0" w:color="auto"/>
                <w:right w:val="none" w:sz="0" w:space="0" w:color="auto"/>
              </w:divBdr>
            </w:div>
            <w:div w:id="1153377689">
              <w:marLeft w:val="0"/>
              <w:marRight w:val="0"/>
              <w:marTop w:val="0"/>
              <w:marBottom w:val="0"/>
              <w:divBdr>
                <w:top w:val="none" w:sz="0" w:space="0" w:color="auto"/>
                <w:left w:val="none" w:sz="0" w:space="0" w:color="auto"/>
                <w:bottom w:val="none" w:sz="0" w:space="0" w:color="auto"/>
                <w:right w:val="none" w:sz="0" w:space="0" w:color="auto"/>
              </w:divBdr>
            </w:div>
            <w:div w:id="1720936372">
              <w:marLeft w:val="0"/>
              <w:marRight w:val="0"/>
              <w:marTop w:val="0"/>
              <w:marBottom w:val="0"/>
              <w:divBdr>
                <w:top w:val="none" w:sz="0" w:space="0" w:color="auto"/>
                <w:left w:val="none" w:sz="0" w:space="0" w:color="auto"/>
                <w:bottom w:val="none" w:sz="0" w:space="0" w:color="auto"/>
                <w:right w:val="none" w:sz="0" w:space="0" w:color="auto"/>
              </w:divBdr>
            </w:div>
            <w:div w:id="398135498">
              <w:marLeft w:val="0"/>
              <w:marRight w:val="0"/>
              <w:marTop w:val="0"/>
              <w:marBottom w:val="0"/>
              <w:divBdr>
                <w:top w:val="none" w:sz="0" w:space="0" w:color="auto"/>
                <w:left w:val="none" w:sz="0" w:space="0" w:color="auto"/>
                <w:bottom w:val="none" w:sz="0" w:space="0" w:color="auto"/>
                <w:right w:val="none" w:sz="0" w:space="0" w:color="auto"/>
              </w:divBdr>
            </w:div>
            <w:div w:id="531309371">
              <w:marLeft w:val="0"/>
              <w:marRight w:val="0"/>
              <w:marTop w:val="0"/>
              <w:marBottom w:val="0"/>
              <w:divBdr>
                <w:top w:val="none" w:sz="0" w:space="0" w:color="auto"/>
                <w:left w:val="none" w:sz="0" w:space="0" w:color="auto"/>
                <w:bottom w:val="none" w:sz="0" w:space="0" w:color="auto"/>
                <w:right w:val="none" w:sz="0" w:space="0" w:color="auto"/>
              </w:divBdr>
            </w:div>
            <w:div w:id="562445856">
              <w:marLeft w:val="0"/>
              <w:marRight w:val="0"/>
              <w:marTop w:val="0"/>
              <w:marBottom w:val="0"/>
              <w:divBdr>
                <w:top w:val="none" w:sz="0" w:space="0" w:color="auto"/>
                <w:left w:val="none" w:sz="0" w:space="0" w:color="auto"/>
                <w:bottom w:val="none" w:sz="0" w:space="0" w:color="auto"/>
                <w:right w:val="none" w:sz="0" w:space="0" w:color="auto"/>
              </w:divBdr>
            </w:div>
            <w:div w:id="1844932432">
              <w:marLeft w:val="0"/>
              <w:marRight w:val="0"/>
              <w:marTop w:val="0"/>
              <w:marBottom w:val="0"/>
              <w:divBdr>
                <w:top w:val="none" w:sz="0" w:space="0" w:color="auto"/>
                <w:left w:val="none" w:sz="0" w:space="0" w:color="auto"/>
                <w:bottom w:val="none" w:sz="0" w:space="0" w:color="auto"/>
                <w:right w:val="none" w:sz="0" w:space="0" w:color="auto"/>
              </w:divBdr>
            </w:div>
            <w:div w:id="1739746540">
              <w:marLeft w:val="0"/>
              <w:marRight w:val="0"/>
              <w:marTop w:val="0"/>
              <w:marBottom w:val="0"/>
              <w:divBdr>
                <w:top w:val="none" w:sz="0" w:space="0" w:color="auto"/>
                <w:left w:val="none" w:sz="0" w:space="0" w:color="auto"/>
                <w:bottom w:val="none" w:sz="0" w:space="0" w:color="auto"/>
                <w:right w:val="none" w:sz="0" w:space="0" w:color="auto"/>
              </w:divBdr>
            </w:div>
            <w:div w:id="1040202158">
              <w:marLeft w:val="0"/>
              <w:marRight w:val="0"/>
              <w:marTop w:val="0"/>
              <w:marBottom w:val="0"/>
              <w:divBdr>
                <w:top w:val="none" w:sz="0" w:space="0" w:color="auto"/>
                <w:left w:val="none" w:sz="0" w:space="0" w:color="auto"/>
                <w:bottom w:val="none" w:sz="0" w:space="0" w:color="auto"/>
                <w:right w:val="none" w:sz="0" w:space="0" w:color="auto"/>
              </w:divBdr>
            </w:div>
            <w:div w:id="1670059153">
              <w:marLeft w:val="0"/>
              <w:marRight w:val="0"/>
              <w:marTop w:val="0"/>
              <w:marBottom w:val="0"/>
              <w:divBdr>
                <w:top w:val="none" w:sz="0" w:space="0" w:color="auto"/>
                <w:left w:val="none" w:sz="0" w:space="0" w:color="auto"/>
                <w:bottom w:val="none" w:sz="0" w:space="0" w:color="auto"/>
                <w:right w:val="none" w:sz="0" w:space="0" w:color="auto"/>
              </w:divBdr>
            </w:div>
            <w:div w:id="364524116">
              <w:marLeft w:val="0"/>
              <w:marRight w:val="0"/>
              <w:marTop w:val="0"/>
              <w:marBottom w:val="0"/>
              <w:divBdr>
                <w:top w:val="none" w:sz="0" w:space="0" w:color="auto"/>
                <w:left w:val="none" w:sz="0" w:space="0" w:color="auto"/>
                <w:bottom w:val="none" w:sz="0" w:space="0" w:color="auto"/>
                <w:right w:val="none" w:sz="0" w:space="0" w:color="auto"/>
              </w:divBdr>
            </w:div>
            <w:div w:id="1784226518">
              <w:marLeft w:val="0"/>
              <w:marRight w:val="0"/>
              <w:marTop w:val="0"/>
              <w:marBottom w:val="0"/>
              <w:divBdr>
                <w:top w:val="none" w:sz="0" w:space="0" w:color="auto"/>
                <w:left w:val="none" w:sz="0" w:space="0" w:color="auto"/>
                <w:bottom w:val="none" w:sz="0" w:space="0" w:color="auto"/>
                <w:right w:val="none" w:sz="0" w:space="0" w:color="auto"/>
              </w:divBdr>
            </w:div>
            <w:div w:id="1898857512">
              <w:marLeft w:val="0"/>
              <w:marRight w:val="0"/>
              <w:marTop w:val="0"/>
              <w:marBottom w:val="0"/>
              <w:divBdr>
                <w:top w:val="none" w:sz="0" w:space="0" w:color="auto"/>
                <w:left w:val="none" w:sz="0" w:space="0" w:color="auto"/>
                <w:bottom w:val="none" w:sz="0" w:space="0" w:color="auto"/>
                <w:right w:val="none" w:sz="0" w:space="0" w:color="auto"/>
              </w:divBdr>
            </w:div>
            <w:div w:id="1255018888">
              <w:marLeft w:val="0"/>
              <w:marRight w:val="0"/>
              <w:marTop w:val="0"/>
              <w:marBottom w:val="0"/>
              <w:divBdr>
                <w:top w:val="none" w:sz="0" w:space="0" w:color="auto"/>
                <w:left w:val="none" w:sz="0" w:space="0" w:color="auto"/>
                <w:bottom w:val="none" w:sz="0" w:space="0" w:color="auto"/>
                <w:right w:val="none" w:sz="0" w:space="0" w:color="auto"/>
              </w:divBdr>
            </w:div>
            <w:div w:id="619608584">
              <w:marLeft w:val="0"/>
              <w:marRight w:val="0"/>
              <w:marTop w:val="0"/>
              <w:marBottom w:val="0"/>
              <w:divBdr>
                <w:top w:val="none" w:sz="0" w:space="0" w:color="auto"/>
                <w:left w:val="none" w:sz="0" w:space="0" w:color="auto"/>
                <w:bottom w:val="none" w:sz="0" w:space="0" w:color="auto"/>
                <w:right w:val="none" w:sz="0" w:space="0" w:color="auto"/>
              </w:divBdr>
            </w:div>
            <w:div w:id="1069156772">
              <w:marLeft w:val="0"/>
              <w:marRight w:val="0"/>
              <w:marTop w:val="0"/>
              <w:marBottom w:val="0"/>
              <w:divBdr>
                <w:top w:val="none" w:sz="0" w:space="0" w:color="auto"/>
                <w:left w:val="none" w:sz="0" w:space="0" w:color="auto"/>
                <w:bottom w:val="none" w:sz="0" w:space="0" w:color="auto"/>
                <w:right w:val="none" w:sz="0" w:space="0" w:color="auto"/>
              </w:divBdr>
            </w:div>
            <w:div w:id="1368917269">
              <w:marLeft w:val="0"/>
              <w:marRight w:val="0"/>
              <w:marTop w:val="0"/>
              <w:marBottom w:val="0"/>
              <w:divBdr>
                <w:top w:val="none" w:sz="0" w:space="0" w:color="auto"/>
                <w:left w:val="none" w:sz="0" w:space="0" w:color="auto"/>
                <w:bottom w:val="none" w:sz="0" w:space="0" w:color="auto"/>
                <w:right w:val="none" w:sz="0" w:space="0" w:color="auto"/>
              </w:divBdr>
            </w:div>
            <w:div w:id="241259811">
              <w:marLeft w:val="0"/>
              <w:marRight w:val="0"/>
              <w:marTop w:val="0"/>
              <w:marBottom w:val="0"/>
              <w:divBdr>
                <w:top w:val="none" w:sz="0" w:space="0" w:color="auto"/>
                <w:left w:val="none" w:sz="0" w:space="0" w:color="auto"/>
                <w:bottom w:val="none" w:sz="0" w:space="0" w:color="auto"/>
                <w:right w:val="none" w:sz="0" w:space="0" w:color="auto"/>
              </w:divBdr>
            </w:div>
            <w:div w:id="822434093">
              <w:marLeft w:val="0"/>
              <w:marRight w:val="0"/>
              <w:marTop w:val="0"/>
              <w:marBottom w:val="0"/>
              <w:divBdr>
                <w:top w:val="none" w:sz="0" w:space="0" w:color="auto"/>
                <w:left w:val="none" w:sz="0" w:space="0" w:color="auto"/>
                <w:bottom w:val="none" w:sz="0" w:space="0" w:color="auto"/>
                <w:right w:val="none" w:sz="0" w:space="0" w:color="auto"/>
              </w:divBdr>
            </w:div>
            <w:div w:id="1021476256">
              <w:marLeft w:val="0"/>
              <w:marRight w:val="0"/>
              <w:marTop w:val="0"/>
              <w:marBottom w:val="0"/>
              <w:divBdr>
                <w:top w:val="none" w:sz="0" w:space="0" w:color="auto"/>
                <w:left w:val="none" w:sz="0" w:space="0" w:color="auto"/>
                <w:bottom w:val="none" w:sz="0" w:space="0" w:color="auto"/>
                <w:right w:val="none" w:sz="0" w:space="0" w:color="auto"/>
              </w:divBdr>
            </w:div>
            <w:div w:id="263151375">
              <w:marLeft w:val="0"/>
              <w:marRight w:val="0"/>
              <w:marTop w:val="0"/>
              <w:marBottom w:val="0"/>
              <w:divBdr>
                <w:top w:val="none" w:sz="0" w:space="0" w:color="auto"/>
                <w:left w:val="none" w:sz="0" w:space="0" w:color="auto"/>
                <w:bottom w:val="none" w:sz="0" w:space="0" w:color="auto"/>
                <w:right w:val="none" w:sz="0" w:space="0" w:color="auto"/>
              </w:divBdr>
            </w:div>
            <w:div w:id="1422675521">
              <w:marLeft w:val="0"/>
              <w:marRight w:val="0"/>
              <w:marTop w:val="0"/>
              <w:marBottom w:val="0"/>
              <w:divBdr>
                <w:top w:val="none" w:sz="0" w:space="0" w:color="auto"/>
                <w:left w:val="none" w:sz="0" w:space="0" w:color="auto"/>
                <w:bottom w:val="none" w:sz="0" w:space="0" w:color="auto"/>
                <w:right w:val="none" w:sz="0" w:space="0" w:color="auto"/>
              </w:divBdr>
            </w:div>
            <w:div w:id="1070158331">
              <w:marLeft w:val="0"/>
              <w:marRight w:val="0"/>
              <w:marTop w:val="0"/>
              <w:marBottom w:val="0"/>
              <w:divBdr>
                <w:top w:val="none" w:sz="0" w:space="0" w:color="auto"/>
                <w:left w:val="none" w:sz="0" w:space="0" w:color="auto"/>
                <w:bottom w:val="none" w:sz="0" w:space="0" w:color="auto"/>
                <w:right w:val="none" w:sz="0" w:space="0" w:color="auto"/>
              </w:divBdr>
            </w:div>
            <w:div w:id="991442643">
              <w:marLeft w:val="0"/>
              <w:marRight w:val="0"/>
              <w:marTop w:val="0"/>
              <w:marBottom w:val="0"/>
              <w:divBdr>
                <w:top w:val="none" w:sz="0" w:space="0" w:color="auto"/>
                <w:left w:val="none" w:sz="0" w:space="0" w:color="auto"/>
                <w:bottom w:val="none" w:sz="0" w:space="0" w:color="auto"/>
                <w:right w:val="none" w:sz="0" w:space="0" w:color="auto"/>
              </w:divBdr>
            </w:div>
            <w:div w:id="1578054404">
              <w:marLeft w:val="0"/>
              <w:marRight w:val="0"/>
              <w:marTop w:val="0"/>
              <w:marBottom w:val="0"/>
              <w:divBdr>
                <w:top w:val="none" w:sz="0" w:space="0" w:color="auto"/>
                <w:left w:val="none" w:sz="0" w:space="0" w:color="auto"/>
                <w:bottom w:val="none" w:sz="0" w:space="0" w:color="auto"/>
                <w:right w:val="none" w:sz="0" w:space="0" w:color="auto"/>
              </w:divBdr>
            </w:div>
            <w:div w:id="1011642685">
              <w:marLeft w:val="0"/>
              <w:marRight w:val="0"/>
              <w:marTop w:val="0"/>
              <w:marBottom w:val="0"/>
              <w:divBdr>
                <w:top w:val="none" w:sz="0" w:space="0" w:color="auto"/>
                <w:left w:val="none" w:sz="0" w:space="0" w:color="auto"/>
                <w:bottom w:val="none" w:sz="0" w:space="0" w:color="auto"/>
                <w:right w:val="none" w:sz="0" w:space="0" w:color="auto"/>
              </w:divBdr>
            </w:div>
            <w:div w:id="1359086457">
              <w:marLeft w:val="0"/>
              <w:marRight w:val="0"/>
              <w:marTop w:val="0"/>
              <w:marBottom w:val="0"/>
              <w:divBdr>
                <w:top w:val="none" w:sz="0" w:space="0" w:color="auto"/>
                <w:left w:val="none" w:sz="0" w:space="0" w:color="auto"/>
                <w:bottom w:val="none" w:sz="0" w:space="0" w:color="auto"/>
                <w:right w:val="none" w:sz="0" w:space="0" w:color="auto"/>
              </w:divBdr>
            </w:div>
            <w:div w:id="1000617725">
              <w:marLeft w:val="0"/>
              <w:marRight w:val="0"/>
              <w:marTop w:val="0"/>
              <w:marBottom w:val="0"/>
              <w:divBdr>
                <w:top w:val="none" w:sz="0" w:space="0" w:color="auto"/>
                <w:left w:val="none" w:sz="0" w:space="0" w:color="auto"/>
                <w:bottom w:val="none" w:sz="0" w:space="0" w:color="auto"/>
                <w:right w:val="none" w:sz="0" w:space="0" w:color="auto"/>
              </w:divBdr>
            </w:div>
            <w:div w:id="815417526">
              <w:marLeft w:val="0"/>
              <w:marRight w:val="0"/>
              <w:marTop w:val="0"/>
              <w:marBottom w:val="0"/>
              <w:divBdr>
                <w:top w:val="none" w:sz="0" w:space="0" w:color="auto"/>
                <w:left w:val="none" w:sz="0" w:space="0" w:color="auto"/>
                <w:bottom w:val="none" w:sz="0" w:space="0" w:color="auto"/>
                <w:right w:val="none" w:sz="0" w:space="0" w:color="auto"/>
              </w:divBdr>
            </w:div>
            <w:div w:id="433985902">
              <w:marLeft w:val="0"/>
              <w:marRight w:val="0"/>
              <w:marTop w:val="0"/>
              <w:marBottom w:val="0"/>
              <w:divBdr>
                <w:top w:val="none" w:sz="0" w:space="0" w:color="auto"/>
                <w:left w:val="none" w:sz="0" w:space="0" w:color="auto"/>
                <w:bottom w:val="none" w:sz="0" w:space="0" w:color="auto"/>
                <w:right w:val="none" w:sz="0" w:space="0" w:color="auto"/>
              </w:divBdr>
            </w:div>
            <w:div w:id="709649258">
              <w:marLeft w:val="0"/>
              <w:marRight w:val="0"/>
              <w:marTop w:val="0"/>
              <w:marBottom w:val="0"/>
              <w:divBdr>
                <w:top w:val="none" w:sz="0" w:space="0" w:color="auto"/>
                <w:left w:val="none" w:sz="0" w:space="0" w:color="auto"/>
                <w:bottom w:val="none" w:sz="0" w:space="0" w:color="auto"/>
                <w:right w:val="none" w:sz="0" w:space="0" w:color="auto"/>
              </w:divBdr>
            </w:div>
            <w:div w:id="2043093879">
              <w:marLeft w:val="0"/>
              <w:marRight w:val="0"/>
              <w:marTop w:val="0"/>
              <w:marBottom w:val="0"/>
              <w:divBdr>
                <w:top w:val="none" w:sz="0" w:space="0" w:color="auto"/>
                <w:left w:val="none" w:sz="0" w:space="0" w:color="auto"/>
                <w:bottom w:val="none" w:sz="0" w:space="0" w:color="auto"/>
                <w:right w:val="none" w:sz="0" w:space="0" w:color="auto"/>
              </w:divBdr>
            </w:div>
            <w:div w:id="580680777">
              <w:marLeft w:val="0"/>
              <w:marRight w:val="0"/>
              <w:marTop w:val="0"/>
              <w:marBottom w:val="0"/>
              <w:divBdr>
                <w:top w:val="none" w:sz="0" w:space="0" w:color="auto"/>
                <w:left w:val="none" w:sz="0" w:space="0" w:color="auto"/>
                <w:bottom w:val="none" w:sz="0" w:space="0" w:color="auto"/>
                <w:right w:val="none" w:sz="0" w:space="0" w:color="auto"/>
              </w:divBdr>
            </w:div>
            <w:div w:id="986326854">
              <w:marLeft w:val="0"/>
              <w:marRight w:val="0"/>
              <w:marTop w:val="0"/>
              <w:marBottom w:val="0"/>
              <w:divBdr>
                <w:top w:val="none" w:sz="0" w:space="0" w:color="auto"/>
                <w:left w:val="none" w:sz="0" w:space="0" w:color="auto"/>
                <w:bottom w:val="none" w:sz="0" w:space="0" w:color="auto"/>
                <w:right w:val="none" w:sz="0" w:space="0" w:color="auto"/>
              </w:divBdr>
            </w:div>
            <w:div w:id="1236429617">
              <w:marLeft w:val="0"/>
              <w:marRight w:val="0"/>
              <w:marTop w:val="0"/>
              <w:marBottom w:val="0"/>
              <w:divBdr>
                <w:top w:val="none" w:sz="0" w:space="0" w:color="auto"/>
                <w:left w:val="none" w:sz="0" w:space="0" w:color="auto"/>
                <w:bottom w:val="none" w:sz="0" w:space="0" w:color="auto"/>
                <w:right w:val="none" w:sz="0" w:space="0" w:color="auto"/>
              </w:divBdr>
            </w:div>
            <w:div w:id="1893231811">
              <w:marLeft w:val="0"/>
              <w:marRight w:val="0"/>
              <w:marTop w:val="0"/>
              <w:marBottom w:val="0"/>
              <w:divBdr>
                <w:top w:val="none" w:sz="0" w:space="0" w:color="auto"/>
                <w:left w:val="none" w:sz="0" w:space="0" w:color="auto"/>
                <w:bottom w:val="none" w:sz="0" w:space="0" w:color="auto"/>
                <w:right w:val="none" w:sz="0" w:space="0" w:color="auto"/>
              </w:divBdr>
            </w:div>
            <w:div w:id="212355454">
              <w:marLeft w:val="0"/>
              <w:marRight w:val="0"/>
              <w:marTop w:val="0"/>
              <w:marBottom w:val="0"/>
              <w:divBdr>
                <w:top w:val="none" w:sz="0" w:space="0" w:color="auto"/>
                <w:left w:val="none" w:sz="0" w:space="0" w:color="auto"/>
                <w:bottom w:val="none" w:sz="0" w:space="0" w:color="auto"/>
                <w:right w:val="none" w:sz="0" w:space="0" w:color="auto"/>
              </w:divBdr>
            </w:div>
            <w:div w:id="65492529">
              <w:marLeft w:val="0"/>
              <w:marRight w:val="0"/>
              <w:marTop w:val="0"/>
              <w:marBottom w:val="0"/>
              <w:divBdr>
                <w:top w:val="none" w:sz="0" w:space="0" w:color="auto"/>
                <w:left w:val="none" w:sz="0" w:space="0" w:color="auto"/>
                <w:bottom w:val="none" w:sz="0" w:space="0" w:color="auto"/>
                <w:right w:val="none" w:sz="0" w:space="0" w:color="auto"/>
              </w:divBdr>
            </w:div>
            <w:div w:id="966546811">
              <w:marLeft w:val="0"/>
              <w:marRight w:val="0"/>
              <w:marTop w:val="0"/>
              <w:marBottom w:val="0"/>
              <w:divBdr>
                <w:top w:val="none" w:sz="0" w:space="0" w:color="auto"/>
                <w:left w:val="none" w:sz="0" w:space="0" w:color="auto"/>
                <w:bottom w:val="none" w:sz="0" w:space="0" w:color="auto"/>
                <w:right w:val="none" w:sz="0" w:space="0" w:color="auto"/>
              </w:divBdr>
            </w:div>
            <w:div w:id="1888838063">
              <w:marLeft w:val="0"/>
              <w:marRight w:val="0"/>
              <w:marTop w:val="0"/>
              <w:marBottom w:val="0"/>
              <w:divBdr>
                <w:top w:val="none" w:sz="0" w:space="0" w:color="auto"/>
                <w:left w:val="none" w:sz="0" w:space="0" w:color="auto"/>
                <w:bottom w:val="none" w:sz="0" w:space="0" w:color="auto"/>
                <w:right w:val="none" w:sz="0" w:space="0" w:color="auto"/>
              </w:divBdr>
            </w:div>
            <w:div w:id="572931055">
              <w:marLeft w:val="0"/>
              <w:marRight w:val="0"/>
              <w:marTop w:val="0"/>
              <w:marBottom w:val="0"/>
              <w:divBdr>
                <w:top w:val="none" w:sz="0" w:space="0" w:color="auto"/>
                <w:left w:val="none" w:sz="0" w:space="0" w:color="auto"/>
                <w:bottom w:val="none" w:sz="0" w:space="0" w:color="auto"/>
                <w:right w:val="none" w:sz="0" w:space="0" w:color="auto"/>
              </w:divBdr>
            </w:div>
            <w:div w:id="1495220059">
              <w:marLeft w:val="0"/>
              <w:marRight w:val="0"/>
              <w:marTop w:val="0"/>
              <w:marBottom w:val="0"/>
              <w:divBdr>
                <w:top w:val="none" w:sz="0" w:space="0" w:color="auto"/>
                <w:left w:val="none" w:sz="0" w:space="0" w:color="auto"/>
                <w:bottom w:val="none" w:sz="0" w:space="0" w:color="auto"/>
                <w:right w:val="none" w:sz="0" w:space="0" w:color="auto"/>
              </w:divBdr>
            </w:div>
            <w:div w:id="358049639">
              <w:marLeft w:val="0"/>
              <w:marRight w:val="0"/>
              <w:marTop w:val="0"/>
              <w:marBottom w:val="0"/>
              <w:divBdr>
                <w:top w:val="none" w:sz="0" w:space="0" w:color="auto"/>
                <w:left w:val="none" w:sz="0" w:space="0" w:color="auto"/>
                <w:bottom w:val="none" w:sz="0" w:space="0" w:color="auto"/>
                <w:right w:val="none" w:sz="0" w:space="0" w:color="auto"/>
              </w:divBdr>
            </w:div>
            <w:div w:id="2143499834">
              <w:marLeft w:val="0"/>
              <w:marRight w:val="0"/>
              <w:marTop w:val="0"/>
              <w:marBottom w:val="0"/>
              <w:divBdr>
                <w:top w:val="none" w:sz="0" w:space="0" w:color="auto"/>
                <w:left w:val="none" w:sz="0" w:space="0" w:color="auto"/>
                <w:bottom w:val="none" w:sz="0" w:space="0" w:color="auto"/>
                <w:right w:val="none" w:sz="0" w:space="0" w:color="auto"/>
              </w:divBdr>
            </w:div>
            <w:div w:id="1951349710">
              <w:marLeft w:val="0"/>
              <w:marRight w:val="0"/>
              <w:marTop w:val="0"/>
              <w:marBottom w:val="0"/>
              <w:divBdr>
                <w:top w:val="none" w:sz="0" w:space="0" w:color="auto"/>
                <w:left w:val="none" w:sz="0" w:space="0" w:color="auto"/>
                <w:bottom w:val="none" w:sz="0" w:space="0" w:color="auto"/>
                <w:right w:val="none" w:sz="0" w:space="0" w:color="auto"/>
              </w:divBdr>
            </w:div>
            <w:div w:id="1441072315">
              <w:marLeft w:val="0"/>
              <w:marRight w:val="0"/>
              <w:marTop w:val="0"/>
              <w:marBottom w:val="0"/>
              <w:divBdr>
                <w:top w:val="none" w:sz="0" w:space="0" w:color="auto"/>
                <w:left w:val="none" w:sz="0" w:space="0" w:color="auto"/>
                <w:bottom w:val="none" w:sz="0" w:space="0" w:color="auto"/>
                <w:right w:val="none" w:sz="0" w:space="0" w:color="auto"/>
              </w:divBdr>
            </w:div>
            <w:div w:id="2117014142">
              <w:marLeft w:val="0"/>
              <w:marRight w:val="0"/>
              <w:marTop w:val="0"/>
              <w:marBottom w:val="0"/>
              <w:divBdr>
                <w:top w:val="none" w:sz="0" w:space="0" w:color="auto"/>
                <w:left w:val="none" w:sz="0" w:space="0" w:color="auto"/>
                <w:bottom w:val="none" w:sz="0" w:space="0" w:color="auto"/>
                <w:right w:val="none" w:sz="0" w:space="0" w:color="auto"/>
              </w:divBdr>
            </w:div>
            <w:div w:id="2114781220">
              <w:marLeft w:val="0"/>
              <w:marRight w:val="0"/>
              <w:marTop w:val="0"/>
              <w:marBottom w:val="0"/>
              <w:divBdr>
                <w:top w:val="none" w:sz="0" w:space="0" w:color="auto"/>
                <w:left w:val="none" w:sz="0" w:space="0" w:color="auto"/>
                <w:bottom w:val="none" w:sz="0" w:space="0" w:color="auto"/>
                <w:right w:val="none" w:sz="0" w:space="0" w:color="auto"/>
              </w:divBdr>
            </w:div>
            <w:div w:id="1636184131">
              <w:marLeft w:val="0"/>
              <w:marRight w:val="0"/>
              <w:marTop w:val="0"/>
              <w:marBottom w:val="0"/>
              <w:divBdr>
                <w:top w:val="none" w:sz="0" w:space="0" w:color="auto"/>
                <w:left w:val="none" w:sz="0" w:space="0" w:color="auto"/>
                <w:bottom w:val="none" w:sz="0" w:space="0" w:color="auto"/>
                <w:right w:val="none" w:sz="0" w:space="0" w:color="auto"/>
              </w:divBdr>
            </w:div>
            <w:div w:id="518391396">
              <w:marLeft w:val="0"/>
              <w:marRight w:val="0"/>
              <w:marTop w:val="0"/>
              <w:marBottom w:val="0"/>
              <w:divBdr>
                <w:top w:val="none" w:sz="0" w:space="0" w:color="auto"/>
                <w:left w:val="none" w:sz="0" w:space="0" w:color="auto"/>
                <w:bottom w:val="none" w:sz="0" w:space="0" w:color="auto"/>
                <w:right w:val="none" w:sz="0" w:space="0" w:color="auto"/>
              </w:divBdr>
            </w:div>
            <w:div w:id="629867112">
              <w:marLeft w:val="0"/>
              <w:marRight w:val="0"/>
              <w:marTop w:val="0"/>
              <w:marBottom w:val="0"/>
              <w:divBdr>
                <w:top w:val="none" w:sz="0" w:space="0" w:color="auto"/>
                <w:left w:val="none" w:sz="0" w:space="0" w:color="auto"/>
                <w:bottom w:val="none" w:sz="0" w:space="0" w:color="auto"/>
                <w:right w:val="none" w:sz="0" w:space="0" w:color="auto"/>
              </w:divBdr>
            </w:div>
            <w:div w:id="1760982505">
              <w:marLeft w:val="0"/>
              <w:marRight w:val="0"/>
              <w:marTop w:val="0"/>
              <w:marBottom w:val="0"/>
              <w:divBdr>
                <w:top w:val="none" w:sz="0" w:space="0" w:color="auto"/>
                <w:left w:val="none" w:sz="0" w:space="0" w:color="auto"/>
                <w:bottom w:val="none" w:sz="0" w:space="0" w:color="auto"/>
                <w:right w:val="none" w:sz="0" w:space="0" w:color="auto"/>
              </w:divBdr>
            </w:div>
            <w:div w:id="567887402">
              <w:marLeft w:val="0"/>
              <w:marRight w:val="0"/>
              <w:marTop w:val="0"/>
              <w:marBottom w:val="0"/>
              <w:divBdr>
                <w:top w:val="none" w:sz="0" w:space="0" w:color="auto"/>
                <w:left w:val="none" w:sz="0" w:space="0" w:color="auto"/>
                <w:bottom w:val="none" w:sz="0" w:space="0" w:color="auto"/>
                <w:right w:val="none" w:sz="0" w:space="0" w:color="auto"/>
              </w:divBdr>
            </w:div>
            <w:div w:id="1728262367">
              <w:marLeft w:val="0"/>
              <w:marRight w:val="0"/>
              <w:marTop w:val="0"/>
              <w:marBottom w:val="0"/>
              <w:divBdr>
                <w:top w:val="none" w:sz="0" w:space="0" w:color="auto"/>
                <w:left w:val="none" w:sz="0" w:space="0" w:color="auto"/>
                <w:bottom w:val="none" w:sz="0" w:space="0" w:color="auto"/>
                <w:right w:val="none" w:sz="0" w:space="0" w:color="auto"/>
              </w:divBdr>
            </w:div>
            <w:div w:id="1765105160">
              <w:marLeft w:val="0"/>
              <w:marRight w:val="0"/>
              <w:marTop w:val="0"/>
              <w:marBottom w:val="0"/>
              <w:divBdr>
                <w:top w:val="none" w:sz="0" w:space="0" w:color="auto"/>
                <w:left w:val="none" w:sz="0" w:space="0" w:color="auto"/>
                <w:bottom w:val="none" w:sz="0" w:space="0" w:color="auto"/>
                <w:right w:val="none" w:sz="0" w:space="0" w:color="auto"/>
              </w:divBdr>
            </w:div>
            <w:div w:id="2090954963">
              <w:marLeft w:val="0"/>
              <w:marRight w:val="0"/>
              <w:marTop w:val="0"/>
              <w:marBottom w:val="0"/>
              <w:divBdr>
                <w:top w:val="none" w:sz="0" w:space="0" w:color="auto"/>
                <w:left w:val="none" w:sz="0" w:space="0" w:color="auto"/>
                <w:bottom w:val="none" w:sz="0" w:space="0" w:color="auto"/>
                <w:right w:val="none" w:sz="0" w:space="0" w:color="auto"/>
              </w:divBdr>
            </w:div>
            <w:div w:id="1883249859">
              <w:marLeft w:val="0"/>
              <w:marRight w:val="0"/>
              <w:marTop w:val="0"/>
              <w:marBottom w:val="0"/>
              <w:divBdr>
                <w:top w:val="none" w:sz="0" w:space="0" w:color="auto"/>
                <w:left w:val="none" w:sz="0" w:space="0" w:color="auto"/>
                <w:bottom w:val="none" w:sz="0" w:space="0" w:color="auto"/>
                <w:right w:val="none" w:sz="0" w:space="0" w:color="auto"/>
              </w:divBdr>
            </w:div>
            <w:div w:id="2122918194">
              <w:marLeft w:val="0"/>
              <w:marRight w:val="0"/>
              <w:marTop w:val="0"/>
              <w:marBottom w:val="0"/>
              <w:divBdr>
                <w:top w:val="none" w:sz="0" w:space="0" w:color="auto"/>
                <w:left w:val="none" w:sz="0" w:space="0" w:color="auto"/>
                <w:bottom w:val="none" w:sz="0" w:space="0" w:color="auto"/>
                <w:right w:val="none" w:sz="0" w:space="0" w:color="auto"/>
              </w:divBdr>
            </w:div>
            <w:div w:id="1722946751">
              <w:marLeft w:val="0"/>
              <w:marRight w:val="0"/>
              <w:marTop w:val="0"/>
              <w:marBottom w:val="0"/>
              <w:divBdr>
                <w:top w:val="none" w:sz="0" w:space="0" w:color="auto"/>
                <w:left w:val="none" w:sz="0" w:space="0" w:color="auto"/>
                <w:bottom w:val="none" w:sz="0" w:space="0" w:color="auto"/>
                <w:right w:val="none" w:sz="0" w:space="0" w:color="auto"/>
              </w:divBdr>
            </w:div>
            <w:div w:id="1796169194">
              <w:marLeft w:val="0"/>
              <w:marRight w:val="0"/>
              <w:marTop w:val="0"/>
              <w:marBottom w:val="0"/>
              <w:divBdr>
                <w:top w:val="none" w:sz="0" w:space="0" w:color="auto"/>
                <w:left w:val="none" w:sz="0" w:space="0" w:color="auto"/>
                <w:bottom w:val="none" w:sz="0" w:space="0" w:color="auto"/>
                <w:right w:val="none" w:sz="0" w:space="0" w:color="auto"/>
              </w:divBdr>
            </w:div>
            <w:div w:id="1891376114">
              <w:marLeft w:val="0"/>
              <w:marRight w:val="0"/>
              <w:marTop w:val="0"/>
              <w:marBottom w:val="0"/>
              <w:divBdr>
                <w:top w:val="none" w:sz="0" w:space="0" w:color="auto"/>
                <w:left w:val="none" w:sz="0" w:space="0" w:color="auto"/>
                <w:bottom w:val="none" w:sz="0" w:space="0" w:color="auto"/>
                <w:right w:val="none" w:sz="0" w:space="0" w:color="auto"/>
              </w:divBdr>
            </w:div>
            <w:div w:id="541482753">
              <w:marLeft w:val="0"/>
              <w:marRight w:val="0"/>
              <w:marTop w:val="0"/>
              <w:marBottom w:val="0"/>
              <w:divBdr>
                <w:top w:val="none" w:sz="0" w:space="0" w:color="auto"/>
                <w:left w:val="none" w:sz="0" w:space="0" w:color="auto"/>
                <w:bottom w:val="none" w:sz="0" w:space="0" w:color="auto"/>
                <w:right w:val="none" w:sz="0" w:space="0" w:color="auto"/>
              </w:divBdr>
            </w:div>
            <w:div w:id="1143426293">
              <w:marLeft w:val="0"/>
              <w:marRight w:val="0"/>
              <w:marTop w:val="0"/>
              <w:marBottom w:val="0"/>
              <w:divBdr>
                <w:top w:val="none" w:sz="0" w:space="0" w:color="auto"/>
                <w:left w:val="none" w:sz="0" w:space="0" w:color="auto"/>
                <w:bottom w:val="none" w:sz="0" w:space="0" w:color="auto"/>
                <w:right w:val="none" w:sz="0" w:space="0" w:color="auto"/>
              </w:divBdr>
            </w:div>
            <w:div w:id="1721973732">
              <w:marLeft w:val="0"/>
              <w:marRight w:val="0"/>
              <w:marTop w:val="0"/>
              <w:marBottom w:val="0"/>
              <w:divBdr>
                <w:top w:val="none" w:sz="0" w:space="0" w:color="auto"/>
                <w:left w:val="none" w:sz="0" w:space="0" w:color="auto"/>
                <w:bottom w:val="none" w:sz="0" w:space="0" w:color="auto"/>
                <w:right w:val="none" w:sz="0" w:space="0" w:color="auto"/>
              </w:divBdr>
            </w:div>
            <w:div w:id="620191627">
              <w:marLeft w:val="0"/>
              <w:marRight w:val="0"/>
              <w:marTop w:val="0"/>
              <w:marBottom w:val="0"/>
              <w:divBdr>
                <w:top w:val="none" w:sz="0" w:space="0" w:color="auto"/>
                <w:left w:val="none" w:sz="0" w:space="0" w:color="auto"/>
                <w:bottom w:val="none" w:sz="0" w:space="0" w:color="auto"/>
                <w:right w:val="none" w:sz="0" w:space="0" w:color="auto"/>
              </w:divBdr>
            </w:div>
            <w:div w:id="1956405631">
              <w:marLeft w:val="0"/>
              <w:marRight w:val="0"/>
              <w:marTop w:val="0"/>
              <w:marBottom w:val="0"/>
              <w:divBdr>
                <w:top w:val="none" w:sz="0" w:space="0" w:color="auto"/>
                <w:left w:val="none" w:sz="0" w:space="0" w:color="auto"/>
                <w:bottom w:val="none" w:sz="0" w:space="0" w:color="auto"/>
                <w:right w:val="none" w:sz="0" w:space="0" w:color="auto"/>
              </w:divBdr>
            </w:div>
            <w:div w:id="1503154974">
              <w:marLeft w:val="0"/>
              <w:marRight w:val="0"/>
              <w:marTop w:val="0"/>
              <w:marBottom w:val="0"/>
              <w:divBdr>
                <w:top w:val="none" w:sz="0" w:space="0" w:color="auto"/>
                <w:left w:val="none" w:sz="0" w:space="0" w:color="auto"/>
                <w:bottom w:val="none" w:sz="0" w:space="0" w:color="auto"/>
                <w:right w:val="none" w:sz="0" w:space="0" w:color="auto"/>
              </w:divBdr>
            </w:div>
            <w:div w:id="986741473">
              <w:marLeft w:val="0"/>
              <w:marRight w:val="0"/>
              <w:marTop w:val="0"/>
              <w:marBottom w:val="0"/>
              <w:divBdr>
                <w:top w:val="none" w:sz="0" w:space="0" w:color="auto"/>
                <w:left w:val="none" w:sz="0" w:space="0" w:color="auto"/>
                <w:bottom w:val="none" w:sz="0" w:space="0" w:color="auto"/>
                <w:right w:val="none" w:sz="0" w:space="0" w:color="auto"/>
              </w:divBdr>
            </w:div>
            <w:div w:id="848759248">
              <w:marLeft w:val="0"/>
              <w:marRight w:val="0"/>
              <w:marTop w:val="0"/>
              <w:marBottom w:val="0"/>
              <w:divBdr>
                <w:top w:val="none" w:sz="0" w:space="0" w:color="auto"/>
                <w:left w:val="none" w:sz="0" w:space="0" w:color="auto"/>
                <w:bottom w:val="none" w:sz="0" w:space="0" w:color="auto"/>
                <w:right w:val="none" w:sz="0" w:space="0" w:color="auto"/>
              </w:divBdr>
            </w:div>
            <w:div w:id="2056729960">
              <w:marLeft w:val="0"/>
              <w:marRight w:val="0"/>
              <w:marTop w:val="0"/>
              <w:marBottom w:val="0"/>
              <w:divBdr>
                <w:top w:val="none" w:sz="0" w:space="0" w:color="auto"/>
                <w:left w:val="none" w:sz="0" w:space="0" w:color="auto"/>
                <w:bottom w:val="none" w:sz="0" w:space="0" w:color="auto"/>
                <w:right w:val="none" w:sz="0" w:space="0" w:color="auto"/>
              </w:divBdr>
            </w:div>
            <w:div w:id="2133862639">
              <w:marLeft w:val="0"/>
              <w:marRight w:val="0"/>
              <w:marTop w:val="0"/>
              <w:marBottom w:val="0"/>
              <w:divBdr>
                <w:top w:val="none" w:sz="0" w:space="0" w:color="auto"/>
                <w:left w:val="none" w:sz="0" w:space="0" w:color="auto"/>
                <w:bottom w:val="none" w:sz="0" w:space="0" w:color="auto"/>
                <w:right w:val="none" w:sz="0" w:space="0" w:color="auto"/>
              </w:divBdr>
            </w:div>
            <w:div w:id="2008559361">
              <w:marLeft w:val="0"/>
              <w:marRight w:val="0"/>
              <w:marTop w:val="0"/>
              <w:marBottom w:val="0"/>
              <w:divBdr>
                <w:top w:val="none" w:sz="0" w:space="0" w:color="auto"/>
                <w:left w:val="none" w:sz="0" w:space="0" w:color="auto"/>
                <w:bottom w:val="none" w:sz="0" w:space="0" w:color="auto"/>
                <w:right w:val="none" w:sz="0" w:space="0" w:color="auto"/>
              </w:divBdr>
            </w:div>
            <w:div w:id="1467160015">
              <w:marLeft w:val="0"/>
              <w:marRight w:val="0"/>
              <w:marTop w:val="0"/>
              <w:marBottom w:val="0"/>
              <w:divBdr>
                <w:top w:val="none" w:sz="0" w:space="0" w:color="auto"/>
                <w:left w:val="none" w:sz="0" w:space="0" w:color="auto"/>
                <w:bottom w:val="none" w:sz="0" w:space="0" w:color="auto"/>
                <w:right w:val="none" w:sz="0" w:space="0" w:color="auto"/>
              </w:divBdr>
            </w:div>
            <w:div w:id="7058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2929">
      <w:bodyDiv w:val="1"/>
      <w:marLeft w:val="0"/>
      <w:marRight w:val="0"/>
      <w:marTop w:val="0"/>
      <w:marBottom w:val="0"/>
      <w:divBdr>
        <w:top w:val="none" w:sz="0" w:space="0" w:color="auto"/>
        <w:left w:val="none" w:sz="0" w:space="0" w:color="auto"/>
        <w:bottom w:val="none" w:sz="0" w:space="0" w:color="auto"/>
        <w:right w:val="none" w:sz="0" w:space="0" w:color="auto"/>
      </w:divBdr>
      <w:divsChild>
        <w:div w:id="1232160329">
          <w:marLeft w:val="0"/>
          <w:marRight w:val="0"/>
          <w:marTop w:val="0"/>
          <w:marBottom w:val="0"/>
          <w:divBdr>
            <w:top w:val="none" w:sz="0" w:space="0" w:color="auto"/>
            <w:left w:val="none" w:sz="0" w:space="0" w:color="auto"/>
            <w:bottom w:val="none" w:sz="0" w:space="0" w:color="auto"/>
            <w:right w:val="none" w:sz="0" w:space="0" w:color="auto"/>
          </w:divBdr>
          <w:divsChild>
            <w:div w:id="1921057333">
              <w:marLeft w:val="0"/>
              <w:marRight w:val="0"/>
              <w:marTop w:val="0"/>
              <w:marBottom w:val="0"/>
              <w:divBdr>
                <w:top w:val="none" w:sz="0" w:space="0" w:color="auto"/>
                <w:left w:val="none" w:sz="0" w:space="0" w:color="auto"/>
                <w:bottom w:val="none" w:sz="0" w:space="0" w:color="auto"/>
                <w:right w:val="none" w:sz="0" w:space="0" w:color="auto"/>
              </w:divBdr>
            </w:div>
            <w:div w:id="753009450">
              <w:marLeft w:val="0"/>
              <w:marRight w:val="0"/>
              <w:marTop w:val="0"/>
              <w:marBottom w:val="0"/>
              <w:divBdr>
                <w:top w:val="none" w:sz="0" w:space="0" w:color="auto"/>
                <w:left w:val="none" w:sz="0" w:space="0" w:color="auto"/>
                <w:bottom w:val="none" w:sz="0" w:space="0" w:color="auto"/>
                <w:right w:val="none" w:sz="0" w:space="0" w:color="auto"/>
              </w:divBdr>
            </w:div>
            <w:div w:id="1786928254">
              <w:marLeft w:val="0"/>
              <w:marRight w:val="0"/>
              <w:marTop w:val="0"/>
              <w:marBottom w:val="0"/>
              <w:divBdr>
                <w:top w:val="none" w:sz="0" w:space="0" w:color="auto"/>
                <w:left w:val="none" w:sz="0" w:space="0" w:color="auto"/>
                <w:bottom w:val="none" w:sz="0" w:space="0" w:color="auto"/>
                <w:right w:val="none" w:sz="0" w:space="0" w:color="auto"/>
              </w:divBdr>
            </w:div>
            <w:div w:id="1684162741">
              <w:marLeft w:val="0"/>
              <w:marRight w:val="0"/>
              <w:marTop w:val="0"/>
              <w:marBottom w:val="0"/>
              <w:divBdr>
                <w:top w:val="none" w:sz="0" w:space="0" w:color="auto"/>
                <w:left w:val="none" w:sz="0" w:space="0" w:color="auto"/>
                <w:bottom w:val="none" w:sz="0" w:space="0" w:color="auto"/>
                <w:right w:val="none" w:sz="0" w:space="0" w:color="auto"/>
              </w:divBdr>
            </w:div>
            <w:div w:id="1450050600">
              <w:marLeft w:val="0"/>
              <w:marRight w:val="0"/>
              <w:marTop w:val="0"/>
              <w:marBottom w:val="0"/>
              <w:divBdr>
                <w:top w:val="none" w:sz="0" w:space="0" w:color="auto"/>
                <w:left w:val="none" w:sz="0" w:space="0" w:color="auto"/>
                <w:bottom w:val="none" w:sz="0" w:space="0" w:color="auto"/>
                <w:right w:val="none" w:sz="0" w:space="0" w:color="auto"/>
              </w:divBdr>
            </w:div>
            <w:div w:id="31544643">
              <w:marLeft w:val="0"/>
              <w:marRight w:val="0"/>
              <w:marTop w:val="0"/>
              <w:marBottom w:val="0"/>
              <w:divBdr>
                <w:top w:val="none" w:sz="0" w:space="0" w:color="auto"/>
                <w:left w:val="none" w:sz="0" w:space="0" w:color="auto"/>
                <w:bottom w:val="none" w:sz="0" w:space="0" w:color="auto"/>
                <w:right w:val="none" w:sz="0" w:space="0" w:color="auto"/>
              </w:divBdr>
            </w:div>
            <w:div w:id="112946108">
              <w:marLeft w:val="0"/>
              <w:marRight w:val="0"/>
              <w:marTop w:val="0"/>
              <w:marBottom w:val="0"/>
              <w:divBdr>
                <w:top w:val="none" w:sz="0" w:space="0" w:color="auto"/>
                <w:left w:val="none" w:sz="0" w:space="0" w:color="auto"/>
                <w:bottom w:val="none" w:sz="0" w:space="0" w:color="auto"/>
                <w:right w:val="none" w:sz="0" w:space="0" w:color="auto"/>
              </w:divBdr>
            </w:div>
            <w:div w:id="641816628">
              <w:marLeft w:val="0"/>
              <w:marRight w:val="0"/>
              <w:marTop w:val="0"/>
              <w:marBottom w:val="0"/>
              <w:divBdr>
                <w:top w:val="none" w:sz="0" w:space="0" w:color="auto"/>
                <w:left w:val="none" w:sz="0" w:space="0" w:color="auto"/>
                <w:bottom w:val="none" w:sz="0" w:space="0" w:color="auto"/>
                <w:right w:val="none" w:sz="0" w:space="0" w:color="auto"/>
              </w:divBdr>
            </w:div>
            <w:div w:id="1855028555">
              <w:marLeft w:val="0"/>
              <w:marRight w:val="0"/>
              <w:marTop w:val="0"/>
              <w:marBottom w:val="0"/>
              <w:divBdr>
                <w:top w:val="none" w:sz="0" w:space="0" w:color="auto"/>
                <w:left w:val="none" w:sz="0" w:space="0" w:color="auto"/>
                <w:bottom w:val="none" w:sz="0" w:space="0" w:color="auto"/>
                <w:right w:val="none" w:sz="0" w:space="0" w:color="auto"/>
              </w:divBdr>
            </w:div>
            <w:div w:id="1527719152">
              <w:marLeft w:val="0"/>
              <w:marRight w:val="0"/>
              <w:marTop w:val="0"/>
              <w:marBottom w:val="0"/>
              <w:divBdr>
                <w:top w:val="none" w:sz="0" w:space="0" w:color="auto"/>
                <w:left w:val="none" w:sz="0" w:space="0" w:color="auto"/>
                <w:bottom w:val="none" w:sz="0" w:space="0" w:color="auto"/>
                <w:right w:val="none" w:sz="0" w:space="0" w:color="auto"/>
              </w:divBdr>
            </w:div>
            <w:div w:id="480581141">
              <w:marLeft w:val="0"/>
              <w:marRight w:val="0"/>
              <w:marTop w:val="0"/>
              <w:marBottom w:val="0"/>
              <w:divBdr>
                <w:top w:val="none" w:sz="0" w:space="0" w:color="auto"/>
                <w:left w:val="none" w:sz="0" w:space="0" w:color="auto"/>
                <w:bottom w:val="none" w:sz="0" w:space="0" w:color="auto"/>
                <w:right w:val="none" w:sz="0" w:space="0" w:color="auto"/>
              </w:divBdr>
            </w:div>
            <w:div w:id="783574179">
              <w:marLeft w:val="0"/>
              <w:marRight w:val="0"/>
              <w:marTop w:val="0"/>
              <w:marBottom w:val="0"/>
              <w:divBdr>
                <w:top w:val="none" w:sz="0" w:space="0" w:color="auto"/>
                <w:left w:val="none" w:sz="0" w:space="0" w:color="auto"/>
                <w:bottom w:val="none" w:sz="0" w:space="0" w:color="auto"/>
                <w:right w:val="none" w:sz="0" w:space="0" w:color="auto"/>
              </w:divBdr>
            </w:div>
            <w:div w:id="1792551136">
              <w:marLeft w:val="0"/>
              <w:marRight w:val="0"/>
              <w:marTop w:val="0"/>
              <w:marBottom w:val="0"/>
              <w:divBdr>
                <w:top w:val="none" w:sz="0" w:space="0" w:color="auto"/>
                <w:left w:val="none" w:sz="0" w:space="0" w:color="auto"/>
                <w:bottom w:val="none" w:sz="0" w:space="0" w:color="auto"/>
                <w:right w:val="none" w:sz="0" w:space="0" w:color="auto"/>
              </w:divBdr>
            </w:div>
            <w:div w:id="578902219">
              <w:marLeft w:val="0"/>
              <w:marRight w:val="0"/>
              <w:marTop w:val="0"/>
              <w:marBottom w:val="0"/>
              <w:divBdr>
                <w:top w:val="none" w:sz="0" w:space="0" w:color="auto"/>
                <w:left w:val="none" w:sz="0" w:space="0" w:color="auto"/>
                <w:bottom w:val="none" w:sz="0" w:space="0" w:color="auto"/>
                <w:right w:val="none" w:sz="0" w:space="0" w:color="auto"/>
              </w:divBdr>
            </w:div>
            <w:div w:id="2004966106">
              <w:marLeft w:val="0"/>
              <w:marRight w:val="0"/>
              <w:marTop w:val="0"/>
              <w:marBottom w:val="0"/>
              <w:divBdr>
                <w:top w:val="none" w:sz="0" w:space="0" w:color="auto"/>
                <w:left w:val="none" w:sz="0" w:space="0" w:color="auto"/>
                <w:bottom w:val="none" w:sz="0" w:space="0" w:color="auto"/>
                <w:right w:val="none" w:sz="0" w:space="0" w:color="auto"/>
              </w:divBdr>
            </w:div>
            <w:div w:id="281346726">
              <w:marLeft w:val="0"/>
              <w:marRight w:val="0"/>
              <w:marTop w:val="0"/>
              <w:marBottom w:val="0"/>
              <w:divBdr>
                <w:top w:val="none" w:sz="0" w:space="0" w:color="auto"/>
                <w:left w:val="none" w:sz="0" w:space="0" w:color="auto"/>
                <w:bottom w:val="none" w:sz="0" w:space="0" w:color="auto"/>
                <w:right w:val="none" w:sz="0" w:space="0" w:color="auto"/>
              </w:divBdr>
            </w:div>
            <w:div w:id="575357359">
              <w:marLeft w:val="0"/>
              <w:marRight w:val="0"/>
              <w:marTop w:val="0"/>
              <w:marBottom w:val="0"/>
              <w:divBdr>
                <w:top w:val="none" w:sz="0" w:space="0" w:color="auto"/>
                <w:left w:val="none" w:sz="0" w:space="0" w:color="auto"/>
                <w:bottom w:val="none" w:sz="0" w:space="0" w:color="auto"/>
                <w:right w:val="none" w:sz="0" w:space="0" w:color="auto"/>
              </w:divBdr>
            </w:div>
            <w:div w:id="1924072703">
              <w:marLeft w:val="0"/>
              <w:marRight w:val="0"/>
              <w:marTop w:val="0"/>
              <w:marBottom w:val="0"/>
              <w:divBdr>
                <w:top w:val="none" w:sz="0" w:space="0" w:color="auto"/>
                <w:left w:val="none" w:sz="0" w:space="0" w:color="auto"/>
                <w:bottom w:val="none" w:sz="0" w:space="0" w:color="auto"/>
                <w:right w:val="none" w:sz="0" w:space="0" w:color="auto"/>
              </w:divBdr>
            </w:div>
            <w:div w:id="736126720">
              <w:marLeft w:val="0"/>
              <w:marRight w:val="0"/>
              <w:marTop w:val="0"/>
              <w:marBottom w:val="0"/>
              <w:divBdr>
                <w:top w:val="none" w:sz="0" w:space="0" w:color="auto"/>
                <w:left w:val="none" w:sz="0" w:space="0" w:color="auto"/>
                <w:bottom w:val="none" w:sz="0" w:space="0" w:color="auto"/>
                <w:right w:val="none" w:sz="0" w:space="0" w:color="auto"/>
              </w:divBdr>
            </w:div>
            <w:div w:id="101075360">
              <w:marLeft w:val="0"/>
              <w:marRight w:val="0"/>
              <w:marTop w:val="0"/>
              <w:marBottom w:val="0"/>
              <w:divBdr>
                <w:top w:val="none" w:sz="0" w:space="0" w:color="auto"/>
                <w:left w:val="none" w:sz="0" w:space="0" w:color="auto"/>
                <w:bottom w:val="none" w:sz="0" w:space="0" w:color="auto"/>
                <w:right w:val="none" w:sz="0" w:space="0" w:color="auto"/>
              </w:divBdr>
            </w:div>
            <w:div w:id="765614606">
              <w:marLeft w:val="0"/>
              <w:marRight w:val="0"/>
              <w:marTop w:val="0"/>
              <w:marBottom w:val="0"/>
              <w:divBdr>
                <w:top w:val="none" w:sz="0" w:space="0" w:color="auto"/>
                <w:left w:val="none" w:sz="0" w:space="0" w:color="auto"/>
                <w:bottom w:val="none" w:sz="0" w:space="0" w:color="auto"/>
                <w:right w:val="none" w:sz="0" w:space="0" w:color="auto"/>
              </w:divBdr>
            </w:div>
            <w:div w:id="1571042143">
              <w:marLeft w:val="0"/>
              <w:marRight w:val="0"/>
              <w:marTop w:val="0"/>
              <w:marBottom w:val="0"/>
              <w:divBdr>
                <w:top w:val="none" w:sz="0" w:space="0" w:color="auto"/>
                <w:left w:val="none" w:sz="0" w:space="0" w:color="auto"/>
                <w:bottom w:val="none" w:sz="0" w:space="0" w:color="auto"/>
                <w:right w:val="none" w:sz="0" w:space="0" w:color="auto"/>
              </w:divBdr>
            </w:div>
            <w:div w:id="1242063208">
              <w:marLeft w:val="0"/>
              <w:marRight w:val="0"/>
              <w:marTop w:val="0"/>
              <w:marBottom w:val="0"/>
              <w:divBdr>
                <w:top w:val="none" w:sz="0" w:space="0" w:color="auto"/>
                <w:left w:val="none" w:sz="0" w:space="0" w:color="auto"/>
                <w:bottom w:val="none" w:sz="0" w:space="0" w:color="auto"/>
                <w:right w:val="none" w:sz="0" w:space="0" w:color="auto"/>
              </w:divBdr>
            </w:div>
            <w:div w:id="2144731592">
              <w:marLeft w:val="0"/>
              <w:marRight w:val="0"/>
              <w:marTop w:val="0"/>
              <w:marBottom w:val="0"/>
              <w:divBdr>
                <w:top w:val="none" w:sz="0" w:space="0" w:color="auto"/>
                <w:left w:val="none" w:sz="0" w:space="0" w:color="auto"/>
                <w:bottom w:val="none" w:sz="0" w:space="0" w:color="auto"/>
                <w:right w:val="none" w:sz="0" w:space="0" w:color="auto"/>
              </w:divBdr>
            </w:div>
            <w:div w:id="1409185655">
              <w:marLeft w:val="0"/>
              <w:marRight w:val="0"/>
              <w:marTop w:val="0"/>
              <w:marBottom w:val="0"/>
              <w:divBdr>
                <w:top w:val="none" w:sz="0" w:space="0" w:color="auto"/>
                <w:left w:val="none" w:sz="0" w:space="0" w:color="auto"/>
                <w:bottom w:val="none" w:sz="0" w:space="0" w:color="auto"/>
                <w:right w:val="none" w:sz="0" w:space="0" w:color="auto"/>
              </w:divBdr>
            </w:div>
            <w:div w:id="876353081">
              <w:marLeft w:val="0"/>
              <w:marRight w:val="0"/>
              <w:marTop w:val="0"/>
              <w:marBottom w:val="0"/>
              <w:divBdr>
                <w:top w:val="none" w:sz="0" w:space="0" w:color="auto"/>
                <w:left w:val="none" w:sz="0" w:space="0" w:color="auto"/>
                <w:bottom w:val="none" w:sz="0" w:space="0" w:color="auto"/>
                <w:right w:val="none" w:sz="0" w:space="0" w:color="auto"/>
              </w:divBdr>
            </w:div>
            <w:div w:id="191265735">
              <w:marLeft w:val="0"/>
              <w:marRight w:val="0"/>
              <w:marTop w:val="0"/>
              <w:marBottom w:val="0"/>
              <w:divBdr>
                <w:top w:val="none" w:sz="0" w:space="0" w:color="auto"/>
                <w:left w:val="none" w:sz="0" w:space="0" w:color="auto"/>
                <w:bottom w:val="none" w:sz="0" w:space="0" w:color="auto"/>
                <w:right w:val="none" w:sz="0" w:space="0" w:color="auto"/>
              </w:divBdr>
            </w:div>
            <w:div w:id="755177008">
              <w:marLeft w:val="0"/>
              <w:marRight w:val="0"/>
              <w:marTop w:val="0"/>
              <w:marBottom w:val="0"/>
              <w:divBdr>
                <w:top w:val="none" w:sz="0" w:space="0" w:color="auto"/>
                <w:left w:val="none" w:sz="0" w:space="0" w:color="auto"/>
                <w:bottom w:val="none" w:sz="0" w:space="0" w:color="auto"/>
                <w:right w:val="none" w:sz="0" w:space="0" w:color="auto"/>
              </w:divBdr>
            </w:div>
            <w:div w:id="1281302352">
              <w:marLeft w:val="0"/>
              <w:marRight w:val="0"/>
              <w:marTop w:val="0"/>
              <w:marBottom w:val="0"/>
              <w:divBdr>
                <w:top w:val="none" w:sz="0" w:space="0" w:color="auto"/>
                <w:left w:val="none" w:sz="0" w:space="0" w:color="auto"/>
                <w:bottom w:val="none" w:sz="0" w:space="0" w:color="auto"/>
                <w:right w:val="none" w:sz="0" w:space="0" w:color="auto"/>
              </w:divBdr>
            </w:div>
            <w:div w:id="1425492180">
              <w:marLeft w:val="0"/>
              <w:marRight w:val="0"/>
              <w:marTop w:val="0"/>
              <w:marBottom w:val="0"/>
              <w:divBdr>
                <w:top w:val="none" w:sz="0" w:space="0" w:color="auto"/>
                <w:left w:val="none" w:sz="0" w:space="0" w:color="auto"/>
                <w:bottom w:val="none" w:sz="0" w:space="0" w:color="auto"/>
                <w:right w:val="none" w:sz="0" w:space="0" w:color="auto"/>
              </w:divBdr>
            </w:div>
            <w:div w:id="452404884">
              <w:marLeft w:val="0"/>
              <w:marRight w:val="0"/>
              <w:marTop w:val="0"/>
              <w:marBottom w:val="0"/>
              <w:divBdr>
                <w:top w:val="none" w:sz="0" w:space="0" w:color="auto"/>
                <w:left w:val="none" w:sz="0" w:space="0" w:color="auto"/>
                <w:bottom w:val="none" w:sz="0" w:space="0" w:color="auto"/>
                <w:right w:val="none" w:sz="0" w:space="0" w:color="auto"/>
              </w:divBdr>
            </w:div>
            <w:div w:id="313219119">
              <w:marLeft w:val="0"/>
              <w:marRight w:val="0"/>
              <w:marTop w:val="0"/>
              <w:marBottom w:val="0"/>
              <w:divBdr>
                <w:top w:val="none" w:sz="0" w:space="0" w:color="auto"/>
                <w:left w:val="none" w:sz="0" w:space="0" w:color="auto"/>
                <w:bottom w:val="none" w:sz="0" w:space="0" w:color="auto"/>
                <w:right w:val="none" w:sz="0" w:space="0" w:color="auto"/>
              </w:divBdr>
            </w:div>
            <w:div w:id="595209151">
              <w:marLeft w:val="0"/>
              <w:marRight w:val="0"/>
              <w:marTop w:val="0"/>
              <w:marBottom w:val="0"/>
              <w:divBdr>
                <w:top w:val="none" w:sz="0" w:space="0" w:color="auto"/>
                <w:left w:val="none" w:sz="0" w:space="0" w:color="auto"/>
                <w:bottom w:val="none" w:sz="0" w:space="0" w:color="auto"/>
                <w:right w:val="none" w:sz="0" w:space="0" w:color="auto"/>
              </w:divBdr>
            </w:div>
            <w:div w:id="1077435633">
              <w:marLeft w:val="0"/>
              <w:marRight w:val="0"/>
              <w:marTop w:val="0"/>
              <w:marBottom w:val="0"/>
              <w:divBdr>
                <w:top w:val="none" w:sz="0" w:space="0" w:color="auto"/>
                <w:left w:val="none" w:sz="0" w:space="0" w:color="auto"/>
                <w:bottom w:val="none" w:sz="0" w:space="0" w:color="auto"/>
                <w:right w:val="none" w:sz="0" w:space="0" w:color="auto"/>
              </w:divBdr>
            </w:div>
            <w:div w:id="732658535">
              <w:marLeft w:val="0"/>
              <w:marRight w:val="0"/>
              <w:marTop w:val="0"/>
              <w:marBottom w:val="0"/>
              <w:divBdr>
                <w:top w:val="none" w:sz="0" w:space="0" w:color="auto"/>
                <w:left w:val="none" w:sz="0" w:space="0" w:color="auto"/>
                <w:bottom w:val="none" w:sz="0" w:space="0" w:color="auto"/>
                <w:right w:val="none" w:sz="0" w:space="0" w:color="auto"/>
              </w:divBdr>
            </w:div>
            <w:div w:id="1232689420">
              <w:marLeft w:val="0"/>
              <w:marRight w:val="0"/>
              <w:marTop w:val="0"/>
              <w:marBottom w:val="0"/>
              <w:divBdr>
                <w:top w:val="none" w:sz="0" w:space="0" w:color="auto"/>
                <w:left w:val="none" w:sz="0" w:space="0" w:color="auto"/>
                <w:bottom w:val="none" w:sz="0" w:space="0" w:color="auto"/>
                <w:right w:val="none" w:sz="0" w:space="0" w:color="auto"/>
              </w:divBdr>
            </w:div>
            <w:div w:id="1366445379">
              <w:marLeft w:val="0"/>
              <w:marRight w:val="0"/>
              <w:marTop w:val="0"/>
              <w:marBottom w:val="0"/>
              <w:divBdr>
                <w:top w:val="none" w:sz="0" w:space="0" w:color="auto"/>
                <w:left w:val="none" w:sz="0" w:space="0" w:color="auto"/>
                <w:bottom w:val="none" w:sz="0" w:space="0" w:color="auto"/>
                <w:right w:val="none" w:sz="0" w:space="0" w:color="auto"/>
              </w:divBdr>
            </w:div>
            <w:div w:id="575937326">
              <w:marLeft w:val="0"/>
              <w:marRight w:val="0"/>
              <w:marTop w:val="0"/>
              <w:marBottom w:val="0"/>
              <w:divBdr>
                <w:top w:val="none" w:sz="0" w:space="0" w:color="auto"/>
                <w:left w:val="none" w:sz="0" w:space="0" w:color="auto"/>
                <w:bottom w:val="none" w:sz="0" w:space="0" w:color="auto"/>
                <w:right w:val="none" w:sz="0" w:space="0" w:color="auto"/>
              </w:divBdr>
            </w:div>
            <w:div w:id="1309895217">
              <w:marLeft w:val="0"/>
              <w:marRight w:val="0"/>
              <w:marTop w:val="0"/>
              <w:marBottom w:val="0"/>
              <w:divBdr>
                <w:top w:val="none" w:sz="0" w:space="0" w:color="auto"/>
                <w:left w:val="none" w:sz="0" w:space="0" w:color="auto"/>
                <w:bottom w:val="none" w:sz="0" w:space="0" w:color="auto"/>
                <w:right w:val="none" w:sz="0" w:space="0" w:color="auto"/>
              </w:divBdr>
            </w:div>
            <w:div w:id="175003106">
              <w:marLeft w:val="0"/>
              <w:marRight w:val="0"/>
              <w:marTop w:val="0"/>
              <w:marBottom w:val="0"/>
              <w:divBdr>
                <w:top w:val="none" w:sz="0" w:space="0" w:color="auto"/>
                <w:left w:val="none" w:sz="0" w:space="0" w:color="auto"/>
                <w:bottom w:val="none" w:sz="0" w:space="0" w:color="auto"/>
                <w:right w:val="none" w:sz="0" w:space="0" w:color="auto"/>
              </w:divBdr>
            </w:div>
            <w:div w:id="1699551820">
              <w:marLeft w:val="0"/>
              <w:marRight w:val="0"/>
              <w:marTop w:val="0"/>
              <w:marBottom w:val="0"/>
              <w:divBdr>
                <w:top w:val="none" w:sz="0" w:space="0" w:color="auto"/>
                <w:left w:val="none" w:sz="0" w:space="0" w:color="auto"/>
                <w:bottom w:val="none" w:sz="0" w:space="0" w:color="auto"/>
                <w:right w:val="none" w:sz="0" w:space="0" w:color="auto"/>
              </w:divBdr>
            </w:div>
            <w:div w:id="1681276753">
              <w:marLeft w:val="0"/>
              <w:marRight w:val="0"/>
              <w:marTop w:val="0"/>
              <w:marBottom w:val="0"/>
              <w:divBdr>
                <w:top w:val="none" w:sz="0" w:space="0" w:color="auto"/>
                <w:left w:val="none" w:sz="0" w:space="0" w:color="auto"/>
                <w:bottom w:val="none" w:sz="0" w:space="0" w:color="auto"/>
                <w:right w:val="none" w:sz="0" w:space="0" w:color="auto"/>
              </w:divBdr>
            </w:div>
            <w:div w:id="359745702">
              <w:marLeft w:val="0"/>
              <w:marRight w:val="0"/>
              <w:marTop w:val="0"/>
              <w:marBottom w:val="0"/>
              <w:divBdr>
                <w:top w:val="none" w:sz="0" w:space="0" w:color="auto"/>
                <w:left w:val="none" w:sz="0" w:space="0" w:color="auto"/>
                <w:bottom w:val="none" w:sz="0" w:space="0" w:color="auto"/>
                <w:right w:val="none" w:sz="0" w:space="0" w:color="auto"/>
              </w:divBdr>
            </w:div>
            <w:div w:id="400175764">
              <w:marLeft w:val="0"/>
              <w:marRight w:val="0"/>
              <w:marTop w:val="0"/>
              <w:marBottom w:val="0"/>
              <w:divBdr>
                <w:top w:val="none" w:sz="0" w:space="0" w:color="auto"/>
                <w:left w:val="none" w:sz="0" w:space="0" w:color="auto"/>
                <w:bottom w:val="none" w:sz="0" w:space="0" w:color="auto"/>
                <w:right w:val="none" w:sz="0" w:space="0" w:color="auto"/>
              </w:divBdr>
            </w:div>
            <w:div w:id="2096318370">
              <w:marLeft w:val="0"/>
              <w:marRight w:val="0"/>
              <w:marTop w:val="0"/>
              <w:marBottom w:val="0"/>
              <w:divBdr>
                <w:top w:val="none" w:sz="0" w:space="0" w:color="auto"/>
                <w:left w:val="none" w:sz="0" w:space="0" w:color="auto"/>
                <w:bottom w:val="none" w:sz="0" w:space="0" w:color="auto"/>
                <w:right w:val="none" w:sz="0" w:space="0" w:color="auto"/>
              </w:divBdr>
            </w:div>
            <w:div w:id="793717218">
              <w:marLeft w:val="0"/>
              <w:marRight w:val="0"/>
              <w:marTop w:val="0"/>
              <w:marBottom w:val="0"/>
              <w:divBdr>
                <w:top w:val="none" w:sz="0" w:space="0" w:color="auto"/>
                <w:left w:val="none" w:sz="0" w:space="0" w:color="auto"/>
                <w:bottom w:val="none" w:sz="0" w:space="0" w:color="auto"/>
                <w:right w:val="none" w:sz="0" w:space="0" w:color="auto"/>
              </w:divBdr>
            </w:div>
            <w:div w:id="1244343067">
              <w:marLeft w:val="0"/>
              <w:marRight w:val="0"/>
              <w:marTop w:val="0"/>
              <w:marBottom w:val="0"/>
              <w:divBdr>
                <w:top w:val="none" w:sz="0" w:space="0" w:color="auto"/>
                <w:left w:val="none" w:sz="0" w:space="0" w:color="auto"/>
                <w:bottom w:val="none" w:sz="0" w:space="0" w:color="auto"/>
                <w:right w:val="none" w:sz="0" w:space="0" w:color="auto"/>
              </w:divBdr>
            </w:div>
            <w:div w:id="905603347">
              <w:marLeft w:val="0"/>
              <w:marRight w:val="0"/>
              <w:marTop w:val="0"/>
              <w:marBottom w:val="0"/>
              <w:divBdr>
                <w:top w:val="none" w:sz="0" w:space="0" w:color="auto"/>
                <w:left w:val="none" w:sz="0" w:space="0" w:color="auto"/>
                <w:bottom w:val="none" w:sz="0" w:space="0" w:color="auto"/>
                <w:right w:val="none" w:sz="0" w:space="0" w:color="auto"/>
              </w:divBdr>
            </w:div>
            <w:div w:id="908267380">
              <w:marLeft w:val="0"/>
              <w:marRight w:val="0"/>
              <w:marTop w:val="0"/>
              <w:marBottom w:val="0"/>
              <w:divBdr>
                <w:top w:val="none" w:sz="0" w:space="0" w:color="auto"/>
                <w:left w:val="none" w:sz="0" w:space="0" w:color="auto"/>
                <w:bottom w:val="none" w:sz="0" w:space="0" w:color="auto"/>
                <w:right w:val="none" w:sz="0" w:space="0" w:color="auto"/>
              </w:divBdr>
            </w:div>
            <w:div w:id="1648051034">
              <w:marLeft w:val="0"/>
              <w:marRight w:val="0"/>
              <w:marTop w:val="0"/>
              <w:marBottom w:val="0"/>
              <w:divBdr>
                <w:top w:val="none" w:sz="0" w:space="0" w:color="auto"/>
                <w:left w:val="none" w:sz="0" w:space="0" w:color="auto"/>
                <w:bottom w:val="none" w:sz="0" w:space="0" w:color="auto"/>
                <w:right w:val="none" w:sz="0" w:space="0" w:color="auto"/>
              </w:divBdr>
            </w:div>
            <w:div w:id="1601568902">
              <w:marLeft w:val="0"/>
              <w:marRight w:val="0"/>
              <w:marTop w:val="0"/>
              <w:marBottom w:val="0"/>
              <w:divBdr>
                <w:top w:val="none" w:sz="0" w:space="0" w:color="auto"/>
                <w:left w:val="none" w:sz="0" w:space="0" w:color="auto"/>
                <w:bottom w:val="none" w:sz="0" w:space="0" w:color="auto"/>
                <w:right w:val="none" w:sz="0" w:space="0" w:color="auto"/>
              </w:divBdr>
            </w:div>
            <w:div w:id="550338169">
              <w:marLeft w:val="0"/>
              <w:marRight w:val="0"/>
              <w:marTop w:val="0"/>
              <w:marBottom w:val="0"/>
              <w:divBdr>
                <w:top w:val="none" w:sz="0" w:space="0" w:color="auto"/>
                <w:left w:val="none" w:sz="0" w:space="0" w:color="auto"/>
                <w:bottom w:val="none" w:sz="0" w:space="0" w:color="auto"/>
                <w:right w:val="none" w:sz="0" w:space="0" w:color="auto"/>
              </w:divBdr>
            </w:div>
            <w:div w:id="130483686">
              <w:marLeft w:val="0"/>
              <w:marRight w:val="0"/>
              <w:marTop w:val="0"/>
              <w:marBottom w:val="0"/>
              <w:divBdr>
                <w:top w:val="none" w:sz="0" w:space="0" w:color="auto"/>
                <w:left w:val="none" w:sz="0" w:space="0" w:color="auto"/>
                <w:bottom w:val="none" w:sz="0" w:space="0" w:color="auto"/>
                <w:right w:val="none" w:sz="0" w:space="0" w:color="auto"/>
              </w:divBdr>
            </w:div>
            <w:div w:id="1591044791">
              <w:marLeft w:val="0"/>
              <w:marRight w:val="0"/>
              <w:marTop w:val="0"/>
              <w:marBottom w:val="0"/>
              <w:divBdr>
                <w:top w:val="none" w:sz="0" w:space="0" w:color="auto"/>
                <w:left w:val="none" w:sz="0" w:space="0" w:color="auto"/>
                <w:bottom w:val="none" w:sz="0" w:space="0" w:color="auto"/>
                <w:right w:val="none" w:sz="0" w:space="0" w:color="auto"/>
              </w:divBdr>
            </w:div>
            <w:div w:id="547255568">
              <w:marLeft w:val="0"/>
              <w:marRight w:val="0"/>
              <w:marTop w:val="0"/>
              <w:marBottom w:val="0"/>
              <w:divBdr>
                <w:top w:val="none" w:sz="0" w:space="0" w:color="auto"/>
                <w:left w:val="none" w:sz="0" w:space="0" w:color="auto"/>
                <w:bottom w:val="none" w:sz="0" w:space="0" w:color="auto"/>
                <w:right w:val="none" w:sz="0" w:space="0" w:color="auto"/>
              </w:divBdr>
            </w:div>
            <w:div w:id="538394912">
              <w:marLeft w:val="0"/>
              <w:marRight w:val="0"/>
              <w:marTop w:val="0"/>
              <w:marBottom w:val="0"/>
              <w:divBdr>
                <w:top w:val="none" w:sz="0" w:space="0" w:color="auto"/>
                <w:left w:val="none" w:sz="0" w:space="0" w:color="auto"/>
                <w:bottom w:val="none" w:sz="0" w:space="0" w:color="auto"/>
                <w:right w:val="none" w:sz="0" w:space="0" w:color="auto"/>
              </w:divBdr>
            </w:div>
            <w:div w:id="125706108">
              <w:marLeft w:val="0"/>
              <w:marRight w:val="0"/>
              <w:marTop w:val="0"/>
              <w:marBottom w:val="0"/>
              <w:divBdr>
                <w:top w:val="none" w:sz="0" w:space="0" w:color="auto"/>
                <w:left w:val="none" w:sz="0" w:space="0" w:color="auto"/>
                <w:bottom w:val="none" w:sz="0" w:space="0" w:color="auto"/>
                <w:right w:val="none" w:sz="0" w:space="0" w:color="auto"/>
              </w:divBdr>
            </w:div>
            <w:div w:id="1851138873">
              <w:marLeft w:val="0"/>
              <w:marRight w:val="0"/>
              <w:marTop w:val="0"/>
              <w:marBottom w:val="0"/>
              <w:divBdr>
                <w:top w:val="none" w:sz="0" w:space="0" w:color="auto"/>
                <w:left w:val="none" w:sz="0" w:space="0" w:color="auto"/>
                <w:bottom w:val="none" w:sz="0" w:space="0" w:color="auto"/>
                <w:right w:val="none" w:sz="0" w:space="0" w:color="auto"/>
              </w:divBdr>
            </w:div>
            <w:div w:id="1469128769">
              <w:marLeft w:val="0"/>
              <w:marRight w:val="0"/>
              <w:marTop w:val="0"/>
              <w:marBottom w:val="0"/>
              <w:divBdr>
                <w:top w:val="none" w:sz="0" w:space="0" w:color="auto"/>
                <w:left w:val="none" w:sz="0" w:space="0" w:color="auto"/>
                <w:bottom w:val="none" w:sz="0" w:space="0" w:color="auto"/>
                <w:right w:val="none" w:sz="0" w:space="0" w:color="auto"/>
              </w:divBdr>
            </w:div>
            <w:div w:id="1588269072">
              <w:marLeft w:val="0"/>
              <w:marRight w:val="0"/>
              <w:marTop w:val="0"/>
              <w:marBottom w:val="0"/>
              <w:divBdr>
                <w:top w:val="none" w:sz="0" w:space="0" w:color="auto"/>
                <w:left w:val="none" w:sz="0" w:space="0" w:color="auto"/>
                <w:bottom w:val="none" w:sz="0" w:space="0" w:color="auto"/>
                <w:right w:val="none" w:sz="0" w:space="0" w:color="auto"/>
              </w:divBdr>
            </w:div>
            <w:div w:id="1197111432">
              <w:marLeft w:val="0"/>
              <w:marRight w:val="0"/>
              <w:marTop w:val="0"/>
              <w:marBottom w:val="0"/>
              <w:divBdr>
                <w:top w:val="none" w:sz="0" w:space="0" w:color="auto"/>
                <w:left w:val="none" w:sz="0" w:space="0" w:color="auto"/>
                <w:bottom w:val="none" w:sz="0" w:space="0" w:color="auto"/>
                <w:right w:val="none" w:sz="0" w:space="0" w:color="auto"/>
              </w:divBdr>
            </w:div>
            <w:div w:id="942498185">
              <w:marLeft w:val="0"/>
              <w:marRight w:val="0"/>
              <w:marTop w:val="0"/>
              <w:marBottom w:val="0"/>
              <w:divBdr>
                <w:top w:val="none" w:sz="0" w:space="0" w:color="auto"/>
                <w:left w:val="none" w:sz="0" w:space="0" w:color="auto"/>
                <w:bottom w:val="none" w:sz="0" w:space="0" w:color="auto"/>
                <w:right w:val="none" w:sz="0" w:space="0" w:color="auto"/>
              </w:divBdr>
            </w:div>
            <w:div w:id="1733849800">
              <w:marLeft w:val="0"/>
              <w:marRight w:val="0"/>
              <w:marTop w:val="0"/>
              <w:marBottom w:val="0"/>
              <w:divBdr>
                <w:top w:val="none" w:sz="0" w:space="0" w:color="auto"/>
                <w:left w:val="none" w:sz="0" w:space="0" w:color="auto"/>
                <w:bottom w:val="none" w:sz="0" w:space="0" w:color="auto"/>
                <w:right w:val="none" w:sz="0" w:space="0" w:color="auto"/>
              </w:divBdr>
            </w:div>
            <w:div w:id="2100710577">
              <w:marLeft w:val="0"/>
              <w:marRight w:val="0"/>
              <w:marTop w:val="0"/>
              <w:marBottom w:val="0"/>
              <w:divBdr>
                <w:top w:val="none" w:sz="0" w:space="0" w:color="auto"/>
                <w:left w:val="none" w:sz="0" w:space="0" w:color="auto"/>
                <w:bottom w:val="none" w:sz="0" w:space="0" w:color="auto"/>
                <w:right w:val="none" w:sz="0" w:space="0" w:color="auto"/>
              </w:divBdr>
            </w:div>
            <w:div w:id="858275954">
              <w:marLeft w:val="0"/>
              <w:marRight w:val="0"/>
              <w:marTop w:val="0"/>
              <w:marBottom w:val="0"/>
              <w:divBdr>
                <w:top w:val="none" w:sz="0" w:space="0" w:color="auto"/>
                <w:left w:val="none" w:sz="0" w:space="0" w:color="auto"/>
                <w:bottom w:val="none" w:sz="0" w:space="0" w:color="auto"/>
                <w:right w:val="none" w:sz="0" w:space="0" w:color="auto"/>
              </w:divBdr>
            </w:div>
            <w:div w:id="1582450844">
              <w:marLeft w:val="0"/>
              <w:marRight w:val="0"/>
              <w:marTop w:val="0"/>
              <w:marBottom w:val="0"/>
              <w:divBdr>
                <w:top w:val="none" w:sz="0" w:space="0" w:color="auto"/>
                <w:left w:val="none" w:sz="0" w:space="0" w:color="auto"/>
                <w:bottom w:val="none" w:sz="0" w:space="0" w:color="auto"/>
                <w:right w:val="none" w:sz="0" w:space="0" w:color="auto"/>
              </w:divBdr>
            </w:div>
            <w:div w:id="812986461">
              <w:marLeft w:val="0"/>
              <w:marRight w:val="0"/>
              <w:marTop w:val="0"/>
              <w:marBottom w:val="0"/>
              <w:divBdr>
                <w:top w:val="none" w:sz="0" w:space="0" w:color="auto"/>
                <w:left w:val="none" w:sz="0" w:space="0" w:color="auto"/>
                <w:bottom w:val="none" w:sz="0" w:space="0" w:color="auto"/>
                <w:right w:val="none" w:sz="0" w:space="0" w:color="auto"/>
              </w:divBdr>
            </w:div>
            <w:div w:id="1785348893">
              <w:marLeft w:val="0"/>
              <w:marRight w:val="0"/>
              <w:marTop w:val="0"/>
              <w:marBottom w:val="0"/>
              <w:divBdr>
                <w:top w:val="none" w:sz="0" w:space="0" w:color="auto"/>
                <w:left w:val="none" w:sz="0" w:space="0" w:color="auto"/>
                <w:bottom w:val="none" w:sz="0" w:space="0" w:color="auto"/>
                <w:right w:val="none" w:sz="0" w:space="0" w:color="auto"/>
              </w:divBdr>
            </w:div>
            <w:div w:id="1513759093">
              <w:marLeft w:val="0"/>
              <w:marRight w:val="0"/>
              <w:marTop w:val="0"/>
              <w:marBottom w:val="0"/>
              <w:divBdr>
                <w:top w:val="none" w:sz="0" w:space="0" w:color="auto"/>
                <w:left w:val="none" w:sz="0" w:space="0" w:color="auto"/>
                <w:bottom w:val="none" w:sz="0" w:space="0" w:color="auto"/>
                <w:right w:val="none" w:sz="0" w:space="0" w:color="auto"/>
              </w:divBdr>
            </w:div>
            <w:div w:id="313073450">
              <w:marLeft w:val="0"/>
              <w:marRight w:val="0"/>
              <w:marTop w:val="0"/>
              <w:marBottom w:val="0"/>
              <w:divBdr>
                <w:top w:val="none" w:sz="0" w:space="0" w:color="auto"/>
                <w:left w:val="none" w:sz="0" w:space="0" w:color="auto"/>
                <w:bottom w:val="none" w:sz="0" w:space="0" w:color="auto"/>
                <w:right w:val="none" w:sz="0" w:space="0" w:color="auto"/>
              </w:divBdr>
            </w:div>
            <w:div w:id="362437593">
              <w:marLeft w:val="0"/>
              <w:marRight w:val="0"/>
              <w:marTop w:val="0"/>
              <w:marBottom w:val="0"/>
              <w:divBdr>
                <w:top w:val="none" w:sz="0" w:space="0" w:color="auto"/>
                <w:left w:val="none" w:sz="0" w:space="0" w:color="auto"/>
                <w:bottom w:val="none" w:sz="0" w:space="0" w:color="auto"/>
                <w:right w:val="none" w:sz="0" w:space="0" w:color="auto"/>
              </w:divBdr>
            </w:div>
            <w:div w:id="610210687">
              <w:marLeft w:val="0"/>
              <w:marRight w:val="0"/>
              <w:marTop w:val="0"/>
              <w:marBottom w:val="0"/>
              <w:divBdr>
                <w:top w:val="none" w:sz="0" w:space="0" w:color="auto"/>
                <w:left w:val="none" w:sz="0" w:space="0" w:color="auto"/>
                <w:bottom w:val="none" w:sz="0" w:space="0" w:color="auto"/>
                <w:right w:val="none" w:sz="0" w:space="0" w:color="auto"/>
              </w:divBdr>
            </w:div>
            <w:div w:id="1816143680">
              <w:marLeft w:val="0"/>
              <w:marRight w:val="0"/>
              <w:marTop w:val="0"/>
              <w:marBottom w:val="0"/>
              <w:divBdr>
                <w:top w:val="none" w:sz="0" w:space="0" w:color="auto"/>
                <w:left w:val="none" w:sz="0" w:space="0" w:color="auto"/>
                <w:bottom w:val="none" w:sz="0" w:space="0" w:color="auto"/>
                <w:right w:val="none" w:sz="0" w:space="0" w:color="auto"/>
              </w:divBdr>
            </w:div>
            <w:div w:id="1294214754">
              <w:marLeft w:val="0"/>
              <w:marRight w:val="0"/>
              <w:marTop w:val="0"/>
              <w:marBottom w:val="0"/>
              <w:divBdr>
                <w:top w:val="none" w:sz="0" w:space="0" w:color="auto"/>
                <w:left w:val="none" w:sz="0" w:space="0" w:color="auto"/>
                <w:bottom w:val="none" w:sz="0" w:space="0" w:color="auto"/>
                <w:right w:val="none" w:sz="0" w:space="0" w:color="auto"/>
              </w:divBdr>
            </w:div>
            <w:div w:id="426118694">
              <w:marLeft w:val="0"/>
              <w:marRight w:val="0"/>
              <w:marTop w:val="0"/>
              <w:marBottom w:val="0"/>
              <w:divBdr>
                <w:top w:val="none" w:sz="0" w:space="0" w:color="auto"/>
                <w:left w:val="none" w:sz="0" w:space="0" w:color="auto"/>
                <w:bottom w:val="none" w:sz="0" w:space="0" w:color="auto"/>
                <w:right w:val="none" w:sz="0" w:space="0" w:color="auto"/>
              </w:divBdr>
            </w:div>
            <w:div w:id="1498231508">
              <w:marLeft w:val="0"/>
              <w:marRight w:val="0"/>
              <w:marTop w:val="0"/>
              <w:marBottom w:val="0"/>
              <w:divBdr>
                <w:top w:val="none" w:sz="0" w:space="0" w:color="auto"/>
                <w:left w:val="none" w:sz="0" w:space="0" w:color="auto"/>
                <w:bottom w:val="none" w:sz="0" w:space="0" w:color="auto"/>
                <w:right w:val="none" w:sz="0" w:space="0" w:color="auto"/>
              </w:divBdr>
            </w:div>
            <w:div w:id="388770258">
              <w:marLeft w:val="0"/>
              <w:marRight w:val="0"/>
              <w:marTop w:val="0"/>
              <w:marBottom w:val="0"/>
              <w:divBdr>
                <w:top w:val="none" w:sz="0" w:space="0" w:color="auto"/>
                <w:left w:val="none" w:sz="0" w:space="0" w:color="auto"/>
                <w:bottom w:val="none" w:sz="0" w:space="0" w:color="auto"/>
                <w:right w:val="none" w:sz="0" w:space="0" w:color="auto"/>
              </w:divBdr>
            </w:div>
            <w:div w:id="1953590712">
              <w:marLeft w:val="0"/>
              <w:marRight w:val="0"/>
              <w:marTop w:val="0"/>
              <w:marBottom w:val="0"/>
              <w:divBdr>
                <w:top w:val="none" w:sz="0" w:space="0" w:color="auto"/>
                <w:left w:val="none" w:sz="0" w:space="0" w:color="auto"/>
                <w:bottom w:val="none" w:sz="0" w:space="0" w:color="auto"/>
                <w:right w:val="none" w:sz="0" w:space="0" w:color="auto"/>
              </w:divBdr>
            </w:div>
            <w:div w:id="1378550684">
              <w:marLeft w:val="0"/>
              <w:marRight w:val="0"/>
              <w:marTop w:val="0"/>
              <w:marBottom w:val="0"/>
              <w:divBdr>
                <w:top w:val="none" w:sz="0" w:space="0" w:color="auto"/>
                <w:left w:val="none" w:sz="0" w:space="0" w:color="auto"/>
                <w:bottom w:val="none" w:sz="0" w:space="0" w:color="auto"/>
                <w:right w:val="none" w:sz="0" w:space="0" w:color="auto"/>
              </w:divBdr>
            </w:div>
            <w:div w:id="2297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408">
      <w:bodyDiv w:val="1"/>
      <w:marLeft w:val="0"/>
      <w:marRight w:val="0"/>
      <w:marTop w:val="0"/>
      <w:marBottom w:val="0"/>
      <w:divBdr>
        <w:top w:val="none" w:sz="0" w:space="0" w:color="auto"/>
        <w:left w:val="none" w:sz="0" w:space="0" w:color="auto"/>
        <w:bottom w:val="none" w:sz="0" w:space="0" w:color="auto"/>
        <w:right w:val="none" w:sz="0" w:space="0" w:color="auto"/>
      </w:divBdr>
      <w:divsChild>
        <w:div w:id="2002344887">
          <w:marLeft w:val="0"/>
          <w:marRight w:val="0"/>
          <w:marTop w:val="0"/>
          <w:marBottom w:val="0"/>
          <w:divBdr>
            <w:top w:val="none" w:sz="0" w:space="0" w:color="auto"/>
            <w:left w:val="none" w:sz="0" w:space="0" w:color="auto"/>
            <w:bottom w:val="none" w:sz="0" w:space="0" w:color="auto"/>
            <w:right w:val="none" w:sz="0" w:space="0" w:color="auto"/>
          </w:divBdr>
          <w:divsChild>
            <w:div w:id="458718254">
              <w:marLeft w:val="0"/>
              <w:marRight w:val="0"/>
              <w:marTop w:val="0"/>
              <w:marBottom w:val="0"/>
              <w:divBdr>
                <w:top w:val="none" w:sz="0" w:space="0" w:color="auto"/>
                <w:left w:val="none" w:sz="0" w:space="0" w:color="auto"/>
                <w:bottom w:val="none" w:sz="0" w:space="0" w:color="auto"/>
                <w:right w:val="none" w:sz="0" w:space="0" w:color="auto"/>
              </w:divBdr>
            </w:div>
            <w:div w:id="748427723">
              <w:marLeft w:val="0"/>
              <w:marRight w:val="0"/>
              <w:marTop w:val="0"/>
              <w:marBottom w:val="0"/>
              <w:divBdr>
                <w:top w:val="none" w:sz="0" w:space="0" w:color="auto"/>
                <w:left w:val="none" w:sz="0" w:space="0" w:color="auto"/>
                <w:bottom w:val="none" w:sz="0" w:space="0" w:color="auto"/>
                <w:right w:val="none" w:sz="0" w:space="0" w:color="auto"/>
              </w:divBdr>
            </w:div>
            <w:div w:id="585844170">
              <w:marLeft w:val="0"/>
              <w:marRight w:val="0"/>
              <w:marTop w:val="0"/>
              <w:marBottom w:val="0"/>
              <w:divBdr>
                <w:top w:val="none" w:sz="0" w:space="0" w:color="auto"/>
                <w:left w:val="none" w:sz="0" w:space="0" w:color="auto"/>
                <w:bottom w:val="none" w:sz="0" w:space="0" w:color="auto"/>
                <w:right w:val="none" w:sz="0" w:space="0" w:color="auto"/>
              </w:divBdr>
            </w:div>
            <w:div w:id="1972007684">
              <w:marLeft w:val="0"/>
              <w:marRight w:val="0"/>
              <w:marTop w:val="0"/>
              <w:marBottom w:val="0"/>
              <w:divBdr>
                <w:top w:val="none" w:sz="0" w:space="0" w:color="auto"/>
                <w:left w:val="none" w:sz="0" w:space="0" w:color="auto"/>
                <w:bottom w:val="none" w:sz="0" w:space="0" w:color="auto"/>
                <w:right w:val="none" w:sz="0" w:space="0" w:color="auto"/>
              </w:divBdr>
            </w:div>
            <w:div w:id="329796054">
              <w:marLeft w:val="0"/>
              <w:marRight w:val="0"/>
              <w:marTop w:val="0"/>
              <w:marBottom w:val="0"/>
              <w:divBdr>
                <w:top w:val="none" w:sz="0" w:space="0" w:color="auto"/>
                <w:left w:val="none" w:sz="0" w:space="0" w:color="auto"/>
                <w:bottom w:val="none" w:sz="0" w:space="0" w:color="auto"/>
                <w:right w:val="none" w:sz="0" w:space="0" w:color="auto"/>
              </w:divBdr>
            </w:div>
            <w:div w:id="887110620">
              <w:marLeft w:val="0"/>
              <w:marRight w:val="0"/>
              <w:marTop w:val="0"/>
              <w:marBottom w:val="0"/>
              <w:divBdr>
                <w:top w:val="none" w:sz="0" w:space="0" w:color="auto"/>
                <w:left w:val="none" w:sz="0" w:space="0" w:color="auto"/>
                <w:bottom w:val="none" w:sz="0" w:space="0" w:color="auto"/>
                <w:right w:val="none" w:sz="0" w:space="0" w:color="auto"/>
              </w:divBdr>
            </w:div>
            <w:div w:id="1841693605">
              <w:marLeft w:val="0"/>
              <w:marRight w:val="0"/>
              <w:marTop w:val="0"/>
              <w:marBottom w:val="0"/>
              <w:divBdr>
                <w:top w:val="none" w:sz="0" w:space="0" w:color="auto"/>
                <w:left w:val="none" w:sz="0" w:space="0" w:color="auto"/>
                <w:bottom w:val="none" w:sz="0" w:space="0" w:color="auto"/>
                <w:right w:val="none" w:sz="0" w:space="0" w:color="auto"/>
              </w:divBdr>
            </w:div>
            <w:div w:id="1493259506">
              <w:marLeft w:val="0"/>
              <w:marRight w:val="0"/>
              <w:marTop w:val="0"/>
              <w:marBottom w:val="0"/>
              <w:divBdr>
                <w:top w:val="none" w:sz="0" w:space="0" w:color="auto"/>
                <w:left w:val="none" w:sz="0" w:space="0" w:color="auto"/>
                <w:bottom w:val="none" w:sz="0" w:space="0" w:color="auto"/>
                <w:right w:val="none" w:sz="0" w:space="0" w:color="auto"/>
              </w:divBdr>
            </w:div>
            <w:div w:id="1572033416">
              <w:marLeft w:val="0"/>
              <w:marRight w:val="0"/>
              <w:marTop w:val="0"/>
              <w:marBottom w:val="0"/>
              <w:divBdr>
                <w:top w:val="none" w:sz="0" w:space="0" w:color="auto"/>
                <w:left w:val="none" w:sz="0" w:space="0" w:color="auto"/>
                <w:bottom w:val="none" w:sz="0" w:space="0" w:color="auto"/>
                <w:right w:val="none" w:sz="0" w:space="0" w:color="auto"/>
              </w:divBdr>
            </w:div>
            <w:div w:id="417555339">
              <w:marLeft w:val="0"/>
              <w:marRight w:val="0"/>
              <w:marTop w:val="0"/>
              <w:marBottom w:val="0"/>
              <w:divBdr>
                <w:top w:val="none" w:sz="0" w:space="0" w:color="auto"/>
                <w:left w:val="none" w:sz="0" w:space="0" w:color="auto"/>
                <w:bottom w:val="none" w:sz="0" w:space="0" w:color="auto"/>
                <w:right w:val="none" w:sz="0" w:space="0" w:color="auto"/>
              </w:divBdr>
            </w:div>
            <w:div w:id="1794441749">
              <w:marLeft w:val="0"/>
              <w:marRight w:val="0"/>
              <w:marTop w:val="0"/>
              <w:marBottom w:val="0"/>
              <w:divBdr>
                <w:top w:val="none" w:sz="0" w:space="0" w:color="auto"/>
                <w:left w:val="none" w:sz="0" w:space="0" w:color="auto"/>
                <w:bottom w:val="none" w:sz="0" w:space="0" w:color="auto"/>
                <w:right w:val="none" w:sz="0" w:space="0" w:color="auto"/>
              </w:divBdr>
            </w:div>
            <w:div w:id="1506901491">
              <w:marLeft w:val="0"/>
              <w:marRight w:val="0"/>
              <w:marTop w:val="0"/>
              <w:marBottom w:val="0"/>
              <w:divBdr>
                <w:top w:val="none" w:sz="0" w:space="0" w:color="auto"/>
                <w:left w:val="none" w:sz="0" w:space="0" w:color="auto"/>
                <w:bottom w:val="none" w:sz="0" w:space="0" w:color="auto"/>
                <w:right w:val="none" w:sz="0" w:space="0" w:color="auto"/>
              </w:divBdr>
            </w:div>
            <w:div w:id="162479052">
              <w:marLeft w:val="0"/>
              <w:marRight w:val="0"/>
              <w:marTop w:val="0"/>
              <w:marBottom w:val="0"/>
              <w:divBdr>
                <w:top w:val="none" w:sz="0" w:space="0" w:color="auto"/>
                <w:left w:val="none" w:sz="0" w:space="0" w:color="auto"/>
                <w:bottom w:val="none" w:sz="0" w:space="0" w:color="auto"/>
                <w:right w:val="none" w:sz="0" w:space="0" w:color="auto"/>
              </w:divBdr>
            </w:div>
            <w:div w:id="668868842">
              <w:marLeft w:val="0"/>
              <w:marRight w:val="0"/>
              <w:marTop w:val="0"/>
              <w:marBottom w:val="0"/>
              <w:divBdr>
                <w:top w:val="none" w:sz="0" w:space="0" w:color="auto"/>
                <w:left w:val="none" w:sz="0" w:space="0" w:color="auto"/>
                <w:bottom w:val="none" w:sz="0" w:space="0" w:color="auto"/>
                <w:right w:val="none" w:sz="0" w:space="0" w:color="auto"/>
              </w:divBdr>
            </w:div>
            <w:div w:id="1231234528">
              <w:marLeft w:val="0"/>
              <w:marRight w:val="0"/>
              <w:marTop w:val="0"/>
              <w:marBottom w:val="0"/>
              <w:divBdr>
                <w:top w:val="none" w:sz="0" w:space="0" w:color="auto"/>
                <w:left w:val="none" w:sz="0" w:space="0" w:color="auto"/>
                <w:bottom w:val="none" w:sz="0" w:space="0" w:color="auto"/>
                <w:right w:val="none" w:sz="0" w:space="0" w:color="auto"/>
              </w:divBdr>
            </w:div>
            <w:div w:id="439227114">
              <w:marLeft w:val="0"/>
              <w:marRight w:val="0"/>
              <w:marTop w:val="0"/>
              <w:marBottom w:val="0"/>
              <w:divBdr>
                <w:top w:val="none" w:sz="0" w:space="0" w:color="auto"/>
                <w:left w:val="none" w:sz="0" w:space="0" w:color="auto"/>
                <w:bottom w:val="none" w:sz="0" w:space="0" w:color="auto"/>
                <w:right w:val="none" w:sz="0" w:space="0" w:color="auto"/>
              </w:divBdr>
            </w:div>
            <w:div w:id="938099738">
              <w:marLeft w:val="0"/>
              <w:marRight w:val="0"/>
              <w:marTop w:val="0"/>
              <w:marBottom w:val="0"/>
              <w:divBdr>
                <w:top w:val="none" w:sz="0" w:space="0" w:color="auto"/>
                <w:left w:val="none" w:sz="0" w:space="0" w:color="auto"/>
                <w:bottom w:val="none" w:sz="0" w:space="0" w:color="auto"/>
                <w:right w:val="none" w:sz="0" w:space="0" w:color="auto"/>
              </w:divBdr>
            </w:div>
            <w:div w:id="773551319">
              <w:marLeft w:val="0"/>
              <w:marRight w:val="0"/>
              <w:marTop w:val="0"/>
              <w:marBottom w:val="0"/>
              <w:divBdr>
                <w:top w:val="none" w:sz="0" w:space="0" w:color="auto"/>
                <w:left w:val="none" w:sz="0" w:space="0" w:color="auto"/>
                <w:bottom w:val="none" w:sz="0" w:space="0" w:color="auto"/>
                <w:right w:val="none" w:sz="0" w:space="0" w:color="auto"/>
              </w:divBdr>
            </w:div>
            <w:div w:id="100878337">
              <w:marLeft w:val="0"/>
              <w:marRight w:val="0"/>
              <w:marTop w:val="0"/>
              <w:marBottom w:val="0"/>
              <w:divBdr>
                <w:top w:val="none" w:sz="0" w:space="0" w:color="auto"/>
                <w:left w:val="none" w:sz="0" w:space="0" w:color="auto"/>
                <w:bottom w:val="none" w:sz="0" w:space="0" w:color="auto"/>
                <w:right w:val="none" w:sz="0" w:space="0" w:color="auto"/>
              </w:divBdr>
            </w:div>
            <w:div w:id="1764573827">
              <w:marLeft w:val="0"/>
              <w:marRight w:val="0"/>
              <w:marTop w:val="0"/>
              <w:marBottom w:val="0"/>
              <w:divBdr>
                <w:top w:val="none" w:sz="0" w:space="0" w:color="auto"/>
                <w:left w:val="none" w:sz="0" w:space="0" w:color="auto"/>
                <w:bottom w:val="none" w:sz="0" w:space="0" w:color="auto"/>
                <w:right w:val="none" w:sz="0" w:space="0" w:color="auto"/>
              </w:divBdr>
            </w:div>
            <w:div w:id="1212115269">
              <w:marLeft w:val="0"/>
              <w:marRight w:val="0"/>
              <w:marTop w:val="0"/>
              <w:marBottom w:val="0"/>
              <w:divBdr>
                <w:top w:val="none" w:sz="0" w:space="0" w:color="auto"/>
                <w:left w:val="none" w:sz="0" w:space="0" w:color="auto"/>
                <w:bottom w:val="none" w:sz="0" w:space="0" w:color="auto"/>
                <w:right w:val="none" w:sz="0" w:space="0" w:color="auto"/>
              </w:divBdr>
            </w:div>
            <w:div w:id="727268858">
              <w:marLeft w:val="0"/>
              <w:marRight w:val="0"/>
              <w:marTop w:val="0"/>
              <w:marBottom w:val="0"/>
              <w:divBdr>
                <w:top w:val="none" w:sz="0" w:space="0" w:color="auto"/>
                <w:left w:val="none" w:sz="0" w:space="0" w:color="auto"/>
                <w:bottom w:val="none" w:sz="0" w:space="0" w:color="auto"/>
                <w:right w:val="none" w:sz="0" w:space="0" w:color="auto"/>
              </w:divBdr>
            </w:div>
            <w:div w:id="831213156">
              <w:marLeft w:val="0"/>
              <w:marRight w:val="0"/>
              <w:marTop w:val="0"/>
              <w:marBottom w:val="0"/>
              <w:divBdr>
                <w:top w:val="none" w:sz="0" w:space="0" w:color="auto"/>
                <w:left w:val="none" w:sz="0" w:space="0" w:color="auto"/>
                <w:bottom w:val="none" w:sz="0" w:space="0" w:color="auto"/>
                <w:right w:val="none" w:sz="0" w:space="0" w:color="auto"/>
              </w:divBdr>
            </w:div>
            <w:div w:id="2067875494">
              <w:marLeft w:val="0"/>
              <w:marRight w:val="0"/>
              <w:marTop w:val="0"/>
              <w:marBottom w:val="0"/>
              <w:divBdr>
                <w:top w:val="none" w:sz="0" w:space="0" w:color="auto"/>
                <w:left w:val="none" w:sz="0" w:space="0" w:color="auto"/>
                <w:bottom w:val="none" w:sz="0" w:space="0" w:color="auto"/>
                <w:right w:val="none" w:sz="0" w:space="0" w:color="auto"/>
              </w:divBdr>
            </w:div>
            <w:div w:id="1554386225">
              <w:marLeft w:val="0"/>
              <w:marRight w:val="0"/>
              <w:marTop w:val="0"/>
              <w:marBottom w:val="0"/>
              <w:divBdr>
                <w:top w:val="none" w:sz="0" w:space="0" w:color="auto"/>
                <w:left w:val="none" w:sz="0" w:space="0" w:color="auto"/>
                <w:bottom w:val="none" w:sz="0" w:space="0" w:color="auto"/>
                <w:right w:val="none" w:sz="0" w:space="0" w:color="auto"/>
              </w:divBdr>
            </w:div>
            <w:div w:id="622003129">
              <w:marLeft w:val="0"/>
              <w:marRight w:val="0"/>
              <w:marTop w:val="0"/>
              <w:marBottom w:val="0"/>
              <w:divBdr>
                <w:top w:val="none" w:sz="0" w:space="0" w:color="auto"/>
                <w:left w:val="none" w:sz="0" w:space="0" w:color="auto"/>
                <w:bottom w:val="none" w:sz="0" w:space="0" w:color="auto"/>
                <w:right w:val="none" w:sz="0" w:space="0" w:color="auto"/>
              </w:divBdr>
            </w:div>
            <w:div w:id="1690326528">
              <w:marLeft w:val="0"/>
              <w:marRight w:val="0"/>
              <w:marTop w:val="0"/>
              <w:marBottom w:val="0"/>
              <w:divBdr>
                <w:top w:val="none" w:sz="0" w:space="0" w:color="auto"/>
                <w:left w:val="none" w:sz="0" w:space="0" w:color="auto"/>
                <w:bottom w:val="none" w:sz="0" w:space="0" w:color="auto"/>
                <w:right w:val="none" w:sz="0" w:space="0" w:color="auto"/>
              </w:divBdr>
            </w:div>
            <w:div w:id="1736852741">
              <w:marLeft w:val="0"/>
              <w:marRight w:val="0"/>
              <w:marTop w:val="0"/>
              <w:marBottom w:val="0"/>
              <w:divBdr>
                <w:top w:val="none" w:sz="0" w:space="0" w:color="auto"/>
                <w:left w:val="none" w:sz="0" w:space="0" w:color="auto"/>
                <w:bottom w:val="none" w:sz="0" w:space="0" w:color="auto"/>
                <w:right w:val="none" w:sz="0" w:space="0" w:color="auto"/>
              </w:divBdr>
            </w:div>
            <w:div w:id="2065520975">
              <w:marLeft w:val="0"/>
              <w:marRight w:val="0"/>
              <w:marTop w:val="0"/>
              <w:marBottom w:val="0"/>
              <w:divBdr>
                <w:top w:val="none" w:sz="0" w:space="0" w:color="auto"/>
                <w:left w:val="none" w:sz="0" w:space="0" w:color="auto"/>
                <w:bottom w:val="none" w:sz="0" w:space="0" w:color="auto"/>
                <w:right w:val="none" w:sz="0" w:space="0" w:color="auto"/>
              </w:divBdr>
            </w:div>
            <w:div w:id="1084691289">
              <w:marLeft w:val="0"/>
              <w:marRight w:val="0"/>
              <w:marTop w:val="0"/>
              <w:marBottom w:val="0"/>
              <w:divBdr>
                <w:top w:val="none" w:sz="0" w:space="0" w:color="auto"/>
                <w:left w:val="none" w:sz="0" w:space="0" w:color="auto"/>
                <w:bottom w:val="none" w:sz="0" w:space="0" w:color="auto"/>
                <w:right w:val="none" w:sz="0" w:space="0" w:color="auto"/>
              </w:divBdr>
            </w:div>
            <w:div w:id="1263147381">
              <w:marLeft w:val="0"/>
              <w:marRight w:val="0"/>
              <w:marTop w:val="0"/>
              <w:marBottom w:val="0"/>
              <w:divBdr>
                <w:top w:val="none" w:sz="0" w:space="0" w:color="auto"/>
                <w:left w:val="none" w:sz="0" w:space="0" w:color="auto"/>
                <w:bottom w:val="none" w:sz="0" w:space="0" w:color="auto"/>
                <w:right w:val="none" w:sz="0" w:space="0" w:color="auto"/>
              </w:divBdr>
            </w:div>
            <w:div w:id="997659718">
              <w:marLeft w:val="0"/>
              <w:marRight w:val="0"/>
              <w:marTop w:val="0"/>
              <w:marBottom w:val="0"/>
              <w:divBdr>
                <w:top w:val="none" w:sz="0" w:space="0" w:color="auto"/>
                <w:left w:val="none" w:sz="0" w:space="0" w:color="auto"/>
                <w:bottom w:val="none" w:sz="0" w:space="0" w:color="auto"/>
                <w:right w:val="none" w:sz="0" w:space="0" w:color="auto"/>
              </w:divBdr>
            </w:div>
            <w:div w:id="1462843633">
              <w:marLeft w:val="0"/>
              <w:marRight w:val="0"/>
              <w:marTop w:val="0"/>
              <w:marBottom w:val="0"/>
              <w:divBdr>
                <w:top w:val="none" w:sz="0" w:space="0" w:color="auto"/>
                <w:left w:val="none" w:sz="0" w:space="0" w:color="auto"/>
                <w:bottom w:val="none" w:sz="0" w:space="0" w:color="auto"/>
                <w:right w:val="none" w:sz="0" w:space="0" w:color="auto"/>
              </w:divBdr>
            </w:div>
            <w:div w:id="228267217">
              <w:marLeft w:val="0"/>
              <w:marRight w:val="0"/>
              <w:marTop w:val="0"/>
              <w:marBottom w:val="0"/>
              <w:divBdr>
                <w:top w:val="none" w:sz="0" w:space="0" w:color="auto"/>
                <w:left w:val="none" w:sz="0" w:space="0" w:color="auto"/>
                <w:bottom w:val="none" w:sz="0" w:space="0" w:color="auto"/>
                <w:right w:val="none" w:sz="0" w:space="0" w:color="auto"/>
              </w:divBdr>
            </w:div>
            <w:div w:id="925113671">
              <w:marLeft w:val="0"/>
              <w:marRight w:val="0"/>
              <w:marTop w:val="0"/>
              <w:marBottom w:val="0"/>
              <w:divBdr>
                <w:top w:val="none" w:sz="0" w:space="0" w:color="auto"/>
                <w:left w:val="none" w:sz="0" w:space="0" w:color="auto"/>
                <w:bottom w:val="none" w:sz="0" w:space="0" w:color="auto"/>
                <w:right w:val="none" w:sz="0" w:space="0" w:color="auto"/>
              </w:divBdr>
            </w:div>
            <w:div w:id="1337804381">
              <w:marLeft w:val="0"/>
              <w:marRight w:val="0"/>
              <w:marTop w:val="0"/>
              <w:marBottom w:val="0"/>
              <w:divBdr>
                <w:top w:val="none" w:sz="0" w:space="0" w:color="auto"/>
                <w:left w:val="none" w:sz="0" w:space="0" w:color="auto"/>
                <w:bottom w:val="none" w:sz="0" w:space="0" w:color="auto"/>
                <w:right w:val="none" w:sz="0" w:space="0" w:color="auto"/>
              </w:divBdr>
            </w:div>
            <w:div w:id="2144540758">
              <w:marLeft w:val="0"/>
              <w:marRight w:val="0"/>
              <w:marTop w:val="0"/>
              <w:marBottom w:val="0"/>
              <w:divBdr>
                <w:top w:val="none" w:sz="0" w:space="0" w:color="auto"/>
                <w:left w:val="none" w:sz="0" w:space="0" w:color="auto"/>
                <w:bottom w:val="none" w:sz="0" w:space="0" w:color="auto"/>
                <w:right w:val="none" w:sz="0" w:space="0" w:color="auto"/>
              </w:divBdr>
            </w:div>
            <w:div w:id="508252765">
              <w:marLeft w:val="0"/>
              <w:marRight w:val="0"/>
              <w:marTop w:val="0"/>
              <w:marBottom w:val="0"/>
              <w:divBdr>
                <w:top w:val="none" w:sz="0" w:space="0" w:color="auto"/>
                <w:left w:val="none" w:sz="0" w:space="0" w:color="auto"/>
                <w:bottom w:val="none" w:sz="0" w:space="0" w:color="auto"/>
                <w:right w:val="none" w:sz="0" w:space="0" w:color="auto"/>
              </w:divBdr>
            </w:div>
            <w:div w:id="1568226341">
              <w:marLeft w:val="0"/>
              <w:marRight w:val="0"/>
              <w:marTop w:val="0"/>
              <w:marBottom w:val="0"/>
              <w:divBdr>
                <w:top w:val="none" w:sz="0" w:space="0" w:color="auto"/>
                <w:left w:val="none" w:sz="0" w:space="0" w:color="auto"/>
                <w:bottom w:val="none" w:sz="0" w:space="0" w:color="auto"/>
                <w:right w:val="none" w:sz="0" w:space="0" w:color="auto"/>
              </w:divBdr>
            </w:div>
            <w:div w:id="1760977134">
              <w:marLeft w:val="0"/>
              <w:marRight w:val="0"/>
              <w:marTop w:val="0"/>
              <w:marBottom w:val="0"/>
              <w:divBdr>
                <w:top w:val="none" w:sz="0" w:space="0" w:color="auto"/>
                <w:left w:val="none" w:sz="0" w:space="0" w:color="auto"/>
                <w:bottom w:val="none" w:sz="0" w:space="0" w:color="auto"/>
                <w:right w:val="none" w:sz="0" w:space="0" w:color="auto"/>
              </w:divBdr>
            </w:div>
            <w:div w:id="679938546">
              <w:marLeft w:val="0"/>
              <w:marRight w:val="0"/>
              <w:marTop w:val="0"/>
              <w:marBottom w:val="0"/>
              <w:divBdr>
                <w:top w:val="none" w:sz="0" w:space="0" w:color="auto"/>
                <w:left w:val="none" w:sz="0" w:space="0" w:color="auto"/>
                <w:bottom w:val="none" w:sz="0" w:space="0" w:color="auto"/>
                <w:right w:val="none" w:sz="0" w:space="0" w:color="auto"/>
              </w:divBdr>
            </w:div>
            <w:div w:id="2311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2285">
      <w:bodyDiv w:val="1"/>
      <w:marLeft w:val="0"/>
      <w:marRight w:val="0"/>
      <w:marTop w:val="0"/>
      <w:marBottom w:val="0"/>
      <w:divBdr>
        <w:top w:val="none" w:sz="0" w:space="0" w:color="auto"/>
        <w:left w:val="none" w:sz="0" w:space="0" w:color="auto"/>
        <w:bottom w:val="none" w:sz="0" w:space="0" w:color="auto"/>
        <w:right w:val="none" w:sz="0" w:space="0" w:color="auto"/>
      </w:divBdr>
      <w:divsChild>
        <w:div w:id="1964729879">
          <w:marLeft w:val="0"/>
          <w:marRight w:val="0"/>
          <w:marTop w:val="0"/>
          <w:marBottom w:val="0"/>
          <w:divBdr>
            <w:top w:val="none" w:sz="0" w:space="0" w:color="auto"/>
            <w:left w:val="none" w:sz="0" w:space="0" w:color="auto"/>
            <w:bottom w:val="none" w:sz="0" w:space="0" w:color="auto"/>
            <w:right w:val="none" w:sz="0" w:space="0" w:color="auto"/>
          </w:divBdr>
          <w:divsChild>
            <w:div w:id="1020545509">
              <w:marLeft w:val="0"/>
              <w:marRight w:val="0"/>
              <w:marTop w:val="0"/>
              <w:marBottom w:val="0"/>
              <w:divBdr>
                <w:top w:val="none" w:sz="0" w:space="0" w:color="auto"/>
                <w:left w:val="none" w:sz="0" w:space="0" w:color="auto"/>
                <w:bottom w:val="none" w:sz="0" w:space="0" w:color="auto"/>
                <w:right w:val="none" w:sz="0" w:space="0" w:color="auto"/>
              </w:divBdr>
            </w:div>
            <w:div w:id="2017806170">
              <w:marLeft w:val="0"/>
              <w:marRight w:val="0"/>
              <w:marTop w:val="0"/>
              <w:marBottom w:val="0"/>
              <w:divBdr>
                <w:top w:val="none" w:sz="0" w:space="0" w:color="auto"/>
                <w:left w:val="none" w:sz="0" w:space="0" w:color="auto"/>
                <w:bottom w:val="none" w:sz="0" w:space="0" w:color="auto"/>
                <w:right w:val="none" w:sz="0" w:space="0" w:color="auto"/>
              </w:divBdr>
            </w:div>
            <w:div w:id="1925213920">
              <w:marLeft w:val="0"/>
              <w:marRight w:val="0"/>
              <w:marTop w:val="0"/>
              <w:marBottom w:val="0"/>
              <w:divBdr>
                <w:top w:val="none" w:sz="0" w:space="0" w:color="auto"/>
                <w:left w:val="none" w:sz="0" w:space="0" w:color="auto"/>
                <w:bottom w:val="none" w:sz="0" w:space="0" w:color="auto"/>
                <w:right w:val="none" w:sz="0" w:space="0" w:color="auto"/>
              </w:divBdr>
            </w:div>
            <w:div w:id="1116145854">
              <w:marLeft w:val="0"/>
              <w:marRight w:val="0"/>
              <w:marTop w:val="0"/>
              <w:marBottom w:val="0"/>
              <w:divBdr>
                <w:top w:val="none" w:sz="0" w:space="0" w:color="auto"/>
                <w:left w:val="none" w:sz="0" w:space="0" w:color="auto"/>
                <w:bottom w:val="none" w:sz="0" w:space="0" w:color="auto"/>
                <w:right w:val="none" w:sz="0" w:space="0" w:color="auto"/>
              </w:divBdr>
            </w:div>
            <w:div w:id="1975401461">
              <w:marLeft w:val="0"/>
              <w:marRight w:val="0"/>
              <w:marTop w:val="0"/>
              <w:marBottom w:val="0"/>
              <w:divBdr>
                <w:top w:val="none" w:sz="0" w:space="0" w:color="auto"/>
                <w:left w:val="none" w:sz="0" w:space="0" w:color="auto"/>
                <w:bottom w:val="none" w:sz="0" w:space="0" w:color="auto"/>
                <w:right w:val="none" w:sz="0" w:space="0" w:color="auto"/>
              </w:divBdr>
            </w:div>
            <w:div w:id="980035264">
              <w:marLeft w:val="0"/>
              <w:marRight w:val="0"/>
              <w:marTop w:val="0"/>
              <w:marBottom w:val="0"/>
              <w:divBdr>
                <w:top w:val="none" w:sz="0" w:space="0" w:color="auto"/>
                <w:left w:val="none" w:sz="0" w:space="0" w:color="auto"/>
                <w:bottom w:val="none" w:sz="0" w:space="0" w:color="auto"/>
                <w:right w:val="none" w:sz="0" w:space="0" w:color="auto"/>
              </w:divBdr>
            </w:div>
            <w:div w:id="470827969">
              <w:marLeft w:val="0"/>
              <w:marRight w:val="0"/>
              <w:marTop w:val="0"/>
              <w:marBottom w:val="0"/>
              <w:divBdr>
                <w:top w:val="none" w:sz="0" w:space="0" w:color="auto"/>
                <w:left w:val="none" w:sz="0" w:space="0" w:color="auto"/>
                <w:bottom w:val="none" w:sz="0" w:space="0" w:color="auto"/>
                <w:right w:val="none" w:sz="0" w:space="0" w:color="auto"/>
              </w:divBdr>
            </w:div>
            <w:div w:id="1375498281">
              <w:marLeft w:val="0"/>
              <w:marRight w:val="0"/>
              <w:marTop w:val="0"/>
              <w:marBottom w:val="0"/>
              <w:divBdr>
                <w:top w:val="none" w:sz="0" w:space="0" w:color="auto"/>
                <w:left w:val="none" w:sz="0" w:space="0" w:color="auto"/>
                <w:bottom w:val="none" w:sz="0" w:space="0" w:color="auto"/>
                <w:right w:val="none" w:sz="0" w:space="0" w:color="auto"/>
              </w:divBdr>
            </w:div>
            <w:div w:id="291328375">
              <w:marLeft w:val="0"/>
              <w:marRight w:val="0"/>
              <w:marTop w:val="0"/>
              <w:marBottom w:val="0"/>
              <w:divBdr>
                <w:top w:val="none" w:sz="0" w:space="0" w:color="auto"/>
                <w:left w:val="none" w:sz="0" w:space="0" w:color="auto"/>
                <w:bottom w:val="none" w:sz="0" w:space="0" w:color="auto"/>
                <w:right w:val="none" w:sz="0" w:space="0" w:color="auto"/>
              </w:divBdr>
            </w:div>
            <w:div w:id="1931818335">
              <w:marLeft w:val="0"/>
              <w:marRight w:val="0"/>
              <w:marTop w:val="0"/>
              <w:marBottom w:val="0"/>
              <w:divBdr>
                <w:top w:val="none" w:sz="0" w:space="0" w:color="auto"/>
                <w:left w:val="none" w:sz="0" w:space="0" w:color="auto"/>
                <w:bottom w:val="none" w:sz="0" w:space="0" w:color="auto"/>
                <w:right w:val="none" w:sz="0" w:space="0" w:color="auto"/>
              </w:divBdr>
            </w:div>
            <w:div w:id="481699223">
              <w:marLeft w:val="0"/>
              <w:marRight w:val="0"/>
              <w:marTop w:val="0"/>
              <w:marBottom w:val="0"/>
              <w:divBdr>
                <w:top w:val="none" w:sz="0" w:space="0" w:color="auto"/>
                <w:left w:val="none" w:sz="0" w:space="0" w:color="auto"/>
                <w:bottom w:val="none" w:sz="0" w:space="0" w:color="auto"/>
                <w:right w:val="none" w:sz="0" w:space="0" w:color="auto"/>
              </w:divBdr>
            </w:div>
            <w:div w:id="918827033">
              <w:marLeft w:val="0"/>
              <w:marRight w:val="0"/>
              <w:marTop w:val="0"/>
              <w:marBottom w:val="0"/>
              <w:divBdr>
                <w:top w:val="none" w:sz="0" w:space="0" w:color="auto"/>
                <w:left w:val="none" w:sz="0" w:space="0" w:color="auto"/>
                <w:bottom w:val="none" w:sz="0" w:space="0" w:color="auto"/>
                <w:right w:val="none" w:sz="0" w:space="0" w:color="auto"/>
              </w:divBdr>
            </w:div>
            <w:div w:id="1004283052">
              <w:marLeft w:val="0"/>
              <w:marRight w:val="0"/>
              <w:marTop w:val="0"/>
              <w:marBottom w:val="0"/>
              <w:divBdr>
                <w:top w:val="none" w:sz="0" w:space="0" w:color="auto"/>
                <w:left w:val="none" w:sz="0" w:space="0" w:color="auto"/>
                <w:bottom w:val="none" w:sz="0" w:space="0" w:color="auto"/>
                <w:right w:val="none" w:sz="0" w:space="0" w:color="auto"/>
              </w:divBdr>
            </w:div>
            <w:div w:id="2028867609">
              <w:marLeft w:val="0"/>
              <w:marRight w:val="0"/>
              <w:marTop w:val="0"/>
              <w:marBottom w:val="0"/>
              <w:divBdr>
                <w:top w:val="none" w:sz="0" w:space="0" w:color="auto"/>
                <w:left w:val="none" w:sz="0" w:space="0" w:color="auto"/>
                <w:bottom w:val="none" w:sz="0" w:space="0" w:color="auto"/>
                <w:right w:val="none" w:sz="0" w:space="0" w:color="auto"/>
              </w:divBdr>
            </w:div>
            <w:div w:id="351031811">
              <w:marLeft w:val="0"/>
              <w:marRight w:val="0"/>
              <w:marTop w:val="0"/>
              <w:marBottom w:val="0"/>
              <w:divBdr>
                <w:top w:val="none" w:sz="0" w:space="0" w:color="auto"/>
                <w:left w:val="none" w:sz="0" w:space="0" w:color="auto"/>
                <w:bottom w:val="none" w:sz="0" w:space="0" w:color="auto"/>
                <w:right w:val="none" w:sz="0" w:space="0" w:color="auto"/>
              </w:divBdr>
            </w:div>
            <w:div w:id="1679769613">
              <w:marLeft w:val="0"/>
              <w:marRight w:val="0"/>
              <w:marTop w:val="0"/>
              <w:marBottom w:val="0"/>
              <w:divBdr>
                <w:top w:val="none" w:sz="0" w:space="0" w:color="auto"/>
                <w:left w:val="none" w:sz="0" w:space="0" w:color="auto"/>
                <w:bottom w:val="none" w:sz="0" w:space="0" w:color="auto"/>
                <w:right w:val="none" w:sz="0" w:space="0" w:color="auto"/>
              </w:divBdr>
            </w:div>
            <w:div w:id="1476872227">
              <w:marLeft w:val="0"/>
              <w:marRight w:val="0"/>
              <w:marTop w:val="0"/>
              <w:marBottom w:val="0"/>
              <w:divBdr>
                <w:top w:val="none" w:sz="0" w:space="0" w:color="auto"/>
                <w:left w:val="none" w:sz="0" w:space="0" w:color="auto"/>
                <w:bottom w:val="none" w:sz="0" w:space="0" w:color="auto"/>
                <w:right w:val="none" w:sz="0" w:space="0" w:color="auto"/>
              </w:divBdr>
            </w:div>
            <w:div w:id="62526290">
              <w:marLeft w:val="0"/>
              <w:marRight w:val="0"/>
              <w:marTop w:val="0"/>
              <w:marBottom w:val="0"/>
              <w:divBdr>
                <w:top w:val="none" w:sz="0" w:space="0" w:color="auto"/>
                <w:left w:val="none" w:sz="0" w:space="0" w:color="auto"/>
                <w:bottom w:val="none" w:sz="0" w:space="0" w:color="auto"/>
                <w:right w:val="none" w:sz="0" w:space="0" w:color="auto"/>
              </w:divBdr>
            </w:div>
            <w:div w:id="1167289222">
              <w:marLeft w:val="0"/>
              <w:marRight w:val="0"/>
              <w:marTop w:val="0"/>
              <w:marBottom w:val="0"/>
              <w:divBdr>
                <w:top w:val="none" w:sz="0" w:space="0" w:color="auto"/>
                <w:left w:val="none" w:sz="0" w:space="0" w:color="auto"/>
                <w:bottom w:val="none" w:sz="0" w:space="0" w:color="auto"/>
                <w:right w:val="none" w:sz="0" w:space="0" w:color="auto"/>
              </w:divBdr>
            </w:div>
            <w:div w:id="302929697">
              <w:marLeft w:val="0"/>
              <w:marRight w:val="0"/>
              <w:marTop w:val="0"/>
              <w:marBottom w:val="0"/>
              <w:divBdr>
                <w:top w:val="none" w:sz="0" w:space="0" w:color="auto"/>
                <w:left w:val="none" w:sz="0" w:space="0" w:color="auto"/>
                <w:bottom w:val="none" w:sz="0" w:space="0" w:color="auto"/>
                <w:right w:val="none" w:sz="0" w:space="0" w:color="auto"/>
              </w:divBdr>
            </w:div>
            <w:div w:id="618144793">
              <w:marLeft w:val="0"/>
              <w:marRight w:val="0"/>
              <w:marTop w:val="0"/>
              <w:marBottom w:val="0"/>
              <w:divBdr>
                <w:top w:val="none" w:sz="0" w:space="0" w:color="auto"/>
                <w:left w:val="none" w:sz="0" w:space="0" w:color="auto"/>
                <w:bottom w:val="none" w:sz="0" w:space="0" w:color="auto"/>
                <w:right w:val="none" w:sz="0" w:space="0" w:color="auto"/>
              </w:divBdr>
            </w:div>
            <w:div w:id="1742288567">
              <w:marLeft w:val="0"/>
              <w:marRight w:val="0"/>
              <w:marTop w:val="0"/>
              <w:marBottom w:val="0"/>
              <w:divBdr>
                <w:top w:val="none" w:sz="0" w:space="0" w:color="auto"/>
                <w:left w:val="none" w:sz="0" w:space="0" w:color="auto"/>
                <w:bottom w:val="none" w:sz="0" w:space="0" w:color="auto"/>
                <w:right w:val="none" w:sz="0" w:space="0" w:color="auto"/>
              </w:divBdr>
            </w:div>
            <w:div w:id="560364094">
              <w:marLeft w:val="0"/>
              <w:marRight w:val="0"/>
              <w:marTop w:val="0"/>
              <w:marBottom w:val="0"/>
              <w:divBdr>
                <w:top w:val="none" w:sz="0" w:space="0" w:color="auto"/>
                <w:left w:val="none" w:sz="0" w:space="0" w:color="auto"/>
                <w:bottom w:val="none" w:sz="0" w:space="0" w:color="auto"/>
                <w:right w:val="none" w:sz="0" w:space="0" w:color="auto"/>
              </w:divBdr>
            </w:div>
            <w:div w:id="1228342758">
              <w:marLeft w:val="0"/>
              <w:marRight w:val="0"/>
              <w:marTop w:val="0"/>
              <w:marBottom w:val="0"/>
              <w:divBdr>
                <w:top w:val="none" w:sz="0" w:space="0" w:color="auto"/>
                <w:left w:val="none" w:sz="0" w:space="0" w:color="auto"/>
                <w:bottom w:val="none" w:sz="0" w:space="0" w:color="auto"/>
                <w:right w:val="none" w:sz="0" w:space="0" w:color="auto"/>
              </w:divBdr>
            </w:div>
            <w:div w:id="1574504964">
              <w:marLeft w:val="0"/>
              <w:marRight w:val="0"/>
              <w:marTop w:val="0"/>
              <w:marBottom w:val="0"/>
              <w:divBdr>
                <w:top w:val="none" w:sz="0" w:space="0" w:color="auto"/>
                <w:left w:val="none" w:sz="0" w:space="0" w:color="auto"/>
                <w:bottom w:val="none" w:sz="0" w:space="0" w:color="auto"/>
                <w:right w:val="none" w:sz="0" w:space="0" w:color="auto"/>
              </w:divBdr>
            </w:div>
            <w:div w:id="1042172136">
              <w:marLeft w:val="0"/>
              <w:marRight w:val="0"/>
              <w:marTop w:val="0"/>
              <w:marBottom w:val="0"/>
              <w:divBdr>
                <w:top w:val="none" w:sz="0" w:space="0" w:color="auto"/>
                <w:left w:val="none" w:sz="0" w:space="0" w:color="auto"/>
                <w:bottom w:val="none" w:sz="0" w:space="0" w:color="auto"/>
                <w:right w:val="none" w:sz="0" w:space="0" w:color="auto"/>
              </w:divBdr>
            </w:div>
            <w:div w:id="144858324">
              <w:marLeft w:val="0"/>
              <w:marRight w:val="0"/>
              <w:marTop w:val="0"/>
              <w:marBottom w:val="0"/>
              <w:divBdr>
                <w:top w:val="none" w:sz="0" w:space="0" w:color="auto"/>
                <w:left w:val="none" w:sz="0" w:space="0" w:color="auto"/>
                <w:bottom w:val="none" w:sz="0" w:space="0" w:color="auto"/>
                <w:right w:val="none" w:sz="0" w:space="0" w:color="auto"/>
              </w:divBdr>
            </w:div>
            <w:div w:id="1681539047">
              <w:marLeft w:val="0"/>
              <w:marRight w:val="0"/>
              <w:marTop w:val="0"/>
              <w:marBottom w:val="0"/>
              <w:divBdr>
                <w:top w:val="none" w:sz="0" w:space="0" w:color="auto"/>
                <w:left w:val="none" w:sz="0" w:space="0" w:color="auto"/>
                <w:bottom w:val="none" w:sz="0" w:space="0" w:color="auto"/>
                <w:right w:val="none" w:sz="0" w:space="0" w:color="auto"/>
              </w:divBdr>
            </w:div>
            <w:div w:id="647441882">
              <w:marLeft w:val="0"/>
              <w:marRight w:val="0"/>
              <w:marTop w:val="0"/>
              <w:marBottom w:val="0"/>
              <w:divBdr>
                <w:top w:val="none" w:sz="0" w:space="0" w:color="auto"/>
                <w:left w:val="none" w:sz="0" w:space="0" w:color="auto"/>
                <w:bottom w:val="none" w:sz="0" w:space="0" w:color="auto"/>
                <w:right w:val="none" w:sz="0" w:space="0" w:color="auto"/>
              </w:divBdr>
            </w:div>
            <w:div w:id="613906120">
              <w:marLeft w:val="0"/>
              <w:marRight w:val="0"/>
              <w:marTop w:val="0"/>
              <w:marBottom w:val="0"/>
              <w:divBdr>
                <w:top w:val="none" w:sz="0" w:space="0" w:color="auto"/>
                <w:left w:val="none" w:sz="0" w:space="0" w:color="auto"/>
                <w:bottom w:val="none" w:sz="0" w:space="0" w:color="auto"/>
                <w:right w:val="none" w:sz="0" w:space="0" w:color="auto"/>
              </w:divBdr>
            </w:div>
            <w:div w:id="131677823">
              <w:marLeft w:val="0"/>
              <w:marRight w:val="0"/>
              <w:marTop w:val="0"/>
              <w:marBottom w:val="0"/>
              <w:divBdr>
                <w:top w:val="none" w:sz="0" w:space="0" w:color="auto"/>
                <w:left w:val="none" w:sz="0" w:space="0" w:color="auto"/>
                <w:bottom w:val="none" w:sz="0" w:space="0" w:color="auto"/>
                <w:right w:val="none" w:sz="0" w:space="0" w:color="auto"/>
              </w:divBdr>
            </w:div>
            <w:div w:id="957761822">
              <w:marLeft w:val="0"/>
              <w:marRight w:val="0"/>
              <w:marTop w:val="0"/>
              <w:marBottom w:val="0"/>
              <w:divBdr>
                <w:top w:val="none" w:sz="0" w:space="0" w:color="auto"/>
                <w:left w:val="none" w:sz="0" w:space="0" w:color="auto"/>
                <w:bottom w:val="none" w:sz="0" w:space="0" w:color="auto"/>
                <w:right w:val="none" w:sz="0" w:space="0" w:color="auto"/>
              </w:divBdr>
            </w:div>
            <w:div w:id="460656566">
              <w:marLeft w:val="0"/>
              <w:marRight w:val="0"/>
              <w:marTop w:val="0"/>
              <w:marBottom w:val="0"/>
              <w:divBdr>
                <w:top w:val="none" w:sz="0" w:space="0" w:color="auto"/>
                <w:left w:val="none" w:sz="0" w:space="0" w:color="auto"/>
                <w:bottom w:val="none" w:sz="0" w:space="0" w:color="auto"/>
                <w:right w:val="none" w:sz="0" w:space="0" w:color="auto"/>
              </w:divBdr>
            </w:div>
            <w:div w:id="907499269">
              <w:marLeft w:val="0"/>
              <w:marRight w:val="0"/>
              <w:marTop w:val="0"/>
              <w:marBottom w:val="0"/>
              <w:divBdr>
                <w:top w:val="none" w:sz="0" w:space="0" w:color="auto"/>
                <w:left w:val="none" w:sz="0" w:space="0" w:color="auto"/>
                <w:bottom w:val="none" w:sz="0" w:space="0" w:color="auto"/>
                <w:right w:val="none" w:sz="0" w:space="0" w:color="auto"/>
              </w:divBdr>
            </w:div>
            <w:div w:id="112871901">
              <w:marLeft w:val="0"/>
              <w:marRight w:val="0"/>
              <w:marTop w:val="0"/>
              <w:marBottom w:val="0"/>
              <w:divBdr>
                <w:top w:val="none" w:sz="0" w:space="0" w:color="auto"/>
                <w:left w:val="none" w:sz="0" w:space="0" w:color="auto"/>
                <w:bottom w:val="none" w:sz="0" w:space="0" w:color="auto"/>
                <w:right w:val="none" w:sz="0" w:space="0" w:color="auto"/>
              </w:divBdr>
            </w:div>
            <w:div w:id="1107888686">
              <w:marLeft w:val="0"/>
              <w:marRight w:val="0"/>
              <w:marTop w:val="0"/>
              <w:marBottom w:val="0"/>
              <w:divBdr>
                <w:top w:val="none" w:sz="0" w:space="0" w:color="auto"/>
                <w:left w:val="none" w:sz="0" w:space="0" w:color="auto"/>
                <w:bottom w:val="none" w:sz="0" w:space="0" w:color="auto"/>
                <w:right w:val="none" w:sz="0" w:space="0" w:color="auto"/>
              </w:divBdr>
            </w:div>
            <w:div w:id="545071483">
              <w:marLeft w:val="0"/>
              <w:marRight w:val="0"/>
              <w:marTop w:val="0"/>
              <w:marBottom w:val="0"/>
              <w:divBdr>
                <w:top w:val="none" w:sz="0" w:space="0" w:color="auto"/>
                <w:left w:val="none" w:sz="0" w:space="0" w:color="auto"/>
                <w:bottom w:val="none" w:sz="0" w:space="0" w:color="auto"/>
                <w:right w:val="none" w:sz="0" w:space="0" w:color="auto"/>
              </w:divBdr>
            </w:div>
            <w:div w:id="258953320">
              <w:marLeft w:val="0"/>
              <w:marRight w:val="0"/>
              <w:marTop w:val="0"/>
              <w:marBottom w:val="0"/>
              <w:divBdr>
                <w:top w:val="none" w:sz="0" w:space="0" w:color="auto"/>
                <w:left w:val="none" w:sz="0" w:space="0" w:color="auto"/>
                <w:bottom w:val="none" w:sz="0" w:space="0" w:color="auto"/>
                <w:right w:val="none" w:sz="0" w:space="0" w:color="auto"/>
              </w:divBdr>
            </w:div>
            <w:div w:id="1091007061">
              <w:marLeft w:val="0"/>
              <w:marRight w:val="0"/>
              <w:marTop w:val="0"/>
              <w:marBottom w:val="0"/>
              <w:divBdr>
                <w:top w:val="none" w:sz="0" w:space="0" w:color="auto"/>
                <w:left w:val="none" w:sz="0" w:space="0" w:color="auto"/>
                <w:bottom w:val="none" w:sz="0" w:space="0" w:color="auto"/>
                <w:right w:val="none" w:sz="0" w:space="0" w:color="auto"/>
              </w:divBdr>
            </w:div>
            <w:div w:id="1511679522">
              <w:marLeft w:val="0"/>
              <w:marRight w:val="0"/>
              <w:marTop w:val="0"/>
              <w:marBottom w:val="0"/>
              <w:divBdr>
                <w:top w:val="none" w:sz="0" w:space="0" w:color="auto"/>
                <w:left w:val="none" w:sz="0" w:space="0" w:color="auto"/>
                <w:bottom w:val="none" w:sz="0" w:space="0" w:color="auto"/>
                <w:right w:val="none" w:sz="0" w:space="0" w:color="auto"/>
              </w:divBdr>
            </w:div>
            <w:div w:id="1069110341">
              <w:marLeft w:val="0"/>
              <w:marRight w:val="0"/>
              <w:marTop w:val="0"/>
              <w:marBottom w:val="0"/>
              <w:divBdr>
                <w:top w:val="none" w:sz="0" w:space="0" w:color="auto"/>
                <w:left w:val="none" w:sz="0" w:space="0" w:color="auto"/>
                <w:bottom w:val="none" w:sz="0" w:space="0" w:color="auto"/>
                <w:right w:val="none" w:sz="0" w:space="0" w:color="auto"/>
              </w:divBdr>
            </w:div>
            <w:div w:id="2052800084">
              <w:marLeft w:val="0"/>
              <w:marRight w:val="0"/>
              <w:marTop w:val="0"/>
              <w:marBottom w:val="0"/>
              <w:divBdr>
                <w:top w:val="none" w:sz="0" w:space="0" w:color="auto"/>
                <w:left w:val="none" w:sz="0" w:space="0" w:color="auto"/>
                <w:bottom w:val="none" w:sz="0" w:space="0" w:color="auto"/>
                <w:right w:val="none" w:sz="0" w:space="0" w:color="auto"/>
              </w:divBdr>
            </w:div>
            <w:div w:id="1063213233">
              <w:marLeft w:val="0"/>
              <w:marRight w:val="0"/>
              <w:marTop w:val="0"/>
              <w:marBottom w:val="0"/>
              <w:divBdr>
                <w:top w:val="none" w:sz="0" w:space="0" w:color="auto"/>
                <w:left w:val="none" w:sz="0" w:space="0" w:color="auto"/>
                <w:bottom w:val="none" w:sz="0" w:space="0" w:color="auto"/>
                <w:right w:val="none" w:sz="0" w:space="0" w:color="auto"/>
              </w:divBdr>
            </w:div>
            <w:div w:id="244337157">
              <w:marLeft w:val="0"/>
              <w:marRight w:val="0"/>
              <w:marTop w:val="0"/>
              <w:marBottom w:val="0"/>
              <w:divBdr>
                <w:top w:val="none" w:sz="0" w:space="0" w:color="auto"/>
                <w:left w:val="none" w:sz="0" w:space="0" w:color="auto"/>
                <w:bottom w:val="none" w:sz="0" w:space="0" w:color="auto"/>
                <w:right w:val="none" w:sz="0" w:space="0" w:color="auto"/>
              </w:divBdr>
            </w:div>
            <w:div w:id="1247957697">
              <w:marLeft w:val="0"/>
              <w:marRight w:val="0"/>
              <w:marTop w:val="0"/>
              <w:marBottom w:val="0"/>
              <w:divBdr>
                <w:top w:val="none" w:sz="0" w:space="0" w:color="auto"/>
                <w:left w:val="none" w:sz="0" w:space="0" w:color="auto"/>
                <w:bottom w:val="none" w:sz="0" w:space="0" w:color="auto"/>
                <w:right w:val="none" w:sz="0" w:space="0" w:color="auto"/>
              </w:divBdr>
            </w:div>
            <w:div w:id="1654336649">
              <w:marLeft w:val="0"/>
              <w:marRight w:val="0"/>
              <w:marTop w:val="0"/>
              <w:marBottom w:val="0"/>
              <w:divBdr>
                <w:top w:val="none" w:sz="0" w:space="0" w:color="auto"/>
                <w:left w:val="none" w:sz="0" w:space="0" w:color="auto"/>
                <w:bottom w:val="none" w:sz="0" w:space="0" w:color="auto"/>
                <w:right w:val="none" w:sz="0" w:space="0" w:color="auto"/>
              </w:divBdr>
            </w:div>
            <w:div w:id="221986146">
              <w:marLeft w:val="0"/>
              <w:marRight w:val="0"/>
              <w:marTop w:val="0"/>
              <w:marBottom w:val="0"/>
              <w:divBdr>
                <w:top w:val="none" w:sz="0" w:space="0" w:color="auto"/>
                <w:left w:val="none" w:sz="0" w:space="0" w:color="auto"/>
                <w:bottom w:val="none" w:sz="0" w:space="0" w:color="auto"/>
                <w:right w:val="none" w:sz="0" w:space="0" w:color="auto"/>
              </w:divBdr>
            </w:div>
            <w:div w:id="1917401647">
              <w:marLeft w:val="0"/>
              <w:marRight w:val="0"/>
              <w:marTop w:val="0"/>
              <w:marBottom w:val="0"/>
              <w:divBdr>
                <w:top w:val="none" w:sz="0" w:space="0" w:color="auto"/>
                <w:left w:val="none" w:sz="0" w:space="0" w:color="auto"/>
                <w:bottom w:val="none" w:sz="0" w:space="0" w:color="auto"/>
                <w:right w:val="none" w:sz="0" w:space="0" w:color="auto"/>
              </w:divBdr>
            </w:div>
            <w:div w:id="1182400697">
              <w:marLeft w:val="0"/>
              <w:marRight w:val="0"/>
              <w:marTop w:val="0"/>
              <w:marBottom w:val="0"/>
              <w:divBdr>
                <w:top w:val="none" w:sz="0" w:space="0" w:color="auto"/>
                <w:left w:val="none" w:sz="0" w:space="0" w:color="auto"/>
                <w:bottom w:val="none" w:sz="0" w:space="0" w:color="auto"/>
                <w:right w:val="none" w:sz="0" w:space="0" w:color="auto"/>
              </w:divBdr>
            </w:div>
            <w:div w:id="1204901373">
              <w:marLeft w:val="0"/>
              <w:marRight w:val="0"/>
              <w:marTop w:val="0"/>
              <w:marBottom w:val="0"/>
              <w:divBdr>
                <w:top w:val="none" w:sz="0" w:space="0" w:color="auto"/>
                <w:left w:val="none" w:sz="0" w:space="0" w:color="auto"/>
                <w:bottom w:val="none" w:sz="0" w:space="0" w:color="auto"/>
                <w:right w:val="none" w:sz="0" w:space="0" w:color="auto"/>
              </w:divBdr>
            </w:div>
            <w:div w:id="1586838828">
              <w:marLeft w:val="0"/>
              <w:marRight w:val="0"/>
              <w:marTop w:val="0"/>
              <w:marBottom w:val="0"/>
              <w:divBdr>
                <w:top w:val="none" w:sz="0" w:space="0" w:color="auto"/>
                <w:left w:val="none" w:sz="0" w:space="0" w:color="auto"/>
                <w:bottom w:val="none" w:sz="0" w:space="0" w:color="auto"/>
                <w:right w:val="none" w:sz="0" w:space="0" w:color="auto"/>
              </w:divBdr>
            </w:div>
            <w:div w:id="1604344273">
              <w:marLeft w:val="0"/>
              <w:marRight w:val="0"/>
              <w:marTop w:val="0"/>
              <w:marBottom w:val="0"/>
              <w:divBdr>
                <w:top w:val="none" w:sz="0" w:space="0" w:color="auto"/>
                <w:left w:val="none" w:sz="0" w:space="0" w:color="auto"/>
                <w:bottom w:val="none" w:sz="0" w:space="0" w:color="auto"/>
                <w:right w:val="none" w:sz="0" w:space="0" w:color="auto"/>
              </w:divBdr>
            </w:div>
            <w:div w:id="1168011125">
              <w:marLeft w:val="0"/>
              <w:marRight w:val="0"/>
              <w:marTop w:val="0"/>
              <w:marBottom w:val="0"/>
              <w:divBdr>
                <w:top w:val="none" w:sz="0" w:space="0" w:color="auto"/>
                <w:left w:val="none" w:sz="0" w:space="0" w:color="auto"/>
                <w:bottom w:val="none" w:sz="0" w:space="0" w:color="auto"/>
                <w:right w:val="none" w:sz="0" w:space="0" w:color="auto"/>
              </w:divBdr>
            </w:div>
            <w:div w:id="79715612">
              <w:marLeft w:val="0"/>
              <w:marRight w:val="0"/>
              <w:marTop w:val="0"/>
              <w:marBottom w:val="0"/>
              <w:divBdr>
                <w:top w:val="none" w:sz="0" w:space="0" w:color="auto"/>
                <w:left w:val="none" w:sz="0" w:space="0" w:color="auto"/>
                <w:bottom w:val="none" w:sz="0" w:space="0" w:color="auto"/>
                <w:right w:val="none" w:sz="0" w:space="0" w:color="auto"/>
              </w:divBdr>
            </w:div>
            <w:div w:id="435708882">
              <w:marLeft w:val="0"/>
              <w:marRight w:val="0"/>
              <w:marTop w:val="0"/>
              <w:marBottom w:val="0"/>
              <w:divBdr>
                <w:top w:val="none" w:sz="0" w:space="0" w:color="auto"/>
                <w:left w:val="none" w:sz="0" w:space="0" w:color="auto"/>
                <w:bottom w:val="none" w:sz="0" w:space="0" w:color="auto"/>
                <w:right w:val="none" w:sz="0" w:space="0" w:color="auto"/>
              </w:divBdr>
            </w:div>
            <w:div w:id="542181388">
              <w:marLeft w:val="0"/>
              <w:marRight w:val="0"/>
              <w:marTop w:val="0"/>
              <w:marBottom w:val="0"/>
              <w:divBdr>
                <w:top w:val="none" w:sz="0" w:space="0" w:color="auto"/>
                <w:left w:val="none" w:sz="0" w:space="0" w:color="auto"/>
                <w:bottom w:val="none" w:sz="0" w:space="0" w:color="auto"/>
                <w:right w:val="none" w:sz="0" w:space="0" w:color="auto"/>
              </w:divBdr>
            </w:div>
            <w:div w:id="1118598203">
              <w:marLeft w:val="0"/>
              <w:marRight w:val="0"/>
              <w:marTop w:val="0"/>
              <w:marBottom w:val="0"/>
              <w:divBdr>
                <w:top w:val="none" w:sz="0" w:space="0" w:color="auto"/>
                <w:left w:val="none" w:sz="0" w:space="0" w:color="auto"/>
                <w:bottom w:val="none" w:sz="0" w:space="0" w:color="auto"/>
                <w:right w:val="none" w:sz="0" w:space="0" w:color="auto"/>
              </w:divBdr>
            </w:div>
            <w:div w:id="439958601">
              <w:marLeft w:val="0"/>
              <w:marRight w:val="0"/>
              <w:marTop w:val="0"/>
              <w:marBottom w:val="0"/>
              <w:divBdr>
                <w:top w:val="none" w:sz="0" w:space="0" w:color="auto"/>
                <w:left w:val="none" w:sz="0" w:space="0" w:color="auto"/>
                <w:bottom w:val="none" w:sz="0" w:space="0" w:color="auto"/>
                <w:right w:val="none" w:sz="0" w:space="0" w:color="auto"/>
              </w:divBdr>
            </w:div>
            <w:div w:id="1512253235">
              <w:marLeft w:val="0"/>
              <w:marRight w:val="0"/>
              <w:marTop w:val="0"/>
              <w:marBottom w:val="0"/>
              <w:divBdr>
                <w:top w:val="none" w:sz="0" w:space="0" w:color="auto"/>
                <w:left w:val="none" w:sz="0" w:space="0" w:color="auto"/>
                <w:bottom w:val="none" w:sz="0" w:space="0" w:color="auto"/>
                <w:right w:val="none" w:sz="0" w:space="0" w:color="auto"/>
              </w:divBdr>
            </w:div>
            <w:div w:id="1803888605">
              <w:marLeft w:val="0"/>
              <w:marRight w:val="0"/>
              <w:marTop w:val="0"/>
              <w:marBottom w:val="0"/>
              <w:divBdr>
                <w:top w:val="none" w:sz="0" w:space="0" w:color="auto"/>
                <w:left w:val="none" w:sz="0" w:space="0" w:color="auto"/>
                <w:bottom w:val="none" w:sz="0" w:space="0" w:color="auto"/>
                <w:right w:val="none" w:sz="0" w:space="0" w:color="auto"/>
              </w:divBdr>
            </w:div>
            <w:div w:id="1790247117">
              <w:marLeft w:val="0"/>
              <w:marRight w:val="0"/>
              <w:marTop w:val="0"/>
              <w:marBottom w:val="0"/>
              <w:divBdr>
                <w:top w:val="none" w:sz="0" w:space="0" w:color="auto"/>
                <w:left w:val="none" w:sz="0" w:space="0" w:color="auto"/>
                <w:bottom w:val="none" w:sz="0" w:space="0" w:color="auto"/>
                <w:right w:val="none" w:sz="0" w:space="0" w:color="auto"/>
              </w:divBdr>
            </w:div>
            <w:div w:id="1050763100">
              <w:marLeft w:val="0"/>
              <w:marRight w:val="0"/>
              <w:marTop w:val="0"/>
              <w:marBottom w:val="0"/>
              <w:divBdr>
                <w:top w:val="none" w:sz="0" w:space="0" w:color="auto"/>
                <w:left w:val="none" w:sz="0" w:space="0" w:color="auto"/>
                <w:bottom w:val="none" w:sz="0" w:space="0" w:color="auto"/>
                <w:right w:val="none" w:sz="0" w:space="0" w:color="auto"/>
              </w:divBdr>
            </w:div>
            <w:div w:id="1974167582">
              <w:marLeft w:val="0"/>
              <w:marRight w:val="0"/>
              <w:marTop w:val="0"/>
              <w:marBottom w:val="0"/>
              <w:divBdr>
                <w:top w:val="none" w:sz="0" w:space="0" w:color="auto"/>
                <w:left w:val="none" w:sz="0" w:space="0" w:color="auto"/>
                <w:bottom w:val="none" w:sz="0" w:space="0" w:color="auto"/>
                <w:right w:val="none" w:sz="0" w:space="0" w:color="auto"/>
              </w:divBdr>
            </w:div>
            <w:div w:id="2121873418">
              <w:marLeft w:val="0"/>
              <w:marRight w:val="0"/>
              <w:marTop w:val="0"/>
              <w:marBottom w:val="0"/>
              <w:divBdr>
                <w:top w:val="none" w:sz="0" w:space="0" w:color="auto"/>
                <w:left w:val="none" w:sz="0" w:space="0" w:color="auto"/>
                <w:bottom w:val="none" w:sz="0" w:space="0" w:color="auto"/>
                <w:right w:val="none" w:sz="0" w:space="0" w:color="auto"/>
              </w:divBdr>
            </w:div>
            <w:div w:id="1929920397">
              <w:marLeft w:val="0"/>
              <w:marRight w:val="0"/>
              <w:marTop w:val="0"/>
              <w:marBottom w:val="0"/>
              <w:divBdr>
                <w:top w:val="none" w:sz="0" w:space="0" w:color="auto"/>
                <w:left w:val="none" w:sz="0" w:space="0" w:color="auto"/>
                <w:bottom w:val="none" w:sz="0" w:space="0" w:color="auto"/>
                <w:right w:val="none" w:sz="0" w:space="0" w:color="auto"/>
              </w:divBdr>
            </w:div>
            <w:div w:id="256326071">
              <w:marLeft w:val="0"/>
              <w:marRight w:val="0"/>
              <w:marTop w:val="0"/>
              <w:marBottom w:val="0"/>
              <w:divBdr>
                <w:top w:val="none" w:sz="0" w:space="0" w:color="auto"/>
                <w:left w:val="none" w:sz="0" w:space="0" w:color="auto"/>
                <w:bottom w:val="none" w:sz="0" w:space="0" w:color="auto"/>
                <w:right w:val="none" w:sz="0" w:space="0" w:color="auto"/>
              </w:divBdr>
            </w:div>
            <w:div w:id="1150365676">
              <w:marLeft w:val="0"/>
              <w:marRight w:val="0"/>
              <w:marTop w:val="0"/>
              <w:marBottom w:val="0"/>
              <w:divBdr>
                <w:top w:val="none" w:sz="0" w:space="0" w:color="auto"/>
                <w:left w:val="none" w:sz="0" w:space="0" w:color="auto"/>
                <w:bottom w:val="none" w:sz="0" w:space="0" w:color="auto"/>
                <w:right w:val="none" w:sz="0" w:space="0" w:color="auto"/>
              </w:divBdr>
            </w:div>
            <w:div w:id="372775331">
              <w:marLeft w:val="0"/>
              <w:marRight w:val="0"/>
              <w:marTop w:val="0"/>
              <w:marBottom w:val="0"/>
              <w:divBdr>
                <w:top w:val="none" w:sz="0" w:space="0" w:color="auto"/>
                <w:left w:val="none" w:sz="0" w:space="0" w:color="auto"/>
                <w:bottom w:val="none" w:sz="0" w:space="0" w:color="auto"/>
                <w:right w:val="none" w:sz="0" w:space="0" w:color="auto"/>
              </w:divBdr>
            </w:div>
            <w:div w:id="303581456">
              <w:marLeft w:val="0"/>
              <w:marRight w:val="0"/>
              <w:marTop w:val="0"/>
              <w:marBottom w:val="0"/>
              <w:divBdr>
                <w:top w:val="none" w:sz="0" w:space="0" w:color="auto"/>
                <w:left w:val="none" w:sz="0" w:space="0" w:color="auto"/>
                <w:bottom w:val="none" w:sz="0" w:space="0" w:color="auto"/>
                <w:right w:val="none" w:sz="0" w:space="0" w:color="auto"/>
              </w:divBdr>
            </w:div>
            <w:div w:id="2053648122">
              <w:marLeft w:val="0"/>
              <w:marRight w:val="0"/>
              <w:marTop w:val="0"/>
              <w:marBottom w:val="0"/>
              <w:divBdr>
                <w:top w:val="none" w:sz="0" w:space="0" w:color="auto"/>
                <w:left w:val="none" w:sz="0" w:space="0" w:color="auto"/>
                <w:bottom w:val="none" w:sz="0" w:space="0" w:color="auto"/>
                <w:right w:val="none" w:sz="0" w:space="0" w:color="auto"/>
              </w:divBdr>
            </w:div>
            <w:div w:id="1187134159">
              <w:marLeft w:val="0"/>
              <w:marRight w:val="0"/>
              <w:marTop w:val="0"/>
              <w:marBottom w:val="0"/>
              <w:divBdr>
                <w:top w:val="none" w:sz="0" w:space="0" w:color="auto"/>
                <w:left w:val="none" w:sz="0" w:space="0" w:color="auto"/>
                <w:bottom w:val="none" w:sz="0" w:space="0" w:color="auto"/>
                <w:right w:val="none" w:sz="0" w:space="0" w:color="auto"/>
              </w:divBdr>
            </w:div>
            <w:div w:id="594748959">
              <w:marLeft w:val="0"/>
              <w:marRight w:val="0"/>
              <w:marTop w:val="0"/>
              <w:marBottom w:val="0"/>
              <w:divBdr>
                <w:top w:val="none" w:sz="0" w:space="0" w:color="auto"/>
                <w:left w:val="none" w:sz="0" w:space="0" w:color="auto"/>
                <w:bottom w:val="none" w:sz="0" w:space="0" w:color="auto"/>
                <w:right w:val="none" w:sz="0" w:space="0" w:color="auto"/>
              </w:divBdr>
            </w:div>
            <w:div w:id="2108380405">
              <w:marLeft w:val="0"/>
              <w:marRight w:val="0"/>
              <w:marTop w:val="0"/>
              <w:marBottom w:val="0"/>
              <w:divBdr>
                <w:top w:val="none" w:sz="0" w:space="0" w:color="auto"/>
                <w:left w:val="none" w:sz="0" w:space="0" w:color="auto"/>
                <w:bottom w:val="none" w:sz="0" w:space="0" w:color="auto"/>
                <w:right w:val="none" w:sz="0" w:space="0" w:color="auto"/>
              </w:divBdr>
            </w:div>
            <w:div w:id="1369068772">
              <w:marLeft w:val="0"/>
              <w:marRight w:val="0"/>
              <w:marTop w:val="0"/>
              <w:marBottom w:val="0"/>
              <w:divBdr>
                <w:top w:val="none" w:sz="0" w:space="0" w:color="auto"/>
                <w:left w:val="none" w:sz="0" w:space="0" w:color="auto"/>
                <w:bottom w:val="none" w:sz="0" w:space="0" w:color="auto"/>
                <w:right w:val="none" w:sz="0" w:space="0" w:color="auto"/>
              </w:divBdr>
            </w:div>
            <w:div w:id="1360279778">
              <w:marLeft w:val="0"/>
              <w:marRight w:val="0"/>
              <w:marTop w:val="0"/>
              <w:marBottom w:val="0"/>
              <w:divBdr>
                <w:top w:val="none" w:sz="0" w:space="0" w:color="auto"/>
                <w:left w:val="none" w:sz="0" w:space="0" w:color="auto"/>
                <w:bottom w:val="none" w:sz="0" w:space="0" w:color="auto"/>
                <w:right w:val="none" w:sz="0" w:space="0" w:color="auto"/>
              </w:divBdr>
            </w:div>
            <w:div w:id="1119181444">
              <w:marLeft w:val="0"/>
              <w:marRight w:val="0"/>
              <w:marTop w:val="0"/>
              <w:marBottom w:val="0"/>
              <w:divBdr>
                <w:top w:val="none" w:sz="0" w:space="0" w:color="auto"/>
                <w:left w:val="none" w:sz="0" w:space="0" w:color="auto"/>
                <w:bottom w:val="none" w:sz="0" w:space="0" w:color="auto"/>
                <w:right w:val="none" w:sz="0" w:space="0" w:color="auto"/>
              </w:divBdr>
            </w:div>
            <w:div w:id="7686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6837">
      <w:bodyDiv w:val="1"/>
      <w:marLeft w:val="0"/>
      <w:marRight w:val="0"/>
      <w:marTop w:val="0"/>
      <w:marBottom w:val="0"/>
      <w:divBdr>
        <w:top w:val="none" w:sz="0" w:space="0" w:color="auto"/>
        <w:left w:val="none" w:sz="0" w:space="0" w:color="auto"/>
        <w:bottom w:val="none" w:sz="0" w:space="0" w:color="auto"/>
        <w:right w:val="none" w:sz="0" w:space="0" w:color="auto"/>
      </w:divBdr>
      <w:divsChild>
        <w:div w:id="1239442020">
          <w:marLeft w:val="0"/>
          <w:marRight w:val="0"/>
          <w:marTop w:val="0"/>
          <w:marBottom w:val="0"/>
          <w:divBdr>
            <w:top w:val="none" w:sz="0" w:space="0" w:color="auto"/>
            <w:left w:val="none" w:sz="0" w:space="0" w:color="auto"/>
            <w:bottom w:val="none" w:sz="0" w:space="0" w:color="auto"/>
            <w:right w:val="none" w:sz="0" w:space="0" w:color="auto"/>
          </w:divBdr>
          <w:divsChild>
            <w:div w:id="883253127">
              <w:marLeft w:val="0"/>
              <w:marRight w:val="0"/>
              <w:marTop w:val="0"/>
              <w:marBottom w:val="0"/>
              <w:divBdr>
                <w:top w:val="none" w:sz="0" w:space="0" w:color="auto"/>
                <w:left w:val="none" w:sz="0" w:space="0" w:color="auto"/>
                <w:bottom w:val="none" w:sz="0" w:space="0" w:color="auto"/>
                <w:right w:val="none" w:sz="0" w:space="0" w:color="auto"/>
              </w:divBdr>
            </w:div>
            <w:div w:id="1595672029">
              <w:marLeft w:val="0"/>
              <w:marRight w:val="0"/>
              <w:marTop w:val="0"/>
              <w:marBottom w:val="0"/>
              <w:divBdr>
                <w:top w:val="none" w:sz="0" w:space="0" w:color="auto"/>
                <w:left w:val="none" w:sz="0" w:space="0" w:color="auto"/>
                <w:bottom w:val="none" w:sz="0" w:space="0" w:color="auto"/>
                <w:right w:val="none" w:sz="0" w:space="0" w:color="auto"/>
              </w:divBdr>
            </w:div>
            <w:div w:id="39401724">
              <w:marLeft w:val="0"/>
              <w:marRight w:val="0"/>
              <w:marTop w:val="0"/>
              <w:marBottom w:val="0"/>
              <w:divBdr>
                <w:top w:val="none" w:sz="0" w:space="0" w:color="auto"/>
                <w:left w:val="none" w:sz="0" w:space="0" w:color="auto"/>
                <w:bottom w:val="none" w:sz="0" w:space="0" w:color="auto"/>
                <w:right w:val="none" w:sz="0" w:space="0" w:color="auto"/>
              </w:divBdr>
            </w:div>
            <w:div w:id="939338620">
              <w:marLeft w:val="0"/>
              <w:marRight w:val="0"/>
              <w:marTop w:val="0"/>
              <w:marBottom w:val="0"/>
              <w:divBdr>
                <w:top w:val="none" w:sz="0" w:space="0" w:color="auto"/>
                <w:left w:val="none" w:sz="0" w:space="0" w:color="auto"/>
                <w:bottom w:val="none" w:sz="0" w:space="0" w:color="auto"/>
                <w:right w:val="none" w:sz="0" w:space="0" w:color="auto"/>
              </w:divBdr>
            </w:div>
            <w:div w:id="950740150">
              <w:marLeft w:val="0"/>
              <w:marRight w:val="0"/>
              <w:marTop w:val="0"/>
              <w:marBottom w:val="0"/>
              <w:divBdr>
                <w:top w:val="none" w:sz="0" w:space="0" w:color="auto"/>
                <w:left w:val="none" w:sz="0" w:space="0" w:color="auto"/>
                <w:bottom w:val="none" w:sz="0" w:space="0" w:color="auto"/>
                <w:right w:val="none" w:sz="0" w:space="0" w:color="auto"/>
              </w:divBdr>
            </w:div>
            <w:div w:id="1636793278">
              <w:marLeft w:val="0"/>
              <w:marRight w:val="0"/>
              <w:marTop w:val="0"/>
              <w:marBottom w:val="0"/>
              <w:divBdr>
                <w:top w:val="none" w:sz="0" w:space="0" w:color="auto"/>
                <w:left w:val="none" w:sz="0" w:space="0" w:color="auto"/>
                <w:bottom w:val="none" w:sz="0" w:space="0" w:color="auto"/>
                <w:right w:val="none" w:sz="0" w:space="0" w:color="auto"/>
              </w:divBdr>
            </w:div>
            <w:div w:id="1409379099">
              <w:marLeft w:val="0"/>
              <w:marRight w:val="0"/>
              <w:marTop w:val="0"/>
              <w:marBottom w:val="0"/>
              <w:divBdr>
                <w:top w:val="none" w:sz="0" w:space="0" w:color="auto"/>
                <w:left w:val="none" w:sz="0" w:space="0" w:color="auto"/>
                <w:bottom w:val="none" w:sz="0" w:space="0" w:color="auto"/>
                <w:right w:val="none" w:sz="0" w:space="0" w:color="auto"/>
              </w:divBdr>
            </w:div>
            <w:div w:id="68504145">
              <w:marLeft w:val="0"/>
              <w:marRight w:val="0"/>
              <w:marTop w:val="0"/>
              <w:marBottom w:val="0"/>
              <w:divBdr>
                <w:top w:val="none" w:sz="0" w:space="0" w:color="auto"/>
                <w:left w:val="none" w:sz="0" w:space="0" w:color="auto"/>
                <w:bottom w:val="none" w:sz="0" w:space="0" w:color="auto"/>
                <w:right w:val="none" w:sz="0" w:space="0" w:color="auto"/>
              </w:divBdr>
            </w:div>
            <w:div w:id="282883892">
              <w:marLeft w:val="0"/>
              <w:marRight w:val="0"/>
              <w:marTop w:val="0"/>
              <w:marBottom w:val="0"/>
              <w:divBdr>
                <w:top w:val="none" w:sz="0" w:space="0" w:color="auto"/>
                <w:left w:val="none" w:sz="0" w:space="0" w:color="auto"/>
                <w:bottom w:val="none" w:sz="0" w:space="0" w:color="auto"/>
                <w:right w:val="none" w:sz="0" w:space="0" w:color="auto"/>
              </w:divBdr>
            </w:div>
            <w:div w:id="782312466">
              <w:marLeft w:val="0"/>
              <w:marRight w:val="0"/>
              <w:marTop w:val="0"/>
              <w:marBottom w:val="0"/>
              <w:divBdr>
                <w:top w:val="none" w:sz="0" w:space="0" w:color="auto"/>
                <w:left w:val="none" w:sz="0" w:space="0" w:color="auto"/>
                <w:bottom w:val="none" w:sz="0" w:space="0" w:color="auto"/>
                <w:right w:val="none" w:sz="0" w:space="0" w:color="auto"/>
              </w:divBdr>
            </w:div>
            <w:div w:id="1204057879">
              <w:marLeft w:val="0"/>
              <w:marRight w:val="0"/>
              <w:marTop w:val="0"/>
              <w:marBottom w:val="0"/>
              <w:divBdr>
                <w:top w:val="none" w:sz="0" w:space="0" w:color="auto"/>
                <w:left w:val="none" w:sz="0" w:space="0" w:color="auto"/>
                <w:bottom w:val="none" w:sz="0" w:space="0" w:color="auto"/>
                <w:right w:val="none" w:sz="0" w:space="0" w:color="auto"/>
              </w:divBdr>
            </w:div>
            <w:div w:id="1569147841">
              <w:marLeft w:val="0"/>
              <w:marRight w:val="0"/>
              <w:marTop w:val="0"/>
              <w:marBottom w:val="0"/>
              <w:divBdr>
                <w:top w:val="none" w:sz="0" w:space="0" w:color="auto"/>
                <w:left w:val="none" w:sz="0" w:space="0" w:color="auto"/>
                <w:bottom w:val="none" w:sz="0" w:space="0" w:color="auto"/>
                <w:right w:val="none" w:sz="0" w:space="0" w:color="auto"/>
              </w:divBdr>
            </w:div>
            <w:div w:id="1512985750">
              <w:marLeft w:val="0"/>
              <w:marRight w:val="0"/>
              <w:marTop w:val="0"/>
              <w:marBottom w:val="0"/>
              <w:divBdr>
                <w:top w:val="none" w:sz="0" w:space="0" w:color="auto"/>
                <w:left w:val="none" w:sz="0" w:space="0" w:color="auto"/>
                <w:bottom w:val="none" w:sz="0" w:space="0" w:color="auto"/>
                <w:right w:val="none" w:sz="0" w:space="0" w:color="auto"/>
              </w:divBdr>
            </w:div>
            <w:div w:id="538661660">
              <w:marLeft w:val="0"/>
              <w:marRight w:val="0"/>
              <w:marTop w:val="0"/>
              <w:marBottom w:val="0"/>
              <w:divBdr>
                <w:top w:val="none" w:sz="0" w:space="0" w:color="auto"/>
                <w:left w:val="none" w:sz="0" w:space="0" w:color="auto"/>
                <w:bottom w:val="none" w:sz="0" w:space="0" w:color="auto"/>
                <w:right w:val="none" w:sz="0" w:space="0" w:color="auto"/>
              </w:divBdr>
            </w:div>
            <w:div w:id="2120101439">
              <w:marLeft w:val="0"/>
              <w:marRight w:val="0"/>
              <w:marTop w:val="0"/>
              <w:marBottom w:val="0"/>
              <w:divBdr>
                <w:top w:val="none" w:sz="0" w:space="0" w:color="auto"/>
                <w:left w:val="none" w:sz="0" w:space="0" w:color="auto"/>
                <w:bottom w:val="none" w:sz="0" w:space="0" w:color="auto"/>
                <w:right w:val="none" w:sz="0" w:space="0" w:color="auto"/>
              </w:divBdr>
            </w:div>
            <w:div w:id="1332369433">
              <w:marLeft w:val="0"/>
              <w:marRight w:val="0"/>
              <w:marTop w:val="0"/>
              <w:marBottom w:val="0"/>
              <w:divBdr>
                <w:top w:val="none" w:sz="0" w:space="0" w:color="auto"/>
                <w:left w:val="none" w:sz="0" w:space="0" w:color="auto"/>
                <w:bottom w:val="none" w:sz="0" w:space="0" w:color="auto"/>
                <w:right w:val="none" w:sz="0" w:space="0" w:color="auto"/>
              </w:divBdr>
            </w:div>
            <w:div w:id="1635406131">
              <w:marLeft w:val="0"/>
              <w:marRight w:val="0"/>
              <w:marTop w:val="0"/>
              <w:marBottom w:val="0"/>
              <w:divBdr>
                <w:top w:val="none" w:sz="0" w:space="0" w:color="auto"/>
                <w:left w:val="none" w:sz="0" w:space="0" w:color="auto"/>
                <w:bottom w:val="none" w:sz="0" w:space="0" w:color="auto"/>
                <w:right w:val="none" w:sz="0" w:space="0" w:color="auto"/>
              </w:divBdr>
            </w:div>
            <w:div w:id="558979656">
              <w:marLeft w:val="0"/>
              <w:marRight w:val="0"/>
              <w:marTop w:val="0"/>
              <w:marBottom w:val="0"/>
              <w:divBdr>
                <w:top w:val="none" w:sz="0" w:space="0" w:color="auto"/>
                <w:left w:val="none" w:sz="0" w:space="0" w:color="auto"/>
                <w:bottom w:val="none" w:sz="0" w:space="0" w:color="auto"/>
                <w:right w:val="none" w:sz="0" w:space="0" w:color="auto"/>
              </w:divBdr>
            </w:div>
            <w:div w:id="403143791">
              <w:marLeft w:val="0"/>
              <w:marRight w:val="0"/>
              <w:marTop w:val="0"/>
              <w:marBottom w:val="0"/>
              <w:divBdr>
                <w:top w:val="none" w:sz="0" w:space="0" w:color="auto"/>
                <w:left w:val="none" w:sz="0" w:space="0" w:color="auto"/>
                <w:bottom w:val="none" w:sz="0" w:space="0" w:color="auto"/>
                <w:right w:val="none" w:sz="0" w:space="0" w:color="auto"/>
              </w:divBdr>
            </w:div>
            <w:div w:id="1460297693">
              <w:marLeft w:val="0"/>
              <w:marRight w:val="0"/>
              <w:marTop w:val="0"/>
              <w:marBottom w:val="0"/>
              <w:divBdr>
                <w:top w:val="none" w:sz="0" w:space="0" w:color="auto"/>
                <w:left w:val="none" w:sz="0" w:space="0" w:color="auto"/>
                <w:bottom w:val="none" w:sz="0" w:space="0" w:color="auto"/>
                <w:right w:val="none" w:sz="0" w:space="0" w:color="auto"/>
              </w:divBdr>
            </w:div>
            <w:div w:id="1291401734">
              <w:marLeft w:val="0"/>
              <w:marRight w:val="0"/>
              <w:marTop w:val="0"/>
              <w:marBottom w:val="0"/>
              <w:divBdr>
                <w:top w:val="none" w:sz="0" w:space="0" w:color="auto"/>
                <w:left w:val="none" w:sz="0" w:space="0" w:color="auto"/>
                <w:bottom w:val="none" w:sz="0" w:space="0" w:color="auto"/>
                <w:right w:val="none" w:sz="0" w:space="0" w:color="auto"/>
              </w:divBdr>
            </w:div>
            <w:div w:id="130221940">
              <w:marLeft w:val="0"/>
              <w:marRight w:val="0"/>
              <w:marTop w:val="0"/>
              <w:marBottom w:val="0"/>
              <w:divBdr>
                <w:top w:val="none" w:sz="0" w:space="0" w:color="auto"/>
                <w:left w:val="none" w:sz="0" w:space="0" w:color="auto"/>
                <w:bottom w:val="none" w:sz="0" w:space="0" w:color="auto"/>
                <w:right w:val="none" w:sz="0" w:space="0" w:color="auto"/>
              </w:divBdr>
            </w:div>
            <w:div w:id="1921401860">
              <w:marLeft w:val="0"/>
              <w:marRight w:val="0"/>
              <w:marTop w:val="0"/>
              <w:marBottom w:val="0"/>
              <w:divBdr>
                <w:top w:val="none" w:sz="0" w:space="0" w:color="auto"/>
                <w:left w:val="none" w:sz="0" w:space="0" w:color="auto"/>
                <w:bottom w:val="none" w:sz="0" w:space="0" w:color="auto"/>
                <w:right w:val="none" w:sz="0" w:space="0" w:color="auto"/>
              </w:divBdr>
            </w:div>
            <w:div w:id="1548222895">
              <w:marLeft w:val="0"/>
              <w:marRight w:val="0"/>
              <w:marTop w:val="0"/>
              <w:marBottom w:val="0"/>
              <w:divBdr>
                <w:top w:val="none" w:sz="0" w:space="0" w:color="auto"/>
                <w:left w:val="none" w:sz="0" w:space="0" w:color="auto"/>
                <w:bottom w:val="none" w:sz="0" w:space="0" w:color="auto"/>
                <w:right w:val="none" w:sz="0" w:space="0" w:color="auto"/>
              </w:divBdr>
            </w:div>
            <w:div w:id="556627968">
              <w:marLeft w:val="0"/>
              <w:marRight w:val="0"/>
              <w:marTop w:val="0"/>
              <w:marBottom w:val="0"/>
              <w:divBdr>
                <w:top w:val="none" w:sz="0" w:space="0" w:color="auto"/>
                <w:left w:val="none" w:sz="0" w:space="0" w:color="auto"/>
                <w:bottom w:val="none" w:sz="0" w:space="0" w:color="auto"/>
                <w:right w:val="none" w:sz="0" w:space="0" w:color="auto"/>
              </w:divBdr>
            </w:div>
            <w:div w:id="1189442577">
              <w:marLeft w:val="0"/>
              <w:marRight w:val="0"/>
              <w:marTop w:val="0"/>
              <w:marBottom w:val="0"/>
              <w:divBdr>
                <w:top w:val="none" w:sz="0" w:space="0" w:color="auto"/>
                <w:left w:val="none" w:sz="0" w:space="0" w:color="auto"/>
                <w:bottom w:val="none" w:sz="0" w:space="0" w:color="auto"/>
                <w:right w:val="none" w:sz="0" w:space="0" w:color="auto"/>
              </w:divBdr>
            </w:div>
            <w:div w:id="1275140052">
              <w:marLeft w:val="0"/>
              <w:marRight w:val="0"/>
              <w:marTop w:val="0"/>
              <w:marBottom w:val="0"/>
              <w:divBdr>
                <w:top w:val="none" w:sz="0" w:space="0" w:color="auto"/>
                <w:left w:val="none" w:sz="0" w:space="0" w:color="auto"/>
                <w:bottom w:val="none" w:sz="0" w:space="0" w:color="auto"/>
                <w:right w:val="none" w:sz="0" w:space="0" w:color="auto"/>
              </w:divBdr>
            </w:div>
            <w:div w:id="757557058">
              <w:marLeft w:val="0"/>
              <w:marRight w:val="0"/>
              <w:marTop w:val="0"/>
              <w:marBottom w:val="0"/>
              <w:divBdr>
                <w:top w:val="none" w:sz="0" w:space="0" w:color="auto"/>
                <w:left w:val="none" w:sz="0" w:space="0" w:color="auto"/>
                <w:bottom w:val="none" w:sz="0" w:space="0" w:color="auto"/>
                <w:right w:val="none" w:sz="0" w:space="0" w:color="auto"/>
              </w:divBdr>
            </w:div>
            <w:div w:id="1789541622">
              <w:marLeft w:val="0"/>
              <w:marRight w:val="0"/>
              <w:marTop w:val="0"/>
              <w:marBottom w:val="0"/>
              <w:divBdr>
                <w:top w:val="none" w:sz="0" w:space="0" w:color="auto"/>
                <w:left w:val="none" w:sz="0" w:space="0" w:color="auto"/>
                <w:bottom w:val="none" w:sz="0" w:space="0" w:color="auto"/>
                <w:right w:val="none" w:sz="0" w:space="0" w:color="auto"/>
              </w:divBdr>
            </w:div>
            <w:div w:id="1105425250">
              <w:marLeft w:val="0"/>
              <w:marRight w:val="0"/>
              <w:marTop w:val="0"/>
              <w:marBottom w:val="0"/>
              <w:divBdr>
                <w:top w:val="none" w:sz="0" w:space="0" w:color="auto"/>
                <w:left w:val="none" w:sz="0" w:space="0" w:color="auto"/>
                <w:bottom w:val="none" w:sz="0" w:space="0" w:color="auto"/>
                <w:right w:val="none" w:sz="0" w:space="0" w:color="auto"/>
              </w:divBdr>
            </w:div>
            <w:div w:id="755790407">
              <w:marLeft w:val="0"/>
              <w:marRight w:val="0"/>
              <w:marTop w:val="0"/>
              <w:marBottom w:val="0"/>
              <w:divBdr>
                <w:top w:val="none" w:sz="0" w:space="0" w:color="auto"/>
                <w:left w:val="none" w:sz="0" w:space="0" w:color="auto"/>
                <w:bottom w:val="none" w:sz="0" w:space="0" w:color="auto"/>
                <w:right w:val="none" w:sz="0" w:space="0" w:color="auto"/>
              </w:divBdr>
            </w:div>
            <w:div w:id="1225217823">
              <w:marLeft w:val="0"/>
              <w:marRight w:val="0"/>
              <w:marTop w:val="0"/>
              <w:marBottom w:val="0"/>
              <w:divBdr>
                <w:top w:val="none" w:sz="0" w:space="0" w:color="auto"/>
                <w:left w:val="none" w:sz="0" w:space="0" w:color="auto"/>
                <w:bottom w:val="none" w:sz="0" w:space="0" w:color="auto"/>
                <w:right w:val="none" w:sz="0" w:space="0" w:color="auto"/>
              </w:divBdr>
            </w:div>
            <w:div w:id="1435175067">
              <w:marLeft w:val="0"/>
              <w:marRight w:val="0"/>
              <w:marTop w:val="0"/>
              <w:marBottom w:val="0"/>
              <w:divBdr>
                <w:top w:val="none" w:sz="0" w:space="0" w:color="auto"/>
                <w:left w:val="none" w:sz="0" w:space="0" w:color="auto"/>
                <w:bottom w:val="none" w:sz="0" w:space="0" w:color="auto"/>
                <w:right w:val="none" w:sz="0" w:space="0" w:color="auto"/>
              </w:divBdr>
            </w:div>
            <w:div w:id="714623141">
              <w:marLeft w:val="0"/>
              <w:marRight w:val="0"/>
              <w:marTop w:val="0"/>
              <w:marBottom w:val="0"/>
              <w:divBdr>
                <w:top w:val="none" w:sz="0" w:space="0" w:color="auto"/>
                <w:left w:val="none" w:sz="0" w:space="0" w:color="auto"/>
                <w:bottom w:val="none" w:sz="0" w:space="0" w:color="auto"/>
                <w:right w:val="none" w:sz="0" w:space="0" w:color="auto"/>
              </w:divBdr>
            </w:div>
            <w:div w:id="292441252">
              <w:marLeft w:val="0"/>
              <w:marRight w:val="0"/>
              <w:marTop w:val="0"/>
              <w:marBottom w:val="0"/>
              <w:divBdr>
                <w:top w:val="none" w:sz="0" w:space="0" w:color="auto"/>
                <w:left w:val="none" w:sz="0" w:space="0" w:color="auto"/>
                <w:bottom w:val="none" w:sz="0" w:space="0" w:color="auto"/>
                <w:right w:val="none" w:sz="0" w:space="0" w:color="auto"/>
              </w:divBdr>
            </w:div>
            <w:div w:id="1536575016">
              <w:marLeft w:val="0"/>
              <w:marRight w:val="0"/>
              <w:marTop w:val="0"/>
              <w:marBottom w:val="0"/>
              <w:divBdr>
                <w:top w:val="none" w:sz="0" w:space="0" w:color="auto"/>
                <w:left w:val="none" w:sz="0" w:space="0" w:color="auto"/>
                <w:bottom w:val="none" w:sz="0" w:space="0" w:color="auto"/>
                <w:right w:val="none" w:sz="0" w:space="0" w:color="auto"/>
              </w:divBdr>
            </w:div>
            <w:div w:id="82141679">
              <w:marLeft w:val="0"/>
              <w:marRight w:val="0"/>
              <w:marTop w:val="0"/>
              <w:marBottom w:val="0"/>
              <w:divBdr>
                <w:top w:val="none" w:sz="0" w:space="0" w:color="auto"/>
                <w:left w:val="none" w:sz="0" w:space="0" w:color="auto"/>
                <w:bottom w:val="none" w:sz="0" w:space="0" w:color="auto"/>
                <w:right w:val="none" w:sz="0" w:space="0" w:color="auto"/>
              </w:divBdr>
            </w:div>
            <w:div w:id="780034798">
              <w:marLeft w:val="0"/>
              <w:marRight w:val="0"/>
              <w:marTop w:val="0"/>
              <w:marBottom w:val="0"/>
              <w:divBdr>
                <w:top w:val="none" w:sz="0" w:space="0" w:color="auto"/>
                <w:left w:val="none" w:sz="0" w:space="0" w:color="auto"/>
                <w:bottom w:val="none" w:sz="0" w:space="0" w:color="auto"/>
                <w:right w:val="none" w:sz="0" w:space="0" w:color="auto"/>
              </w:divBdr>
            </w:div>
            <w:div w:id="1822652821">
              <w:marLeft w:val="0"/>
              <w:marRight w:val="0"/>
              <w:marTop w:val="0"/>
              <w:marBottom w:val="0"/>
              <w:divBdr>
                <w:top w:val="none" w:sz="0" w:space="0" w:color="auto"/>
                <w:left w:val="none" w:sz="0" w:space="0" w:color="auto"/>
                <w:bottom w:val="none" w:sz="0" w:space="0" w:color="auto"/>
                <w:right w:val="none" w:sz="0" w:space="0" w:color="auto"/>
              </w:divBdr>
            </w:div>
            <w:div w:id="1999112770">
              <w:marLeft w:val="0"/>
              <w:marRight w:val="0"/>
              <w:marTop w:val="0"/>
              <w:marBottom w:val="0"/>
              <w:divBdr>
                <w:top w:val="none" w:sz="0" w:space="0" w:color="auto"/>
                <w:left w:val="none" w:sz="0" w:space="0" w:color="auto"/>
                <w:bottom w:val="none" w:sz="0" w:space="0" w:color="auto"/>
                <w:right w:val="none" w:sz="0" w:space="0" w:color="auto"/>
              </w:divBdr>
            </w:div>
            <w:div w:id="272901127">
              <w:marLeft w:val="0"/>
              <w:marRight w:val="0"/>
              <w:marTop w:val="0"/>
              <w:marBottom w:val="0"/>
              <w:divBdr>
                <w:top w:val="none" w:sz="0" w:space="0" w:color="auto"/>
                <w:left w:val="none" w:sz="0" w:space="0" w:color="auto"/>
                <w:bottom w:val="none" w:sz="0" w:space="0" w:color="auto"/>
                <w:right w:val="none" w:sz="0" w:space="0" w:color="auto"/>
              </w:divBdr>
            </w:div>
            <w:div w:id="830221919">
              <w:marLeft w:val="0"/>
              <w:marRight w:val="0"/>
              <w:marTop w:val="0"/>
              <w:marBottom w:val="0"/>
              <w:divBdr>
                <w:top w:val="none" w:sz="0" w:space="0" w:color="auto"/>
                <w:left w:val="none" w:sz="0" w:space="0" w:color="auto"/>
                <w:bottom w:val="none" w:sz="0" w:space="0" w:color="auto"/>
                <w:right w:val="none" w:sz="0" w:space="0" w:color="auto"/>
              </w:divBdr>
            </w:div>
            <w:div w:id="402458821">
              <w:marLeft w:val="0"/>
              <w:marRight w:val="0"/>
              <w:marTop w:val="0"/>
              <w:marBottom w:val="0"/>
              <w:divBdr>
                <w:top w:val="none" w:sz="0" w:space="0" w:color="auto"/>
                <w:left w:val="none" w:sz="0" w:space="0" w:color="auto"/>
                <w:bottom w:val="none" w:sz="0" w:space="0" w:color="auto"/>
                <w:right w:val="none" w:sz="0" w:space="0" w:color="auto"/>
              </w:divBdr>
            </w:div>
            <w:div w:id="45034653">
              <w:marLeft w:val="0"/>
              <w:marRight w:val="0"/>
              <w:marTop w:val="0"/>
              <w:marBottom w:val="0"/>
              <w:divBdr>
                <w:top w:val="none" w:sz="0" w:space="0" w:color="auto"/>
                <w:left w:val="none" w:sz="0" w:space="0" w:color="auto"/>
                <w:bottom w:val="none" w:sz="0" w:space="0" w:color="auto"/>
                <w:right w:val="none" w:sz="0" w:space="0" w:color="auto"/>
              </w:divBdr>
            </w:div>
            <w:div w:id="215514547">
              <w:marLeft w:val="0"/>
              <w:marRight w:val="0"/>
              <w:marTop w:val="0"/>
              <w:marBottom w:val="0"/>
              <w:divBdr>
                <w:top w:val="none" w:sz="0" w:space="0" w:color="auto"/>
                <w:left w:val="none" w:sz="0" w:space="0" w:color="auto"/>
                <w:bottom w:val="none" w:sz="0" w:space="0" w:color="auto"/>
                <w:right w:val="none" w:sz="0" w:space="0" w:color="auto"/>
              </w:divBdr>
            </w:div>
            <w:div w:id="1903829931">
              <w:marLeft w:val="0"/>
              <w:marRight w:val="0"/>
              <w:marTop w:val="0"/>
              <w:marBottom w:val="0"/>
              <w:divBdr>
                <w:top w:val="none" w:sz="0" w:space="0" w:color="auto"/>
                <w:left w:val="none" w:sz="0" w:space="0" w:color="auto"/>
                <w:bottom w:val="none" w:sz="0" w:space="0" w:color="auto"/>
                <w:right w:val="none" w:sz="0" w:space="0" w:color="auto"/>
              </w:divBdr>
            </w:div>
            <w:div w:id="2014647593">
              <w:marLeft w:val="0"/>
              <w:marRight w:val="0"/>
              <w:marTop w:val="0"/>
              <w:marBottom w:val="0"/>
              <w:divBdr>
                <w:top w:val="none" w:sz="0" w:space="0" w:color="auto"/>
                <w:left w:val="none" w:sz="0" w:space="0" w:color="auto"/>
                <w:bottom w:val="none" w:sz="0" w:space="0" w:color="auto"/>
                <w:right w:val="none" w:sz="0" w:space="0" w:color="auto"/>
              </w:divBdr>
            </w:div>
            <w:div w:id="1601256428">
              <w:marLeft w:val="0"/>
              <w:marRight w:val="0"/>
              <w:marTop w:val="0"/>
              <w:marBottom w:val="0"/>
              <w:divBdr>
                <w:top w:val="none" w:sz="0" w:space="0" w:color="auto"/>
                <w:left w:val="none" w:sz="0" w:space="0" w:color="auto"/>
                <w:bottom w:val="none" w:sz="0" w:space="0" w:color="auto"/>
                <w:right w:val="none" w:sz="0" w:space="0" w:color="auto"/>
              </w:divBdr>
            </w:div>
            <w:div w:id="1750541216">
              <w:marLeft w:val="0"/>
              <w:marRight w:val="0"/>
              <w:marTop w:val="0"/>
              <w:marBottom w:val="0"/>
              <w:divBdr>
                <w:top w:val="none" w:sz="0" w:space="0" w:color="auto"/>
                <w:left w:val="none" w:sz="0" w:space="0" w:color="auto"/>
                <w:bottom w:val="none" w:sz="0" w:space="0" w:color="auto"/>
                <w:right w:val="none" w:sz="0" w:space="0" w:color="auto"/>
              </w:divBdr>
            </w:div>
            <w:div w:id="1148283247">
              <w:marLeft w:val="0"/>
              <w:marRight w:val="0"/>
              <w:marTop w:val="0"/>
              <w:marBottom w:val="0"/>
              <w:divBdr>
                <w:top w:val="none" w:sz="0" w:space="0" w:color="auto"/>
                <w:left w:val="none" w:sz="0" w:space="0" w:color="auto"/>
                <w:bottom w:val="none" w:sz="0" w:space="0" w:color="auto"/>
                <w:right w:val="none" w:sz="0" w:space="0" w:color="auto"/>
              </w:divBdr>
            </w:div>
            <w:div w:id="2058428552">
              <w:marLeft w:val="0"/>
              <w:marRight w:val="0"/>
              <w:marTop w:val="0"/>
              <w:marBottom w:val="0"/>
              <w:divBdr>
                <w:top w:val="none" w:sz="0" w:space="0" w:color="auto"/>
                <w:left w:val="none" w:sz="0" w:space="0" w:color="auto"/>
                <w:bottom w:val="none" w:sz="0" w:space="0" w:color="auto"/>
                <w:right w:val="none" w:sz="0" w:space="0" w:color="auto"/>
              </w:divBdr>
            </w:div>
            <w:div w:id="161701734">
              <w:marLeft w:val="0"/>
              <w:marRight w:val="0"/>
              <w:marTop w:val="0"/>
              <w:marBottom w:val="0"/>
              <w:divBdr>
                <w:top w:val="none" w:sz="0" w:space="0" w:color="auto"/>
                <w:left w:val="none" w:sz="0" w:space="0" w:color="auto"/>
                <w:bottom w:val="none" w:sz="0" w:space="0" w:color="auto"/>
                <w:right w:val="none" w:sz="0" w:space="0" w:color="auto"/>
              </w:divBdr>
            </w:div>
            <w:div w:id="2143225359">
              <w:marLeft w:val="0"/>
              <w:marRight w:val="0"/>
              <w:marTop w:val="0"/>
              <w:marBottom w:val="0"/>
              <w:divBdr>
                <w:top w:val="none" w:sz="0" w:space="0" w:color="auto"/>
                <w:left w:val="none" w:sz="0" w:space="0" w:color="auto"/>
                <w:bottom w:val="none" w:sz="0" w:space="0" w:color="auto"/>
                <w:right w:val="none" w:sz="0" w:space="0" w:color="auto"/>
              </w:divBdr>
            </w:div>
            <w:div w:id="114833481">
              <w:marLeft w:val="0"/>
              <w:marRight w:val="0"/>
              <w:marTop w:val="0"/>
              <w:marBottom w:val="0"/>
              <w:divBdr>
                <w:top w:val="none" w:sz="0" w:space="0" w:color="auto"/>
                <w:left w:val="none" w:sz="0" w:space="0" w:color="auto"/>
                <w:bottom w:val="none" w:sz="0" w:space="0" w:color="auto"/>
                <w:right w:val="none" w:sz="0" w:space="0" w:color="auto"/>
              </w:divBdr>
            </w:div>
            <w:div w:id="1786656414">
              <w:marLeft w:val="0"/>
              <w:marRight w:val="0"/>
              <w:marTop w:val="0"/>
              <w:marBottom w:val="0"/>
              <w:divBdr>
                <w:top w:val="none" w:sz="0" w:space="0" w:color="auto"/>
                <w:left w:val="none" w:sz="0" w:space="0" w:color="auto"/>
                <w:bottom w:val="none" w:sz="0" w:space="0" w:color="auto"/>
                <w:right w:val="none" w:sz="0" w:space="0" w:color="auto"/>
              </w:divBdr>
            </w:div>
            <w:div w:id="1647319018">
              <w:marLeft w:val="0"/>
              <w:marRight w:val="0"/>
              <w:marTop w:val="0"/>
              <w:marBottom w:val="0"/>
              <w:divBdr>
                <w:top w:val="none" w:sz="0" w:space="0" w:color="auto"/>
                <w:left w:val="none" w:sz="0" w:space="0" w:color="auto"/>
                <w:bottom w:val="none" w:sz="0" w:space="0" w:color="auto"/>
                <w:right w:val="none" w:sz="0" w:space="0" w:color="auto"/>
              </w:divBdr>
            </w:div>
            <w:div w:id="1911960124">
              <w:marLeft w:val="0"/>
              <w:marRight w:val="0"/>
              <w:marTop w:val="0"/>
              <w:marBottom w:val="0"/>
              <w:divBdr>
                <w:top w:val="none" w:sz="0" w:space="0" w:color="auto"/>
                <w:left w:val="none" w:sz="0" w:space="0" w:color="auto"/>
                <w:bottom w:val="none" w:sz="0" w:space="0" w:color="auto"/>
                <w:right w:val="none" w:sz="0" w:space="0" w:color="auto"/>
              </w:divBdr>
            </w:div>
            <w:div w:id="765805802">
              <w:marLeft w:val="0"/>
              <w:marRight w:val="0"/>
              <w:marTop w:val="0"/>
              <w:marBottom w:val="0"/>
              <w:divBdr>
                <w:top w:val="none" w:sz="0" w:space="0" w:color="auto"/>
                <w:left w:val="none" w:sz="0" w:space="0" w:color="auto"/>
                <w:bottom w:val="none" w:sz="0" w:space="0" w:color="auto"/>
                <w:right w:val="none" w:sz="0" w:space="0" w:color="auto"/>
              </w:divBdr>
            </w:div>
            <w:div w:id="1472671116">
              <w:marLeft w:val="0"/>
              <w:marRight w:val="0"/>
              <w:marTop w:val="0"/>
              <w:marBottom w:val="0"/>
              <w:divBdr>
                <w:top w:val="none" w:sz="0" w:space="0" w:color="auto"/>
                <w:left w:val="none" w:sz="0" w:space="0" w:color="auto"/>
                <w:bottom w:val="none" w:sz="0" w:space="0" w:color="auto"/>
                <w:right w:val="none" w:sz="0" w:space="0" w:color="auto"/>
              </w:divBdr>
            </w:div>
            <w:div w:id="2053190495">
              <w:marLeft w:val="0"/>
              <w:marRight w:val="0"/>
              <w:marTop w:val="0"/>
              <w:marBottom w:val="0"/>
              <w:divBdr>
                <w:top w:val="none" w:sz="0" w:space="0" w:color="auto"/>
                <w:left w:val="none" w:sz="0" w:space="0" w:color="auto"/>
                <w:bottom w:val="none" w:sz="0" w:space="0" w:color="auto"/>
                <w:right w:val="none" w:sz="0" w:space="0" w:color="auto"/>
              </w:divBdr>
            </w:div>
            <w:div w:id="1806849792">
              <w:marLeft w:val="0"/>
              <w:marRight w:val="0"/>
              <w:marTop w:val="0"/>
              <w:marBottom w:val="0"/>
              <w:divBdr>
                <w:top w:val="none" w:sz="0" w:space="0" w:color="auto"/>
                <w:left w:val="none" w:sz="0" w:space="0" w:color="auto"/>
                <w:bottom w:val="none" w:sz="0" w:space="0" w:color="auto"/>
                <w:right w:val="none" w:sz="0" w:space="0" w:color="auto"/>
              </w:divBdr>
            </w:div>
            <w:div w:id="999583713">
              <w:marLeft w:val="0"/>
              <w:marRight w:val="0"/>
              <w:marTop w:val="0"/>
              <w:marBottom w:val="0"/>
              <w:divBdr>
                <w:top w:val="none" w:sz="0" w:space="0" w:color="auto"/>
                <w:left w:val="none" w:sz="0" w:space="0" w:color="auto"/>
                <w:bottom w:val="none" w:sz="0" w:space="0" w:color="auto"/>
                <w:right w:val="none" w:sz="0" w:space="0" w:color="auto"/>
              </w:divBdr>
            </w:div>
            <w:div w:id="1153376926">
              <w:marLeft w:val="0"/>
              <w:marRight w:val="0"/>
              <w:marTop w:val="0"/>
              <w:marBottom w:val="0"/>
              <w:divBdr>
                <w:top w:val="none" w:sz="0" w:space="0" w:color="auto"/>
                <w:left w:val="none" w:sz="0" w:space="0" w:color="auto"/>
                <w:bottom w:val="none" w:sz="0" w:space="0" w:color="auto"/>
                <w:right w:val="none" w:sz="0" w:space="0" w:color="auto"/>
              </w:divBdr>
            </w:div>
            <w:div w:id="257911847">
              <w:marLeft w:val="0"/>
              <w:marRight w:val="0"/>
              <w:marTop w:val="0"/>
              <w:marBottom w:val="0"/>
              <w:divBdr>
                <w:top w:val="none" w:sz="0" w:space="0" w:color="auto"/>
                <w:left w:val="none" w:sz="0" w:space="0" w:color="auto"/>
                <w:bottom w:val="none" w:sz="0" w:space="0" w:color="auto"/>
                <w:right w:val="none" w:sz="0" w:space="0" w:color="auto"/>
              </w:divBdr>
            </w:div>
            <w:div w:id="1266890090">
              <w:marLeft w:val="0"/>
              <w:marRight w:val="0"/>
              <w:marTop w:val="0"/>
              <w:marBottom w:val="0"/>
              <w:divBdr>
                <w:top w:val="none" w:sz="0" w:space="0" w:color="auto"/>
                <w:left w:val="none" w:sz="0" w:space="0" w:color="auto"/>
                <w:bottom w:val="none" w:sz="0" w:space="0" w:color="auto"/>
                <w:right w:val="none" w:sz="0" w:space="0" w:color="auto"/>
              </w:divBdr>
            </w:div>
            <w:div w:id="1213692611">
              <w:marLeft w:val="0"/>
              <w:marRight w:val="0"/>
              <w:marTop w:val="0"/>
              <w:marBottom w:val="0"/>
              <w:divBdr>
                <w:top w:val="none" w:sz="0" w:space="0" w:color="auto"/>
                <w:left w:val="none" w:sz="0" w:space="0" w:color="auto"/>
                <w:bottom w:val="none" w:sz="0" w:space="0" w:color="auto"/>
                <w:right w:val="none" w:sz="0" w:space="0" w:color="auto"/>
              </w:divBdr>
            </w:div>
            <w:div w:id="1132014433">
              <w:marLeft w:val="0"/>
              <w:marRight w:val="0"/>
              <w:marTop w:val="0"/>
              <w:marBottom w:val="0"/>
              <w:divBdr>
                <w:top w:val="none" w:sz="0" w:space="0" w:color="auto"/>
                <w:left w:val="none" w:sz="0" w:space="0" w:color="auto"/>
                <w:bottom w:val="none" w:sz="0" w:space="0" w:color="auto"/>
                <w:right w:val="none" w:sz="0" w:space="0" w:color="auto"/>
              </w:divBdr>
            </w:div>
            <w:div w:id="790322185">
              <w:marLeft w:val="0"/>
              <w:marRight w:val="0"/>
              <w:marTop w:val="0"/>
              <w:marBottom w:val="0"/>
              <w:divBdr>
                <w:top w:val="none" w:sz="0" w:space="0" w:color="auto"/>
                <w:left w:val="none" w:sz="0" w:space="0" w:color="auto"/>
                <w:bottom w:val="none" w:sz="0" w:space="0" w:color="auto"/>
                <w:right w:val="none" w:sz="0" w:space="0" w:color="auto"/>
              </w:divBdr>
            </w:div>
            <w:div w:id="1563246588">
              <w:marLeft w:val="0"/>
              <w:marRight w:val="0"/>
              <w:marTop w:val="0"/>
              <w:marBottom w:val="0"/>
              <w:divBdr>
                <w:top w:val="none" w:sz="0" w:space="0" w:color="auto"/>
                <w:left w:val="none" w:sz="0" w:space="0" w:color="auto"/>
                <w:bottom w:val="none" w:sz="0" w:space="0" w:color="auto"/>
                <w:right w:val="none" w:sz="0" w:space="0" w:color="auto"/>
              </w:divBdr>
            </w:div>
            <w:div w:id="1153913469">
              <w:marLeft w:val="0"/>
              <w:marRight w:val="0"/>
              <w:marTop w:val="0"/>
              <w:marBottom w:val="0"/>
              <w:divBdr>
                <w:top w:val="none" w:sz="0" w:space="0" w:color="auto"/>
                <w:left w:val="none" w:sz="0" w:space="0" w:color="auto"/>
                <w:bottom w:val="none" w:sz="0" w:space="0" w:color="auto"/>
                <w:right w:val="none" w:sz="0" w:space="0" w:color="auto"/>
              </w:divBdr>
            </w:div>
            <w:div w:id="909196418">
              <w:marLeft w:val="0"/>
              <w:marRight w:val="0"/>
              <w:marTop w:val="0"/>
              <w:marBottom w:val="0"/>
              <w:divBdr>
                <w:top w:val="none" w:sz="0" w:space="0" w:color="auto"/>
                <w:left w:val="none" w:sz="0" w:space="0" w:color="auto"/>
                <w:bottom w:val="none" w:sz="0" w:space="0" w:color="auto"/>
                <w:right w:val="none" w:sz="0" w:space="0" w:color="auto"/>
              </w:divBdr>
            </w:div>
            <w:div w:id="1527673269">
              <w:marLeft w:val="0"/>
              <w:marRight w:val="0"/>
              <w:marTop w:val="0"/>
              <w:marBottom w:val="0"/>
              <w:divBdr>
                <w:top w:val="none" w:sz="0" w:space="0" w:color="auto"/>
                <w:left w:val="none" w:sz="0" w:space="0" w:color="auto"/>
                <w:bottom w:val="none" w:sz="0" w:space="0" w:color="auto"/>
                <w:right w:val="none" w:sz="0" w:space="0" w:color="auto"/>
              </w:divBdr>
            </w:div>
            <w:div w:id="1531529077">
              <w:marLeft w:val="0"/>
              <w:marRight w:val="0"/>
              <w:marTop w:val="0"/>
              <w:marBottom w:val="0"/>
              <w:divBdr>
                <w:top w:val="none" w:sz="0" w:space="0" w:color="auto"/>
                <w:left w:val="none" w:sz="0" w:space="0" w:color="auto"/>
                <w:bottom w:val="none" w:sz="0" w:space="0" w:color="auto"/>
                <w:right w:val="none" w:sz="0" w:space="0" w:color="auto"/>
              </w:divBdr>
            </w:div>
            <w:div w:id="2131246109">
              <w:marLeft w:val="0"/>
              <w:marRight w:val="0"/>
              <w:marTop w:val="0"/>
              <w:marBottom w:val="0"/>
              <w:divBdr>
                <w:top w:val="none" w:sz="0" w:space="0" w:color="auto"/>
                <w:left w:val="none" w:sz="0" w:space="0" w:color="auto"/>
                <w:bottom w:val="none" w:sz="0" w:space="0" w:color="auto"/>
                <w:right w:val="none" w:sz="0" w:space="0" w:color="auto"/>
              </w:divBdr>
            </w:div>
            <w:div w:id="1136417000">
              <w:marLeft w:val="0"/>
              <w:marRight w:val="0"/>
              <w:marTop w:val="0"/>
              <w:marBottom w:val="0"/>
              <w:divBdr>
                <w:top w:val="none" w:sz="0" w:space="0" w:color="auto"/>
                <w:left w:val="none" w:sz="0" w:space="0" w:color="auto"/>
                <w:bottom w:val="none" w:sz="0" w:space="0" w:color="auto"/>
                <w:right w:val="none" w:sz="0" w:space="0" w:color="auto"/>
              </w:divBdr>
            </w:div>
            <w:div w:id="1285770607">
              <w:marLeft w:val="0"/>
              <w:marRight w:val="0"/>
              <w:marTop w:val="0"/>
              <w:marBottom w:val="0"/>
              <w:divBdr>
                <w:top w:val="none" w:sz="0" w:space="0" w:color="auto"/>
                <w:left w:val="none" w:sz="0" w:space="0" w:color="auto"/>
                <w:bottom w:val="none" w:sz="0" w:space="0" w:color="auto"/>
                <w:right w:val="none" w:sz="0" w:space="0" w:color="auto"/>
              </w:divBdr>
            </w:div>
            <w:div w:id="935291796">
              <w:marLeft w:val="0"/>
              <w:marRight w:val="0"/>
              <w:marTop w:val="0"/>
              <w:marBottom w:val="0"/>
              <w:divBdr>
                <w:top w:val="none" w:sz="0" w:space="0" w:color="auto"/>
                <w:left w:val="none" w:sz="0" w:space="0" w:color="auto"/>
                <w:bottom w:val="none" w:sz="0" w:space="0" w:color="auto"/>
                <w:right w:val="none" w:sz="0" w:space="0" w:color="auto"/>
              </w:divBdr>
            </w:div>
            <w:div w:id="1055815611">
              <w:marLeft w:val="0"/>
              <w:marRight w:val="0"/>
              <w:marTop w:val="0"/>
              <w:marBottom w:val="0"/>
              <w:divBdr>
                <w:top w:val="none" w:sz="0" w:space="0" w:color="auto"/>
                <w:left w:val="none" w:sz="0" w:space="0" w:color="auto"/>
                <w:bottom w:val="none" w:sz="0" w:space="0" w:color="auto"/>
                <w:right w:val="none" w:sz="0" w:space="0" w:color="auto"/>
              </w:divBdr>
            </w:div>
            <w:div w:id="2128425038">
              <w:marLeft w:val="0"/>
              <w:marRight w:val="0"/>
              <w:marTop w:val="0"/>
              <w:marBottom w:val="0"/>
              <w:divBdr>
                <w:top w:val="none" w:sz="0" w:space="0" w:color="auto"/>
                <w:left w:val="none" w:sz="0" w:space="0" w:color="auto"/>
                <w:bottom w:val="none" w:sz="0" w:space="0" w:color="auto"/>
                <w:right w:val="none" w:sz="0" w:space="0" w:color="auto"/>
              </w:divBdr>
            </w:div>
            <w:div w:id="10755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085">
      <w:bodyDiv w:val="1"/>
      <w:marLeft w:val="0"/>
      <w:marRight w:val="0"/>
      <w:marTop w:val="0"/>
      <w:marBottom w:val="0"/>
      <w:divBdr>
        <w:top w:val="none" w:sz="0" w:space="0" w:color="auto"/>
        <w:left w:val="none" w:sz="0" w:space="0" w:color="auto"/>
        <w:bottom w:val="none" w:sz="0" w:space="0" w:color="auto"/>
        <w:right w:val="none" w:sz="0" w:space="0" w:color="auto"/>
      </w:divBdr>
      <w:divsChild>
        <w:div w:id="961576250">
          <w:marLeft w:val="0"/>
          <w:marRight w:val="0"/>
          <w:marTop w:val="0"/>
          <w:marBottom w:val="0"/>
          <w:divBdr>
            <w:top w:val="none" w:sz="0" w:space="0" w:color="auto"/>
            <w:left w:val="none" w:sz="0" w:space="0" w:color="auto"/>
            <w:bottom w:val="none" w:sz="0" w:space="0" w:color="auto"/>
            <w:right w:val="none" w:sz="0" w:space="0" w:color="auto"/>
          </w:divBdr>
          <w:divsChild>
            <w:div w:id="1511527754">
              <w:marLeft w:val="0"/>
              <w:marRight w:val="0"/>
              <w:marTop w:val="0"/>
              <w:marBottom w:val="0"/>
              <w:divBdr>
                <w:top w:val="none" w:sz="0" w:space="0" w:color="auto"/>
                <w:left w:val="none" w:sz="0" w:space="0" w:color="auto"/>
                <w:bottom w:val="none" w:sz="0" w:space="0" w:color="auto"/>
                <w:right w:val="none" w:sz="0" w:space="0" w:color="auto"/>
              </w:divBdr>
            </w:div>
            <w:div w:id="1193805690">
              <w:marLeft w:val="0"/>
              <w:marRight w:val="0"/>
              <w:marTop w:val="0"/>
              <w:marBottom w:val="0"/>
              <w:divBdr>
                <w:top w:val="none" w:sz="0" w:space="0" w:color="auto"/>
                <w:left w:val="none" w:sz="0" w:space="0" w:color="auto"/>
                <w:bottom w:val="none" w:sz="0" w:space="0" w:color="auto"/>
                <w:right w:val="none" w:sz="0" w:space="0" w:color="auto"/>
              </w:divBdr>
            </w:div>
            <w:div w:id="1879855064">
              <w:marLeft w:val="0"/>
              <w:marRight w:val="0"/>
              <w:marTop w:val="0"/>
              <w:marBottom w:val="0"/>
              <w:divBdr>
                <w:top w:val="none" w:sz="0" w:space="0" w:color="auto"/>
                <w:left w:val="none" w:sz="0" w:space="0" w:color="auto"/>
                <w:bottom w:val="none" w:sz="0" w:space="0" w:color="auto"/>
                <w:right w:val="none" w:sz="0" w:space="0" w:color="auto"/>
              </w:divBdr>
            </w:div>
            <w:div w:id="1066612577">
              <w:marLeft w:val="0"/>
              <w:marRight w:val="0"/>
              <w:marTop w:val="0"/>
              <w:marBottom w:val="0"/>
              <w:divBdr>
                <w:top w:val="none" w:sz="0" w:space="0" w:color="auto"/>
                <w:left w:val="none" w:sz="0" w:space="0" w:color="auto"/>
                <w:bottom w:val="none" w:sz="0" w:space="0" w:color="auto"/>
                <w:right w:val="none" w:sz="0" w:space="0" w:color="auto"/>
              </w:divBdr>
            </w:div>
            <w:div w:id="178397072">
              <w:marLeft w:val="0"/>
              <w:marRight w:val="0"/>
              <w:marTop w:val="0"/>
              <w:marBottom w:val="0"/>
              <w:divBdr>
                <w:top w:val="none" w:sz="0" w:space="0" w:color="auto"/>
                <w:left w:val="none" w:sz="0" w:space="0" w:color="auto"/>
                <w:bottom w:val="none" w:sz="0" w:space="0" w:color="auto"/>
                <w:right w:val="none" w:sz="0" w:space="0" w:color="auto"/>
              </w:divBdr>
            </w:div>
            <w:div w:id="1713769309">
              <w:marLeft w:val="0"/>
              <w:marRight w:val="0"/>
              <w:marTop w:val="0"/>
              <w:marBottom w:val="0"/>
              <w:divBdr>
                <w:top w:val="none" w:sz="0" w:space="0" w:color="auto"/>
                <w:left w:val="none" w:sz="0" w:space="0" w:color="auto"/>
                <w:bottom w:val="none" w:sz="0" w:space="0" w:color="auto"/>
                <w:right w:val="none" w:sz="0" w:space="0" w:color="auto"/>
              </w:divBdr>
            </w:div>
            <w:div w:id="2066488090">
              <w:marLeft w:val="0"/>
              <w:marRight w:val="0"/>
              <w:marTop w:val="0"/>
              <w:marBottom w:val="0"/>
              <w:divBdr>
                <w:top w:val="none" w:sz="0" w:space="0" w:color="auto"/>
                <w:left w:val="none" w:sz="0" w:space="0" w:color="auto"/>
                <w:bottom w:val="none" w:sz="0" w:space="0" w:color="auto"/>
                <w:right w:val="none" w:sz="0" w:space="0" w:color="auto"/>
              </w:divBdr>
            </w:div>
            <w:div w:id="1450667005">
              <w:marLeft w:val="0"/>
              <w:marRight w:val="0"/>
              <w:marTop w:val="0"/>
              <w:marBottom w:val="0"/>
              <w:divBdr>
                <w:top w:val="none" w:sz="0" w:space="0" w:color="auto"/>
                <w:left w:val="none" w:sz="0" w:space="0" w:color="auto"/>
                <w:bottom w:val="none" w:sz="0" w:space="0" w:color="auto"/>
                <w:right w:val="none" w:sz="0" w:space="0" w:color="auto"/>
              </w:divBdr>
            </w:div>
            <w:div w:id="1780635748">
              <w:marLeft w:val="0"/>
              <w:marRight w:val="0"/>
              <w:marTop w:val="0"/>
              <w:marBottom w:val="0"/>
              <w:divBdr>
                <w:top w:val="none" w:sz="0" w:space="0" w:color="auto"/>
                <w:left w:val="none" w:sz="0" w:space="0" w:color="auto"/>
                <w:bottom w:val="none" w:sz="0" w:space="0" w:color="auto"/>
                <w:right w:val="none" w:sz="0" w:space="0" w:color="auto"/>
              </w:divBdr>
            </w:div>
            <w:div w:id="397284052">
              <w:marLeft w:val="0"/>
              <w:marRight w:val="0"/>
              <w:marTop w:val="0"/>
              <w:marBottom w:val="0"/>
              <w:divBdr>
                <w:top w:val="none" w:sz="0" w:space="0" w:color="auto"/>
                <w:left w:val="none" w:sz="0" w:space="0" w:color="auto"/>
                <w:bottom w:val="none" w:sz="0" w:space="0" w:color="auto"/>
                <w:right w:val="none" w:sz="0" w:space="0" w:color="auto"/>
              </w:divBdr>
            </w:div>
            <w:div w:id="1661929912">
              <w:marLeft w:val="0"/>
              <w:marRight w:val="0"/>
              <w:marTop w:val="0"/>
              <w:marBottom w:val="0"/>
              <w:divBdr>
                <w:top w:val="none" w:sz="0" w:space="0" w:color="auto"/>
                <w:left w:val="none" w:sz="0" w:space="0" w:color="auto"/>
                <w:bottom w:val="none" w:sz="0" w:space="0" w:color="auto"/>
                <w:right w:val="none" w:sz="0" w:space="0" w:color="auto"/>
              </w:divBdr>
            </w:div>
            <w:div w:id="1698577180">
              <w:marLeft w:val="0"/>
              <w:marRight w:val="0"/>
              <w:marTop w:val="0"/>
              <w:marBottom w:val="0"/>
              <w:divBdr>
                <w:top w:val="none" w:sz="0" w:space="0" w:color="auto"/>
                <w:left w:val="none" w:sz="0" w:space="0" w:color="auto"/>
                <w:bottom w:val="none" w:sz="0" w:space="0" w:color="auto"/>
                <w:right w:val="none" w:sz="0" w:space="0" w:color="auto"/>
              </w:divBdr>
            </w:div>
            <w:div w:id="1137604783">
              <w:marLeft w:val="0"/>
              <w:marRight w:val="0"/>
              <w:marTop w:val="0"/>
              <w:marBottom w:val="0"/>
              <w:divBdr>
                <w:top w:val="none" w:sz="0" w:space="0" w:color="auto"/>
                <w:left w:val="none" w:sz="0" w:space="0" w:color="auto"/>
                <w:bottom w:val="none" w:sz="0" w:space="0" w:color="auto"/>
                <w:right w:val="none" w:sz="0" w:space="0" w:color="auto"/>
              </w:divBdr>
            </w:div>
            <w:div w:id="2009285995">
              <w:marLeft w:val="0"/>
              <w:marRight w:val="0"/>
              <w:marTop w:val="0"/>
              <w:marBottom w:val="0"/>
              <w:divBdr>
                <w:top w:val="none" w:sz="0" w:space="0" w:color="auto"/>
                <w:left w:val="none" w:sz="0" w:space="0" w:color="auto"/>
                <w:bottom w:val="none" w:sz="0" w:space="0" w:color="auto"/>
                <w:right w:val="none" w:sz="0" w:space="0" w:color="auto"/>
              </w:divBdr>
            </w:div>
            <w:div w:id="708989262">
              <w:marLeft w:val="0"/>
              <w:marRight w:val="0"/>
              <w:marTop w:val="0"/>
              <w:marBottom w:val="0"/>
              <w:divBdr>
                <w:top w:val="none" w:sz="0" w:space="0" w:color="auto"/>
                <w:left w:val="none" w:sz="0" w:space="0" w:color="auto"/>
                <w:bottom w:val="none" w:sz="0" w:space="0" w:color="auto"/>
                <w:right w:val="none" w:sz="0" w:space="0" w:color="auto"/>
              </w:divBdr>
            </w:div>
            <w:div w:id="847989396">
              <w:marLeft w:val="0"/>
              <w:marRight w:val="0"/>
              <w:marTop w:val="0"/>
              <w:marBottom w:val="0"/>
              <w:divBdr>
                <w:top w:val="none" w:sz="0" w:space="0" w:color="auto"/>
                <w:left w:val="none" w:sz="0" w:space="0" w:color="auto"/>
                <w:bottom w:val="none" w:sz="0" w:space="0" w:color="auto"/>
                <w:right w:val="none" w:sz="0" w:space="0" w:color="auto"/>
              </w:divBdr>
            </w:div>
            <w:div w:id="876548435">
              <w:marLeft w:val="0"/>
              <w:marRight w:val="0"/>
              <w:marTop w:val="0"/>
              <w:marBottom w:val="0"/>
              <w:divBdr>
                <w:top w:val="none" w:sz="0" w:space="0" w:color="auto"/>
                <w:left w:val="none" w:sz="0" w:space="0" w:color="auto"/>
                <w:bottom w:val="none" w:sz="0" w:space="0" w:color="auto"/>
                <w:right w:val="none" w:sz="0" w:space="0" w:color="auto"/>
              </w:divBdr>
            </w:div>
            <w:div w:id="980303444">
              <w:marLeft w:val="0"/>
              <w:marRight w:val="0"/>
              <w:marTop w:val="0"/>
              <w:marBottom w:val="0"/>
              <w:divBdr>
                <w:top w:val="none" w:sz="0" w:space="0" w:color="auto"/>
                <w:left w:val="none" w:sz="0" w:space="0" w:color="auto"/>
                <w:bottom w:val="none" w:sz="0" w:space="0" w:color="auto"/>
                <w:right w:val="none" w:sz="0" w:space="0" w:color="auto"/>
              </w:divBdr>
            </w:div>
            <w:div w:id="987898236">
              <w:marLeft w:val="0"/>
              <w:marRight w:val="0"/>
              <w:marTop w:val="0"/>
              <w:marBottom w:val="0"/>
              <w:divBdr>
                <w:top w:val="none" w:sz="0" w:space="0" w:color="auto"/>
                <w:left w:val="none" w:sz="0" w:space="0" w:color="auto"/>
                <w:bottom w:val="none" w:sz="0" w:space="0" w:color="auto"/>
                <w:right w:val="none" w:sz="0" w:space="0" w:color="auto"/>
              </w:divBdr>
            </w:div>
            <w:div w:id="909778034">
              <w:marLeft w:val="0"/>
              <w:marRight w:val="0"/>
              <w:marTop w:val="0"/>
              <w:marBottom w:val="0"/>
              <w:divBdr>
                <w:top w:val="none" w:sz="0" w:space="0" w:color="auto"/>
                <w:left w:val="none" w:sz="0" w:space="0" w:color="auto"/>
                <w:bottom w:val="none" w:sz="0" w:space="0" w:color="auto"/>
                <w:right w:val="none" w:sz="0" w:space="0" w:color="auto"/>
              </w:divBdr>
            </w:div>
            <w:div w:id="1195847176">
              <w:marLeft w:val="0"/>
              <w:marRight w:val="0"/>
              <w:marTop w:val="0"/>
              <w:marBottom w:val="0"/>
              <w:divBdr>
                <w:top w:val="none" w:sz="0" w:space="0" w:color="auto"/>
                <w:left w:val="none" w:sz="0" w:space="0" w:color="auto"/>
                <w:bottom w:val="none" w:sz="0" w:space="0" w:color="auto"/>
                <w:right w:val="none" w:sz="0" w:space="0" w:color="auto"/>
              </w:divBdr>
            </w:div>
            <w:div w:id="248735694">
              <w:marLeft w:val="0"/>
              <w:marRight w:val="0"/>
              <w:marTop w:val="0"/>
              <w:marBottom w:val="0"/>
              <w:divBdr>
                <w:top w:val="none" w:sz="0" w:space="0" w:color="auto"/>
                <w:left w:val="none" w:sz="0" w:space="0" w:color="auto"/>
                <w:bottom w:val="none" w:sz="0" w:space="0" w:color="auto"/>
                <w:right w:val="none" w:sz="0" w:space="0" w:color="auto"/>
              </w:divBdr>
            </w:div>
            <w:div w:id="1730878926">
              <w:marLeft w:val="0"/>
              <w:marRight w:val="0"/>
              <w:marTop w:val="0"/>
              <w:marBottom w:val="0"/>
              <w:divBdr>
                <w:top w:val="none" w:sz="0" w:space="0" w:color="auto"/>
                <w:left w:val="none" w:sz="0" w:space="0" w:color="auto"/>
                <w:bottom w:val="none" w:sz="0" w:space="0" w:color="auto"/>
                <w:right w:val="none" w:sz="0" w:space="0" w:color="auto"/>
              </w:divBdr>
            </w:div>
            <w:div w:id="2141798430">
              <w:marLeft w:val="0"/>
              <w:marRight w:val="0"/>
              <w:marTop w:val="0"/>
              <w:marBottom w:val="0"/>
              <w:divBdr>
                <w:top w:val="none" w:sz="0" w:space="0" w:color="auto"/>
                <w:left w:val="none" w:sz="0" w:space="0" w:color="auto"/>
                <w:bottom w:val="none" w:sz="0" w:space="0" w:color="auto"/>
                <w:right w:val="none" w:sz="0" w:space="0" w:color="auto"/>
              </w:divBdr>
            </w:div>
            <w:div w:id="1467353021">
              <w:marLeft w:val="0"/>
              <w:marRight w:val="0"/>
              <w:marTop w:val="0"/>
              <w:marBottom w:val="0"/>
              <w:divBdr>
                <w:top w:val="none" w:sz="0" w:space="0" w:color="auto"/>
                <w:left w:val="none" w:sz="0" w:space="0" w:color="auto"/>
                <w:bottom w:val="none" w:sz="0" w:space="0" w:color="auto"/>
                <w:right w:val="none" w:sz="0" w:space="0" w:color="auto"/>
              </w:divBdr>
            </w:div>
            <w:div w:id="2028555259">
              <w:marLeft w:val="0"/>
              <w:marRight w:val="0"/>
              <w:marTop w:val="0"/>
              <w:marBottom w:val="0"/>
              <w:divBdr>
                <w:top w:val="none" w:sz="0" w:space="0" w:color="auto"/>
                <w:left w:val="none" w:sz="0" w:space="0" w:color="auto"/>
                <w:bottom w:val="none" w:sz="0" w:space="0" w:color="auto"/>
                <w:right w:val="none" w:sz="0" w:space="0" w:color="auto"/>
              </w:divBdr>
            </w:div>
            <w:div w:id="1842506096">
              <w:marLeft w:val="0"/>
              <w:marRight w:val="0"/>
              <w:marTop w:val="0"/>
              <w:marBottom w:val="0"/>
              <w:divBdr>
                <w:top w:val="none" w:sz="0" w:space="0" w:color="auto"/>
                <w:left w:val="none" w:sz="0" w:space="0" w:color="auto"/>
                <w:bottom w:val="none" w:sz="0" w:space="0" w:color="auto"/>
                <w:right w:val="none" w:sz="0" w:space="0" w:color="auto"/>
              </w:divBdr>
            </w:div>
            <w:div w:id="476536618">
              <w:marLeft w:val="0"/>
              <w:marRight w:val="0"/>
              <w:marTop w:val="0"/>
              <w:marBottom w:val="0"/>
              <w:divBdr>
                <w:top w:val="none" w:sz="0" w:space="0" w:color="auto"/>
                <w:left w:val="none" w:sz="0" w:space="0" w:color="auto"/>
                <w:bottom w:val="none" w:sz="0" w:space="0" w:color="auto"/>
                <w:right w:val="none" w:sz="0" w:space="0" w:color="auto"/>
              </w:divBdr>
            </w:div>
            <w:div w:id="19280716">
              <w:marLeft w:val="0"/>
              <w:marRight w:val="0"/>
              <w:marTop w:val="0"/>
              <w:marBottom w:val="0"/>
              <w:divBdr>
                <w:top w:val="none" w:sz="0" w:space="0" w:color="auto"/>
                <w:left w:val="none" w:sz="0" w:space="0" w:color="auto"/>
                <w:bottom w:val="none" w:sz="0" w:space="0" w:color="auto"/>
                <w:right w:val="none" w:sz="0" w:space="0" w:color="auto"/>
              </w:divBdr>
            </w:div>
            <w:div w:id="2042048049">
              <w:marLeft w:val="0"/>
              <w:marRight w:val="0"/>
              <w:marTop w:val="0"/>
              <w:marBottom w:val="0"/>
              <w:divBdr>
                <w:top w:val="none" w:sz="0" w:space="0" w:color="auto"/>
                <w:left w:val="none" w:sz="0" w:space="0" w:color="auto"/>
                <w:bottom w:val="none" w:sz="0" w:space="0" w:color="auto"/>
                <w:right w:val="none" w:sz="0" w:space="0" w:color="auto"/>
              </w:divBdr>
            </w:div>
            <w:div w:id="374699217">
              <w:marLeft w:val="0"/>
              <w:marRight w:val="0"/>
              <w:marTop w:val="0"/>
              <w:marBottom w:val="0"/>
              <w:divBdr>
                <w:top w:val="none" w:sz="0" w:space="0" w:color="auto"/>
                <w:left w:val="none" w:sz="0" w:space="0" w:color="auto"/>
                <w:bottom w:val="none" w:sz="0" w:space="0" w:color="auto"/>
                <w:right w:val="none" w:sz="0" w:space="0" w:color="auto"/>
              </w:divBdr>
            </w:div>
            <w:div w:id="553195496">
              <w:marLeft w:val="0"/>
              <w:marRight w:val="0"/>
              <w:marTop w:val="0"/>
              <w:marBottom w:val="0"/>
              <w:divBdr>
                <w:top w:val="none" w:sz="0" w:space="0" w:color="auto"/>
                <w:left w:val="none" w:sz="0" w:space="0" w:color="auto"/>
                <w:bottom w:val="none" w:sz="0" w:space="0" w:color="auto"/>
                <w:right w:val="none" w:sz="0" w:space="0" w:color="auto"/>
              </w:divBdr>
            </w:div>
            <w:div w:id="1045906066">
              <w:marLeft w:val="0"/>
              <w:marRight w:val="0"/>
              <w:marTop w:val="0"/>
              <w:marBottom w:val="0"/>
              <w:divBdr>
                <w:top w:val="none" w:sz="0" w:space="0" w:color="auto"/>
                <w:left w:val="none" w:sz="0" w:space="0" w:color="auto"/>
                <w:bottom w:val="none" w:sz="0" w:space="0" w:color="auto"/>
                <w:right w:val="none" w:sz="0" w:space="0" w:color="auto"/>
              </w:divBdr>
            </w:div>
            <w:div w:id="1846481146">
              <w:marLeft w:val="0"/>
              <w:marRight w:val="0"/>
              <w:marTop w:val="0"/>
              <w:marBottom w:val="0"/>
              <w:divBdr>
                <w:top w:val="none" w:sz="0" w:space="0" w:color="auto"/>
                <w:left w:val="none" w:sz="0" w:space="0" w:color="auto"/>
                <w:bottom w:val="none" w:sz="0" w:space="0" w:color="auto"/>
                <w:right w:val="none" w:sz="0" w:space="0" w:color="auto"/>
              </w:divBdr>
            </w:div>
            <w:div w:id="1148665216">
              <w:marLeft w:val="0"/>
              <w:marRight w:val="0"/>
              <w:marTop w:val="0"/>
              <w:marBottom w:val="0"/>
              <w:divBdr>
                <w:top w:val="none" w:sz="0" w:space="0" w:color="auto"/>
                <w:left w:val="none" w:sz="0" w:space="0" w:color="auto"/>
                <w:bottom w:val="none" w:sz="0" w:space="0" w:color="auto"/>
                <w:right w:val="none" w:sz="0" w:space="0" w:color="auto"/>
              </w:divBdr>
            </w:div>
            <w:div w:id="2096198743">
              <w:marLeft w:val="0"/>
              <w:marRight w:val="0"/>
              <w:marTop w:val="0"/>
              <w:marBottom w:val="0"/>
              <w:divBdr>
                <w:top w:val="none" w:sz="0" w:space="0" w:color="auto"/>
                <w:left w:val="none" w:sz="0" w:space="0" w:color="auto"/>
                <w:bottom w:val="none" w:sz="0" w:space="0" w:color="auto"/>
                <w:right w:val="none" w:sz="0" w:space="0" w:color="auto"/>
              </w:divBdr>
            </w:div>
            <w:div w:id="1584143166">
              <w:marLeft w:val="0"/>
              <w:marRight w:val="0"/>
              <w:marTop w:val="0"/>
              <w:marBottom w:val="0"/>
              <w:divBdr>
                <w:top w:val="none" w:sz="0" w:space="0" w:color="auto"/>
                <w:left w:val="none" w:sz="0" w:space="0" w:color="auto"/>
                <w:bottom w:val="none" w:sz="0" w:space="0" w:color="auto"/>
                <w:right w:val="none" w:sz="0" w:space="0" w:color="auto"/>
              </w:divBdr>
            </w:div>
            <w:div w:id="518197688">
              <w:marLeft w:val="0"/>
              <w:marRight w:val="0"/>
              <w:marTop w:val="0"/>
              <w:marBottom w:val="0"/>
              <w:divBdr>
                <w:top w:val="none" w:sz="0" w:space="0" w:color="auto"/>
                <w:left w:val="none" w:sz="0" w:space="0" w:color="auto"/>
                <w:bottom w:val="none" w:sz="0" w:space="0" w:color="auto"/>
                <w:right w:val="none" w:sz="0" w:space="0" w:color="auto"/>
              </w:divBdr>
            </w:div>
            <w:div w:id="1470125710">
              <w:marLeft w:val="0"/>
              <w:marRight w:val="0"/>
              <w:marTop w:val="0"/>
              <w:marBottom w:val="0"/>
              <w:divBdr>
                <w:top w:val="none" w:sz="0" w:space="0" w:color="auto"/>
                <w:left w:val="none" w:sz="0" w:space="0" w:color="auto"/>
                <w:bottom w:val="none" w:sz="0" w:space="0" w:color="auto"/>
                <w:right w:val="none" w:sz="0" w:space="0" w:color="auto"/>
              </w:divBdr>
            </w:div>
            <w:div w:id="817306966">
              <w:marLeft w:val="0"/>
              <w:marRight w:val="0"/>
              <w:marTop w:val="0"/>
              <w:marBottom w:val="0"/>
              <w:divBdr>
                <w:top w:val="none" w:sz="0" w:space="0" w:color="auto"/>
                <w:left w:val="none" w:sz="0" w:space="0" w:color="auto"/>
                <w:bottom w:val="none" w:sz="0" w:space="0" w:color="auto"/>
                <w:right w:val="none" w:sz="0" w:space="0" w:color="auto"/>
              </w:divBdr>
            </w:div>
            <w:div w:id="1845242416">
              <w:marLeft w:val="0"/>
              <w:marRight w:val="0"/>
              <w:marTop w:val="0"/>
              <w:marBottom w:val="0"/>
              <w:divBdr>
                <w:top w:val="none" w:sz="0" w:space="0" w:color="auto"/>
                <w:left w:val="none" w:sz="0" w:space="0" w:color="auto"/>
                <w:bottom w:val="none" w:sz="0" w:space="0" w:color="auto"/>
                <w:right w:val="none" w:sz="0" w:space="0" w:color="auto"/>
              </w:divBdr>
            </w:div>
            <w:div w:id="2027174433">
              <w:marLeft w:val="0"/>
              <w:marRight w:val="0"/>
              <w:marTop w:val="0"/>
              <w:marBottom w:val="0"/>
              <w:divBdr>
                <w:top w:val="none" w:sz="0" w:space="0" w:color="auto"/>
                <w:left w:val="none" w:sz="0" w:space="0" w:color="auto"/>
                <w:bottom w:val="none" w:sz="0" w:space="0" w:color="auto"/>
                <w:right w:val="none" w:sz="0" w:space="0" w:color="auto"/>
              </w:divBdr>
            </w:div>
            <w:div w:id="703943286">
              <w:marLeft w:val="0"/>
              <w:marRight w:val="0"/>
              <w:marTop w:val="0"/>
              <w:marBottom w:val="0"/>
              <w:divBdr>
                <w:top w:val="none" w:sz="0" w:space="0" w:color="auto"/>
                <w:left w:val="none" w:sz="0" w:space="0" w:color="auto"/>
                <w:bottom w:val="none" w:sz="0" w:space="0" w:color="auto"/>
                <w:right w:val="none" w:sz="0" w:space="0" w:color="auto"/>
              </w:divBdr>
            </w:div>
            <w:div w:id="155848503">
              <w:marLeft w:val="0"/>
              <w:marRight w:val="0"/>
              <w:marTop w:val="0"/>
              <w:marBottom w:val="0"/>
              <w:divBdr>
                <w:top w:val="none" w:sz="0" w:space="0" w:color="auto"/>
                <w:left w:val="none" w:sz="0" w:space="0" w:color="auto"/>
                <w:bottom w:val="none" w:sz="0" w:space="0" w:color="auto"/>
                <w:right w:val="none" w:sz="0" w:space="0" w:color="auto"/>
              </w:divBdr>
            </w:div>
            <w:div w:id="763114072">
              <w:marLeft w:val="0"/>
              <w:marRight w:val="0"/>
              <w:marTop w:val="0"/>
              <w:marBottom w:val="0"/>
              <w:divBdr>
                <w:top w:val="none" w:sz="0" w:space="0" w:color="auto"/>
                <w:left w:val="none" w:sz="0" w:space="0" w:color="auto"/>
                <w:bottom w:val="none" w:sz="0" w:space="0" w:color="auto"/>
                <w:right w:val="none" w:sz="0" w:space="0" w:color="auto"/>
              </w:divBdr>
            </w:div>
            <w:div w:id="1989283625">
              <w:marLeft w:val="0"/>
              <w:marRight w:val="0"/>
              <w:marTop w:val="0"/>
              <w:marBottom w:val="0"/>
              <w:divBdr>
                <w:top w:val="none" w:sz="0" w:space="0" w:color="auto"/>
                <w:left w:val="none" w:sz="0" w:space="0" w:color="auto"/>
                <w:bottom w:val="none" w:sz="0" w:space="0" w:color="auto"/>
                <w:right w:val="none" w:sz="0" w:space="0" w:color="auto"/>
              </w:divBdr>
            </w:div>
            <w:div w:id="697049789">
              <w:marLeft w:val="0"/>
              <w:marRight w:val="0"/>
              <w:marTop w:val="0"/>
              <w:marBottom w:val="0"/>
              <w:divBdr>
                <w:top w:val="none" w:sz="0" w:space="0" w:color="auto"/>
                <w:left w:val="none" w:sz="0" w:space="0" w:color="auto"/>
                <w:bottom w:val="none" w:sz="0" w:space="0" w:color="auto"/>
                <w:right w:val="none" w:sz="0" w:space="0" w:color="auto"/>
              </w:divBdr>
            </w:div>
            <w:div w:id="1245340395">
              <w:marLeft w:val="0"/>
              <w:marRight w:val="0"/>
              <w:marTop w:val="0"/>
              <w:marBottom w:val="0"/>
              <w:divBdr>
                <w:top w:val="none" w:sz="0" w:space="0" w:color="auto"/>
                <w:left w:val="none" w:sz="0" w:space="0" w:color="auto"/>
                <w:bottom w:val="none" w:sz="0" w:space="0" w:color="auto"/>
                <w:right w:val="none" w:sz="0" w:space="0" w:color="auto"/>
              </w:divBdr>
            </w:div>
            <w:div w:id="1784568478">
              <w:marLeft w:val="0"/>
              <w:marRight w:val="0"/>
              <w:marTop w:val="0"/>
              <w:marBottom w:val="0"/>
              <w:divBdr>
                <w:top w:val="none" w:sz="0" w:space="0" w:color="auto"/>
                <w:left w:val="none" w:sz="0" w:space="0" w:color="auto"/>
                <w:bottom w:val="none" w:sz="0" w:space="0" w:color="auto"/>
                <w:right w:val="none" w:sz="0" w:space="0" w:color="auto"/>
              </w:divBdr>
            </w:div>
            <w:div w:id="1869566502">
              <w:marLeft w:val="0"/>
              <w:marRight w:val="0"/>
              <w:marTop w:val="0"/>
              <w:marBottom w:val="0"/>
              <w:divBdr>
                <w:top w:val="none" w:sz="0" w:space="0" w:color="auto"/>
                <w:left w:val="none" w:sz="0" w:space="0" w:color="auto"/>
                <w:bottom w:val="none" w:sz="0" w:space="0" w:color="auto"/>
                <w:right w:val="none" w:sz="0" w:space="0" w:color="auto"/>
              </w:divBdr>
            </w:div>
            <w:div w:id="197158565">
              <w:marLeft w:val="0"/>
              <w:marRight w:val="0"/>
              <w:marTop w:val="0"/>
              <w:marBottom w:val="0"/>
              <w:divBdr>
                <w:top w:val="none" w:sz="0" w:space="0" w:color="auto"/>
                <w:left w:val="none" w:sz="0" w:space="0" w:color="auto"/>
                <w:bottom w:val="none" w:sz="0" w:space="0" w:color="auto"/>
                <w:right w:val="none" w:sz="0" w:space="0" w:color="auto"/>
              </w:divBdr>
            </w:div>
            <w:div w:id="1538274574">
              <w:marLeft w:val="0"/>
              <w:marRight w:val="0"/>
              <w:marTop w:val="0"/>
              <w:marBottom w:val="0"/>
              <w:divBdr>
                <w:top w:val="none" w:sz="0" w:space="0" w:color="auto"/>
                <w:left w:val="none" w:sz="0" w:space="0" w:color="auto"/>
                <w:bottom w:val="none" w:sz="0" w:space="0" w:color="auto"/>
                <w:right w:val="none" w:sz="0" w:space="0" w:color="auto"/>
              </w:divBdr>
            </w:div>
            <w:div w:id="1666933436">
              <w:marLeft w:val="0"/>
              <w:marRight w:val="0"/>
              <w:marTop w:val="0"/>
              <w:marBottom w:val="0"/>
              <w:divBdr>
                <w:top w:val="none" w:sz="0" w:space="0" w:color="auto"/>
                <w:left w:val="none" w:sz="0" w:space="0" w:color="auto"/>
                <w:bottom w:val="none" w:sz="0" w:space="0" w:color="auto"/>
                <w:right w:val="none" w:sz="0" w:space="0" w:color="auto"/>
              </w:divBdr>
            </w:div>
            <w:div w:id="1820340265">
              <w:marLeft w:val="0"/>
              <w:marRight w:val="0"/>
              <w:marTop w:val="0"/>
              <w:marBottom w:val="0"/>
              <w:divBdr>
                <w:top w:val="none" w:sz="0" w:space="0" w:color="auto"/>
                <w:left w:val="none" w:sz="0" w:space="0" w:color="auto"/>
                <w:bottom w:val="none" w:sz="0" w:space="0" w:color="auto"/>
                <w:right w:val="none" w:sz="0" w:space="0" w:color="auto"/>
              </w:divBdr>
            </w:div>
            <w:div w:id="630130033">
              <w:marLeft w:val="0"/>
              <w:marRight w:val="0"/>
              <w:marTop w:val="0"/>
              <w:marBottom w:val="0"/>
              <w:divBdr>
                <w:top w:val="none" w:sz="0" w:space="0" w:color="auto"/>
                <w:left w:val="none" w:sz="0" w:space="0" w:color="auto"/>
                <w:bottom w:val="none" w:sz="0" w:space="0" w:color="auto"/>
                <w:right w:val="none" w:sz="0" w:space="0" w:color="auto"/>
              </w:divBdr>
            </w:div>
            <w:div w:id="1541014970">
              <w:marLeft w:val="0"/>
              <w:marRight w:val="0"/>
              <w:marTop w:val="0"/>
              <w:marBottom w:val="0"/>
              <w:divBdr>
                <w:top w:val="none" w:sz="0" w:space="0" w:color="auto"/>
                <w:left w:val="none" w:sz="0" w:space="0" w:color="auto"/>
                <w:bottom w:val="none" w:sz="0" w:space="0" w:color="auto"/>
                <w:right w:val="none" w:sz="0" w:space="0" w:color="auto"/>
              </w:divBdr>
            </w:div>
            <w:div w:id="812209647">
              <w:marLeft w:val="0"/>
              <w:marRight w:val="0"/>
              <w:marTop w:val="0"/>
              <w:marBottom w:val="0"/>
              <w:divBdr>
                <w:top w:val="none" w:sz="0" w:space="0" w:color="auto"/>
                <w:left w:val="none" w:sz="0" w:space="0" w:color="auto"/>
                <w:bottom w:val="none" w:sz="0" w:space="0" w:color="auto"/>
                <w:right w:val="none" w:sz="0" w:space="0" w:color="auto"/>
              </w:divBdr>
            </w:div>
            <w:div w:id="1439721244">
              <w:marLeft w:val="0"/>
              <w:marRight w:val="0"/>
              <w:marTop w:val="0"/>
              <w:marBottom w:val="0"/>
              <w:divBdr>
                <w:top w:val="none" w:sz="0" w:space="0" w:color="auto"/>
                <w:left w:val="none" w:sz="0" w:space="0" w:color="auto"/>
                <w:bottom w:val="none" w:sz="0" w:space="0" w:color="auto"/>
                <w:right w:val="none" w:sz="0" w:space="0" w:color="auto"/>
              </w:divBdr>
            </w:div>
            <w:div w:id="1219170554">
              <w:marLeft w:val="0"/>
              <w:marRight w:val="0"/>
              <w:marTop w:val="0"/>
              <w:marBottom w:val="0"/>
              <w:divBdr>
                <w:top w:val="none" w:sz="0" w:space="0" w:color="auto"/>
                <w:left w:val="none" w:sz="0" w:space="0" w:color="auto"/>
                <w:bottom w:val="none" w:sz="0" w:space="0" w:color="auto"/>
                <w:right w:val="none" w:sz="0" w:space="0" w:color="auto"/>
              </w:divBdr>
            </w:div>
            <w:div w:id="1392120082">
              <w:marLeft w:val="0"/>
              <w:marRight w:val="0"/>
              <w:marTop w:val="0"/>
              <w:marBottom w:val="0"/>
              <w:divBdr>
                <w:top w:val="none" w:sz="0" w:space="0" w:color="auto"/>
                <w:left w:val="none" w:sz="0" w:space="0" w:color="auto"/>
                <w:bottom w:val="none" w:sz="0" w:space="0" w:color="auto"/>
                <w:right w:val="none" w:sz="0" w:space="0" w:color="auto"/>
              </w:divBdr>
            </w:div>
            <w:div w:id="1856847581">
              <w:marLeft w:val="0"/>
              <w:marRight w:val="0"/>
              <w:marTop w:val="0"/>
              <w:marBottom w:val="0"/>
              <w:divBdr>
                <w:top w:val="none" w:sz="0" w:space="0" w:color="auto"/>
                <w:left w:val="none" w:sz="0" w:space="0" w:color="auto"/>
                <w:bottom w:val="none" w:sz="0" w:space="0" w:color="auto"/>
                <w:right w:val="none" w:sz="0" w:space="0" w:color="auto"/>
              </w:divBdr>
            </w:div>
            <w:div w:id="1046954113">
              <w:marLeft w:val="0"/>
              <w:marRight w:val="0"/>
              <w:marTop w:val="0"/>
              <w:marBottom w:val="0"/>
              <w:divBdr>
                <w:top w:val="none" w:sz="0" w:space="0" w:color="auto"/>
                <w:left w:val="none" w:sz="0" w:space="0" w:color="auto"/>
                <w:bottom w:val="none" w:sz="0" w:space="0" w:color="auto"/>
                <w:right w:val="none" w:sz="0" w:space="0" w:color="auto"/>
              </w:divBdr>
            </w:div>
            <w:div w:id="1102803611">
              <w:marLeft w:val="0"/>
              <w:marRight w:val="0"/>
              <w:marTop w:val="0"/>
              <w:marBottom w:val="0"/>
              <w:divBdr>
                <w:top w:val="none" w:sz="0" w:space="0" w:color="auto"/>
                <w:left w:val="none" w:sz="0" w:space="0" w:color="auto"/>
                <w:bottom w:val="none" w:sz="0" w:space="0" w:color="auto"/>
                <w:right w:val="none" w:sz="0" w:space="0" w:color="auto"/>
              </w:divBdr>
            </w:div>
            <w:div w:id="1211458201">
              <w:marLeft w:val="0"/>
              <w:marRight w:val="0"/>
              <w:marTop w:val="0"/>
              <w:marBottom w:val="0"/>
              <w:divBdr>
                <w:top w:val="none" w:sz="0" w:space="0" w:color="auto"/>
                <w:left w:val="none" w:sz="0" w:space="0" w:color="auto"/>
                <w:bottom w:val="none" w:sz="0" w:space="0" w:color="auto"/>
                <w:right w:val="none" w:sz="0" w:space="0" w:color="auto"/>
              </w:divBdr>
            </w:div>
            <w:div w:id="678198216">
              <w:marLeft w:val="0"/>
              <w:marRight w:val="0"/>
              <w:marTop w:val="0"/>
              <w:marBottom w:val="0"/>
              <w:divBdr>
                <w:top w:val="none" w:sz="0" w:space="0" w:color="auto"/>
                <w:left w:val="none" w:sz="0" w:space="0" w:color="auto"/>
                <w:bottom w:val="none" w:sz="0" w:space="0" w:color="auto"/>
                <w:right w:val="none" w:sz="0" w:space="0" w:color="auto"/>
              </w:divBdr>
            </w:div>
            <w:div w:id="1727795785">
              <w:marLeft w:val="0"/>
              <w:marRight w:val="0"/>
              <w:marTop w:val="0"/>
              <w:marBottom w:val="0"/>
              <w:divBdr>
                <w:top w:val="none" w:sz="0" w:space="0" w:color="auto"/>
                <w:left w:val="none" w:sz="0" w:space="0" w:color="auto"/>
                <w:bottom w:val="none" w:sz="0" w:space="0" w:color="auto"/>
                <w:right w:val="none" w:sz="0" w:space="0" w:color="auto"/>
              </w:divBdr>
            </w:div>
            <w:div w:id="23286412">
              <w:marLeft w:val="0"/>
              <w:marRight w:val="0"/>
              <w:marTop w:val="0"/>
              <w:marBottom w:val="0"/>
              <w:divBdr>
                <w:top w:val="none" w:sz="0" w:space="0" w:color="auto"/>
                <w:left w:val="none" w:sz="0" w:space="0" w:color="auto"/>
                <w:bottom w:val="none" w:sz="0" w:space="0" w:color="auto"/>
                <w:right w:val="none" w:sz="0" w:space="0" w:color="auto"/>
              </w:divBdr>
            </w:div>
            <w:div w:id="1771051113">
              <w:marLeft w:val="0"/>
              <w:marRight w:val="0"/>
              <w:marTop w:val="0"/>
              <w:marBottom w:val="0"/>
              <w:divBdr>
                <w:top w:val="none" w:sz="0" w:space="0" w:color="auto"/>
                <w:left w:val="none" w:sz="0" w:space="0" w:color="auto"/>
                <w:bottom w:val="none" w:sz="0" w:space="0" w:color="auto"/>
                <w:right w:val="none" w:sz="0" w:space="0" w:color="auto"/>
              </w:divBdr>
            </w:div>
            <w:div w:id="278538409">
              <w:marLeft w:val="0"/>
              <w:marRight w:val="0"/>
              <w:marTop w:val="0"/>
              <w:marBottom w:val="0"/>
              <w:divBdr>
                <w:top w:val="none" w:sz="0" w:space="0" w:color="auto"/>
                <w:left w:val="none" w:sz="0" w:space="0" w:color="auto"/>
                <w:bottom w:val="none" w:sz="0" w:space="0" w:color="auto"/>
                <w:right w:val="none" w:sz="0" w:space="0" w:color="auto"/>
              </w:divBdr>
            </w:div>
            <w:div w:id="1909922020">
              <w:marLeft w:val="0"/>
              <w:marRight w:val="0"/>
              <w:marTop w:val="0"/>
              <w:marBottom w:val="0"/>
              <w:divBdr>
                <w:top w:val="none" w:sz="0" w:space="0" w:color="auto"/>
                <w:left w:val="none" w:sz="0" w:space="0" w:color="auto"/>
                <w:bottom w:val="none" w:sz="0" w:space="0" w:color="auto"/>
                <w:right w:val="none" w:sz="0" w:space="0" w:color="auto"/>
              </w:divBdr>
            </w:div>
            <w:div w:id="1634870168">
              <w:marLeft w:val="0"/>
              <w:marRight w:val="0"/>
              <w:marTop w:val="0"/>
              <w:marBottom w:val="0"/>
              <w:divBdr>
                <w:top w:val="none" w:sz="0" w:space="0" w:color="auto"/>
                <w:left w:val="none" w:sz="0" w:space="0" w:color="auto"/>
                <w:bottom w:val="none" w:sz="0" w:space="0" w:color="auto"/>
                <w:right w:val="none" w:sz="0" w:space="0" w:color="auto"/>
              </w:divBdr>
            </w:div>
            <w:div w:id="229271160">
              <w:marLeft w:val="0"/>
              <w:marRight w:val="0"/>
              <w:marTop w:val="0"/>
              <w:marBottom w:val="0"/>
              <w:divBdr>
                <w:top w:val="none" w:sz="0" w:space="0" w:color="auto"/>
                <w:left w:val="none" w:sz="0" w:space="0" w:color="auto"/>
                <w:bottom w:val="none" w:sz="0" w:space="0" w:color="auto"/>
                <w:right w:val="none" w:sz="0" w:space="0" w:color="auto"/>
              </w:divBdr>
            </w:div>
            <w:div w:id="734158374">
              <w:marLeft w:val="0"/>
              <w:marRight w:val="0"/>
              <w:marTop w:val="0"/>
              <w:marBottom w:val="0"/>
              <w:divBdr>
                <w:top w:val="none" w:sz="0" w:space="0" w:color="auto"/>
                <w:left w:val="none" w:sz="0" w:space="0" w:color="auto"/>
                <w:bottom w:val="none" w:sz="0" w:space="0" w:color="auto"/>
                <w:right w:val="none" w:sz="0" w:space="0" w:color="auto"/>
              </w:divBdr>
            </w:div>
            <w:div w:id="2108767145">
              <w:marLeft w:val="0"/>
              <w:marRight w:val="0"/>
              <w:marTop w:val="0"/>
              <w:marBottom w:val="0"/>
              <w:divBdr>
                <w:top w:val="none" w:sz="0" w:space="0" w:color="auto"/>
                <w:left w:val="none" w:sz="0" w:space="0" w:color="auto"/>
                <w:bottom w:val="none" w:sz="0" w:space="0" w:color="auto"/>
                <w:right w:val="none" w:sz="0" w:space="0" w:color="auto"/>
              </w:divBdr>
            </w:div>
            <w:div w:id="1396195736">
              <w:marLeft w:val="0"/>
              <w:marRight w:val="0"/>
              <w:marTop w:val="0"/>
              <w:marBottom w:val="0"/>
              <w:divBdr>
                <w:top w:val="none" w:sz="0" w:space="0" w:color="auto"/>
                <w:left w:val="none" w:sz="0" w:space="0" w:color="auto"/>
                <w:bottom w:val="none" w:sz="0" w:space="0" w:color="auto"/>
                <w:right w:val="none" w:sz="0" w:space="0" w:color="auto"/>
              </w:divBdr>
            </w:div>
            <w:div w:id="16657775">
              <w:marLeft w:val="0"/>
              <w:marRight w:val="0"/>
              <w:marTop w:val="0"/>
              <w:marBottom w:val="0"/>
              <w:divBdr>
                <w:top w:val="none" w:sz="0" w:space="0" w:color="auto"/>
                <w:left w:val="none" w:sz="0" w:space="0" w:color="auto"/>
                <w:bottom w:val="none" w:sz="0" w:space="0" w:color="auto"/>
                <w:right w:val="none" w:sz="0" w:space="0" w:color="auto"/>
              </w:divBdr>
            </w:div>
            <w:div w:id="4423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dc:description/>
  <cp:lastModifiedBy>Prathamesh Sable</cp:lastModifiedBy>
  <cp:revision>6</cp:revision>
  <cp:lastPrinted>2024-08-11T05:15:00Z</cp:lastPrinted>
  <dcterms:created xsi:type="dcterms:W3CDTF">2024-08-01T04:36:00Z</dcterms:created>
  <dcterms:modified xsi:type="dcterms:W3CDTF">2024-08-11T05:21:00Z</dcterms:modified>
  <dc:language>en-IN</dc:language>
</cp:coreProperties>
</file>